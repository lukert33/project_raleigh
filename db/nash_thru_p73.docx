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C34B36" w14:textId="77777777" w:rsidR="00570787" w:rsidRDefault="00570787" w:rsidP="00570787">
      <w:pPr>
        <w:spacing w:line="480" w:lineRule="auto"/>
        <w:rPr>
          <w:rFonts w:ascii="Times New Roman" w:hAnsi="Times New Roman" w:cs="Times New Roman"/>
          <w:bCs/>
        </w:rPr>
      </w:pPr>
      <w:r>
        <w:rPr>
          <w:rFonts w:ascii="Times New Roman" w:hAnsi="Times New Roman" w:cs="Times New Roman"/>
          <w:bCs/>
        </w:rPr>
        <w:t xml:space="preserve">Reduction key: </w:t>
      </w:r>
    </w:p>
    <w:p w14:paraId="45290A78" w14:textId="77777777" w:rsidR="00104FF5" w:rsidRDefault="00570787" w:rsidP="00570787">
      <w:pPr>
        <w:spacing w:line="480" w:lineRule="auto"/>
        <w:rPr>
          <w:rFonts w:ascii="Times New Roman" w:hAnsi="Times New Roman" w:cs="Times New Roman"/>
          <w:bCs/>
        </w:rPr>
      </w:pPr>
      <w:proofErr w:type="gramStart"/>
      <w:r w:rsidRPr="00570787">
        <w:rPr>
          <w:rFonts w:ascii="Times New Roman" w:hAnsi="Times New Roman" w:cs="Times New Roman"/>
          <w:bCs/>
          <w:highlight w:val="green"/>
        </w:rPr>
        <w:t>largely</w:t>
      </w:r>
      <w:proofErr w:type="gramEnd"/>
      <w:r w:rsidRPr="00570787">
        <w:rPr>
          <w:rFonts w:ascii="Times New Roman" w:hAnsi="Times New Roman" w:cs="Times New Roman"/>
          <w:bCs/>
          <w:highlight w:val="green"/>
        </w:rPr>
        <w:t xml:space="preserve"> standalone – can recycle</w:t>
      </w:r>
    </w:p>
    <w:p w14:paraId="52836BBE" w14:textId="7F2E0E7C" w:rsidR="00570787" w:rsidRDefault="004215BD" w:rsidP="00570787">
      <w:pPr>
        <w:spacing w:line="480" w:lineRule="auto"/>
        <w:rPr>
          <w:rFonts w:ascii="Times New Roman" w:hAnsi="Times New Roman" w:cs="Times New Roman"/>
          <w:bCs/>
        </w:rPr>
      </w:pPr>
      <w:proofErr w:type="gramStart"/>
      <w:r>
        <w:rPr>
          <w:rFonts w:ascii="Times New Roman" w:hAnsi="Times New Roman" w:cs="Times New Roman"/>
          <w:bCs/>
          <w:highlight w:val="yellow"/>
        </w:rPr>
        <w:t>salvage</w:t>
      </w:r>
      <w:proofErr w:type="gramEnd"/>
      <w:r>
        <w:rPr>
          <w:rFonts w:ascii="Times New Roman" w:hAnsi="Times New Roman" w:cs="Times New Roman"/>
          <w:bCs/>
          <w:highlight w:val="yellow"/>
        </w:rPr>
        <w:t xml:space="preserve"> only</w:t>
      </w:r>
      <w:r w:rsidR="00113CED">
        <w:rPr>
          <w:rFonts w:ascii="Times New Roman" w:hAnsi="Times New Roman" w:cs="Times New Roman"/>
          <w:bCs/>
          <w:highlight w:val="yellow"/>
        </w:rPr>
        <w:t xml:space="preserve"> plot essentials</w:t>
      </w:r>
    </w:p>
    <w:p w14:paraId="16C9432C" w14:textId="3BBCFF76" w:rsidR="00104FF5" w:rsidRPr="00740D4F" w:rsidRDefault="00740D4F" w:rsidP="00570787">
      <w:pPr>
        <w:tabs>
          <w:tab w:val="left" w:pos="5020"/>
        </w:tabs>
        <w:spacing w:line="480" w:lineRule="auto"/>
        <w:rPr>
          <w:rFonts w:ascii="Times New Roman" w:hAnsi="Times New Roman" w:cs="Times New Roman"/>
          <w:bCs/>
        </w:rPr>
      </w:pPr>
      <w:proofErr w:type="gramStart"/>
      <w:r w:rsidRPr="00740D4F">
        <w:rPr>
          <w:rFonts w:ascii="Times New Roman" w:hAnsi="Times New Roman" w:cs="Times New Roman"/>
          <w:bCs/>
          <w:highlight w:val="magenta"/>
        </w:rPr>
        <w:t>reconfigure</w:t>
      </w:r>
      <w:proofErr w:type="gramEnd"/>
      <w:r w:rsidRPr="00740D4F">
        <w:rPr>
          <w:rFonts w:ascii="Times New Roman" w:hAnsi="Times New Roman" w:cs="Times New Roman"/>
          <w:bCs/>
          <w:highlight w:val="magenta"/>
        </w:rPr>
        <w:t xml:space="preserve"> to fit in new book one</w:t>
      </w:r>
    </w:p>
    <w:p w14:paraId="4222BF15" w14:textId="77777777" w:rsidR="00104FF5" w:rsidRPr="00FE0487" w:rsidRDefault="00104FF5" w:rsidP="005C2446">
      <w:pPr>
        <w:spacing w:line="480" w:lineRule="auto"/>
        <w:jc w:val="center"/>
        <w:rPr>
          <w:rFonts w:ascii="Times New Roman" w:hAnsi="Times New Roman" w:cs="Times New Roman"/>
          <w:b/>
          <w:bCs/>
        </w:rPr>
      </w:pPr>
    </w:p>
    <w:p w14:paraId="4A096923" w14:textId="77777777" w:rsidR="00104FF5" w:rsidRPr="00FE0487" w:rsidRDefault="00104FF5" w:rsidP="00570787">
      <w:pPr>
        <w:spacing w:line="480" w:lineRule="auto"/>
        <w:rPr>
          <w:rFonts w:ascii="Times New Roman" w:hAnsi="Times New Roman" w:cs="Times New Roman"/>
          <w:b/>
          <w:bCs/>
        </w:rPr>
      </w:pPr>
    </w:p>
    <w:p w14:paraId="66133BC1" w14:textId="77777777" w:rsidR="00104FF5" w:rsidRPr="00FE0487" w:rsidRDefault="00104FF5" w:rsidP="005C2446">
      <w:pPr>
        <w:spacing w:line="480" w:lineRule="auto"/>
        <w:jc w:val="center"/>
        <w:rPr>
          <w:rFonts w:ascii="Times New Roman" w:hAnsi="Times New Roman" w:cs="Times New Roman"/>
          <w:b/>
          <w:bCs/>
        </w:rPr>
      </w:pPr>
    </w:p>
    <w:p w14:paraId="0AE8455D" w14:textId="77777777" w:rsidR="00104FF5" w:rsidRPr="00FE0487" w:rsidRDefault="00104FF5" w:rsidP="005C2446">
      <w:pPr>
        <w:spacing w:line="480" w:lineRule="auto"/>
        <w:jc w:val="center"/>
        <w:rPr>
          <w:rFonts w:ascii="Times New Roman" w:hAnsi="Times New Roman" w:cs="Times New Roman"/>
          <w:b/>
          <w:bCs/>
          <w:sz w:val="28"/>
          <w:szCs w:val="28"/>
        </w:rPr>
      </w:pPr>
      <w:r w:rsidRPr="00FE0487">
        <w:rPr>
          <w:rFonts w:ascii="Times New Roman" w:hAnsi="Times New Roman" w:cs="Times New Roman"/>
          <w:b/>
          <w:bCs/>
          <w:sz w:val="28"/>
          <w:szCs w:val="28"/>
        </w:rPr>
        <w:t>The Remarkable Travels of Vaughn Nash, Volume One</w:t>
      </w:r>
    </w:p>
    <w:p w14:paraId="0BB9C9FE" w14:textId="77777777" w:rsidR="00104FF5" w:rsidRPr="00FE0487" w:rsidRDefault="00104FF5" w:rsidP="005C2446">
      <w:pPr>
        <w:spacing w:line="480" w:lineRule="auto"/>
        <w:jc w:val="center"/>
        <w:rPr>
          <w:rFonts w:ascii="Times New Roman" w:hAnsi="Times New Roman" w:cs="Times New Roman"/>
          <w:i/>
          <w:iCs/>
        </w:rPr>
      </w:pPr>
      <w:r w:rsidRPr="00FE0487">
        <w:rPr>
          <w:rFonts w:ascii="Times New Roman" w:hAnsi="Times New Roman" w:cs="Times New Roman"/>
          <w:i/>
          <w:iCs/>
        </w:rPr>
        <w:t>A Novel</w:t>
      </w:r>
    </w:p>
    <w:p w14:paraId="7186DA81" w14:textId="77777777" w:rsidR="00104FF5" w:rsidRPr="00FE0487" w:rsidRDefault="00104FF5" w:rsidP="005C2446">
      <w:pPr>
        <w:spacing w:line="480" w:lineRule="auto"/>
        <w:jc w:val="center"/>
        <w:rPr>
          <w:rFonts w:ascii="Times New Roman" w:hAnsi="Times New Roman" w:cs="Times New Roman"/>
        </w:rPr>
      </w:pPr>
      <w:r w:rsidRPr="00FE0487">
        <w:rPr>
          <w:rFonts w:ascii="Times New Roman" w:hAnsi="Times New Roman" w:cs="Times New Roman"/>
        </w:rPr>
        <w:t>By and © Luke Thomas</w:t>
      </w:r>
    </w:p>
    <w:p w14:paraId="5D7980C5" w14:textId="77777777" w:rsidR="00104FF5" w:rsidRPr="00FE0487" w:rsidRDefault="00104FF5" w:rsidP="005C2446">
      <w:pPr>
        <w:spacing w:line="480" w:lineRule="auto"/>
        <w:jc w:val="center"/>
        <w:rPr>
          <w:rFonts w:ascii="Times New Roman" w:hAnsi="Times New Roman" w:cs="Times New Roman"/>
        </w:rPr>
      </w:pPr>
    </w:p>
    <w:p w14:paraId="194DF3CA" w14:textId="77777777" w:rsidR="00104FF5" w:rsidRPr="00FE0487" w:rsidRDefault="00104FF5" w:rsidP="00D81B73">
      <w:pPr>
        <w:spacing w:line="480" w:lineRule="auto"/>
        <w:jc w:val="center"/>
        <w:rPr>
          <w:rFonts w:ascii="Times New Roman" w:hAnsi="Times New Roman" w:cs="Times New Roman"/>
        </w:rPr>
        <w:sectPr w:rsidR="00104FF5" w:rsidRPr="00FE0487">
          <w:headerReference w:type="default" r:id="rId8"/>
          <w:footerReference w:type="default" r:id="rId9"/>
          <w:pgSz w:w="12240" w:h="15840"/>
          <w:pgMar w:top="1721" w:right="1440" w:bottom="1778" w:left="1440" w:header="1440" w:footer="1497" w:gutter="0"/>
          <w:cols w:space="720"/>
          <w:titlePg/>
          <w:docGrid w:linePitch="240" w:charSpace="32768"/>
        </w:sectPr>
      </w:pPr>
    </w:p>
    <w:p w14:paraId="5E8E4746" w14:textId="77777777" w:rsidR="00104FF5" w:rsidRPr="00FE0487" w:rsidRDefault="00104FF5" w:rsidP="005C2446">
      <w:pPr>
        <w:pageBreakBefore/>
        <w:spacing w:line="480" w:lineRule="auto"/>
        <w:jc w:val="center"/>
        <w:rPr>
          <w:rFonts w:ascii="Times New Roman" w:hAnsi="Times New Roman" w:cs="Times New Roman"/>
        </w:rPr>
      </w:pPr>
    </w:p>
    <w:p w14:paraId="13513FCB" w14:textId="77777777" w:rsidR="00104FF5" w:rsidRPr="00FE0487" w:rsidRDefault="00104FF5" w:rsidP="005C2446">
      <w:pPr>
        <w:spacing w:line="480" w:lineRule="auto"/>
        <w:jc w:val="center"/>
        <w:rPr>
          <w:rFonts w:ascii="Times New Roman" w:hAnsi="Times New Roman" w:cs="Times New Roman"/>
        </w:rPr>
      </w:pPr>
    </w:p>
    <w:p w14:paraId="2F090FC9" w14:textId="77777777" w:rsidR="00104FF5" w:rsidRPr="00FE0487" w:rsidRDefault="00104FF5" w:rsidP="005C2446">
      <w:pPr>
        <w:spacing w:line="480" w:lineRule="auto"/>
        <w:jc w:val="center"/>
        <w:rPr>
          <w:rFonts w:ascii="Times New Roman" w:hAnsi="Times New Roman" w:cs="Times New Roman"/>
        </w:rPr>
      </w:pPr>
    </w:p>
    <w:p w14:paraId="09AF5EF9" w14:textId="77777777" w:rsidR="00104FF5" w:rsidRPr="00FE0487" w:rsidRDefault="00104FF5" w:rsidP="005C2446">
      <w:pPr>
        <w:spacing w:line="480" w:lineRule="auto"/>
        <w:jc w:val="center"/>
        <w:rPr>
          <w:rFonts w:ascii="Times New Roman" w:hAnsi="Times New Roman" w:cs="Times New Roman"/>
        </w:rPr>
      </w:pPr>
    </w:p>
    <w:p w14:paraId="27DB3ED7" w14:textId="77777777" w:rsidR="00104FF5" w:rsidRPr="00FE0487" w:rsidRDefault="00104FF5" w:rsidP="005C2446">
      <w:pPr>
        <w:spacing w:line="480" w:lineRule="auto"/>
        <w:jc w:val="center"/>
        <w:rPr>
          <w:rFonts w:ascii="Times New Roman" w:hAnsi="Times New Roman" w:cs="Times New Roman"/>
        </w:rPr>
      </w:pPr>
    </w:p>
    <w:p w14:paraId="2106836B" w14:textId="77777777" w:rsidR="00104FF5" w:rsidRPr="00FE0487" w:rsidRDefault="00104FF5" w:rsidP="005C2446">
      <w:pPr>
        <w:spacing w:line="480" w:lineRule="auto"/>
        <w:jc w:val="center"/>
        <w:rPr>
          <w:rFonts w:ascii="Times New Roman" w:hAnsi="Times New Roman" w:cs="Times New Roman"/>
        </w:rPr>
      </w:pPr>
    </w:p>
    <w:p w14:paraId="11EC5406" w14:textId="77777777" w:rsidR="00104FF5" w:rsidRPr="00FE0487" w:rsidRDefault="00104FF5" w:rsidP="005C2446">
      <w:pPr>
        <w:spacing w:line="480" w:lineRule="auto"/>
        <w:jc w:val="center"/>
        <w:rPr>
          <w:rFonts w:ascii="Times New Roman" w:hAnsi="Times New Roman" w:cs="Times New Roman"/>
        </w:rPr>
      </w:pPr>
    </w:p>
    <w:p w14:paraId="32602DD7" w14:textId="77777777" w:rsidR="00DC5C5F" w:rsidRPr="00FE0487" w:rsidRDefault="00DC5C5F" w:rsidP="00DC5C5F">
      <w:pPr>
        <w:pStyle w:val="H1"/>
        <w:rPr>
          <w:rFonts w:ascii="Times New Roman" w:hAnsi="Times New Roman"/>
        </w:rPr>
      </w:pPr>
      <w:r w:rsidRPr="00FE0487">
        <w:rPr>
          <w:rFonts w:ascii="Times New Roman" w:hAnsi="Times New Roman"/>
        </w:rPr>
        <w:t>Part I</w:t>
      </w:r>
    </w:p>
    <w:p w14:paraId="2ECB6BC5" w14:textId="77777777" w:rsidR="00DC5C5F" w:rsidRPr="00FE0487" w:rsidRDefault="00DC5C5F" w:rsidP="00DC5C5F">
      <w:pPr>
        <w:pStyle w:val="H1"/>
        <w:rPr>
          <w:rFonts w:ascii="Times New Roman" w:hAnsi="Times New Roman"/>
        </w:rPr>
      </w:pPr>
      <w:bookmarkStart w:id="0" w:name="PartI"/>
      <w:bookmarkEnd w:id="0"/>
      <w:r w:rsidRPr="00FE0487">
        <w:rPr>
          <w:rFonts w:ascii="Times New Roman" w:hAnsi="Times New Roman"/>
        </w:rPr>
        <w:t>On Earth</w:t>
      </w:r>
    </w:p>
    <w:p w14:paraId="4CF2362A" w14:textId="77777777" w:rsidR="00DC5C5F" w:rsidRPr="00FE0487" w:rsidRDefault="00DC5C5F" w:rsidP="00DC5C5F">
      <w:pPr>
        <w:spacing w:after="200"/>
        <w:rPr>
          <w:rFonts w:ascii="Times New Roman" w:hAnsi="Times New Roman" w:cs="Times New Roman"/>
        </w:rPr>
      </w:pPr>
      <w:r w:rsidRPr="00FE0487">
        <w:rPr>
          <w:rFonts w:ascii="Times New Roman" w:hAnsi="Times New Roman" w:cs="Times New Roman"/>
        </w:rPr>
        <w:t>Times on times he divided, &amp; measur'd</w:t>
      </w:r>
      <w:r w:rsidRPr="00FE0487">
        <w:rPr>
          <w:rFonts w:ascii="Times New Roman" w:hAnsi="Times New Roman" w:cs="Times New Roman"/>
        </w:rPr>
        <w:br/>
        <w:t xml:space="preserve">Space by space in his </w:t>
      </w:r>
      <w:proofErr w:type="gramStart"/>
      <w:r w:rsidRPr="00FE0487">
        <w:rPr>
          <w:rFonts w:ascii="Times New Roman" w:hAnsi="Times New Roman" w:cs="Times New Roman"/>
        </w:rPr>
        <w:t>ninefold darkness</w:t>
      </w:r>
      <w:proofErr w:type="gramEnd"/>
      <w:r w:rsidRPr="00FE0487">
        <w:rPr>
          <w:rFonts w:ascii="Times New Roman" w:hAnsi="Times New Roman" w:cs="Times New Roman"/>
        </w:rPr>
        <w:br/>
        <w:t xml:space="preserve">Unseen, unknown! </w:t>
      </w:r>
      <w:proofErr w:type="gramStart"/>
      <w:r w:rsidRPr="00FE0487">
        <w:rPr>
          <w:rFonts w:ascii="Times New Roman" w:hAnsi="Times New Roman" w:cs="Times New Roman"/>
        </w:rPr>
        <w:t>changes</w:t>
      </w:r>
      <w:proofErr w:type="gramEnd"/>
      <w:r w:rsidRPr="00FE0487">
        <w:rPr>
          <w:rFonts w:ascii="Times New Roman" w:hAnsi="Times New Roman" w:cs="Times New Roman"/>
        </w:rPr>
        <w:t xml:space="preserve"> appeard</w:t>
      </w:r>
      <w:r w:rsidRPr="00FE0487">
        <w:rPr>
          <w:rFonts w:ascii="Times New Roman" w:hAnsi="Times New Roman" w:cs="Times New Roman"/>
        </w:rPr>
        <w:br/>
        <w:t>In his desolate mountains rifted furious</w:t>
      </w:r>
      <w:r w:rsidRPr="00FE0487">
        <w:rPr>
          <w:rFonts w:ascii="Times New Roman" w:hAnsi="Times New Roman" w:cs="Times New Roman"/>
        </w:rPr>
        <w:br/>
        <w:t>By the black winds of perturbation</w:t>
      </w:r>
    </w:p>
    <w:p w14:paraId="0314BBAF" w14:textId="77777777" w:rsidR="00DC5C5F" w:rsidRPr="00FE0487" w:rsidRDefault="00DC5C5F" w:rsidP="00DC5C5F">
      <w:pPr>
        <w:spacing w:after="200" w:line="480" w:lineRule="auto"/>
        <w:rPr>
          <w:rFonts w:ascii="Times New Roman" w:hAnsi="Times New Roman" w:cs="Times New Roman"/>
        </w:rPr>
      </w:pPr>
      <w:r w:rsidRPr="00FE0487">
        <w:rPr>
          <w:rFonts w:ascii="Times New Roman" w:hAnsi="Times New Roman" w:cs="Times New Roman"/>
        </w:rPr>
        <w:t>--</w:t>
      </w:r>
      <w:r w:rsidRPr="00FE0487">
        <w:rPr>
          <w:rFonts w:ascii="Times New Roman" w:hAnsi="Times New Roman" w:cs="Times New Roman"/>
          <w:i/>
        </w:rPr>
        <w:t>The Book of Urizen</w:t>
      </w:r>
      <w:r w:rsidRPr="00FE0487">
        <w:rPr>
          <w:rFonts w:ascii="Times New Roman" w:hAnsi="Times New Roman" w:cs="Times New Roman"/>
        </w:rPr>
        <w:t xml:space="preserve"> by William Blake</w:t>
      </w:r>
    </w:p>
    <w:p w14:paraId="4D70D48E" w14:textId="77777777" w:rsidR="00104FF5" w:rsidRPr="00FE0487" w:rsidRDefault="004D3AAB" w:rsidP="005C2446">
      <w:pPr>
        <w:spacing w:line="480" w:lineRule="auto"/>
        <w:jc w:val="center"/>
        <w:rPr>
          <w:rFonts w:ascii="Times New Roman" w:hAnsi="Times New Roman" w:cs="Times New Roman"/>
          <w:b/>
          <w:bCs/>
        </w:rPr>
      </w:pPr>
      <w:r w:rsidRPr="00FE0487">
        <w:rPr>
          <w:rFonts w:ascii="Times New Roman" w:hAnsi="Times New Roman" w:cs="Times New Roman"/>
          <w:b/>
          <w:bCs/>
        </w:rPr>
        <w:br w:type="page"/>
      </w:r>
    </w:p>
    <w:p w14:paraId="7C973D53" w14:textId="4CC9660F" w:rsidR="00104FF5" w:rsidRPr="00FE0487" w:rsidRDefault="00F77C88" w:rsidP="004D3AAB">
      <w:pPr>
        <w:pStyle w:val="Heading1"/>
      </w:pPr>
      <w:r>
        <w:lastRenderedPageBreak/>
        <w:t>1</w:t>
      </w:r>
    </w:p>
    <w:p w14:paraId="5118A604" w14:textId="5C949598"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Vaughn Nash sat in last period Physics class, working furiously with pen</w:t>
      </w:r>
      <w:r w:rsidR="003A1C1E">
        <w:rPr>
          <w:rFonts w:ascii="Times New Roman" w:hAnsi="Times New Roman" w:cs="Times New Roman"/>
        </w:rPr>
        <w:t>ci</w:t>
      </w:r>
      <w:r w:rsidR="00991914">
        <w:rPr>
          <w:rFonts w:ascii="Times New Roman" w:hAnsi="Times New Roman" w:cs="Times New Roman"/>
        </w:rPr>
        <w:t>l</w:t>
      </w:r>
      <w:r w:rsidRPr="00FE0487">
        <w:rPr>
          <w:rFonts w:ascii="Times New Roman" w:hAnsi="Times New Roman" w:cs="Times New Roman"/>
        </w:rPr>
        <w:t xml:space="preserve"> and calculator to determine whether he could buy his salvation. The math looked grim. </w:t>
      </w:r>
    </w:p>
    <w:p w14:paraId="39A5D3E0" w14:textId="03A06045"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Even allowing for an optimistic fudging of the numbers, he lacked credit enough to buy what he desperately needed: muscle. Of all the people who owed him money, two </w:t>
      </w:r>
      <w:r w:rsidR="001620C7">
        <w:rPr>
          <w:rFonts w:ascii="Times New Roman" w:hAnsi="Times New Roman" w:cs="Times New Roman"/>
        </w:rPr>
        <w:t xml:space="preserve">were </w:t>
      </w:r>
      <w:r w:rsidRPr="00FE0487">
        <w:rPr>
          <w:rFonts w:ascii="Times New Roman" w:hAnsi="Times New Roman" w:cs="Times New Roman"/>
        </w:rPr>
        <w:t>massive enough to defend h</w:t>
      </w:r>
      <w:r w:rsidR="00274B51">
        <w:rPr>
          <w:rFonts w:ascii="Times New Roman" w:hAnsi="Times New Roman" w:cs="Times New Roman"/>
        </w:rPr>
        <w:t>im against th</w:t>
      </w:r>
      <w:r w:rsidR="00CC4B29">
        <w:rPr>
          <w:rFonts w:ascii="Times New Roman" w:hAnsi="Times New Roman" w:cs="Times New Roman"/>
        </w:rPr>
        <w:t>e upcoming assault. Trouble was that n</w:t>
      </w:r>
      <w:r w:rsidRPr="00FE0487">
        <w:rPr>
          <w:rFonts w:ascii="Times New Roman" w:hAnsi="Times New Roman" w:cs="Times New Roman"/>
        </w:rPr>
        <w:t xml:space="preserve">either Matt Symanski nor LeRoy Bell </w:t>
      </w:r>
      <w:proofErr w:type="gramStart"/>
      <w:r w:rsidRPr="00FE0487">
        <w:rPr>
          <w:rFonts w:ascii="Times New Roman" w:hAnsi="Times New Roman" w:cs="Times New Roman"/>
        </w:rPr>
        <w:t>were</w:t>
      </w:r>
      <w:proofErr w:type="gramEnd"/>
      <w:r w:rsidRPr="00FE0487">
        <w:rPr>
          <w:rFonts w:ascii="Times New Roman" w:hAnsi="Times New Roman" w:cs="Times New Roman"/>
        </w:rPr>
        <w:t xml:space="preserve"> in </w:t>
      </w:r>
      <w:r w:rsidR="004B6D54" w:rsidRPr="00FE0487">
        <w:rPr>
          <w:rFonts w:ascii="Times New Roman" w:hAnsi="Times New Roman" w:cs="Times New Roman"/>
        </w:rPr>
        <w:t xml:space="preserve">enough </w:t>
      </w:r>
      <w:r w:rsidRPr="00FE0487">
        <w:rPr>
          <w:rFonts w:ascii="Times New Roman" w:hAnsi="Times New Roman" w:cs="Times New Roman"/>
        </w:rPr>
        <w:t xml:space="preserve">debt to Vaughn to stick up for him against a fellow jock. </w:t>
      </w:r>
    </w:p>
    <w:p w14:paraId="29BE0BD9" w14:textId="789C8156" w:rsidR="00BE711D" w:rsidRPr="00FE0487" w:rsidRDefault="00042CAA" w:rsidP="005C2446">
      <w:pPr>
        <w:spacing w:line="480" w:lineRule="auto"/>
        <w:ind w:firstLine="720"/>
        <w:rPr>
          <w:rFonts w:ascii="Times New Roman" w:hAnsi="Times New Roman" w:cs="Times New Roman"/>
        </w:rPr>
      </w:pPr>
      <w:r w:rsidRPr="00042CAA">
        <w:rPr>
          <w:rFonts w:ascii="Times New Roman" w:hAnsi="Times New Roman" w:cs="Times New Roman"/>
          <w:i/>
        </w:rPr>
        <w:t>L</w:t>
      </w:r>
      <w:r w:rsidR="00104FF5" w:rsidRPr="00042CAA">
        <w:rPr>
          <w:rFonts w:ascii="Times New Roman" w:hAnsi="Times New Roman" w:cs="Times New Roman"/>
          <w:i/>
        </w:rPr>
        <w:t>oyalty</w:t>
      </w:r>
      <w:r w:rsidR="00BB7FE8">
        <w:rPr>
          <w:rFonts w:ascii="Times New Roman" w:hAnsi="Times New Roman" w:cs="Times New Roman"/>
        </w:rPr>
        <w:t>. T</w:t>
      </w:r>
      <w:r w:rsidR="00104FF5" w:rsidRPr="00FE0487">
        <w:rPr>
          <w:rFonts w:ascii="Times New Roman" w:hAnsi="Times New Roman" w:cs="Times New Roman"/>
        </w:rPr>
        <w:t xml:space="preserve">hat was what made this problem too expensive to fix. The 6’ 4” mound of aggression </w:t>
      </w:r>
      <w:proofErr w:type="gramStart"/>
      <w:r w:rsidR="00104FF5" w:rsidRPr="00FE0487">
        <w:rPr>
          <w:rFonts w:ascii="Times New Roman" w:hAnsi="Times New Roman" w:cs="Times New Roman"/>
        </w:rPr>
        <w:t>who</w:t>
      </w:r>
      <w:proofErr w:type="gramEnd"/>
      <w:r w:rsidR="00104FF5" w:rsidRPr="00FE0487">
        <w:rPr>
          <w:rFonts w:ascii="Times New Roman" w:hAnsi="Times New Roman" w:cs="Times New Roman"/>
        </w:rPr>
        <w:t xml:space="preserve"> </w:t>
      </w:r>
      <w:r w:rsidR="00A83DF0">
        <w:rPr>
          <w:rFonts w:ascii="Times New Roman" w:hAnsi="Times New Roman" w:cs="Times New Roman"/>
        </w:rPr>
        <w:t>currently</w:t>
      </w:r>
      <w:r w:rsidR="00104FF5" w:rsidRPr="00FE0487">
        <w:rPr>
          <w:rFonts w:ascii="Times New Roman" w:hAnsi="Times New Roman" w:cs="Times New Roman"/>
        </w:rPr>
        <w:t xml:space="preserve"> had it out for Vaughn was also the new pitcher and star player of the Rockhart High baseball team. Ryan Church was the goon’s name, and despite his lack of humor he already had more pull with the right parties than Vaughn…than </w:t>
      </w:r>
      <w:r w:rsidR="00104FF5" w:rsidRPr="00FE0487">
        <w:rPr>
          <w:rFonts w:ascii="Times New Roman" w:hAnsi="Times New Roman" w:cs="Times New Roman"/>
          <w:i/>
          <w:iCs/>
        </w:rPr>
        <w:t>Vaughn</w:t>
      </w:r>
      <w:r w:rsidR="00104FF5" w:rsidRPr="00FE0487">
        <w:rPr>
          <w:rFonts w:ascii="Times New Roman" w:hAnsi="Times New Roman" w:cs="Times New Roman"/>
        </w:rPr>
        <w:t>, a pillar of the school’s underground economy. A few lucky genetic occurrences had conspired to provide Church with an 8</w:t>
      </w:r>
      <w:r w:rsidR="00FF14B7">
        <w:rPr>
          <w:rFonts w:ascii="Times New Roman" w:hAnsi="Times New Roman" w:cs="Times New Roman"/>
        </w:rPr>
        <w:t>8</w:t>
      </w:r>
      <w:r w:rsidR="00C7486A">
        <w:rPr>
          <w:rFonts w:ascii="Times New Roman" w:hAnsi="Times New Roman" w:cs="Times New Roman"/>
        </w:rPr>
        <w:t xml:space="preserve"> mph fastball at age 17. Therefore,</w:t>
      </w:r>
      <w:r w:rsidR="00104FF5" w:rsidRPr="00FE0487">
        <w:rPr>
          <w:rFonts w:ascii="Times New Roman" w:hAnsi="Times New Roman" w:cs="Times New Roman"/>
        </w:rPr>
        <w:t xml:space="preserve"> though he</w:t>
      </w:r>
      <w:r w:rsidR="00DA7F4A">
        <w:rPr>
          <w:rFonts w:ascii="Times New Roman" w:hAnsi="Times New Roman" w:cs="Times New Roman"/>
        </w:rPr>
        <w:t>’d</w:t>
      </w:r>
      <w:r w:rsidR="00104FF5" w:rsidRPr="00FE0487">
        <w:rPr>
          <w:rFonts w:ascii="Times New Roman" w:hAnsi="Times New Roman" w:cs="Times New Roman"/>
        </w:rPr>
        <w:t xml:space="preserve"> just </w:t>
      </w:r>
      <w:r w:rsidR="003E6574">
        <w:rPr>
          <w:rFonts w:ascii="Times New Roman" w:hAnsi="Times New Roman" w:cs="Times New Roman"/>
        </w:rPr>
        <w:t>arrived in</w:t>
      </w:r>
      <w:r w:rsidR="00AD4F22">
        <w:rPr>
          <w:rFonts w:ascii="Times New Roman" w:hAnsi="Times New Roman" w:cs="Times New Roman"/>
        </w:rPr>
        <w:t xml:space="preserve"> town</w:t>
      </w:r>
      <w:r w:rsidR="00104FF5" w:rsidRPr="00FE0487">
        <w:rPr>
          <w:rFonts w:ascii="Times New Roman" w:hAnsi="Times New Roman" w:cs="Times New Roman"/>
        </w:rPr>
        <w:t xml:space="preserve"> this winter</w:t>
      </w:r>
      <w:r w:rsidR="00197F33">
        <w:rPr>
          <w:rFonts w:ascii="Times New Roman" w:hAnsi="Times New Roman" w:cs="Times New Roman"/>
        </w:rPr>
        <w:t>,</w:t>
      </w:r>
      <w:r w:rsidR="00104FF5" w:rsidRPr="00FE0487">
        <w:rPr>
          <w:rFonts w:ascii="Times New Roman" w:hAnsi="Times New Roman" w:cs="Times New Roman"/>
        </w:rPr>
        <w:t xml:space="preserve"> he’d eclipsed the standing Vaughn had earned after accruing semesters upon semesters of debt and favors. </w:t>
      </w:r>
    </w:p>
    <w:p w14:paraId="7AD944A4" w14:textId="77777777" w:rsidR="00104FF5" w:rsidRPr="00FE0487" w:rsidRDefault="00104FF5" w:rsidP="005C2446">
      <w:pPr>
        <w:spacing w:line="480" w:lineRule="auto"/>
        <w:ind w:firstLine="720"/>
        <w:rPr>
          <w:rFonts w:cs="Times New Roman"/>
        </w:rPr>
      </w:pPr>
      <w:r w:rsidRPr="00FE0487">
        <w:rPr>
          <w:rFonts w:ascii="Times New Roman" w:hAnsi="Times New Roman" w:cs="Times New Roman"/>
        </w:rPr>
        <w:t>A burpy hiccup soured Vaughn’s throat.</w:t>
      </w:r>
    </w:p>
    <w:p w14:paraId="7C2B4C59" w14:textId="4DF3C161"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i/>
        </w:rPr>
        <w:t>Hold on</w:t>
      </w:r>
      <w:r w:rsidRPr="00FE0487">
        <w:rPr>
          <w:rFonts w:ascii="Times New Roman" w:hAnsi="Times New Roman" w:cs="Times New Roman"/>
        </w:rPr>
        <w:t>. He exhaled, tapping his incisors together. Could he transfer Bell’s balance ($</w:t>
      </w:r>
      <w:r w:rsidR="00201D76">
        <w:rPr>
          <w:rFonts w:ascii="Times New Roman" w:hAnsi="Times New Roman" w:cs="Times New Roman"/>
        </w:rPr>
        <w:t>5</w:t>
      </w:r>
      <w:r w:rsidRPr="00FE0487">
        <w:rPr>
          <w:rFonts w:ascii="Times New Roman" w:hAnsi="Times New Roman" w:cs="Times New Roman"/>
        </w:rPr>
        <w:t>25.00) over to Symanski ($</w:t>
      </w:r>
      <w:r w:rsidR="00487CD7">
        <w:rPr>
          <w:rFonts w:ascii="Times New Roman" w:hAnsi="Times New Roman" w:cs="Times New Roman"/>
        </w:rPr>
        <w:t>7</w:t>
      </w:r>
      <w:r w:rsidRPr="00FE0487">
        <w:rPr>
          <w:rFonts w:ascii="Times New Roman" w:hAnsi="Times New Roman" w:cs="Times New Roman"/>
        </w:rPr>
        <w:t xml:space="preserve">80.00)? Thus actually padding Symanski’s pockets with </w:t>
      </w:r>
      <w:r w:rsidR="00DB007C">
        <w:rPr>
          <w:rFonts w:ascii="Times New Roman" w:hAnsi="Times New Roman" w:cs="Times New Roman"/>
        </w:rPr>
        <w:t>$2</w:t>
      </w:r>
      <w:r w:rsidR="006B5BE2">
        <w:rPr>
          <w:rFonts w:ascii="Times New Roman" w:hAnsi="Times New Roman" w:cs="Times New Roman"/>
        </w:rPr>
        <w:t xml:space="preserve">55.00 </w:t>
      </w:r>
      <w:r w:rsidRPr="00FE0487">
        <w:rPr>
          <w:rFonts w:ascii="Times New Roman" w:hAnsi="Times New Roman" w:cs="Times New Roman"/>
        </w:rPr>
        <w:t xml:space="preserve">hard cash </w:t>
      </w:r>
      <w:r w:rsidR="00B84AC6">
        <w:rPr>
          <w:rFonts w:ascii="Times New Roman" w:hAnsi="Times New Roman" w:cs="Times New Roman"/>
        </w:rPr>
        <w:t>on top of</w:t>
      </w:r>
      <w:r w:rsidRPr="00FE0487">
        <w:rPr>
          <w:rFonts w:ascii="Times New Roman" w:hAnsi="Times New Roman" w:cs="Times New Roman"/>
        </w:rPr>
        <w:t xml:space="preserve"> debt</w:t>
      </w:r>
      <w:r w:rsidR="001377B5">
        <w:rPr>
          <w:rFonts w:ascii="Times New Roman" w:hAnsi="Times New Roman" w:cs="Times New Roman"/>
        </w:rPr>
        <w:t xml:space="preserve"> forgiveness</w:t>
      </w:r>
      <w:r w:rsidR="00691121">
        <w:rPr>
          <w:rFonts w:ascii="Times New Roman" w:hAnsi="Times New Roman" w:cs="Times New Roman"/>
        </w:rPr>
        <w:t>? But no</w:t>
      </w:r>
      <w:r w:rsidRPr="00FE0487">
        <w:rPr>
          <w:rFonts w:ascii="Times New Roman" w:hAnsi="Times New Roman" w:cs="Times New Roman"/>
        </w:rPr>
        <w:t xml:space="preserve">…the logistics didn’t work. What would happen is </w:t>
      </w:r>
      <w:r w:rsidR="00691121">
        <w:rPr>
          <w:rFonts w:ascii="Times New Roman" w:hAnsi="Times New Roman" w:cs="Times New Roman"/>
        </w:rPr>
        <w:t xml:space="preserve">this: </w:t>
      </w:r>
      <w:r w:rsidRPr="00FE0487">
        <w:rPr>
          <w:rFonts w:ascii="Times New Roman" w:hAnsi="Times New Roman" w:cs="Times New Roman"/>
        </w:rPr>
        <w:t>Bell would not pay his friend Symanski as promptly as he would pay Vaughn, the bookie who he needed to square with in order t</w:t>
      </w:r>
      <w:r w:rsidR="00BE711D" w:rsidRPr="00FE0487">
        <w:rPr>
          <w:rFonts w:ascii="Times New Roman" w:hAnsi="Times New Roman" w:cs="Times New Roman"/>
        </w:rPr>
        <w:t>o place his weekly bets. Most likely they’d both</w:t>
      </w:r>
      <w:r w:rsidRPr="00FE0487">
        <w:rPr>
          <w:rFonts w:ascii="Times New Roman" w:hAnsi="Times New Roman" w:cs="Times New Roman"/>
        </w:rPr>
        <w:t xml:space="preserve"> end up resenting him for driving an awkwar</w:t>
      </w:r>
      <w:r w:rsidR="003A7F01" w:rsidRPr="00FE0487">
        <w:rPr>
          <w:rFonts w:ascii="Times New Roman" w:hAnsi="Times New Roman" w:cs="Times New Roman"/>
        </w:rPr>
        <w:t>d wedge of debt between them</w:t>
      </w:r>
      <w:r w:rsidRPr="00FE0487">
        <w:rPr>
          <w:rFonts w:ascii="Times New Roman" w:hAnsi="Times New Roman" w:cs="Times New Roman"/>
        </w:rPr>
        <w:t xml:space="preserve">. </w:t>
      </w:r>
    </w:p>
    <w:p w14:paraId="241CED71"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lastRenderedPageBreak/>
        <w:t xml:space="preserve">Could he make one of them pay up now? Negative. He’d only accrued both debts after the NCAA finals two weekends ago. He always waited a month to collect. One couldn’t break policy, not even in the worst of times. </w:t>
      </w:r>
    </w:p>
    <w:p w14:paraId="04CDCC50" w14:textId="6D987B23"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The numbers </w:t>
      </w:r>
      <w:r w:rsidR="00983323">
        <w:rPr>
          <w:rFonts w:ascii="Times New Roman" w:hAnsi="Times New Roman" w:cs="Times New Roman"/>
        </w:rPr>
        <w:t>hummed</w:t>
      </w:r>
      <w:r w:rsidR="00F965E3">
        <w:rPr>
          <w:rFonts w:ascii="Times New Roman" w:hAnsi="Times New Roman" w:cs="Times New Roman"/>
        </w:rPr>
        <w:t xml:space="preserve"> on the page</w:t>
      </w:r>
      <w:r w:rsidRPr="00FE0487">
        <w:rPr>
          <w:rFonts w:ascii="Times New Roman" w:hAnsi="Times New Roman" w:cs="Times New Roman"/>
        </w:rPr>
        <w:t xml:space="preserve">. </w:t>
      </w:r>
      <w:r w:rsidR="0010763C" w:rsidRPr="00FE0487">
        <w:rPr>
          <w:rFonts w:ascii="Times New Roman" w:hAnsi="Times New Roman" w:cs="Times New Roman"/>
        </w:rPr>
        <w:t>G</w:t>
      </w:r>
      <w:r w:rsidRPr="00FE0487">
        <w:rPr>
          <w:rFonts w:ascii="Times New Roman" w:hAnsi="Times New Roman" w:cs="Times New Roman"/>
        </w:rPr>
        <w:t>iddy</w:t>
      </w:r>
      <w:r w:rsidR="0010763C" w:rsidRPr="00FE0487">
        <w:rPr>
          <w:rFonts w:ascii="Times New Roman" w:hAnsi="Times New Roman" w:cs="Times New Roman"/>
        </w:rPr>
        <w:t>, chuckling</w:t>
      </w:r>
      <w:r w:rsidRPr="00FE0487">
        <w:rPr>
          <w:rFonts w:ascii="Times New Roman" w:hAnsi="Times New Roman" w:cs="Times New Roman"/>
        </w:rPr>
        <w:t xml:space="preserve"> traitors. Vaughn rubbed his eyes. </w:t>
      </w:r>
    </w:p>
    <w:p w14:paraId="6623DEBE" w14:textId="32262FF0"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Usually money is a powerful ally. It bestows equality between blonde-haired, blue-eyed possessors of ideal fast-twitch musculature and sub-5’ 5”, sub-1</w:t>
      </w:r>
      <w:r w:rsidR="00E902BD">
        <w:rPr>
          <w:rFonts w:ascii="Times New Roman" w:hAnsi="Times New Roman" w:cs="Times New Roman"/>
        </w:rPr>
        <w:t>3</w:t>
      </w:r>
      <w:r w:rsidRPr="00FE0487">
        <w:rPr>
          <w:rFonts w:ascii="Times New Roman" w:hAnsi="Times New Roman" w:cs="Times New Roman"/>
        </w:rPr>
        <w:t xml:space="preserve">0 lb pipsqueaks who, in infancy, had weathered the difficulties of floppy baby syndrome. </w:t>
      </w:r>
      <w:proofErr w:type="gramStart"/>
      <w:r w:rsidRPr="00FE0487">
        <w:rPr>
          <w:rFonts w:ascii="Times New Roman" w:hAnsi="Times New Roman" w:cs="Times New Roman"/>
        </w:rPr>
        <w:t xml:space="preserve">And Vaughn </w:t>
      </w:r>
      <w:r w:rsidR="00B33149">
        <w:rPr>
          <w:rFonts w:ascii="Times New Roman" w:hAnsi="Times New Roman" w:cs="Times New Roman"/>
          <w:i/>
          <w:iCs/>
        </w:rPr>
        <w:t>skilled</w:t>
      </w:r>
      <w:r w:rsidRPr="00FE0487">
        <w:rPr>
          <w:rFonts w:ascii="Times New Roman" w:hAnsi="Times New Roman" w:cs="Times New Roman"/>
        </w:rPr>
        <w:t xml:space="preserve"> at </w:t>
      </w:r>
      <w:r w:rsidR="00FE0FAE">
        <w:rPr>
          <w:rFonts w:ascii="Times New Roman" w:hAnsi="Times New Roman" w:cs="Times New Roman"/>
        </w:rPr>
        <w:t>the</w:t>
      </w:r>
      <w:r w:rsidRPr="00FE0487">
        <w:rPr>
          <w:rFonts w:ascii="Times New Roman" w:hAnsi="Times New Roman" w:cs="Times New Roman"/>
        </w:rPr>
        <w:t xml:space="preserve"> money</w:t>
      </w:r>
      <w:r w:rsidR="00FE0FAE">
        <w:rPr>
          <w:rFonts w:ascii="Times New Roman" w:hAnsi="Times New Roman" w:cs="Times New Roman"/>
        </w:rPr>
        <w:t xml:space="preserve"> game</w:t>
      </w:r>
      <w:r w:rsidRPr="00FE0487">
        <w:rPr>
          <w:rFonts w:ascii="Times New Roman" w:hAnsi="Times New Roman" w:cs="Times New Roman"/>
        </w:rPr>
        <w:t>.</w:t>
      </w:r>
      <w:proofErr w:type="gramEnd"/>
      <w:r w:rsidRPr="00FE0487">
        <w:rPr>
          <w:rFonts w:ascii="Times New Roman" w:hAnsi="Times New Roman" w:cs="Times New Roman"/>
        </w:rPr>
        <w:t xml:space="preserve"> </w:t>
      </w:r>
      <w:r w:rsidR="00831746">
        <w:rPr>
          <w:rFonts w:ascii="Times New Roman" w:hAnsi="Times New Roman" w:cs="Times New Roman"/>
        </w:rPr>
        <w:t>He’d gained his initial capital selling</w:t>
      </w:r>
      <w:r w:rsidRPr="00FE0487">
        <w:rPr>
          <w:rFonts w:ascii="Times New Roman" w:hAnsi="Times New Roman" w:cs="Times New Roman"/>
        </w:rPr>
        <w:t xml:space="preserve"> pirated </w:t>
      </w:r>
      <w:r w:rsidR="003A4AC3">
        <w:rPr>
          <w:rFonts w:ascii="Times New Roman" w:hAnsi="Times New Roman" w:cs="Times New Roman"/>
        </w:rPr>
        <w:t>Japanese games, unre</w:t>
      </w:r>
      <w:r w:rsidR="003D7656">
        <w:rPr>
          <w:rFonts w:ascii="Times New Roman" w:hAnsi="Times New Roman" w:cs="Times New Roman"/>
        </w:rPr>
        <w:t>leased on this half o</w:t>
      </w:r>
      <w:r w:rsidR="002D2230">
        <w:rPr>
          <w:rFonts w:ascii="Times New Roman" w:hAnsi="Times New Roman" w:cs="Times New Roman"/>
        </w:rPr>
        <w:t xml:space="preserve">f </w:t>
      </w:r>
      <w:r w:rsidR="0052709E">
        <w:rPr>
          <w:rFonts w:ascii="Times New Roman" w:hAnsi="Times New Roman" w:cs="Times New Roman"/>
        </w:rPr>
        <w:t>the globe</w:t>
      </w:r>
      <w:r w:rsidR="002775C3">
        <w:rPr>
          <w:rFonts w:ascii="Times New Roman" w:hAnsi="Times New Roman" w:cs="Times New Roman"/>
        </w:rPr>
        <w:t>, along with the</w:t>
      </w:r>
      <w:r w:rsidRPr="00FE0487">
        <w:rPr>
          <w:rFonts w:ascii="Times New Roman" w:hAnsi="Times New Roman" w:cs="Times New Roman"/>
        </w:rPr>
        <w:t xml:space="preserve"> the </w:t>
      </w:r>
      <w:r w:rsidR="000F4E93">
        <w:rPr>
          <w:rFonts w:ascii="Times New Roman" w:hAnsi="Times New Roman" w:cs="Times New Roman"/>
        </w:rPr>
        <w:t>hacked</w:t>
      </w:r>
      <w:r w:rsidR="0052709E">
        <w:rPr>
          <w:rFonts w:ascii="Times New Roman" w:hAnsi="Times New Roman" w:cs="Times New Roman"/>
        </w:rPr>
        <w:t xml:space="preserve"> hardware to pl</w:t>
      </w:r>
      <w:r w:rsidR="00E147EC">
        <w:rPr>
          <w:rFonts w:ascii="Times New Roman" w:hAnsi="Times New Roman" w:cs="Times New Roman"/>
        </w:rPr>
        <w:t>ay them on.</w:t>
      </w:r>
      <w:r w:rsidR="00CC7FF1">
        <w:rPr>
          <w:rFonts w:ascii="Times New Roman" w:hAnsi="Times New Roman" w:cs="Times New Roman"/>
        </w:rPr>
        <w:t xml:space="preserve"> Then he’d taken up bookmaking</w:t>
      </w:r>
      <w:r w:rsidR="00B935B4">
        <w:rPr>
          <w:rFonts w:ascii="Times New Roman" w:hAnsi="Times New Roman" w:cs="Times New Roman"/>
        </w:rPr>
        <w:t>, which was by now a sideline to multiplying</w:t>
      </w:r>
      <w:r w:rsidRPr="00FE0487">
        <w:rPr>
          <w:rFonts w:ascii="Times New Roman" w:hAnsi="Times New Roman" w:cs="Times New Roman"/>
        </w:rPr>
        <w:t xml:space="preserve"> it al</w:t>
      </w:r>
      <w:r w:rsidR="009319AB">
        <w:rPr>
          <w:rFonts w:ascii="Times New Roman" w:hAnsi="Times New Roman" w:cs="Times New Roman"/>
        </w:rPr>
        <w:t xml:space="preserve">l at online poker sites. </w:t>
      </w:r>
      <w:r w:rsidR="000C655E">
        <w:rPr>
          <w:rFonts w:ascii="Times New Roman" w:hAnsi="Times New Roman" w:cs="Times New Roman"/>
        </w:rPr>
        <w:t>His funds bloomed</w:t>
      </w:r>
      <w:r w:rsidRPr="00FE0487">
        <w:rPr>
          <w:rFonts w:ascii="Times New Roman" w:hAnsi="Times New Roman" w:cs="Times New Roman"/>
        </w:rPr>
        <w:t>. As his balance sheet told him, however, he was currently lacking cash-on-han</w:t>
      </w:r>
      <w:r w:rsidR="00094DCE">
        <w:rPr>
          <w:rFonts w:ascii="Times New Roman" w:hAnsi="Times New Roman" w:cs="Times New Roman"/>
        </w:rPr>
        <w:t>d. His assets were frozen;</w:t>
      </w:r>
      <w:r w:rsidRPr="00FE0487">
        <w:rPr>
          <w:rFonts w:ascii="Times New Roman" w:hAnsi="Times New Roman" w:cs="Times New Roman"/>
        </w:rPr>
        <w:t xml:space="preserve"> </w:t>
      </w:r>
      <w:r w:rsidR="005D70DF">
        <w:rPr>
          <w:rFonts w:ascii="Times New Roman" w:hAnsi="Times New Roman" w:cs="Times New Roman"/>
        </w:rPr>
        <w:t>he could hardly</w:t>
      </w:r>
      <w:r w:rsidRPr="00FE0487">
        <w:rPr>
          <w:rFonts w:ascii="Times New Roman" w:hAnsi="Times New Roman" w:cs="Times New Roman"/>
        </w:rPr>
        <w:t xml:space="preserve"> summon a drop of liquid.</w:t>
      </w:r>
    </w:p>
    <w:p w14:paraId="09251C62" w14:textId="324188FB" w:rsidR="00104FF5" w:rsidRPr="00FE0487" w:rsidRDefault="00104FF5" w:rsidP="005C2446">
      <w:pPr>
        <w:spacing w:line="480" w:lineRule="auto"/>
        <w:ind w:firstLine="720"/>
        <w:rPr>
          <w:rFonts w:cs="Times New Roman"/>
        </w:rPr>
      </w:pPr>
      <w:r w:rsidRPr="00FE0487">
        <w:rPr>
          <w:rFonts w:ascii="Times New Roman" w:hAnsi="Times New Roman" w:cs="Times New Roman"/>
        </w:rPr>
        <w:t>Some would s</w:t>
      </w:r>
      <w:r w:rsidR="00047E61">
        <w:rPr>
          <w:rFonts w:ascii="Times New Roman" w:hAnsi="Times New Roman" w:cs="Times New Roman"/>
        </w:rPr>
        <w:t>ay the freeze was his fault. He’d</w:t>
      </w:r>
      <w:r w:rsidR="00094F85">
        <w:rPr>
          <w:rFonts w:ascii="Times New Roman" w:hAnsi="Times New Roman" w:cs="Times New Roman"/>
        </w:rPr>
        <w:t xml:space="preserve"> </w:t>
      </w:r>
      <w:r w:rsidRPr="00FE0487">
        <w:rPr>
          <w:rFonts w:ascii="Times New Roman" w:hAnsi="Times New Roman" w:cs="Times New Roman"/>
        </w:rPr>
        <w:t xml:space="preserve">miscalculated </w:t>
      </w:r>
      <w:r w:rsidR="00E27FD4">
        <w:rPr>
          <w:rFonts w:ascii="Times New Roman" w:hAnsi="Times New Roman" w:cs="Times New Roman"/>
        </w:rPr>
        <w:t>when he used</w:t>
      </w:r>
      <w:r w:rsidRPr="00FE0487">
        <w:rPr>
          <w:rFonts w:ascii="Times New Roman" w:hAnsi="Times New Roman" w:cs="Times New Roman"/>
        </w:rPr>
        <w:t xml:space="preserve"> his father’s name to withdraw winnings from an offshore gambling site. Miscalculated in thinking that Albert Nash would actually </w:t>
      </w:r>
      <w:r w:rsidRPr="00FE0487">
        <w:rPr>
          <w:rFonts w:ascii="Times New Roman" w:hAnsi="Times New Roman" w:cs="Times New Roman"/>
          <w:i/>
          <w:iCs/>
        </w:rPr>
        <w:t>welcome</w:t>
      </w:r>
      <w:r w:rsidRPr="00FE0487">
        <w:rPr>
          <w:rFonts w:ascii="Times New Roman" w:hAnsi="Times New Roman" w:cs="Times New Roman"/>
        </w:rPr>
        <w:t xml:space="preserve"> </w:t>
      </w:r>
      <w:r w:rsidR="00D61965">
        <w:rPr>
          <w:rFonts w:ascii="Times New Roman" w:hAnsi="Times New Roman" w:cs="Times New Roman"/>
        </w:rPr>
        <w:t>seventeen grand</w:t>
      </w:r>
      <w:r w:rsidRPr="00FE0487">
        <w:rPr>
          <w:rFonts w:ascii="Times New Roman" w:hAnsi="Times New Roman" w:cs="Times New Roman"/>
        </w:rPr>
        <w:t xml:space="preserve"> instead of pooh-poohing its origin as not up to his “ethical” standards. He’d only faked his dad’s identity because he was less than two years shy of being able to claim the credit with his </w:t>
      </w:r>
      <w:r w:rsidR="00C703A5">
        <w:rPr>
          <w:rFonts w:ascii="Times New Roman" w:hAnsi="Times New Roman" w:cs="Times New Roman"/>
        </w:rPr>
        <w:t>a</w:t>
      </w:r>
      <w:r w:rsidRPr="00FE0487">
        <w:rPr>
          <w:rFonts w:ascii="Times New Roman" w:hAnsi="Times New Roman" w:cs="Times New Roman"/>
        </w:rPr>
        <w:t xml:space="preserve"> checking account</w:t>
      </w:r>
      <w:r w:rsidR="00C703A5">
        <w:rPr>
          <w:rFonts w:ascii="Times New Roman" w:hAnsi="Times New Roman" w:cs="Times New Roman"/>
        </w:rPr>
        <w:t xml:space="preserve"> all his own</w:t>
      </w:r>
      <w:r w:rsidRPr="00FE0487">
        <w:rPr>
          <w:rFonts w:ascii="Times New Roman" w:hAnsi="Times New Roman" w:cs="Times New Roman"/>
        </w:rPr>
        <w:t xml:space="preserve">. </w:t>
      </w:r>
      <w:r w:rsidR="00C42E33" w:rsidRPr="00FE0487">
        <w:rPr>
          <w:rFonts w:ascii="Times New Roman" w:hAnsi="Times New Roman" w:cs="Times New Roman"/>
        </w:rPr>
        <w:t>S</w:t>
      </w:r>
      <w:r w:rsidRPr="00FE0487">
        <w:rPr>
          <w:rFonts w:ascii="Times New Roman" w:hAnsi="Times New Roman" w:cs="Times New Roman"/>
        </w:rPr>
        <w:t>urely the corporal punishment he now faced</w:t>
      </w:r>
      <w:r w:rsidR="00C42E33" w:rsidRPr="00FE0487">
        <w:rPr>
          <w:rFonts w:ascii="Times New Roman" w:hAnsi="Times New Roman" w:cs="Times New Roman"/>
        </w:rPr>
        <w:t xml:space="preserve"> as a consequence of that chunk of change being </w:t>
      </w:r>
      <w:r w:rsidR="00E9460C">
        <w:rPr>
          <w:rFonts w:ascii="Times New Roman" w:hAnsi="Times New Roman" w:cs="Times New Roman"/>
        </w:rPr>
        <w:t>out of his reach</w:t>
      </w:r>
      <w:r w:rsidRPr="00FE0487">
        <w:rPr>
          <w:rFonts w:ascii="Times New Roman" w:hAnsi="Times New Roman" w:cs="Times New Roman"/>
        </w:rPr>
        <w:t xml:space="preserve"> was greater than his crimes. He wasn’t depraved. It’s not like he’d </w:t>
      </w:r>
      <w:r w:rsidRPr="00FE0487">
        <w:rPr>
          <w:rFonts w:ascii="Times New Roman" w:hAnsi="Times New Roman" w:cs="Times New Roman"/>
          <w:i/>
          <w:iCs/>
        </w:rPr>
        <w:t>stolen</w:t>
      </w:r>
      <w:r w:rsidRPr="00FE0487">
        <w:rPr>
          <w:rFonts w:ascii="Times New Roman" w:hAnsi="Times New Roman" w:cs="Times New Roman"/>
        </w:rPr>
        <w:t xml:space="preserve"> his dad’s identity. Merely borrowed it.  </w:t>
      </w:r>
    </w:p>
    <w:p w14:paraId="6FBE8AA7" w14:textId="5510E925"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Shaking his head, he floated his pencil over the numbers, began to trace one last wishful + sign. But it was exactly at that moment that his brain completed the </w:t>
      </w:r>
      <w:r w:rsidR="007B23B0">
        <w:rPr>
          <w:rFonts w:ascii="Times New Roman" w:hAnsi="Times New Roman" w:cs="Times New Roman"/>
        </w:rPr>
        <w:t>final</w:t>
      </w:r>
      <w:r w:rsidRPr="00FE0487">
        <w:rPr>
          <w:rFonts w:ascii="Times New Roman" w:hAnsi="Times New Roman" w:cs="Times New Roman"/>
        </w:rPr>
        <w:t xml:space="preserve"> triple-checked </w:t>
      </w:r>
      <w:r w:rsidRPr="00FE0487">
        <w:rPr>
          <w:rFonts w:ascii="Times New Roman" w:hAnsi="Times New Roman" w:cs="Times New Roman"/>
        </w:rPr>
        <w:lastRenderedPageBreak/>
        <w:t xml:space="preserve">tabulation. Here was undeniable proof, he </w:t>
      </w:r>
      <w:r w:rsidR="006B27ED">
        <w:rPr>
          <w:rFonts w:ascii="Times New Roman" w:hAnsi="Times New Roman" w:cs="Times New Roman"/>
        </w:rPr>
        <w:t>conceded</w:t>
      </w:r>
      <w:r w:rsidRPr="00FE0487">
        <w:rPr>
          <w:rFonts w:ascii="Times New Roman" w:hAnsi="Times New Roman" w:cs="Times New Roman"/>
        </w:rPr>
        <w:t xml:space="preserve"> with a hiss of air through his teeth: He was screwed.</w:t>
      </w:r>
    </w:p>
    <w:p w14:paraId="7BDA2B90"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7BC64019" w14:textId="319F90B6"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Preparation had to be made</w:t>
      </w:r>
      <w:r w:rsidR="00810FE5">
        <w:rPr>
          <w:rFonts w:ascii="Times New Roman" w:hAnsi="Times New Roman" w:cs="Times New Roman"/>
        </w:rPr>
        <w:t xml:space="preserve"> for possible side effects of 88</w:t>
      </w:r>
      <w:r w:rsidRPr="00FE0487">
        <w:rPr>
          <w:rFonts w:ascii="Times New Roman" w:hAnsi="Times New Roman" w:cs="Times New Roman"/>
        </w:rPr>
        <w:t xml:space="preserve">mph-capable fists besieging the contents of a thin-boned skull. Same binder, new page, new accounting: In nearly 17 years on this planet, what had Vaughn Hamilton Nash accomplished? </w:t>
      </w:r>
    </w:p>
    <w:p w14:paraId="7F960AF8" w14:textId="77777777" w:rsidR="00104FF5" w:rsidRPr="00FE0487" w:rsidRDefault="00104FF5" w:rsidP="005C2446">
      <w:pPr>
        <w:spacing w:line="480" w:lineRule="auto"/>
        <w:rPr>
          <w:rFonts w:ascii="Times New Roman" w:hAnsi="Times New Roman" w:cs="Times New Roman"/>
        </w:rPr>
      </w:pPr>
    </w:p>
    <w:p w14:paraId="3A2FD118" w14:textId="77777777" w:rsidR="00104FF5" w:rsidRPr="00FE0487" w:rsidRDefault="00104FF5" w:rsidP="005C2446">
      <w:pPr>
        <w:spacing w:line="480" w:lineRule="auto"/>
        <w:jc w:val="center"/>
        <w:rPr>
          <w:rFonts w:ascii="Times New Roman" w:hAnsi="Times New Roman" w:cs="Times New Roman"/>
          <w:i/>
          <w:iCs/>
        </w:rPr>
      </w:pPr>
      <w:r w:rsidRPr="00FE0487">
        <w:rPr>
          <w:rFonts w:ascii="Times New Roman" w:hAnsi="Times New Roman" w:cs="Times New Roman"/>
          <w:i/>
          <w:iCs/>
        </w:rPr>
        <w:t>Vaughn Nash’s List of Singular Accomplishments</w:t>
      </w:r>
    </w:p>
    <w:p w14:paraId="57754914" w14:textId="77777777" w:rsidR="00104FF5" w:rsidRPr="00FE0487" w:rsidRDefault="00104FF5" w:rsidP="005C2446">
      <w:pPr>
        <w:spacing w:line="480" w:lineRule="auto"/>
        <w:jc w:val="center"/>
        <w:rPr>
          <w:rFonts w:ascii="Times New Roman" w:hAnsi="Times New Roman" w:cs="Times New Roman"/>
          <w:i/>
          <w:iCs/>
        </w:rPr>
      </w:pPr>
      <w:r w:rsidRPr="00FE0487">
        <w:rPr>
          <w:rFonts w:ascii="Times New Roman" w:hAnsi="Times New Roman" w:cs="Times New Roman"/>
          <w:i/>
          <w:iCs/>
        </w:rPr>
        <w:t xml:space="preserve"> (</w:t>
      </w:r>
      <w:proofErr w:type="gramStart"/>
      <w:r w:rsidRPr="00FE0487">
        <w:rPr>
          <w:rFonts w:ascii="Times New Roman" w:hAnsi="Times New Roman" w:cs="Times New Roman"/>
          <w:i/>
          <w:iCs/>
        </w:rPr>
        <w:t>descending</w:t>
      </w:r>
      <w:proofErr w:type="gramEnd"/>
      <w:r w:rsidRPr="00FE0487">
        <w:rPr>
          <w:rFonts w:ascii="Times New Roman" w:hAnsi="Times New Roman" w:cs="Times New Roman"/>
          <w:i/>
          <w:iCs/>
        </w:rPr>
        <w:t xml:space="preserve"> order of importance)</w:t>
      </w:r>
    </w:p>
    <w:p w14:paraId="4981696B" w14:textId="77777777" w:rsidR="00104FF5" w:rsidRPr="00FE0487" w:rsidRDefault="00104FF5" w:rsidP="005C2446">
      <w:pPr>
        <w:pStyle w:val="ListParagraph"/>
        <w:numPr>
          <w:ilvl w:val="0"/>
          <w:numId w:val="1"/>
        </w:numPr>
        <w:spacing w:line="480" w:lineRule="auto"/>
        <w:rPr>
          <w:rFonts w:ascii="Times New Roman" w:hAnsi="Times New Roman" w:cs="Times New Roman"/>
          <w:i/>
          <w:iCs/>
        </w:rPr>
      </w:pPr>
      <w:r w:rsidRPr="00FE0487">
        <w:rPr>
          <w:rFonts w:ascii="Times New Roman" w:hAnsi="Times New Roman" w:cs="Times New Roman"/>
          <w:i/>
          <w:iCs/>
        </w:rPr>
        <w:t>Skipped the eighth grade.</w:t>
      </w:r>
    </w:p>
    <w:p w14:paraId="04B60FF5" w14:textId="77777777" w:rsidR="00104FF5" w:rsidRPr="00FE0487" w:rsidRDefault="00104FF5" w:rsidP="005C2446">
      <w:pPr>
        <w:pStyle w:val="ListParagraph"/>
        <w:numPr>
          <w:ilvl w:val="0"/>
          <w:numId w:val="1"/>
        </w:numPr>
        <w:spacing w:line="480" w:lineRule="auto"/>
        <w:rPr>
          <w:rFonts w:ascii="Times New Roman" w:hAnsi="Times New Roman" w:cs="Times New Roman"/>
          <w:i/>
          <w:iCs/>
        </w:rPr>
      </w:pPr>
      <w:r w:rsidRPr="00FE0487">
        <w:rPr>
          <w:rFonts w:ascii="Times New Roman" w:hAnsi="Times New Roman" w:cs="Times New Roman"/>
          <w:i/>
          <w:iCs/>
        </w:rPr>
        <w:t>Second base with Wendy Lee.</w:t>
      </w:r>
    </w:p>
    <w:p w14:paraId="578ED490" w14:textId="0C43AAA2" w:rsidR="00104FF5" w:rsidRPr="00FE0487" w:rsidRDefault="00104FF5" w:rsidP="005C2446">
      <w:pPr>
        <w:pStyle w:val="ListParagraph"/>
        <w:numPr>
          <w:ilvl w:val="0"/>
          <w:numId w:val="1"/>
        </w:numPr>
        <w:spacing w:line="480" w:lineRule="auto"/>
        <w:rPr>
          <w:rFonts w:ascii="Times New Roman" w:hAnsi="Times New Roman" w:cs="Times New Roman"/>
          <w:i/>
          <w:iCs/>
        </w:rPr>
      </w:pPr>
      <w:r w:rsidRPr="00FE0487">
        <w:rPr>
          <w:rFonts w:ascii="Times New Roman" w:hAnsi="Times New Roman" w:cs="Times New Roman"/>
          <w:i/>
          <w:iCs/>
        </w:rPr>
        <w:t>Dungeon Mastered longest single session of D &amp; D known to local population: 22 hours</w:t>
      </w:r>
      <w:proofErr w:type="gramStart"/>
      <w:r w:rsidRPr="00FE0487">
        <w:rPr>
          <w:rFonts w:ascii="Times New Roman" w:hAnsi="Times New Roman" w:cs="Times New Roman"/>
          <w:i/>
          <w:iCs/>
        </w:rPr>
        <w:t>;</w:t>
      </w:r>
      <w:proofErr w:type="gramEnd"/>
      <w:r w:rsidRPr="00FE0487">
        <w:rPr>
          <w:rFonts w:ascii="Times New Roman" w:hAnsi="Times New Roman" w:cs="Times New Roman"/>
          <w:i/>
          <w:iCs/>
        </w:rPr>
        <w:t xml:space="preserve"> Campaign design </w:t>
      </w:r>
      <w:r w:rsidR="00D15EB5">
        <w:rPr>
          <w:rFonts w:ascii="Times New Roman" w:hAnsi="Times New Roman" w:cs="Times New Roman"/>
          <w:i/>
          <w:iCs/>
        </w:rPr>
        <w:t>flawless</w:t>
      </w:r>
      <w:r w:rsidRPr="00FE0487">
        <w:rPr>
          <w:rFonts w:ascii="Times New Roman" w:hAnsi="Times New Roman" w:cs="Times New Roman"/>
          <w:i/>
          <w:iCs/>
        </w:rPr>
        <w:t xml:space="preserve">, i.e. never once fudged dice rolls. </w:t>
      </w:r>
    </w:p>
    <w:p w14:paraId="1D7D78BF" w14:textId="77777777" w:rsidR="00104FF5" w:rsidRPr="00FE0487" w:rsidRDefault="00104FF5" w:rsidP="005C2446">
      <w:pPr>
        <w:pStyle w:val="ListParagraph"/>
        <w:numPr>
          <w:ilvl w:val="0"/>
          <w:numId w:val="1"/>
        </w:numPr>
        <w:spacing w:line="480" w:lineRule="auto"/>
        <w:rPr>
          <w:rFonts w:ascii="Times New Roman" w:hAnsi="Times New Roman" w:cs="Times New Roman"/>
          <w:i/>
          <w:iCs/>
        </w:rPr>
      </w:pPr>
      <w:r w:rsidRPr="0071582C">
        <w:rPr>
          <w:rFonts w:ascii="Times New Roman" w:hAnsi="Times New Roman" w:cs="Times New Roman"/>
          <w:i/>
          <w:iCs/>
        </w:rPr>
        <w:t>Super</w:t>
      </w:r>
      <w:r w:rsidRPr="0071582C">
        <w:rPr>
          <w:rFonts w:ascii="Times New Roman" w:hAnsi="Times New Roman" w:cs="Times New Roman"/>
          <w:i/>
        </w:rPr>
        <w:t xml:space="preserve"> Smash Bros</w:t>
      </w:r>
      <w:r w:rsidRPr="00FE0487">
        <w:rPr>
          <w:rFonts w:ascii="Times New Roman" w:hAnsi="Times New Roman" w:cs="Times New Roman"/>
        </w:rPr>
        <w:t>.</w:t>
      </w:r>
      <w:r w:rsidRPr="00FE0487">
        <w:rPr>
          <w:rFonts w:ascii="Times New Roman" w:hAnsi="Times New Roman" w:cs="Times New Roman"/>
          <w:i/>
          <w:iCs/>
        </w:rPr>
        <w:t xml:space="preserve"> champion in region 2 yrs. running.</w:t>
      </w:r>
    </w:p>
    <w:p w14:paraId="718E0875" w14:textId="1931B52E" w:rsidR="00104FF5" w:rsidRPr="00FE0487" w:rsidRDefault="00104FF5" w:rsidP="005C2446">
      <w:pPr>
        <w:pStyle w:val="ListParagraph"/>
        <w:numPr>
          <w:ilvl w:val="0"/>
          <w:numId w:val="1"/>
        </w:numPr>
        <w:spacing w:line="480" w:lineRule="auto"/>
        <w:rPr>
          <w:rFonts w:ascii="Times New Roman" w:hAnsi="Times New Roman" w:cs="Times New Roman"/>
          <w:i/>
          <w:iCs/>
        </w:rPr>
      </w:pPr>
      <w:r w:rsidRPr="00FE0487">
        <w:rPr>
          <w:rFonts w:ascii="Times New Roman" w:hAnsi="Times New Roman" w:cs="Times New Roman"/>
          <w:i/>
          <w:iCs/>
        </w:rPr>
        <w:t>Won a series of five straight poker</w:t>
      </w:r>
      <w:r w:rsidR="002E6A0D">
        <w:rPr>
          <w:rFonts w:ascii="Times New Roman" w:hAnsi="Times New Roman" w:cs="Times New Roman"/>
          <w:i/>
          <w:iCs/>
        </w:rPr>
        <w:t xml:space="preserve"> tournaments before moratorium a</w:t>
      </w:r>
      <w:r w:rsidRPr="00FE0487">
        <w:rPr>
          <w:rFonts w:ascii="Times New Roman" w:hAnsi="Times New Roman" w:cs="Times New Roman"/>
          <w:i/>
          <w:iCs/>
        </w:rPr>
        <w:t xml:space="preserve">ffected against attendance. </w:t>
      </w:r>
    </w:p>
    <w:p w14:paraId="70E75EDF" w14:textId="77777777" w:rsidR="00104FF5" w:rsidRPr="00FE0487" w:rsidRDefault="00104FF5" w:rsidP="005C2446">
      <w:pPr>
        <w:pStyle w:val="ListParagraph"/>
        <w:numPr>
          <w:ilvl w:val="0"/>
          <w:numId w:val="1"/>
        </w:numPr>
        <w:spacing w:line="480" w:lineRule="auto"/>
        <w:rPr>
          <w:rFonts w:ascii="Times New Roman" w:hAnsi="Times New Roman" w:cs="Times New Roman"/>
        </w:rPr>
      </w:pPr>
      <w:r w:rsidRPr="00FE0487">
        <w:rPr>
          <w:rFonts w:ascii="Times New Roman" w:hAnsi="Times New Roman" w:cs="Times New Roman"/>
          <w:i/>
          <w:iCs/>
        </w:rPr>
        <w:t xml:space="preserve">Despite achievements 1,3,4 &amp; 5 avoided violent encounters with predatory contemporaries.  Avoidance achieved w/ minimal fake crying. </w:t>
      </w:r>
    </w:p>
    <w:p w14:paraId="772F8047" w14:textId="77777777" w:rsidR="00104FF5" w:rsidRPr="00FE0487" w:rsidRDefault="00104FF5" w:rsidP="005C2446">
      <w:pPr>
        <w:spacing w:line="480" w:lineRule="auto"/>
        <w:rPr>
          <w:rFonts w:ascii="Times New Roman" w:hAnsi="Times New Roman" w:cs="Times New Roman"/>
        </w:rPr>
      </w:pPr>
    </w:p>
    <w:p w14:paraId="745919F4" w14:textId="77777777" w:rsidR="00104FF5" w:rsidRPr="00FE0487" w:rsidRDefault="00104FF5" w:rsidP="005C2446">
      <w:pPr>
        <w:spacing w:line="480" w:lineRule="auto"/>
        <w:rPr>
          <w:rFonts w:cs="Times New Roman"/>
        </w:rPr>
      </w:pPr>
      <w:r w:rsidRPr="00FE0487">
        <w:rPr>
          <w:rFonts w:ascii="Times New Roman" w:hAnsi="Times New Roman" w:cs="Times New Roman"/>
        </w:rPr>
        <w:t xml:space="preserve">Vaughn put his pencil down, smoothed out the sheet of loose-leaf paper fastened into his three ring </w:t>
      </w:r>
      <w:proofErr w:type="gramStart"/>
      <w:r w:rsidRPr="00FE0487">
        <w:rPr>
          <w:rFonts w:ascii="Times New Roman" w:hAnsi="Times New Roman" w:cs="Times New Roman"/>
        </w:rPr>
        <w:t>binder</w:t>
      </w:r>
      <w:proofErr w:type="gramEnd"/>
      <w:r w:rsidRPr="00FE0487">
        <w:rPr>
          <w:rFonts w:ascii="Times New Roman" w:hAnsi="Times New Roman" w:cs="Times New Roman"/>
        </w:rPr>
        <w:t xml:space="preserve">, and read over his life’s achievements. Laying a delicate hand on his chest, he sighed. There in the final item was his last, desperate hope. </w:t>
      </w:r>
      <w:proofErr w:type="gramStart"/>
      <w:r w:rsidRPr="00FE0487">
        <w:rPr>
          <w:rFonts w:ascii="Times New Roman" w:hAnsi="Times New Roman" w:cs="Times New Roman"/>
        </w:rPr>
        <w:t>The fake cry.</w:t>
      </w:r>
      <w:proofErr w:type="gramEnd"/>
      <w:r w:rsidRPr="00FE0487">
        <w:rPr>
          <w:rFonts w:ascii="Times New Roman" w:hAnsi="Times New Roman" w:cs="Times New Roman"/>
        </w:rPr>
        <w:t xml:space="preserve"> He would have to become pathetic enough to make </w:t>
      </w:r>
      <w:r w:rsidR="008E1335" w:rsidRPr="00FE0487">
        <w:rPr>
          <w:rFonts w:ascii="Times New Roman" w:hAnsi="Times New Roman" w:cs="Times New Roman"/>
        </w:rPr>
        <w:t xml:space="preserve">Ryan </w:t>
      </w:r>
      <w:r w:rsidRPr="00FE0487">
        <w:rPr>
          <w:rFonts w:ascii="Times New Roman" w:hAnsi="Times New Roman" w:cs="Times New Roman"/>
        </w:rPr>
        <w:t>Church embarrassed to lay a finger on him.</w:t>
      </w:r>
    </w:p>
    <w:p w14:paraId="194590B7" w14:textId="358F74E0"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ab/>
        <w:t xml:space="preserve">The bell rang. </w:t>
      </w:r>
      <w:r w:rsidR="00176CD1" w:rsidRPr="00FE0487">
        <w:rPr>
          <w:rFonts w:ascii="Times New Roman" w:hAnsi="Times New Roman" w:cs="Times New Roman"/>
        </w:rPr>
        <w:t>Last</w:t>
      </w:r>
      <w:r w:rsidR="00037835">
        <w:rPr>
          <w:rFonts w:ascii="Times New Roman" w:hAnsi="Times New Roman" w:cs="Times New Roman"/>
        </w:rPr>
        <w:t xml:space="preserve"> period was over. A sea the</w:t>
      </w:r>
      <w:r w:rsidRPr="00FE0487">
        <w:rPr>
          <w:rFonts w:ascii="Times New Roman" w:hAnsi="Times New Roman" w:cs="Times New Roman"/>
        </w:rPr>
        <w:t xml:space="preserve"> uncondemned filed out of the classroom. The room emptied except for </w:t>
      </w:r>
      <w:r w:rsidR="007C7A61">
        <w:rPr>
          <w:rFonts w:ascii="Times New Roman" w:hAnsi="Times New Roman" w:cs="Times New Roman"/>
        </w:rPr>
        <w:t>Vaughn</w:t>
      </w:r>
      <w:r w:rsidRPr="00FE0487">
        <w:rPr>
          <w:rFonts w:ascii="Times New Roman" w:hAnsi="Times New Roman" w:cs="Times New Roman"/>
        </w:rPr>
        <w:t xml:space="preserve"> and Mr. Kovak, the ancient physics teacher. “Nash, got a question?” asked Kovak. </w:t>
      </w:r>
    </w:p>
    <w:p w14:paraId="1CCD85B0" w14:textId="656E93BB"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“Can I borrow one of the 500 gram hook weights? Just for the night?” He eyed the heavy little cylinder tucked into the case with its fellows. It might allow him to land the blow needed to escape. He’d heard you could use rolls of coins for such things.</w:t>
      </w:r>
      <w:r w:rsidR="00CF1147">
        <w:rPr>
          <w:rFonts w:ascii="Times New Roman" w:hAnsi="Times New Roman" w:cs="Times New Roman"/>
        </w:rPr>
        <w:t xml:space="preserve"> </w:t>
      </w:r>
    </w:p>
    <w:p w14:paraId="138E762D" w14:textId="3EE588CF" w:rsidR="00104FF5" w:rsidRPr="00FE0487" w:rsidRDefault="00104FF5" w:rsidP="005C2446">
      <w:pPr>
        <w:spacing w:line="480" w:lineRule="auto"/>
        <w:rPr>
          <w:rFonts w:cs="Times New Roman"/>
        </w:rPr>
      </w:pPr>
      <w:r w:rsidRPr="00FE0487">
        <w:rPr>
          <w:rFonts w:ascii="Times New Roman" w:hAnsi="Times New Roman" w:cs="Times New Roman"/>
        </w:rPr>
        <w:tab/>
        <w:t>“No.” Mr. Kovak waggled his head unsteadily in the direction of the door, a motion that happened when h</w:t>
      </w:r>
      <w:r w:rsidR="00ED195C">
        <w:rPr>
          <w:rFonts w:ascii="Times New Roman" w:hAnsi="Times New Roman" w:cs="Times New Roman"/>
        </w:rPr>
        <w:t>e meant to nod.  “You look pale. G</w:t>
      </w:r>
      <w:r w:rsidRPr="00FE0487">
        <w:rPr>
          <w:rFonts w:ascii="Times New Roman" w:hAnsi="Times New Roman" w:cs="Times New Roman"/>
        </w:rPr>
        <w:t>et some fresh air.”</w:t>
      </w:r>
    </w:p>
    <w:p w14:paraId="5B584987" w14:textId="030A7C2F" w:rsidR="00104FF5" w:rsidRPr="00FE0487" w:rsidRDefault="00C00472" w:rsidP="005C2446">
      <w:pPr>
        <w:spacing w:line="480" w:lineRule="auto"/>
        <w:rPr>
          <w:rFonts w:ascii="Times New Roman" w:hAnsi="Times New Roman" w:cs="Times New Roman"/>
        </w:rPr>
      </w:pPr>
      <w:r>
        <w:rPr>
          <w:rFonts w:ascii="Times New Roman" w:hAnsi="Times New Roman" w:cs="Times New Roman"/>
        </w:rPr>
        <w:tab/>
        <w:t>The fake cry it was</w:t>
      </w:r>
      <w:r w:rsidR="00104FF5" w:rsidRPr="00FE0487">
        <w:rPr>
          <w:rFonts w:ascii="Times New Roman" w:hAnsi="Times New Roman" w:cs="Times New Roman"/>
        </w:rPr>
        <w:t>. It’s an art only for the courageous. Sure, people think they’re brave when they grit their teeth and bear it, but that’s simple minded. A true strategist forgo</w:t>
      </w:r>
      <w:r w:rsidR="003E6734">
        <w:rPr>
          <w:rFonts w:ascii="Times New Roman" w:hAnsi="Times New Roman" w:cs="Times New Roman"/>
        </w:rPr>
        <w:t>es</w:t>
      </w:r>
      <w:r w:rsidR="00104FF5" w:rsidRPr="00FE0487">
        <w:rPr>
          <w:rFonts w:ascii="Times New Roman" w:hAnsi="Times New Roman" w:cs="Times New Roman"/>
        </w:rPr>
        <w:t xml:space="preserve"> everything to accomplish his goals, and only those who don’t care enough about survival refuse to </w:t>
      </w:r>
      <w:r w:rsidR="00C272B5">
        <w:rPr>
          <w:rFonts w:ascii="Times New Roman" w:hAnsi="Times New Roman" w:cs="Times New Roman"/>
        </w:rPr>
        <w:t>sacrifice</w:t>
      </w:r>
      <w:r w:rsidR="00104FF5" w:rsidRPr="00FE0487">
        <w:rPr>
          <w:rFonts w:ascii="Times New Roman" w:hAnsi="Times New Roman" w:cs="Times New Roman"/>
        </w:rPr>
        <w:t>, a</w:t>
      </w:r>
      <w:r w:rsidR="00886A16">
        <w:rPr>
          <w:rFonts w:ascii="Times New Roman" w:hAnsi="Times New Roman" w:cs="Times New Roman"/>
        </w:rPr>
        <w:t>t the outset</w:t>
      </w:r>
      <w:r w:rsidR="00104FF5" w:rsidRPr="00FE0487">
        <w:rPr>
          <w:rFonts w:ascii="Times New Roman" w:hAnsi="Times New Roman" w:cs="Times New Roman"/>
        </w:rPr>
        <w:t>, something as useless as dignity.</w:t>
      </w:r>
    </w:p>
    <w:p w14:paraId="6509AE30" w14:textId="4E523061"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Anyhow, Vaughn found his pride in other places. Brittle people learn early not to depend on their bodies. He found pride, for instance, in how thoroughly he </w:t>
      </w:r>
      <w:r w:rsidR="00FA7057">
        <w:rPr>
          <w:rFonts w:ascii="Times New Roman" w:hAnsi="Times New Roman" w:cs="Times New Roman"/>
        </w:rPr>
        <w:t>had dressed Church down a few hours ago</w:t>
      </w:r>
      <w:r w:rsidRPr="00FE0487">
        <w:rPr>
          <w:rFonts w:ascii="Times New Roman" w:hAnsi="Times New Roman" w:cs="Times New Roman"/>
        </w:rPr>
        <w:t xml:space="preserve">. In </w:t>
      </w:r>
      <w:r w:rsidR="00BF4C40">
        <w:rPr>
          <w:rFonts w:ascii="Times New Roman" w:hAnsi="Times New Roman" w:cs="Times New Roman"/>
        </w:rPr>
        <w:t>a</w:t>
      </w:r>
      <w:r w:rsidRPr="00FE0487">
        <w:rPr>
          <w:rFonts w:ascii="Times New Roman" w:hAnsi="Times New Roman" w:cs="Times New Roman"/>
        </w:rPr>
        <w:t xml:space="preserve"> sense the beating was a compliment. </w:t>
      </w:r>
    </w:p>
    <w:p w14:paraId="3F6C41BA"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372251B1" w14:textId="6D2D7EB9"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It happened in Advanced Placement European History, a class in which a jock recently transplanted from who-knew-what dirt farm in Tennessee had no place. </w:t>
      </w:r>
      <w:r w:rsidR="00935CE4">
        <w:rPr>
          <w:rFonts w:ascii="Times New Roman" w:hAnsi="Times New Roman" w:cs="Times New Roman"/>
        </w:rPr>
        <w:t xml:space="preserve">Not that Vaughn was prejudiced. </w:t>
      </w:r>
      <w:r w:rsidRPr="00FE0487">
        <w:rPr>
          <w:rFonts w:ascii="Times New Roman" w:hAnsi="Times New Roman" w:cs="Times New Roman"/>
        </w:rPr>
        <w:t xml:space="preserve">Church’s incessant questions over the prior </w:t>
      </w:r>
      <w:r w:rsidR="003E6574">
        <w:rPr>
          <w:rFonts w:ascii="Times New Roman" w:hAnsi="Times New Roman" w:cs="Times New Roman"/>
        </w:rPr>
        <w:t>three</w:t>
      </w:r>
      <w:r w:rsidRPr="00FE0487">
        <w:rPr>
          <w:rFonts w:ascii="Times New Roman" w:hAnsi="Times New Roman" w:cs="Times New Roman"/>
        </w:rPr>
        <w:t xml:space="preserve"> weeks </w:t>
      </w:r>
      <w:r w:rsidR="003E6574">
        <w:rPr>
          <w:rFonts w:ascii="Times New Roman" w:hAnsi="Times New Roman" w:cs="Times New Roman"/>
        </w:rPr>
        <w:t xml:space="preserve">had made it </w:t>
      </w:r>
      <w:r w:rsidR="00FE7AE0">
        <w:rPr>
          <w:rFonts w:ascii="Times New Roman" w:hAnsi="Times New Roman" w:cs="Times New Roman"/>
        </w:rPr>
        <w:t>plain</w:t>
      </w:r>
      <w:r w:rsidR="003E6574">
        <w:rPr>
          <w:rFonts w:ascii="Times New Roman" w:hAnsi="Times New Roman" w:cs="Times New Roman"/>
        </w:rPr>
        <w:t xml:space="preserve"> that he </w:t>
      </w:r>
      <w:r w:rsidR="00756AA1">
        <w:rPr>
          <w:rFonts w:ascii="Times New Roman" w:hAnsi="Times New Roman" w:cs="Times New Roman"/>
        </w:rPr>
        <w:t>was outclassed</w:t>
      </w:r>
      <w:r w:rsidR="003E6574">
        <w:rPr>
          <w:rFonts w:ascii="Times New Roman" w:hAnsi="Times New Roman" w:cs="Times New Roman"/>
        </w:rPr>
        <w:t>.</w:t>
      </w:r>
      <w:r w:rsidRPr="00FE0487">
        <w:rPr>
          <w:rFonts w:ascii="Times New Roman" w:hAnsi="Times New Roman" w:cs="Times New Roman"/>
        </w:rPr>
        <w:t xml:space="preserve"> Not that Vaughn cared much for </w:t>
      </w:r>
      <w:r w:rsidR="00B9393D">
        <w:rPr>
          <w:rFonts w:ascii="Times New Roman" w:hAnsi="Times New Roman" w:cs="Times New Roman"/>
        </w:rPr>
        <w:t>whether the lesson was interrupted</w:t>
      </w:r>
      <w:r w:rsidRPr="00FE0487">
        <w:rPr>
          <w:rFonts w:ascii="Times New Roman" w:hAnsi="Times New Roman" w:cs="Times New Roman"/>
        </w:rPr>
        <w:t xml:space="preserve">. It was more the principle of limited excellence: A kid could not be </w:t>
      </w:r>
      <w:r w:rsidRPr="00FE0487">
        <w:rPr>
          <w:rFonts w:ascii="Times New Roman" w:hAnsi="Times New Roman" w:cs="Times New Roman"/>
          <w:i/>
          <w:iCs/>
        </w:rPr>
        <w:t>too</w:t>
      </w:r>
      <w:r w:rsidRPr="00FE0487">
        <w:rPr>
          <w:rFonts w:ascii="Times New Roman" w:hAnsi="Times New Roman" w:cs="Times New Roman"/>
        </w:rPr>
        <w:t xml:space="preserve"> good at </w:t>
      </w:r>
      <w:r w:rsidRPr="00FE0487">
        <w:rPr>
          <w:rFonts w:ascii="Times New Roman" w:hAnsi="Times New Roman" w:cs="Times New Roman"/>
          <w:i/>
          <w:iCs/>
        </w:rPr>
        <w:t>too</w:t>
      </w:r>
      <w:r w:rsidRPr="00FE0487">
        <w:rPr>
          <w:rFonts w:ascii="Times New Roman" w:hAnsi="Times New Roman" w:cs="Times New Roman"/>
        </w:rPr>
        <w:t xml:space="preserve"> many things, especially not if he was also </w:t>
      </w:r>
      <w:r w:rsidR="00DB71A9" w:rsidRPr="00FE0487">
        <w:rPr>
          <w:rFonts w:ascii="Times New Roman" w:hAnsi="Times New Roman" w:cs="Times New Roman"/>
        </w:rPr>
        <w:t>good looking</w:t>
      </w:r>
      <w:r w:rsidRPr="00FE0487">
        <w:rPr>
          <w:rFonts w:ascii="Times New Roman" w:hAnsi="Times New Roman" w:cs="Times New Roman"/>
        </w:rPr>
        <w:t xml:space="preserve">. Church had too </w:t>
      </w:r>
      <w:r w:rsidR="00613AC6">
        <w:rPr>
          <w:rFonts w:ascii="Times New Roman" w:hAnsi="Times New Roman" w:cs="Times New Roman"/>
        </w:rPr>
        <w:t>many physical gifts</w:t>
      </w:r>
      <w:r w:rsidRPr="00FE0487">
        <w:rPr>
          <w:rFonts w:ascii="Times New Roman" w:hAnsi="Times New Roman" w:cs="Times New Roman"/>
        </w:rPr>
        <w:t xml:space="preserve">. The line between athletics and </w:t>
      </w:r>
      <w:r w:rsidRPr="00FE0487">
        <w:rPr>
          <w:rFonts w:ascii="Times New Roman" w:hAnsi="Times New Roman" w:cs="Times New Roman"/>
        </w:rPr>
        <w:lastRenderedPageBreak/>
        <w:t xml:space="preserve">academics was a venerated iron curtain, and Vaughn had arrived in class today prepared to repel this encroacher on his turf. </w:t>
      </w:r>
    </w:p>
    <w:p w14:paraId="3AA4B3F7" w14:textId="3205F47D" w:rsidR="00104FF5" w:rsidRPr="00FE0487" w:rsidRDefault="00104FF5" w:rsidP="005C2446">
      <w:pPr>
        <w:spacing w:line="480" w:lineRule="auto"/>
        <w:rPr>
          <w:rFonts w:cs="Times New Roman"/>
        </w:rPr>
      </w:pPr>
      <w:r w:rsidRPr="00FE0487">
        <w:rPr>
          <w:rFonts w:ascii="Times New Roman" w:hAnsi="Times New Roman" w:cs="Times New Roman"/>
        </w:rPr>
        <w:tab/>
        <w:t>Subject: French Revolution. Focus: Maximilien Robespierre. Vaughn ha</w:t>
      </w:r>
      <w:r w:rsidR="004E38A9">
        <w:rPr>
          <w:rFonts w:ascii="Times New Roman" w:hAnsi="Times New Roman" w:cs="Times New Roman"/>
        </w:rPr>
        <w:t xml:space="preserve">d done extra reading last night. He’d </w:t>
      </w:r>
      <w:r w:rsidRPr="00FE0487">
        <w:rPr>
          <w:rFonts w:ascii="Times New Roman" w:hAnsi="Times New Roman" w:cs="Times New Roman"/>
        </w:rPr>
        <w:t>culled a small dossier from Wikipedia. The notes sat quietly before him on a single page th</w:t>
      </w:r>
      <w:r w:rsidR="00245903">
        <w:rPr>
          <w:rFonts w:ascii="Times New Roman" w:hAnsi="Times New Roman" w:cs="Times New Roman"/>
        </w:rPr>
        <w:t xml:space="preserve">at </w:t>
      </w:r>
      <w:r w:rsidR="003B11C1">
        <w:rPr>
          <w:rFonts w:ascii="Times New Roman" w:hAnsi="Times New Roman" w:cs="Times New Roman"/>
        </w:rPr>
        <w:t>would not need to be flipped. Better to avoid</w:t>
      </w:r>
      <w:r w:rsidR="005D2A1B">
        <w:rPr>
          <w:rFonts w:ascii="Times New Roman" w:hAnsi="Times New Roman" w:cs="Times New Roman"/>
        </w:rPr>
        <w:t xml:space="preserve"> </w:t>
      </w:r>
      <w:r w:rsidR="003B11C1">
        <w:rPr>
          <w:rFonts w:ascii="Times New Roman" w:hAnsi="Times New Roman" w:cs="Times New Roman"/>
        </w:rPr>
        <w:t xml:space="preserve">exposing </w:t>
      </w:r>
      <w:r w:rsidRPr="00FE0487">
        <w:rPr>
          <w:rFonts w:ascii="Times New Roman" w:hAnsi="Times New Roman" w:cs="Times New Roman"/>
        </w:rPr>
        <w:t>his extra preparation with undue shuffling of paper.</w:t>
      </w:r>
    </w:p>
    <w:p w14:paraId="5B98DB34" w14:textId="1AC5C68B"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Ms. F</w:t>
      </w:r>
      <w:r w:rsidR="0085714B">
        <w:rPr>
          <w:rFonts w:ascii="Times New Roman" w:hAnsi="Times New Roman" w:cs="Times New Roman"/>
        </w:rPr>
        <w:t>agan approached the white board. H</w:t>
      </w:r>
      <w:r w:rsidRPr="00FE0487">
        <w:rPr>
          <w:rFonts w:ascii="Times New Roman" w:hAnsi="Times New Roman" w:cs="Times New Roman"/>
        </w:rPr>
        <w:t xml:space="preserve">er marker </w:t>
      </w:r>
      <w:r w:rsidR="00360140">
        <w:rPr>
          <w:rFonts w:ascii="Times New Roman" w:hAnsi="Times New Roman" w:cs="Times New Roman"/>
        </w:rPr>
        <w:t>squeaked to work</w:t>
      </w:r>
      <w:r w:rsidRPr="00FE0487">
        <w:rPr>
          <w:rFonts w:ascii="Times New Roman" w:hAnsi="Times New Roman" w:cs="Times New Roman"/>
        </w:rPr>
        <w:t xml:space="preserve">. Patiently, </w:t>
      </w:r>
      <w:r w:rsidR="004E5C95">
        <w:rPr>
          <w:rFonts w:ascii="Times New Roman" w:hAnsi="Times New Roman" w:cs="Times New Roman"/>
        </w:rPr>
        <w:t>Vaughn</w:t>
      </w:r>
      <w:r w:rsidRPr="00FE0487">
        <w:rPr>
          <w:rFonts w:ascii="Times New Roman" w:hAnsi="Times New Roman" w:cs="Times New Roman"/>
        </w:rPr>
        <w:t xml:space="preserve"> awaite</w:t>
      </w:r>
      <w:r w:rsidR="00E6346E">
        <w:rPr>
          <w:rFonts w:ascii="Times New Roman" w:hAnsi="Times New Roman" w:cs="Times New Roman"/>
        </w:rPr>
        <w:t xml:space="preserve">d the first </w:t>
      </w:r>
      <w:r w:rsidR="00E660E1">
        <w:rPr>
          <w:rFonts w:ascii="Times New Roman" w:hAnsi="Times New Roman" w:cs="Times New Roman"/>
        </w:rPr>
        <w:t>bray of frustration</w:t>
      </w:r>
      <w:r w:rsidR="00E6346E">
        <w:rPr>
          <w:rFonts w:ascii="Times New Roman" w:hAnsi="Times New Roman" w:cs="Times New Roman"/>
        </w:rPr>
        <w:t xml:space="preserve"> that Church </w:t>
      </w:r>
      <w:r w:rsidRPr="00FE0487">
        <w:rPr>
          <w:rFonts w:ascii="Times New Roman" w:hAnsi="Times New Roman" w:cs="Times New Roman"/>
        </w:rPr>
        <w:t xml:space="preserve">would emit once his brain overreached </w:t>
      </w:r>
      <w:proofErr w:type="gramStart"/>
      <w:r w:rsidRPr="00FE0487">
        <w:rPr>
          <w:rFonts w:ascii="Times New Roman" w:hAnsi="Times New Roman" w:cs="Times New Roman"/>
        </w:rPr>
        <w:t>itself</w:t>
      </w:r>
      <w:proofErr w:type="gramEnd"/>
      <w:r w:rsidRPr="00FE0487">
        <w:rPr>
          <w:rFonts w:ascii="Times New Roman" w:hAnsi="Times New Roman" w:cs="Times New Roman"/>
        </w:rPr>
        <w:t xml:space="preserve">. </w:t>
      </w:r>
    </w:p>
    <w:p w14:paraId="121E36E1" w14:textId="77777777" w:rsidR="00104FF5" w:rsidRPr="00FE0487" w:rsidRDefault="00104FF5" w:rsidP="005C2446">
      <w:pPr>
        <w:spacing w:line="480" w:lineRule="auto"/>
        <w:rPr>
          <w:rFonts w:cs="Times New Roman"/>
        </w:rPr>
      </w:pPr>
      <w:r w:rsidRPr="00FE0487">
        <w:rPr>
          <w:rFonts w:ascii="Times New Roman" w:hAnsi="Times New Roman" w:cs="Times New Roman"/>
        </w:rPr>
        <w:tab/>
        <w:t xml:space="preserve">He did not need to wait long. </w:t>
      </w:r>
    </w:p>
    <w:p w14:paraId="2C2C192D" w14:textId="27325C74"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i/>
          <w:iCs/>
        </w:rPr>
        <w:t>Blah blah blah</w:t>
      </w:r>
      <w:r w:rsidRPr="00FE0487">
        <w:rPr>
          <w:rFonts w:ascii="Times New Roman" w:hAnsi="Times New Roman" w:cs="Times New Roman"/>
        </w:rPr>
        <w:t xml:space="preserve">, Ms. Fagan began by way of summary. </w:t>
      </w:r>
      <w:r w:rsidRPr="00FE0487">
        <w:rPr>
          <w:rFonts w:ascii="Times New Roman" w:hAnsi="Times New Roman" w:cs="Times New Roman"/>
          <w:i/>
          <w:iCs/>
        </w:rPr>
        <w:t>Blah blah</w:t>
      </w:r>
      <w:r w:rsidRPr="00FE0487">
        <w:rPr>
          <w:rFonts w:ascii="Times New Roman" w:hAnsi="Times New Roman" w:cs="Times New Roman"/>
        </w:rPr>
        <w:t xml:space="preserve">, she said, describing the beheading of King Louis, then his famous wife. </w:t>
      </w:r>
      <w:r w:rsidRPr="00FE0487">
        <w:rPr>
          <w:rFonts w:ascii="Times New Roman" w:hAnsi="Times New Roman" w:cs="Times New Roman"/>
          <w:i/>
          <w:iCs/>
        </w:rPr>
        <w:t>Blah,</w:t>
      </w:r>
      <w:r w:rsidRPr="00FE0487">
        <w:rPr>
          <w:rFonts w:ascii="Times New Roman" w:hAnsi="Times New Roman" w:cs="Times New Roman"/>
        </w:rPr>
        <w:t xml:space="preserve"> she continued, as Robespierre turned on his former allies and more famous heads roll. </w:t>
      </w:r>
      <w:r w:rsidRPr="00FE0487">
        <w:rPr>
          <w:rFonts w:ascii="Times New Roman" w:hAnsi="Times New Roman" w:cs="Times New Roman"/>
          <w:i/>
          <w:iCs/>
        </w:rPr>
        <w:t>Blah and then blah</w:t>
      </w:r>
      <w:r w:rsidRPr="00FE0487">
        <w:rPr>
          <w:rFonts w:ascii="Times New Roman" w:hAnsi="Times New Roman" w:cs="Times New Roman"/>
        </w:rPr>
        <w:t>, she concluded in summarizing the multitude Robespierr</w:t>
      </w:r>
      <w:r w:rsidR="000D1645" w:rsidRPr="00FE0487">
        <w:rPr>
          <w:rFonts w:ascii="Times New Roman" w:hAnsi="Times New Roman" w:cs="Times New Roman"/>
        </w:rPr>
        <w:t>e sent to the guillot</w:t>
      </w:r>
      <w:r w:rsidR="00D65436">
        <w:rPr>
          <w:rFonts w:ascii="Times New Roman" w:hAnsi="Times New Roman" w:cs="Times New Roman"/>
        </w:rPr>
        <w:t xml:space="preserve">ine, given a place in history </w:t>
      </w:r>
      <w:r w:rsidRPr="00FE0487">
        <w:rPr>
          <w:rFonts w:ascii="Times New Roman" w:hAnsi="Times New Roman" w:cs="Times New Roman"/>
        </w:rPr>
        <w:t xml:space="preserve">on strength of sheer numbers. </w:t>
      </w:r>
    </w:p>
    <w:p w14:paraId="32CE991B" w14:textId="76FC4865"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“So,” said Ms. Fagan, “this is a man who resigned his first big political position, as a judge, because he would not allow himself to pronounce a death sentence. Just ov</w:t>
      </w:r>
      <w:r w:rsidR="00AF4D04">
        <w:rPr>
          <w:rFonts w:ascii="Times New Roman" w:hAnsi="Times New Roman" w:cs="Times New Roman"/>
        </w:rPr>
        <w:t>er ten years later he’</w:t>
      </w:r>
      <w:r w:rsidR="00F36B13">
        <w:rPr>
          <w:rFonts w:ascii="Times New Roman" w:hAnsi="Times New Roman" w:cs="Times New Roman"/>
        </w:rPr>
        <w:t>s this</w:t>
      </w:r>
      <w:r w:rsidRPr="00FE0487">
        <w:rPr>
          <w:rFonts w:ascii="Times New Roman" w:hAnsi="Times New Roman" w:cs="Times New Roman"/>
        </w:rPr>
        <w:t xml:space="preserve"> ‘Bloodthirsty Dictator</w:t>
      </w:r>
      <w:r w:rsidR="004417CD">
        <w:rPr>
          <w:rFonts w:ascii="Times New Roman" w:hAnsi="Times New Roman" w:cs="Times New Roman"/>
        </w:rPr>
        <w:t>.</w:t>
      </w:r>
      <w:r w:rsidRPr="00FE0487">
        <w:rPr>
          <w:rFonts w:ascii="Times New Roman" w:hAnsi="Times New Roman" w:cs="Times New Roman"/>
        </w:rPr>
        <w:t>’</w:t>
      </w:r>
      <w:r w:rsidR="004417CD">
        <w:rPr>
          <w:rFonts w:ascii="Times New Roman" w:hAnsi="Times New Roman" w:cs="Times New Roman"/>
        </w:rPr>
        <w:t xml:space="preserve"> He sends</w:t>
      </w:r>
      <w:r w:rsidRPr="00FE0487">
        <w:rPr>
          <w:rFonts w:ascii="Times New Roman" w:hAnsi="Times New Roman" w:cs="Times New Roman"/>
        </w:rPr>
        <w:t xml:space="preserve"> thousands to death without trial. </w:t>
      </w:r>
      <w:r w:rsidR="006F226C">
        <w:rPr>
          <w:rFonts w:ascii="Times New Roman" w:hAnsi="Times New Roman" w:cs="Times New Roman"/>
        </w:rPr>
        <w:t>What</w:t>
      </w:r>
      <w:r w:rsidRPr="00FE0487">
        <w:rPr>
          <w:rFonts w:ascii="Times New Roman" w:hAnsi="Times New Roman" w:cs="Times New Roman"/>
        </w:rPr>
        <w:t xml:space="preserve"> happen</w:t>
      </w:r>
      <w:r w:rsidR="006F226C">
        <w:rPr>
          <w:rFonts w:ascii="Times New Roman" w:hAnsi="Times New Roman" w:cs="Times New Roman"/>
        </w:rPr>
        <w:t>ed</w:t>
      </w:r>
      <w:r w:rsidRPr="00FE0487">
        <w:rPr>
          <w:rFonts w:ascii="Times New Roman" w:hAnsi="Times New Roman" w:cs="Times New Roman"/>
        </w:rPr>
        <w:t>?”</w:t>
      </w:r>
    </w:p>
    <w:p w14:paraId="3AD47EC5" w14:textId="52009022"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A question like that, one so rhetorical, a question that provokes anyone who even bothers to notice it’s a question to th</w:t>
      </w:r>
      <w:r w:rsidR="008E75CB">
        <w:rPr>
          <w:rFonts w:ascii="Times New Roman" w:hAnsi="Times New Roman" w:cs="Times New Roman"/>
        </w:rPr>
        <w:t xml:space="preserve">ink to themselves, </w:t>
      </w:r>
      <w:r w:rsidRPr="008E75CB">
        <w:rPr>
          <w:rFonts w:ascii="Times New Roman" w:hAnsi="Times New Roman" w:cs="Times New Roman"/>
          <w:i/>
        </w:rPr>
        <w:t>Answer: History happened. You’re a history teacher and we know you tea</w:t>
      </w:r>
      <w:r w:rsidR="008E75CB" w:rsidRPr="008E75CB">
        <w:rPr>
          <w:rFonts w:ascii="Times New Roman" w:hAnsi="Times New Roman" w:cs="Times New Roman"/>
          <w:i/>
        </w:rPr>
        <w:t>ch History. Now get on with it</w:t>
      </w:r>
      <w:r w:rsidR="008E75CB">
        <w:rPr>
          <w:rFonts w:ascii="Times New Roman" w:hAnsi="Times New Roman" w:cs="Times New Roman"/>
        </w:rPr>
        <w:t>.</w:t>
      </w:r>
      <w:r w:rsidR="00501DB8">
        <w:rPr>
          <w:rFonts w:ascii="Times New Roman" w:hAnsi="Times New Roman" w:cs="Times New Roman"/>
        </w:rPr>
        <w:t xml:space="preserve"> Such a question was the exact</w:t>
      </w:r>
      <w:r w:rsidRPr="00FE0487">
        <w:rPr>
          <w:rFonts w:ascii="Times New Roman" w:hAnsi="Times New Roman" w:cs="Times New Roman"/>
        </w:rPr>
        <w:t xml:space="preserve"> thing </w:t>
      </w:r>
      <w:r w:rsidR="00501DB8">
        <w:rPr>
          <w:rFonts w:ascii="Times New Roman" w:hAnsi="Times New Roman" w:cs="Times New Roman"/>
        </w:rPr>
        <w:t>to flummox</w:t>
      </w:r>
      <w:r w:rsidRPr="00FE0487">
        <w:rPr>
          <w:rFonts w:ascii="Times New Roman" w:hAnsi="Times New Roman" w:cs="Times New Roman"/>
        </w:rPr>
        <w:t xml:space="preserve"> Ryan Church. </w:t>
      </w:r>
    </w:p>
    <w:p w14:paraId="05101CDE" w14:textId="5D3EF9A5" w:rsidR="00104FF5" w:rsidRPr="00FE0487" w:rsidRDefault="00104FF5" w:rsidP="005C2446">
      <w:pPr>
        <w:spacing w:line="480" w:lineRule="auto"/>
        <w:ind w:firstLine="709"/>
        <w:rPr>
          <w:rFonts w:cs="Times New Roman"/>
        </w:rPr>
      </w:pPr>
      <w:r w:rsidRPr="00FE0487">
        <w:rPr>
          <w:rFonts w:ascii="Times New Roman" w:hAnsi="Times New Roman" w:cs="Times New Roman"/>
        </w:rPr>
        <w:lastRenderedPageBreak/>
        <w:t xml:space="preserve">Two seats in front of Vaughn, one </w:t>
      </w:r>
      <w:r w:rsidR="006F4851">
        <w:rPr>
          <w:rFonts w:ascii="Times New Roman" w:hAnsi="Times New Roman" w:cs="Times New Roman"/>
        </w:rPr>
        <w:t>column</w:t>
      </w:r>
      <w:r w:rsidRPr="00FE0487">
        <w:rPr>
          <w:rFonts w:ascii="Times New Roman" w:hAnsi="Times New Roman" w:cs="Times New Roman"/>
        </w:rPr>
        <w:t xml:space="preserve"> left, a tall back straightened. The </w:t>
      </w:r>
      <w:r w:rsidR="00BC3002">
        <w:rPr>
          <w:rFonts w:ascii="Times New Roman" w:hAnsi="Times New Roman" w:cs="Times New Roman"/>
        </w:rPr>
        <w:t>vaunted throwing arm</w:t>
      </w:r>
      <w:r w:rsidRPr="00FE0487">
        <w:rPr>
          <w:rFonts w:ascii="Times New Roman" w:hAnsi="Times New Roman" w:cs="Times New Roman"/>
        </w:rPr>
        <w:t xml:space="preserve"> raised a few inches, paused to let the substandard brain form words, then shot up eagerly.</w:t>
      </w:r>
    </w:p>
    <w:p w14:paraId="56302732" w14:textId="7F92EB9D"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Fagan herself was surprised. Instead of continuing the planned lecture, her mouth formed a pale circle. “O</w:t>
      </w:r>
      <w:r w:rsidR="00543BC0" w:rsidRPr="00FE0487">
        <w:rPr>
          <w:rFonts w:ascii="Times New Roman" w:hAnsi="Times New Roman" w:cs="Times New Roman"/>
          <w:iCs/>
        </w:rPr>
        <w:t>h</w:t>
      </w:r>
      <w:r w:rsidRPr="00FE0487">
        <w:rPr>
          <w:rFonts w:ascii="Times New Roman" w:hAnsi="Times New Roman" w:cs="Times New Roman"/>
        </w:rPr>
        <w:t xml:space="preserve">,” she smiled in way that resembled, Vaughn </w:t>
      </w:r>
      <w:r w:rsidR="007270F4">
        <w:rPr>
          <w:rFonts w:ascii="Times New Roman" w:hAnsi="Times New Roman" w:cs="Times New Roman"/>
        </w:rPr>
        <w:t>thought</w:t>
      </w:r>
      <w:r w:rsidRPr="00FE0487">
        <w:rPr>
          <w:rFonts w:ascii="Times New Roman" w:hAnsi="Times New Roman" w:cs="Times New Roman"/>
        </w:rPr>
        <w:t xml:space="preserve">, the </w:t>
      </w:r>
      <w:r w:rsidR="007270F4">
        <w:rPr>
          <w:rFonts w:ascii="Times New Roman" w:hAnsi="Times New Roman" w:cs="Times New Roman"/>
        </w:rPr>
        <w:t xml:space="preserve">trained </w:t>
      </w:r>
      <w:r w:rsidR="00AD644F" w:rsidRPr="00FE0487">
        <w:rPr>
          <w:rFonts w:ascii="Times New Roman" w:hAnsi="Times New Roman" w:cs="Times New Roman"/>
        </w:rPr>
        <w:t>smile</w:t>
      </w:r>
      <w:r w:rsidRPr="00FE0487">
        <w:rPr>
          <w:rFonts w:ascii="Times New Roman" w:hAnsi="Times New Roman" w:cs="Times New Roman"/>
        </w:rPr>
        <w:t xml:space="preserve"> </w:t>
      </w:r>
      <w:r w:rsidR="007270F4">
        <w:rPr>
          <w:rFonts w:ascii="Times New Roman" w:hAnsi="Times New Roman" w:cs="Times New Roman"/>
        </w:rPr>
        <w:t xml:space="preserve">of </w:t>
      </w:r>
      <w:r w:rsidRPr="00FE0487">
        <w:rPr>
          <w:rFonts w:ascii="Times New Roman" w:hAnsi="Times New Roman" w:cs="Times New Roman"/>
        </w:rPr>
        <w:t xml:space="preserve">a referee in charge of shepherding stragglers through the Junior Special Olympics. (“Do I remove the first hurtle?” the ref wonders, “Will he </w:t>
      </w:r>
      <w:r w:rsidR="0098492B">
        <w:rPr>
          <w:rFonts w:ascii="Times New Roman" w:hAnsi="Times New Roman" w:cs="Times New Roman"/>
        </w:rPr>
        <w:t>remember</w:t>
      </w:r>
      <w:r w:rsidRPr="00FE0487">
        <w:rPr>
          <w:rFonts w:ascii="Times New Roman" w:hAnsi="Times New Roman" w:cs="Times New Roman"/>
        </w:rPr>
        <w:t xml:space="preserve"> to take a running start at hurdle number two? He forgot to run on the very first approach, poor </w:t>
      </w:r>
      <w:r w:rsidR="00C91216">
        <w:rPr>
          <w:rFonts w:ascii="Times New Roman" w:hAnsi="Times New Roman" w:cs="Times New Roman"/>
        </w:rPr>
        <w:t>dear</w:t>
      </w:r>
      <w:r w:rsidRPr="00FE0487">
        <w:rPr>
          <w:rFonts w:ascii="Times New Roman" w:hAnsi="Times New Roman" w:cs="Times New Roman"/>
        </w:rPr>
        <w:t xml:space="preserve">.”) “Um, yes Ryan?” </w:t>
      </w:r>
    </w:p>
    <w:p w14:paraId="105C8BFF" w14:textId="23F9E60E"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“Well, I mean, that’s it. Robespierre doesn’t make any sense.” Church paused for breath. (Vaughn imagined the young hurdler struggle in inarticulate </w:t>
      </w:r>
      <w:r w:rsidR="005A05F1">
        <w:rPr>
          <w:rFonts w:ascii="Times New Roman" w:hAnsi="Times New Roman" w:cs="Times New Roman"/>
        </w:rPr>
        <w:t>confusion</w:t>
      </w:r>
      <w:r w:rsidRPr="00FE0487">
        <w:rPr>
          <w:rFonts w:ascii="Times New Roman" w:hAnsi="Times New Roman" w:cs="Times New Roman"/>
        </w:rPr>
        <w:t xml:space="preserve">. </w:t>
      </w:r>
      <w:r w:rsidR="0000503C">
        <w:rPr>
          <w:rFonts w:ascii="Times New Roman" w:hAnsi="Times New Roman" w:cs="Times New Roman"/>
        </w:rPr>
        <w:t>He’d</w:t>
      </w:r>
      <w:r w:rsidRPr="00FE0487">
        <w:rPr>
          <w:rFonts w:ascii="Times New Roman" w:hAnsi="Times New Roman" w:cs="Times New Roman"/>
        </w:rPr>
        <w:t xml:space="preserve"> been encouraged and cheered </w:t>
      </w:r>
      <w:r w:rsidR="00F54FCD">
        <w:rPr>
          <w:rFonts w:ascii="Times New Roman" w:hAnsi="Times New Roman" w:cs="Times New Roman"/>
        </w:rPr>
        <w:t xml:space="preserve">on the way to the starting line, </w:t>
      </w:r>
      <w:r w:rsidRPr="00FE0487">
        <w:rPr>
          <w:rFonts w:ascii="Times New Roman" w:hAnsi="Times New Roman" w:cs="Times New Roman"/>
        </w:rPr>
        <w:t xml:space="preserve">but </w:t>
      </w:r>
      <w:r w:rsidR="00B66F9F">
        <w:rPr>
          <w:rFonts w:ascii="Times New Roman" w:hAnsi="Times New Roman" w:cs="Times New Roman"/>
        </w:rPr>
        <w:t xml:space="preserve">is </w:t>
      </w:r>
      <w:r w:rsidRPr="00FE0487">
        <w:rPr>
          <w:rFonts w:ascii="Times New Roman" w:hAnsi="Times New Roman" w:cs="Times New Roman"/>
        </w:rPr>
        <w:t>now is faced with a sea of incomprehensible fluorescent knee abuse. What does it all mean?) “Like, it’s not like someone else was calling it ‘the Terror.’ Robespierre called it that.” Vaughn saw the blonde head bow down</w:t>
      </w:r>
      <w:r w:rsidR="008C392A">
        <w:rPr>
          <w:rFonts w:ascii="Times New Roman" w:hAnsi="Times New Roman" w:cs="Times New Roman"/>
        </w:rPr>
        <w:t xml:space="preserve">. Verifying that </w:t>
      </w:r>
      <w:r w:rsidRPr="00FE0487">
        <w:rPr>
          <w:rFonts w:ascii="Times New Roman" w:hAnsi="Times New Roman" w:cs="Times New Roman"/>
        </w:rPr>
        <w:t>the text on page had</w:t>
      </w:r>
      <w:r w:rsidR="009F3FB8">
        <w:rPr>
          <w:rFonts w:ascii="Times New Roman" w:hAnsi="Times New Roman" w:cs="Times New Roman"/>
        </w:rPr>
        <w:t xml:space="preserve"> not </w:t>
      </w:r>
      <w:r w:rsidRPr="00FE0487">
        <w:rPr>
          <w:rFonts w:ascii="Times New Roman" w:hAnsi="Times New Roman" w:cs="Times New Roman"/>
        </w:rPr>
        <w:t xml:space="preserve">changed. “It’s, uh,” (And here the hurdler sees white lines on the red track and the green grass surrounding. He smiles with the insouciance of the Special, forgets his frustration, and </w:t>
      </w:r>
      <w:r w:rsidR="003A52C7">
        <w:rPr>
          <w:rFonts w:ascii="Times New Roman" w:hAnsi="Times New Roman" w:cs="Times New Roman"/>
        </w:rPr>
        <w:t>wanders off the track to plunk down on</w:t>
      </w:r>
      <w:r w:rsidRPr="00FE0487">
        <w:rPr>
          <w:rFonts w:ascii="Times New Roman" w:hAnsi="Times New Roman" w:cs="Times New Roman"/>
        </w:rPr>
        <w:t xml:space="preserve"> the finely trimmed lawn.) “I just can’t hardly </w:t>
      </w:r>
      <w:r w:rsidRPr="00FE0487">
        <w:rPr>
          <w:rFonts w:ascii="Times New Roman" w:hAnsi="Times New Roman" w:cs="Times New Roman"/>
          <w:i/>
          <w:iCs/>
        </w:rPr>
        <w:t>believe</w:t>
      </w:r>
      <w:r w:rsidRPr="00FE0487">
        <w:rPr>
          <w:rFonts w:ascii="Times New Roman" w:hAnsi="Times New Roman" w:cs="Times New Roman"/>
        </w:rPr>
        <w:t xml:space="preserve"> it,” Church concluded. (Somewhere in the stands, a father </w:t>
      </w:r>
      <w:r w:rsidR="00BE3679" w:rsidRPr="00FE0487">
        <w:rPr>
          <w:rFonts w:ascii="Times New Roman" w:hAnsi="Times New Roman" w:cs="Times New Roman"/>
        </w:rPr>
        <w:t>sobs</w:t>
      </w:r>
      <w:r w:rsidRPr="00FE0487">
        <w:rPr>
          <w:rFonts w:ascii="Times New Roman" w:hAnsi="Times New Roman" w:cs="Times New Roman"/>
        </w:rPr>
        <w:t>.)</w:t>
      </w:r>
    </w:p>
    <w:p w14:paraId="49737F84" w14:textId="14861670"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“Yes, well,” Fagan tapped the textbook. “It did happen.” </w:t>
      </w:r>
    </w:p>
    <w:p w14:paraId="6EEFC889" w14:textId="0E809C83" w:rsidR="00E66B59"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She was about to go on but Vaughn </w:t>
      </w:r>
      <w:r w:rsidR="00B9507B">
        <w:rPr>
          <w:rFonts w:ascii="Times New Roman" w:hAnsi="Times New Roman" w:cs="Times New Roman"/>
        </w:rPr>
        <w:t>couldn’t miss the</w:t>
      </w:r>
      <w:r w:rsidRPr="00FE0487">
        <w:rPr>
          <w:rFonts w:ascii="Times New Roman" w:hAnsi="Times New Roman" w:cs="Times New Roman"/>
        </w:rPr>
        <w:t xml:space="preserve"> opening. He started by entering the discussion on the side of the beleaguered (and</w:t>
      </w:r>
      <w:r w:rsidR="002D0F20">
        <w:rPr>
          <w:rFonts w:ascii="Times New Roman" w:hAnsi="Times New Roman" w:cs="Times New Roman"/>
        </w:rPr>
        <w:t xml:space="preserve"> he switched, in his mind’s eye</w:t>
      </w:r>
      <w:r w:rsidRPr="00FE0487">
        <w:rPr>
          <w:rFonts w:ascii="Times New Roman" w:hAnsi="Times New Roman" w:cs="Times New Roman"/>
        </w:rPr>
        <w:t xml:space="preserve">, the </w:t>
      </w:r>
      <w:r w:rsidR="00AE72A5">
        <w:rPr>
          <w:rFonts w:ascii="Times New Roman" w:hAnsi="Times New Roman" w:cs="Times New Roman"/>
        </w:rPr>
        <w:t>image</w:t>
      </w:r>
      <w:r w:rsidRPr="00FE0487">
        <w:rPr>
          <w:rFonts w:ascii="Times New Roman" w:hAnsi="Times New Roman" w:cs="Times New Roman"/>
        </w:rPr>
        <w:t xml:space="preserve"> of the imagined simpleton with the real one, the star pitcher who</w:t>
      </w:r>
      <w:r w:rsidR="00E24634">
        <w:rPr>
          <w:rFonts w:ascii="Times New Roman" w:hAnsi="Times New Roman" w:cs="Times New Roman"/>
        </w:rPr>
        <w:t xml:space="preserve"> needed</w:t>
      </w:r>
      <w:r w:rsidRPr="00FE0487">
        <w:rPr>
          <w:rFonts w:ascii="Times New Roman" w:hAnsi="Times New Roman" w:cs="Times New Roman"/>
        </w:rPr>
        <w:t xml:space="preserve"> </w:t>
      </w:r>
      <w:r w:rsidR="00716CB7">
        <w:rPr>
          <w:rFonts w:ascii="Times New Roman" w:hAnsi="Times New Roman" w:cs="Times New Roman"/>
        </w:rPr>
        <w:t>a reality check</w:t>
      </w:r>
      <w:r w:rsidR="00507030">
        <w:rPr>
          <w:rFonts w:ascii="Times New Roman" w:hAnsi="Times New Roman" w:cs="Times New Roman"/>
        </w:rPr>
        <w:t>). “I agree with Ryan that it</w:t>
      </w:r>
      <w:r w:rsidRPr="00FE0487">
        <w:rPr>
          <w:rFonts w:ascii="Times New Roman" w:hAnsi="Times New Roman" w:cs="Times New Roman"/>
        </w:rPr>
        <w:t xml:space="preserve"> does seem pretty unbelievable.” </w:t>
      </w:r>
    </w:p>
    <w:p w14:paraId="7FED2AF3" w14:textId="06E3DDF8"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lastRenderedPageBreak/>
        <w:t>Almost too conveniently</w:t>
      </w:r>
      <w:r w:rsidR="00AD274F">
        <w:rPr>
          <w:rFonts w:ascii="Times New Roman" w:hAnsi="Times New Roman" w:cs="Times New Roman"/>
        </w:rPr>
        <w:t>,</w:t>
      </w:r>
      <w:r w:rsidRPr="00FE0487">
        <w:rPr>
          <w:rFonts w:ascii="Times New Roman" w:hAnsi="Times New Roman" w:cs="Times New Roman"/>
        </w:rPr>
        <w:t xml:space="preserve"> Church turned to him, detestably </w:t>
      </w:r>
      <w:r w:rsidR="00DE5CC6">
        <w:rPr>
          <w:rFonts w:ascii="Times New Roman" w:hAnsi="Times New Roman" w:cs="Times New Roman"/>
        </w:rPr>
        <w:t>well-</w:t>
      </w:r>
      <w:r w:rsidR="002D4B95">
        <w:rPr>
          <w:rFonts w:ascii="Times New Roman" w:hAnsi="Times New Roman" w:cs="Times New Roman"/>
        </w:rPr>
        <w:t>defined</w:t>
      </w:r>
      <w:r w:rsidRPr="00FE0487">
        <w:rPr>
          <w:rFonts w:ascii="Times New Roman" w:hAnsi="Times New Roman" w:cs="Times New Roman"/>
        </w:rPr>
        <w:t xml:space="preserve"> cheekbones bracketing a smile. The </w:t>
      </w:r>
      <w:r w:rsidR="004F3E2B">
        <w:rPr>
          <w:rFonts w:ascii="Times New Roman" w:hAnsi="Times New Roman" w:cs="Times New Roman"/>
        </w:rPr>
        <w:t>rube</w:t>
      </w:r>
      <w:r w:rsidRPr="00FE0487">
        <w:rPr>
          <w:rFonts w:ascii="Times New Roman" w:hAnsi="Times New Roman" w:cs="Times New Roman"/>
        </w:rPr>
        <w:t xml:space="preserve"> thought he’d found an ally. “But only if we somehow forget,” Vaughn </w:t>
      </w:r>
      <w:r w:rsidR="000C30B5" w:rsidRPr="00FE0487">
        <w:rPr>
          <w:rFonts w:ascii="Times New Roman" w:hAnsi="Times New Roman" w:cs="Times New Roman"/>
        </w:rPr>
        <w:t>continued</w:t>
      </w:r>
      <w:r w:rsidRPr="00FE0487">
        <w:rPr>
          <w:rFonts w:ascii="Times New Roman" w:hAnsi="Times New Roman" w:cs="Times New Roman"/>
        </w:rPr>
        <w:t xml:space="preserve">, “that, you know, a </w:t>
      </w:r>
      <w:r w:rsidRPr="00FE0487">
        <w:rPr>
          <w:rFonts w:ascii="Times New Roman" w:hAnsi="Times New Roman" w:cs="Times New Roman"/>
          <w:i/>
          <w:iCs/>
        </w:rPr>
        <w:t>Revolution</w:t>
      </w:r>
      <w:r w:rsidRPr="00FE0487">
        <w:rPr>
          <w:rFonts w:ascii="Times New Roman" w:hAnsi="Times New Roman" w:cs="Times New Roman"/>
        </w:rPr>
        <w:t xml:space="preserve"> happened. Robespierre</w:t>
      </w:r>
      <w:r w:rsidR="005D7C9A">
        <w:rPr>
          <w:rFonts w:ascii="Times New Roman" w:hAnsi="Times New Roman" w:cs="Times New Roman"/>
        </w:rPr>
        <w:t>, early in his career,</w:t>
      </w:r>
      <w:r w:rsidRPr="00FE0487">
        <w:rPr>
          <w:rFonts w:ascii="Times New Roman" w:hAnsi="Times New Roman" w:cs="Times New Roman"/>
        </w:rPr>
        <w:t xml:space="preserve"> refused to execute someone on behalf of the government that he then went on</w:t>
      </w:r>
      <w:r w:rsidRPr="00FE0487">
        <w:rPr>
          <w:rFonts w:ascii="Times New Roman" w:hAnsi="Times New Roman" w:cs="Times New Roman"/>
          <w:i/>
          <w:iCs/>
        </w:rPr>
        <w:t xml:space="preserve"> </w:t>
      </w:r>
      <w:r w:rsidRPr="00FE0487">
        <w:rPr>
          <w:rFonts w:ascii="Times New Roman" w:hAnsi="Times New Roman" w:cs="Times New Roman"/>
        </w:rPr>
        <w:t>to</w:t>
      </w:r>
      <w:r w:rsidRPr="00FE0487">
        <w:rPr>
          <w:rFonts w:ascii="Times New Roman" w:hAnsi="Times New Roman" w:cs="Times New Roman"/>
          <w:i/>
          <w:iCs/>
        </w:rPr>
        <w:t xml:space="preserve"> overthrow</w:t>
      </w:r>
      <w:r w:rsidRPr="00FE0487">
        <w:rPr>
          <w:rFonts w:ascii="Times New Roman" w:hAnsi="Times New Roman" w:cs="Times New Roman"/>
        </w:rPr>
        <w:t xml:space="preserve">. After he overthrew them he </w:t>
      </w:r>
      <w:r w:rsidR="00A1148A">
        <w:rPr>
          <w:rFonts w:ascii="Times New Roman" w:hAnsi="Times New Roman" w:cs="Times New Roman"/>
        </w:rPr>
        <w:t>every tool</w:t>
      </w:r>
      <w:r w:rsidRPr="00FE0487">
        <w:rPr>
          <w:rFonts w:ascii="Times New Roman" w:hAnsi="Times New Roman" w:cs="Times New Roman"/>
        </w:rPr>
        <w:t xml:space="preserve"> he had to protect the Revolution, to stop the real tyrants from returning.”</w:t>
      </w:r>
    </w:p>
    <w:p w14:paraId="48959DCB" w14:textId="7CE5E33F"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Church’s smile quickly flattened. “Yeah, but,” he said, “I mean, it’s like what’s the point of removing tyrants if you </w:t>
      </w:r>
      <w:r w:rsidR="009100CC">
        <w:rPr>
          <w:rFonts w:ascii="Times New Roman" w:hAnsi="Times New Roman" w:cs="Times New Roman"/>
        </w:rPr>
        <w:t>do the same stuff</w:t>
      </w:r>
      <w:r w:rsidR="004D38BC" w:rsidRPr="00FE0487">
        <w:rPr>
          <w:rFonts w:ascii="Times New Roman" w:hAnsi="Times New Roman" w:cs="Times New Roman"/>
        </w:rPr>
        <w:t>?</w:t>
      </w:r>
      <w:r w:rsidRPr="00FE0487">
        <w:rPr>
          <w:rFonts w:ascii="Times New Roman" w:hAnsi="Times New Roman" w:cs="Times New Roman"/>
        </w:rPr>
        <w:t>”</w:t>
      </w:r>
    </w:p>
    <w:p w14:paraId="2ED355C8" w14:textId="0BCCECF6" w:rsidR="004D38BC"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“Fight fire with fire,” Vaughn swished his hand </w:t>
      </w:r>
      <w:r w:rsidR="004F0832">
        <w:rPr>
          <w:rFonts w:ascii="Times New Roman" w:hAnsi="Times New Roman" w:cs="Times New Roman"/>
        </w:rPr>
        <w:t>forcefully</w:t>
      </w:r>
      <w:r w:rsidRPr="00FE0487">
        <w:rPr>
          <w:rFonts w:ascii="Times New Roman" w:hAnsi="Times New Roman" w:cs="Times New Roman"/>
        </w:rPr>
        <w:t xml:space="preserve">. “As </w:t>
      </w:r>
      <w:r w:rsidR="00E65694" w:rsidRPr="00FE0487">
        <w:rPr>
          <w:rFonts w:ascii="Times New Roman" w:hAnsi="Times New Roman" w:cs="Times New Roman"/>
        </w:rPr>
        <w:t>Robespierre</w:t>
      </w:r>
      <w:r w:rsidRPr="00FE0487">
        <w:rPr>
          <w:rFonts w:ascii="Times New Roman" w:hAnsi="Times New Roman" w:cs="Times New Roman"/>
        </w:rPr>
        <w:t xml:space="preserve"> himself said, ‘</w:t>
      </w:r>
      <w:r w:rsidRPr="0086070F">
        <w:rPr>
          <w:rFonts w:ascii="Times New Roman" w:hAnsi="Times New Roman" w:cs="Times New Roman"/>
        </w:rPr>
        <w:t xml:space="preserve">Government in a revolution is the </w:t>
      </w:r>
      <w:r w:rsidRPr="0086070F">
        <w:rPr>
          <w:rFonts w:ascii="Times New Roman" w:hAnsi="Times New Roman" w:cs="Times New Roman"/>
          <w:i/>
        </w:rPr>
        <w:t>despotism</w:t>
      </w:r>
      <w:r w:rsidRPr="0086070F">
        <w:rPr>
          <w:rFonts w:ascii="Times New Roman" w:hAnsi="Times New Roman" w:cs="Times New Roman"/>
        </w:rPr>
        <w:t xml:space="preserve"> of </w:t>
      </w:r>
      <w:r w:rsidRPr="0086070F">
        <w:rPr>
          <w:rFonts w:ascii="Times New Roman" w:hAnsi="Times New Roman" w:cs="Times New Roman"/>
          <w:i/>
        </w:rPr>
        <w:t>liberty</w:t>
      </w:r>
      <w:r w:rsidRPr="0086070F">
        <w:rPr>
          <w:rFonts w:ascii="Times New Roman" w:hAnsi="Times New Roman" w:cs="Times New Roman"/>
        </w:rPr>
        <w:t xml:space="preserve"> against </w:t>
      </w:r>
      <w:r w:rsidRPr="0086070F">
        <w:rPr>
          <w:rFonts w:ascii="Times New Roman" w:hAnsi="Times New Roman" w:cs="Times New Roman"/>
          <w:i/>
        </w:rPr>
        <w:t>tyranny</w:t>
      </w:r>
      <w:r w:rsidRPr="00FE0487">
        <w:rPr>
          <w:rFonts w:ascii="Times New Roman" w:hAnsi="Times New Roman" w:cs="Times New Roman"/>
        </w:rPr>
        <w:t xml:space="preserve">…’” </w:t>
      </w:r>
    </w:p>
    <w:p w14:paraId="7C8E95BF" w14:textId="56E0AF79" w:rsidR="00104FF5" w:rsidRPr="00FE0487" w:rsidRDefault="00455907" w:rsidP="005C2446">
      <w:pPr>
        <w:spacing w:line="480" w:lineRule="auto"/>
        <w:ind w:firstLine="709"/>
        <w:rPr>
          <w:rFonts w:ascii="Times New Roman" w:hAnsi="Times New Roman" w:cs="Times New Roman"/>
        </w:rPr>
      </w:pPr>
      <w:r>
        <w:rPr>
          <w:rFonts w:ascii="Times New Roman" w:hAnsi="Times New Roman" w:cs="Times New Roman"/>
        </w:rPr>
        <w:t>Confident that his cheat sheet was maintain</w:t>
      </w:r>
      <w:r w:rsidR="00597B5F">
        <w:rPr>
          <w:rFonts w:ascii="Times New Roman" w:hAnsi="Times New Roman" w:cs="Times New Roman"/>
        </w:rPr>
        <w:t>ing</w:t>
      </w:r>
      <w:r>
        <w:rPr>
          <w:rFonts w:ascii="Times New Roman" w:hAnsi="Times New Roman" w:cs="Times New Roman"/>
        </w:rPr>
        <w:t xml:space="preserve"> a low profile on his desk, he </w:t>
      </w:r>
      <w:r w:rsidR="004D38BC" w:rsidRPr="00FE0487">
        <w:rPr>
          <w:rFonts w:ascii="Times New Roman" w:hAnsi="Times New Roman" w:cs="Times New Roman"/>
        </w:rPr>
        <w:t>paused to let</w:t>
      </w:r>
      <w:r w:rsidR="00104FF5" w:rsidRPr="00FE0487">
        <w:rPr>
          <w:rFonts w:ascii="Times New Roman" w:hAnsi="Times New Roman" w:cs="Times New Roman"/>
        </w:rPr>
        <w:t xml:space="preserve"> everyone </w:t>
      </w:r>
      <w:r w:rsidR="004D38BC" w:rsidRPr="00FE0487">
        <w:rPr>
          <w:rFonts w:ascii="Times New Roman" w:hAnsi="Times New Roman" w:cs="Times New Roman"/>
        </w:rPr>
        <w:t>comprehend</w:t>
      </w:r>
      <w:r w:rsidR="00104FF5" w:rsidRPr="00FE0487">
        <w:rPr>
          <w:rFonts w:ascii="Times New Roman" w:hAnsi="Times New Roman" w:cs="Times New Roman"/>
        </w:rPr>
        <w:t xml:space="preserve"> that he’d </w:t>
      </w:r>
      <w:r w:rsidR="004D38BC" w:rsidRPr="00FE0487">
        <w:rPr>
          <w:rFonts w:ascii="Times New Roman" w:hAnsi="Times New Roman" w:cs="Times New Roman"/>
        </w:rPr>
        <w:t>(</w:t>
      </w:r>
      <w:r w:rsidR="00A057B5" w:rsidRPr="00FE0487">
        <w:rPr>
          <w:rFonts w:ascii="Times New Roman" w:hAnsi="Times New Roman" w:cs="Times New Roman"/>
        </w:rPr>
        <w:t>seemingly</w:t>
      </w:r>
      <w:r w:rsidR="004D38BC" w:rsidRPr="00FE0487">
        <w:rPr>
          <w:rFonts w:ascii="Times New Roman" w:hAnsi="Times New Roman" w:cs="Times New Roman"/>
        </w:rPr>
        <w:t xml:space="preserve">) </w:t>
      </w:r>
      <w:r w:rsidR="00104FF5" w:rsidRPr="00FE0487">
        <w:rPr>
          <w:rFonts w:ascii="Times New Roman" w:hAnsi="Times New Roman" w:cs="Times New Roman"/>
        </w:rPr>
        <w:t>quote</w:t>
      </w:r>
      <w:r w:rsidR="004D38BC" w:rsidRPr="00FE0487">
        <w:rPr>
          <w:rFonts w:ascii="Times New Roman" w:hAnsi="Times New Roman" w:cs="Times New Roman"/>
        </w:rPr>
        <w:t>d</w:t>
      </w:r>
      <w:r w:rsidR="009001D9" w:rsidRPr="00FE0487">
        <w:rPr>
          <w:rFonts w:ascii="Times New Roman" w:hAnsi="Times New Roman" w:cs="Times New Roman"/>
        </w:rPr>
        <w:t xml:space="preserve"> </w:t>
      </w:r>
      <w:r w:rsidR="00A057B5" w:rsidRPr="00FE0487">
        <w:rPr>
          <w:rFonts w:ascii="Times New Roman" w:hAnsi="Times New Roman" w:cs="Times New Roman"/>
        </w:rPr>
        <w:t>that</w:t>
      </w:r>
      <w:r>
        <w:rPr>
          <w:rFonts w:ascii="Times New Roman" w:hAnsi="Times New Roman" w:cs="Times New Roman"/>
        </w:rPr>
        <w:t xml:space="preserve"> from memory. </w:t>
      </w:r>
      <w:r w:rsidR="00133E21">
        <w:rPr>
          <w:rFonts w:ascii="Times New Roman" w:hAnsi="Times New Roman" w:cs="Times New Roman"/>
        </w:rPr>
        <w:t>After</w:t>
      </w:r>
      <w:r w:rsidR="006D3920">
        <w:rPr>
          <w:rFonts w:ascii="Times New Roman" w:hAnsi="Times New Roman" w:cs="Times New Roman"/>
        </w:rPr>
        <w:t xml:space="preserve"> </w:t>
      </w:r>
      <w:r w:rsidR="00133E21">
        <w:rPr>
          <w:rFonts w:ascii="Times New Roman" w:hAnsi="Times New Roman" w:cs="Times New Roman"/>
        </w:rPr>
        <w:t>registering</w:t>
      </w:r>
      <w:r w:rsidR="00EA5B79">
        <w:rPr>
          <w:rFonts w:ascii="Times New Roman" w:hAnsi="Times New Roman" w:cs="Times New Roman"/>
        </w:rPr>
        <w:t xml:space="preserve"> the</w:t>
      </w:r>
      <w:r>
        <w:rPr>
          <w:rFonts w:ascii="Times New Roman" w:hAnsi="Times New Roman" w:cs="Times New Roman"/>
        </w:rPr>
        <w:t xml:space="preserve"> familiar </w:t>
      </w:r>
      <w:r w:rsidR="00EA5B79">
        <w:rPr>
          <w:rFonts w:ascii="Times New Roman" w:hAnsi="Times New Roman" w:cs="Times New Roman"/>
        </w:rPr>
        <w:t>blend of admiration and resignation in the AP students around him</w:t>
      </w:r>
      <w:r w:rsidR="00846CFE">
        <w:rPr>
          <w:rFonts w:ascii="Times New Roman" w:hAnsi="Times New Roman" w:cs="Times New Roman"/>
        </w:rPr>
        <w:t xml:space="preserve">, </w:t>
      </w:r>
      <w:r w:rsidR="00800BF2">
        <w:rPr>
          <w:rFonts w:ascii="Times New Roman" w:hAnsi="Times New Roman" w:cs="Times New Roman"/>
        </w:rPr>
        <w:t>he</w:t>
      </w:r>
      <w:r w:rsidR="00846CFE">
        <w:rPr>
          <w:rFonts w:ascii="Times New Roman" w:hAnsi="Times New Roman" w:cs="Times New Roman"/>
        </w:rPr>
        <w:t xml:space="preserve"> </w:t>
      </w:r>
      <w:r>
        <w:rPr>
          <w:rFonts w:ascii="Times New Roman" w:hAnsi="Times New Roman" w:cs="Times New Roman"/>
        </w:rPr>
        <w:t>went on in his own words.</w:t>
      </w:r>
    </w:p>
    <w:p w14:paraId="188C3FA4" w14:textId="77777777" w:rsidR="002B62ED"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“…You can’t possibly hope to fight </w:t>
      </w:r>
      <w:r w:rsidR="008E5993">
        <w:rPr>
          <w:rFonts w:ascii="Times New Roman" w:hAnsi="Times New Roman" w:cs="Times New Roman"/>
        </w:rPr>
        <w:t>those</w:t>
      </w:r>
      <w:r w:rsidR="00F0035E">
        <w:rPr>
          <w:rFonts w:ascii="Times New Roman" w:hAnsi="Times New Roman" w:cs="Times New Roman"/>
        </w:rPr>
        <w:t xml:space="preserve"> </w:t>
      </w:r>
      <w:r w:rsidRPr="00FE0487">
        <w:rPr>
          <w:rFonts w:ascii="Times New Roman" w:hAnsi="Times New Roman" w:cs="Times New Roman"/>
        </w:rPr>
        <w:t xml:space="preserve">who kill by decree without killing by decree yourself. It’s an arm’s race. </w:t>
      </w:r>
      <w:proofErr w:type="gramStart"/>
      <w:r w:rsidRPr="00FE0487">
        <w:rPr>
          <w:rFonts w:ascii="Times New Roman" w:hAnsi="Times New Roman" w:cs="Times New Roman"/>
        </w:rPr>
        <w:t>Simple</w:t>
      </w:r>
      <w:r w:rsidR="008158F9" w:rsidRPr="00FE0487">
        <w:rPr>
          <w:rFonts w:ascii="Times New Roman" w:hAnsi="Times New Roman" w:cs="Times New Roman"/>
        </w:rPr>
        <w:t xml:space="preserve"> as that</w:t>
      </w:r>
      <w:r w:rsidRPr="00FE0487">
        <w:rPr>
          <w:rFonts w:ascii="Times New Roman" w:hAnsi="Times New Roman" w:cs="Times New Roman"/>
        </w:rPr>
        <w:t>.</w:t>
      </w:r>
      <w:proofErr w:type="gramEnd"/>
      <w:r w:rsidRPr="00FE0487">
        <w:rPr>
          <w:rFonts w:ascii="Times New Roman" w:hAnsi="Times New Roman" w:cs="Times New Roman"/>
        </w:rPr>
        <w:t xml:space="preserve"> Get it?” He </w:t>
      </w:r>
      <w:r w:rsidR="00664099">
        <w:rPr>
          <w:rFonts w:ascii="Times New Roman" w:hAnsi="Times New Roman" w:cs="Times New Roman"/>
        </w:rPr>
        <w:t>locked eyes with</w:t>
      </w:r>
      <w:r w:rsidR="004F2F00">
        <w:rPr>
          <w:rFonts w:ascii="Times New Roman" w:hAnsi="Times New Roman" w:cs="Times New Roman"/>
        </w:rPr>
        <w:t xml:space="preserve"> Ryan. There it was: A</w:t>
      </w:r>
      <w:r w:rsidRPr="00FE0487">
        <w:rPr>
          <w:rFonts w:ascii="Times New Roman" w:hAnsi="Times New Roman" w:cs="Times New Roman"/>
        </w:rPr>
        <w:t xml:space="preserve"> crimson flare in his opponent’s complexion. </w:t>
      </w:r>
    </w:p>
    <w:p w14:paraId="5FF30812" w14:textId="04B8965E" w:rsidR="00104FF5" w:rsidRPr="00EA5B79" w:rsidRDefault="00104FF5" w:rsidP="00EA5B79">
      <w:pPr>
        <w:spacing w:line="480" w:lineRule="auto"/>
        <w:ind w:firstLine="709"/>
        <w:rPr>
          <w:rFonts w:cs="Times New Roman"/>
        </w:rPr>
      </w:pPr>
      <w:r w:rsidRPr="00FE0487">
        <w:rPr>
          <w:rFonts w:ascii="Times New Roman" w:hAnsi="Times New Roman" w:cs="Times New Roman"/>
        </w:rPr>
        <w:t xml:space="preserve">The point </w:t>
      </w:r>
      <w:r w:rsidR="002B62ED">
        <w:rPr>
          <w:rFonts w:ascii="Times New Roman" w:hAnsi="Times New Roman" w:cs="Times New Roman"/>
        </w:rPr>
        <w:t>scored,</w:t>
      </w:r>
      <w:r w:rsidRPr="00FE0487">
        <w:rPr>
          <w:rFonts w:ascii="Times New Roman" w:hAnsi="Times New Roman" w:cs="Times New Roman"/>
        </w:rPr>
        <w:t xml:space="preserve"> he</w:t>
      </w:r>
      <w:r w:rsidR="002B62ED">
        <w:rPr>
          <w:rFonts w:ascii="Times New Roman" w:hAnsi="Times New Roman" w:cs="Times New Roman"/>
        </w:rPr>
        <w:t>’d</w:t>
      </w:r>
      <w:r w:rsidRPr="00FE0487">
        <w:rPr>
          <w:rFonts w:ascii="Times New Roman" w:hAnsi="Times New Roman" w:cs="Times New Roman"/>
        </w:rPr>
        <w:t xml:space="preserve"> </w:t>
      </w:r>
      <w:r w:rsidR="009D27ED">
        <w:rPr>
          <w:rFonts w:ascii="Times New Roman" w:hAnsi="Times New Roman" w:cs="Times New Roman"/>
        </w:rPr>
        <w:t>fall back to await another opening</w:t>
      </w:r>
      <w:r w:rsidRPr="00FE0487">
        <w:rPr>
          <w:rFonts w:ascii="Times New Roman" w:hAnsi="Times New Roman" w:cs="Times New Roman"/>
        </w:rPr>
        <w:t>. Fagan stared through her bifocals with a look of amazement. Probably her students had never</w:t>
      </w:r>
      <w:r w:rsidR="007C2B93">
        <w:rPr>
          <w:rFonts w:ascii="Times New Roman" w:hAnsi="Times New Roman" w:cs="Times New Roman"/>
        </w:rPr>
        <w:t xml:space="preserve"> extremporaneously</w:t>
      </w:r>
      <w:r w:rsidRPr="00FE0487">
        <w:rPr>
          <w:rFonts w:ascii="Times New Roman" w:hAnsi="Times New Roman" w:cs="Times New Roman"/>
        </w:rPr>
        <w:t xml:space="preserve"> quoted historical speeches. </w:t>
      </w:r>
    </w:p>
    <w:p w14:paraId="09897475" w14:textId="77777777" w:rsidR="00104FF5" w:rsidRPr="00FE0487" w:rsidRDefault="00104FF5" w:rsidP="005C2446">
      <w:pPr>
        <w:spacing w:line="480" w:lineRule="auto"/>
        <w:ind w:firstLine="709"/>
        <w:rPr>
          <w:rFonts w:cs="Times New Roman"/>
        </w:rPr>
      </w:pPr>
      <w:r w:rsidRPr="00FE0487">
        <w:rPr>
          <w:rFonts w:ascii="Times New Roman" w:hAnsi="Times New Roman" w:cs="Times New Roman"/>
        </w:rPr>
        <w:t>Church, however, was not finished. “No way</w:t>
      </w:r>
      <w:r w:rsidR="00CF11A9" w:rsidRPr="00FE0487">
        <w:rPr>
          <w:rFonts w:ascii="Times New Roman" w:hAnsi="Times New Roman" w:cs="Times New Roman"/>
        </w:rPr>
        <w:t>! T</w:t>
      </w:r>
      <w:r w:rsidRPr="00FE0487">
        <w:rPr>
          <w:rFonts w:ascii="Times New Roman" w:hAnsi="Times New Roman" w:cs="Times New Roman"/>
        </w:rPr>
        <w:t>hat defeats the point.” He drawled. “What’s the point, you know, if you go and do all that killing?”</w:t>
      </w:r>
    </w:p>
    <w:p w14:paraId="79455EC7" w14:textId="142B5C4E"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lastRenderedPageBreak/>
        <w:t xml:space="preserve">Vaughn </w:t>
      </w:r>
      <w:r w:rsidR="00156509">
        <w:rPr>
          <w:rFonts w:ascii="Times New Roman" w:hAnsi="Times New Roman" w:cs="Times New Roman"/>
        </w:rPr>
        <w:t>shook his head</w:t>
      </w:r>
      <w:r w:rsidRPr="00FE0487">
        <w:rPr>
          <w:rFonts w:ascii="Times New Roman" w:hAnsi="Times New Roman" w:cs="Times New Roman"/>
        </w:rPr>
        <w:t xml:space="preserve">. “The point is to win. </w:t>
      </w:r>
      <w:proofErr w:type="gramStart"/>
      <w:r w:rsidRPr="00FE0487">
        <w:rPr>
          <w:rFonts w:ascii="Times New Roman" w:hAnsi="Times New Roman" w:cs="Times New Roman"/>
        </w:rPr>
        <w:t xml:space="preserve">To </w:t>
      </w:r>
      <w:r w:rsidRPr="00FE0487">
        <w:rPr>
          <w:rFonts w:ascii="Times New Roman" w:hAnsi="Times New Roman" w:cs="Times New Roman"/>
          <w:i/>
          <w:iCs/>
        </w:rPr>
        <w:t>not lose</w:t>
      </w:r>
      <w:r w:rsidRPr="00FE0487">
        <w:rPr>
          <w:rFonts w:ascii="Times New Roman" w:hAnsi="Times New Roman" w:cs="Times New Roman"/>
        </w:rPr>
        <w:t>.</w:t>
      </w:r>
      <w:proofErr w:type="gramEnd"/>
      <w:r w:rsidRPr="00FE0487">
        <w:rPr>
          <w:rFonts w:ascii="Times New Roman" w:hAnsi="Times New Roman" w:cs="Times New Roman"/>
        </w:rPr>
        <w:t xml:space="preserve"> To stop the laws you revolted against from returning to punish you. You erase your enemy so they don’t erase you. Peaceful revolutions never happen, not real ones.”</w:t>
      </w:r>
    </w:p>
    <w:p w14:paraId="7551F3EC"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His adversary then produced his strangest noise yet. It was something like </w:t>
      </w:r>
      <w:r w:rsidRPr="00FE0487">
        <w:rPr>
          <w:rFonts w:ascii="Times New Roman" w:hAnsi="Times New Roman" w:cs="Times New Roman"/>
          <w:i/>
          <w:iCs/>
        </w:rPr>
        <w:t>mmm</w:t>
      </w:r>
      <w:r w:rsidRPr="00FE0487">
        <w:rPr>
          <w:rFonts w:ascii="Times New Roman" w:hAnsi="Times New Roman" w:cs="Times New Roman"/>
        </w:rPr>
        <w:t xml:space="preserve"> and something like </w:t>
      </w:r>
      <w:r w:rsidRPr="00FE0487">
        <w:rPr>
          <w:rFonts w:ascii="Times New Roman" w:hAnsi="Times New Roman" w:cs="Times New Roman"/>
          <w:i/>
          <w:iCs/>
        </w:rPr>
        <w:t>neyyyahhh</w:t>
      </w:r>
      <w:r w:rsidRPr="00FE0487">
        <w:rPr>
          <w:rFonts w:ascii="Times New Roman" w:hAnsi="Times New Roman" w:cs="Times New Roman"/>
        </w:rPr>
        <w:t xml:space="preserve">, all gumboed together in his southern twang. When the noise finally subsided Church said, “Well what about Jesus?” </w:t>
      </w:r>
    </w:p>
    <w:p w14:paraId="640799D8" w14:textId="30EB145D" w:rsidR="00104FF5" w:rsidRPr="00FE0487" w:rsidRDefault="00174808" w:rsidP="005C2446">
      <w:pPr>
        <w:spacing w:line="480" w:lineRule="auto"/>
        <w:ind w:firstLine="709"/>
        <w:rPr>
          <w:rFonts w:ascii="Times New Roman" w:hAnsi="Times New Roman" w:cs="Times New Roman"/>
        </w:rPr>
      </w:pPr>
      <w:r w:rsidRPr="00FE0487">
        <w:rPr>
          <w:rFonts w:ascii="Times New Roman" w:hAnsi="Times New Roman" w:cs="Times New Roman"/>
        </w:rPr>
        <w:t>Vaughn had to reconfirm with himself that he’d just heard that. A</w:t>
      </w:r>
      <w:r w:rsidR="00104FF5" w:rsidRPr="00FE0487">
        <w:rPr>
          <w:rFonts w:ascii="Times New Roman" w:hAnsi="Times New Roman" w:cs="Times New Roman"/>
        </w:rPr>
        <w:t>nd</w:t>
      </w:r>
      <w:r w:rsidRPr="00FE0487">
        <w:rPr>
          <w:rFonts w:ascii="Times New Roman" w:hAnsi="Times New Roman" w:cs="Times New Roman"/>
        </w:rPr>
        <w:t xml:space="preserve"> </w:t>
      </w:r>
      <w:r w:rsidR="00162737">
        <w:rPr>
          <w:rFonts w:ascii="Times New Roman" w:hAnsi="Times New Roman" w:cs="Times New Roman"/>
        </w:rPr>
        <w:t>had Ryan</w:t>
      </w:r>
      <w:r w:rsidRPr="00FE0487">
        <w:rPr>
          <w:rFonts w:ascii="Times New Roman" w:hAnsi="Times New Roman" w:cs="Times New Roman"/>
        </w:rPr>
        <w:t xml:space="preserve"> </w:t>
      </w:r>
      <w:r w:rsidR="005372B2">
        <w:rPr>
          <w:rFonts w:ascii="Times New Roman" w:hAnsi="Times New Roman" w:cs="Times New Roman"/>
        </w:rPr>
        <w:t>really</w:t>
      </w:r>
      <w:r w:rsidR="00104FF5" w:rsidRPr="00FE0487">
        <w:rPr>
          <w:rFonts w:ascii="Times New Roman" w:hAnsi="Times New Roman" w:cs="Times New Roman"/>
        </w:rPr>
        <w:t xml:space="preserve"> sounded </w:t>
      </w:r>
      <w:r w:rsidR="00104FF5" w:rsidRPr="00FE0487">
        <w:rPr>
          <w:rFonts w:ascii="Times New Roman" w:hAnsi="Times New Roman" w:cs="Times New Roman"/>
          <w:i/>
          <w:iCs/>
        </w:rPr>
        <w:t>convinced</w:t>
      </w:r>
      <w:r w:rsidR="00162737">
        <w:rPr>
          <w:rFonts w:ascii="Times New Roman" w:hAnsi="Times New Roman" w:cs="Times New Roman"/>
        </w:rPr>
        <w:t xml:space="preserve"> of its relevance?</w:t>
      </w:r>
    </w:p>
    <w:p w14:paraId="12A5F014" w14:textId="71C84D8F"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r>
      <w:r w:rsidR="00174808" w:rsidRPr="00FE0487">
        <w:rPr>
          <w:rFonts w:ascii="Times New Roman" w:hAnsi="Times New Roman" w:cs="Times New Roman"/>
        </w:rPr>
        <w:t>He</w:t>
      </w:r>
      <w:r w:rsidRPr="00FE0487">
        <w:rPr>
          <w:rFonts w:ascii="Times New Roman" w:hAnsi="Times New Roman" w:cs="Times New Roman"/>
        </w:rPr>
        <w:t xml:space="preserve"> was </w:t>
      </w:r>
      <w:r w:rsidR="009E2B86">
        <w:rPr>
          <w:rFonts w:ascii="Times New Roman" w:hAnsi="Times New Roman" w:cs="Times New Roman"/>
        </w:rPr>
        <w:t>b</w:t>
      </w:r>
      <w:r w:rsidR="00844E30">
        <w:rPr>
          <w:rFonts w:ascii="Times New Roman" w:hAnsi="Times New Roman" w:cs="Times New Roman"/>
        </w:rPr>
        <w:t>a</w:t>
      </w:r>
      <w:r w:rsidR="009E2B86">
        <w:rPr>
          <w:rFonts w:ascii="Times New Roman" w:hAnsi="Times New Roman" w:cs="Times New Roman"/>
        </w:rPr>
        <w:t>rely</w:t>
      </w:r>
      <w:r w:rsidRPr="00FE0487">
        <w:rPr>
          <w:rFonts w:ascii="Times New Roman" w:hAnsi="Times New Roman" w:cs="Times New Roman"/>
        </w:rPr>
        <w:t xml:space="preserve"> prepared for such a gift. </w:t>
      </w:r>
      <w:r w:rsidR="00D8305E">
        <w:rPr>
          <w:rFonts w:ascii="Times New Roman" w:hAnsi="Times New Roman" w:cs="Times New Roman"/>
        </w:rPr>
        <w:t xml:space="preserve">For a moment </w:t>
      </w:r>
      <w:r w:rsidRPr="00FE0487">
        <w:rPr>
          <w:rFonts w:ascii="Times New Roman" w:hAnsi="Times New Roman" w:cs="Times New Roman"/>
        </w:rPr>
        <w:t xml:space="preserve">the image of the overwhelmed handicap hurdler returned to his mind, </w:t>
      </w:r>
      <w:r w:rsidR="00172636">
        <w:rPr>
          <w:rFonts w:ascii="Times New Roman" w:hAnsi="Times New Roman" w:cs="Times New Roman"/>
        </w:rPr>
        <w:t>nearly eclipsing his view</w:t>
      </w:r>
      <w:r w:rsidRPr="00FE0487">
        <w:rPr>
          <w:rFonts w:ascii="Times New Roman" w:hAnsi="Times New Roman" w:cs="Times New Roman"/>
        </w:rPr>
        <w:t xml:space="preserve"> of the sought-after baseball star. For a moment</w:t>
      </w:r>
      <w:r w:rsidR="009B700C">
        <w:rPr>
          <w:rFonts w:ascii="Times New Roman" w:hAnsi="Times New Roman" w:cs="Times New Roman"/>
        </w:rPr>
        <w:t>, that is,</w:t>
      </w:r>
      <w:r w:rsidR="003E0B1B">
        <w:rPr>
          <w:rFonts w:ascii="Times New Roman" w:hAnsi="Times New Roman" w:cs="Times New Roman"/>
        </w:rPr>
        <w:t xml:space="preserve"> Vaughn</w:t>
      </w:r>
      <w:r w:rsidRPr="00FE0487">
        <w:rPr>
          <w:rFonts w:ascii="Times New Roman" w:hAnsi="Times New Roman" w:cs="Times New Roman"/>
        </w:rPr>
        <w:t xml:space="preserve"> almost felt remorse for what he was about to do. But nah:</w:t>
      </w:r>
    </w:p>
    <w:p w14:paraId="02F7E55E" w14:textId="4F7E80E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“What...” he sav</w:t>
      </w:r>
      <w:r w:rsidR="00A60A25" w:rsidRPr="00FE0487">
        <w:rPr>
          <w:rFonts w:ascii="Times New Roman" w:hAnsi="Times New Roman" w:cs="Times New Roman"/>
        </w:rPr>
        <w:t xml:space="preserve">ored each word, “about…Jesus? A…good </w:t>
      </w:r>
      <w:r w:rsidRPr="00FE0487">
        <w:rPr>
          <w:rFonts w:ascii="Times New Roman" w:hAnsi="Times New Roman" w:cs="Times New Roman"/>
        </w:rPr>
        <w:t xml:space="preserve">question,” he </w:t>
      </w:r>
      <w:r w:rsidR="00DB2205">
        <w:rPr>
          <w:rFonts w:ascii="Times New Roman" w:hAnsi="Times New Roman" w:cs="Times New Roman"/>
        </w:rPr>
        <w:t>raised</w:t>
      </w:r>
      <w:r w:rsidRPr="00FE0487">
        <w:rPr>
          <w:rFonts w:ascii="Times New Roman" w:hAnsi="Times New Roman" w:cs="Times New Roman"/>
        </w:rPr>
        <w:t xml:space="preserve"> a pensive finger to his chin. Behind Church he could see Fagan squirm with discomfort, but she was becoming a blur as he focused entirely on his quarry. “You would be referri</w:t>
      </w:r>
      <w:r w:rsidR="00520AE5">
        <w:rPr>
          <w:rFonts w:ascii="Times New Roman" w:hAnsi="Times New Roman" w:cs="Times New Roman"/>
        </w:rPr>
        <w:t>ng, then, to Jesus overthrowing…what? Rome</w:t>
      </w:r>
      <w:r w:rsidRPr="00FE0487">
        <w:rPr>
          <w:rFonts w:ascii="Times New Roman" w:hAnsi="Times New Roman" w:cs="Times New Roman"/>
        </w:rPr>
        <w:t>?”</w:t>
      </w:r>
    </w:p>
    <w:p w14:paraId="7B27002A" w14:textId="70667A4F"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Church’s jaw was clenched. By now he had to realize he was being mocked, but he answered like a good boy. “</w:t>
      </w:r>
      <w:r w:rsidR="00685419">
        <w:rPr>
          <w:rFonts w:ascii="Times New Roman" w:hAnsi="Times New Roman" w:cs="Times New Roman"/>
        </w:rPr>
        <w:t>And</w:t>
      </w:r>
      <w:r w:rsidR="007E100F">
        <w:rPr>
          <w:rFonts w:ascii="Times New Roman" w:hAnsi="Times New Roman" w:cs="Times New Roman"/>
        </w:rPr>
        <w:t>, you know, Judea…</w:t>
      </w:r>
      <w:r w:rsidR="007A0002">
        <w:rPr>
          <w:rFonts w:ascii="Times New Roman" w:hAnsi="Times New Roman" w:cs="Times New Roman"/>
        </w:rPr>
        <w:t>Pilate.</w:t>
      </w:r>
      <w:r w:rsidR="00685419">
        <w:rPr>
          <w:rFonts w:ascii="Times New Roman" w:hAnsi="Times New Roman" w:cs="Times New Roman"/>
        </w:rPr>
        <w:t xml:space="preserve"> </w:t>
      </w:r>
      <w:r w:rsidR="007A0002">
        <w:rPr>
          <w:rFonts w:ascii="Times New Roman" w:hAnsi="Times New Roman" w:cs="Times New Roman"/>
        </w:rPr>
        <w:t xml:space="preserve">And </w:t>
      </w:r>
      <w:r w:rsidR="00685419">
        <w:rPr>
          <w:rFonts w:ascii="Times New Roman" w:hAnsi="Times New Roman" w:cs="Times New Roman"/>
        </w:rPr>
        <w:t xml:space="preserve">Herod. </w:t>
      </w:r>
      <w:proofErr w:type="gramStart"/>
      <w:r w:rsidR="0017005F">
        <w:rPr>
          <w:rFonts w:ascii="Times New Roman" w:hAnsi="Times New Roman" w:cs="Times New Roman"/>
        </w:rPr>
        <w:t>All of them</w:t>
      </w:r>
      <w:r w:rsidRPr="00FE0487">
        <w:rPr>
          <w:rFonts w:ascii="Times New Roman" w:hAnsi="Times New Roman" w:cs="Times New Roman"/>
        </w:rPr>
        <w:t>.</w:t>
      </w:r>
      <w:proofErr w:type="gramEnd"/>
      <w:r w:rsidRPr="00FE0487">
        <w:rPr>
          <w:rFonts w:ascii="Times New Roman" w:hAnsi="Times New Roman" w:cs="Times New Roman"/>
        </w:rPr>
        <w:t xml:space="preserve"> At </w:t>
      </w:r>
      <w:r w:rsidRPr="00FE0487">
        <w:rPr>
          <w:rFonts w:ascii="Times New Roman" w:hAnsi="Times New Roman" w:cs="Times New Roman"/>
          <w:i/>
          <w:iCs/>
        </w:rPr>
        <w:t>least</w:t>
      </w:r>
      <w:r w:rsidRPr="00FE0487">
        <w:rPr>
          <w:rFonts w:ascii="Times New Roman" w:hAnsi="Times New Roman" w:cs="Times New Roman"/>
        </w:rPr>
        <w:t>.”</w:t>
      </w:r>
    </w:p>
    <w:p w14:paraId="76B8764D" w14:textId="3279A055" w:rsidR="00A96AE4" w:rsidRDefault="00104FF5" w:rsidP="005C2446">
      <w:pPr>
        <w:spacing w:line="480" w:lineRule="auto"/>
        <w:rPr>
          <w:rFonts w:ascii="Times New Roman" w:hAnsi="Times New Roman" w:cs="Times New Roman"/>
        </w:rPr>
      </w:pPr>
      <w:r w:rsidRPr="00FE0487">
        <w:rPr>
          <w:rFonts w:ascii="Times New Roman" w:hAnsi="Times New Roman" w:cs="Times New Roman"/>
        </w:rPr>
        <w:tab/>
        <w:t>“Let’s see, you know, I guess I never thought of it like that. So let’s run through the happenings: Jesus starts his Revolution.</w:t>
      </w:r>
      <w:r w:rsidR="00A96AE4">
        <w:rPr>
          <w:rFonts w:ascii="Times New Roman" w:hAnsi="Times New Roman" w:cs="Times New Roman"/>
        </w:rPr>
        <w:t>” Vaughn really only knew the great</w:t>
      </w:r>
      <w:r w:rsidR="00AD4EC1">
        <w:rPr>
          <w:rFonts w:ascii="Times New Roman" w:hAnsi="Times New Roman" w:cs="Times New Roman"/>
        </w:rPr>
        <w:t xml:space="preserve">est hits of this whole sequence. Frankly, he didn’t know anything about Herod (were there more than once) except that he was </w:t>
      </w:r>
      <w:r w:rsidR="00C210BB">
        <w:rPr>
          <w:rFonts w:ascii="Times New Roman" w:hAnsi="Times New Roman" w:cs="Times New Roman"/>
        </w:rPr>
        <w:t>a name</w:t>
      </w:r>
      <w:r w:rsidR="00AD4EC1">
        <w:rPr>
          <w:rFonts w:ascii="Times New Roman" w:hAnsi="Times New Roman" w:cs="Times New Roman"/>
        </w:rPr>
        <w:t xml:space="preserve"> </w:t>
      </w:r>
      <w:r w:rsidR="00870444">
        <w:rPr>
          <w:rFonts w:ascii="Times New Roman" w:hAnsi="Times New Roman" w:cs="Times New Roman"/>
        </w:rPr>
        <w:t>in Easter P</w:t>
      </w:r>
      <w:r w:rsidR="00AD4EC1">
        <w:rPr>
          <w:rFonts w:ascii="Times New Roman" w:hAnsi="Times New Roman" w:cs="Times New Roman"/>
        </w:rPr>
        <w:t>lays.</w:t>
      </w:r>
      <w:r w:rsidR="00A96AE4">
        <w:rPr>
          <w:rFonts w:ascii="Times New Roman" w:hAnsi="Times New Roman" w:cs="Times New Roman"/>
        </w:rPr>
        <w:t xml:space="preserve"> </w:t>
      </w:r>
      <w:r w:rsidR="000C6924">
        <w:rPr>
          <w:rFonts w:ascii="Times New Roman" w:hAnsi="Times New Roman" w:cs="Times New Roman"/>
        </w:rPr>
        <w:t>Still,</w:t>
      </w:r>
      <w:r w:rsidR="00A96AE4">
        <w:rPr>
          <w:rFonts w:ascii="Times New Roman" w:hAnsi="Times New Roman" w:cs="Times New Roman"/>
        </w:rPr>
        <w:t xml:space="preserve"> he could string them together well enough.</w:t>
      </w:r>
    </w:p>
    <w:p w14:paraId="096B82CA" w14:textId="77777777" w:rsidR="00271854" w:rsidRDefault="000C6924" w:rsidP="000C6924">
      <w:pPr>
        <w:spacing w:line="480" w:lineRule="auto"/>
        <w:ind w:firstLine="720"/>
        <w:rPr>
          <w:rFonts w:ascii="Times New Roman" w:hAnsi="Times New Roman" w:cs="Times New Roman"/>
        </w:rPr>
      </w:pPr>
      <w:r>
        <w:rPr>
          <w:rFonts w:ascii="Times New Roman" w:hAnsi="Times New Roman" w:cs="Times New Roman"/>
        </w:rPr>
        <w:t>“…</w:t>
      </w:r>
      <w:r w:rsidR="00104FF5" w:rsidRPr="00FE0487">
        <w:rPr>
          <w:rFonts w:ascii="Times New Roman" w:hAnsi="Times New Roman" w:cs="Times New Roman"/>
        </w:rPr>
        <w:t xml:space="preserve">Judas betrays him. Jesus is a put to death…after a trial, but after a trial by the bad guys.” Ryan nodded. “But then, as we all know, Jesus comes back to life a bit later. Walks out of </w:t>
      </w:r>
      <w:r w:rsidR="00104FF5" w:rsidRPr="00FE0487">
        <w:rPr>
          <w:rFonts w:ascii="Times New Roman" w:hAnsi="Times New Roman" w:cs="Times New Roman"/>
        </w:rPr>
        <w:lastRenderedPageBreak/>
        <w:t xml:space="preserve">his tomb, and,” Vaughn snapped his fingers, “the Revolution is back underway! What were the decisive battles of that one? Oh yes, </w:t>
      </w:r>
      <w:r w:rsidR="006C043F">
        <w:rPr>
          <w:rFonts w:ascii="Times New Roman" w:hAnsi="Times New Roman" w:cs="Times New Roman"/>
        </w:rPr>
        <w:t>Judas vs. Judas’s conscience</w:t>
      </w:r>
      <w:r w:rsidR="00104FF5" w:rsidRPr="00FE0487">
        <w:rPr>
          <w:rFonts w:ascii="Times New Roman" w:hAnsi="Times New Roman" w:cs="Times New Roman"/>
        </w:rPr>
        <w:t xml:space="preserve">, </w:t>
      </w:r>
      <w:r w:rsidR="00F671FF" w:rsidRPr="00FE0487">
        <w:rPr>
          <w:rFonts w:ascii="Times New Roman" w:hAnsi="Times New Roman" w:cs="Times New Roman"/>
        </w:rPr>
        <w:t>Constantine vs. Constantine’s conscience</w:t>
      </w:r>
      <w:r w:rsidR="00104FF5" w:rsidRPr="00FE0487">
        <w:rPr>
          <w:rFonts w:ascii="Times New Roman" w:hAnsi="Times New Roman" w:cs="Times New Roman"/>
        </w:rPr>
        <w:t xml:space="preserve">: Two </w:t>
      </w:r>
      <w:r w:rsidR="002D59AF" w:rsidRPr="00FE0487">
        <w:rPr>
          <w:rFonts w:ascii="Times New Roman" w:hAnsi="Times New Roman" w:cs="Times New Roman"/>
        </w:rPr>
        <w:t>big</w:t>
      </w:r>
      <w:r w:rsidR="00104FF5" w:rsidRPr="00FE0487">
        <w:rPr>
          <w:rFonts w:ascii="Times New Roman" w:hAnsi="Times New Roman" w:cs="Times New Roman"/>
        </w:rPr>
        <w:t xml:space="preserve"> victories!” </w:t>
      </w:r>
    </w:p>
    <w:p w14:paraId="223E543B" w14:textId="265B76F2" w:rsidR="00104FF5" w:rsidRPr="00FE0487" w:rsidRDefault="00104FF5" w:rsidP="000C6924">
      <w:pPr>
        <w:spacing w:line="480" w:lineRule="auto"/>
        <w:ind w:firstLine="720"/>
        <w:rPr>
          <w:rFonts w:ascii="Times New Roman" w:hAnsi="Times New Roman" w:cs="Times New Roman"/>
        </w:rPr>
      </w:pPr>
      <w:r w:rsidRPr="00FE0487">
        <w:rPr>
          <w:rFonts w:ascii="Times New Roman" w:hAnsi="Times New Roman" w:cs="Times New Roman"/>
        </w:rPr>
        <w:t xml:space="preserve">Church seemed like he was mulling a reply but Vaughn was on a roll by then. “But two major </w:t>
      </w:r>
      <w:r w:rsidR="00271854">
        <w:rPr>
          <w:rFonts w:ascii="Times New Roman" w:hAnsi="Times New Roman" w:cs="Times New Roman"/>
        </w:rPr>
        <w:t>wins</w:t>
      </w:r>
      <w:r w:rsidRPr="00FE0487">
        <w:rPr>
          <w:rFonts w:ascii="Times New Roman" w:hAnsi="Times New Roman" w:cs="Times New Roman"/>
        </w:rPr>
        <w:t xml:space="preserve"> aren’t enough for Jesus. That was Robespierre’s </w:t>
      </w:r>
      <w:proofErr w:type="gramStart"/>
      <w:r w:rsidRPr="00FE0487">
        <w:rPr>
          <w:rFonts w:ascii="Times New Roman" w:hAnsi="Times New Roman" w:cs="Times New Roman"/>
        </w:rPr>
        <w:t>problem,</w:t>
      </w:r>
      <w:proofErr w:type="gramEnd"/>
      <w:r w:rsidRPr="00FE0487">
        <w:rPr>
          <w:rFonts w:ascii="Times New Roman" w:hAnsi="Times New Roman" w:cs="Times New Roman"/>
        </w:rPr>
        <w:t xml:space="preserve"> he won the early stuff but couldn’t lock the situation down. </w:t>
      </w:r>
      <w:r w:rsidRPr="00FE0487">
        <w:rPr>
          <w:rFonts w:ascii="Times New Roman" w:hAnsi="Times New Roman" w:cs="Times New Roman"/>
          <w:i/>
          <w:iCs/>
        </w:rPr>
        <w:t>Jesus</w:t>
      </w:r>
      <w:r w:rsidRPr="00FE0487">
        <w:rPr>
          <w:rFonts w:ascii="Times New Roman" w:hAnsi="Times New Roman" w:cs="Times New Roman"/>
        </w:rPr>
        <w:t xml:space="preserve">, though, </w:t>
      </w:r>
      <w:r w:rsidRPr="00FE0487">
        <w:rPr>
          <w:rFonts w:ascii="Times New Roman" w:hAnsi="Times New Roman" w:cs="Times New Roman"/>
          <w:i/>
          <w:iCs/>
        </w:rPr>
        <w:t>Jesus</w:t>
      </w:r>
      <w:r w:rsidRPr="00FE0487">
        <w:rPr>
          <w:rFonts w:ascii="Times New Roman" w:hAnsi="Times New Roman" w:cs="Times New Roman"/>
        </w:rPr>
        <w:t xml:space="preserve"> leads a bunch of campaigns over the next several hundred years. The culmination, sending those Visigoths in</w:t>
      </w:r>
      <w:r w:rsidR="00686DD9" w:rsidRPr="00FE0487">
        <w:rPr>
          <w:rFonts w:ascii="Times New Roman" w:hAnsi="Times New Roman" w:cs="Times New Roman"/>
        </w:rPr>
        <w:t>to Rome</w:t>
      </w:r>
      <w:r w:rsidRPr="00FE0487">
        <w:rPr>
          <w:rFonts w:ascii="Times New Roman" w:hAnsi="Times New Roman" w:cs="Times New Roman"/>
        </w:rPr>
        <w:t xml:space="preserve">, was a brilliant gambit. But we </w:t>
      </w:r>
      <w:r w:rsidR="009E38B2">
        <w:rPr>
          <w:rFonts w:ascii="Times New Roman" w:hAnsi="Times New Roman" w:cs="Times New Roman"/>
        </w:rPr>
        <w:t>should</w:t>
      </w:r>
      <w:r w:rsidRPr="00FE0487">
        <w:rPr>
          <w:rFonts w:ascii="Times New Roman" w:hAnsi="Times New Roman" w:cs="Times New Roman"/>
        </w:rPr>
        <w:t xml:space="preserve"> give him credit for softening the Romans with all of those full-frontal assaults</w:t>
      </w:r>
      <w:r w:rsidR="00A74FC2">
        <w:rPr>
          <w:rFonts w:ascii="Times New Roman" w:hAnsi="Times New Roman" w:cs="Times New Roman"/>
        </w:rPr>
        <w:t xml:space="preserve">. </w:t>
      </w:r>
      <w:r w:rsidRPr="00FE0487">
        <w:rPr>
          <w:rFonts w:ascii="Times New Roman" w:hAnsi="Times New Roman" w:cs="Times New Roman"/>
        </w:rPr>
        <w:t xml:space="preserve">You know, that </w:t>
      </w:r>
      <w:r w:rsidR="0051462A">
        <w:rPr>
          <w:rFonts w:ascii="Times New Roman" w:hAnsi="Times New Roman" w:cs="Times New Roman"/>
        </w:rPr>
        <w:t>cent</w:t>
      </w:r>
      <w:r w:rsidR="00DD2DE0">
        <w:rPr>
          <w:rFonts w:ascii="Times New Roman" w:hAnsi="Times New Roman" w:cs="Times New Roman"/>
        </w:rPr>
        <w:t>u</w:t>
      </w:r>
      <w:r w:rsidR="0051462A">
        <w:rPr>
          <w:rFonts w:ascii="Times New Roman" w:hAnsi="Times New Roman" w:cs="Times New Roman"/>
        </w:rPr>
        <w:t>r</w:t>
      </w:r>
      <w:r w:rsidR="00DD2DE0">
        <w:rPr>
          <w:rFonts w:ascii="Times New Roman" w:hAnsi="Times New Roman" w:cs="Times New Roman"/>
        </w:rPr>
        <w:t>i</w:t>
      </w:r>
      <w:r w:rsidR="0051462A">
        <w:rPr>
          <w:rFonts w:ascii="Times New Roman" w:hAnsi="Times New Roman" w:cs="Times New Roman"/>
        </w:rPr>
        <w:t xml:space="preserve">es-long </w:t>
      </w:r>
      <w:r w:rsidR="00F6726F">
        <w:rPr>
          <w:rFonts w:ascii="Times New Roman" w:hAnsi="Times New Roman" w:cs="Times New Roman"/>
        </w:rPr>
        <w:t>guerilla campaign.</w:t>
      </w:r>
      <w:r w:rsidRPr="00FE0487">
        <w:rPr>
          <w:rFonts w:ascii="Times New Roman" w:hAnsi="Times New Roman" w:cs="Times New Roman"/>
        </w:rPr>
        <w:t xml:space="preserve"> </w:t>
      </w:r>
      <w:r w:rsidR="008B118F">
        <w:rPr>
          <w:rFonts w:ascii="Times New Roman" w:hAnsi="Times New Roman" w:cs="Times New Roman"/>
        </w:rPr>
        <w:t>All those</w:t>
      </w:r>
      <w:r w:rsidRPr="00FE0487">
        <w:rPr>
          <w:rFonts w:ascii="Times New Roman" w:hAnsi="Times New Roman" w:cs="Times New Roman"/>
        </w:rPr>
        <w:t xml:space="preserve"> Christians </w:t>
      </w:r>
      <w:r w:rsidR="008B118F">
        <w:rPr>
          <w:rFonts w:ascii="Times New Roman" w:hAnsi="Times New Roman" w:cs="Times New Roman"/>
        </w:rPr>
        <w:t>in high stakes bouts against all those lions</w:t>
      </w:r>
      <w:r w:rsidRPr="00FE0487">
        <w:rPr>
          <w:rFonts w:ascii="Times New Roman" w:hAnsi="Times New Roman" w:cs="Times New Roman"/>
        </w:rPr>
        <w:t xml:space="preserve">.” </w:t>
      </w:r>
    </w:p>
    <w:p w14:paraId="2CAB7C46" w14:textId="77777777" w:rsidR="003929DE" w:rsidRDefault="00104FF5" w:rsidP="003929DE">
      <w:pPr>
        <w:spacing w:line="480" w:lineRule="auto"/>
        <w:rPr>
          <w:rFonts w:ascii="Times New Roman" w:hAnsi="Times New Roman" w:cs="Times New Roman"/>
        </w:rPr>
      </w:pPr>
      <w:r w:rsidRPr="00FE0487">
        <w:rPr>
          <w:rFonts w:ascii="Times New Roman" w:hAnsi="Times New Roman" w:cs="Times New Roman"/>
        </w:rPr>
        <w:tab/>
        <w:t xml:space="preserve">Ryan cracked his neck and said, stuttering, “What I mean is…you have to look at…it’s like…the world we live in today.” Vaughn </w:t>
      </w:r>
      <w:r w:rsidR="00E64FA0">
        <w:rPr>
          <w:rFonts w:ascii="Times New Roman" w:hAnsi="Times New Roman" w:cs="Times New Roman"/>
        </w:rPr>
        <w:t>cupped</w:t>
      </w:r>
      <w:r w:rsidRPr="00FE0487">
        <w:rPr>
          <w:rFonts w:ascii="Times New Roman" w:hAnsi="Times New Roman" w:cs="Times New Roman"/>
        </w:rPr>
        <w:t xml:space="preserve"> a hand to his ears</w:t>
      </w:r>
      <w:r w:rsidR="009C6343">
        <w:rPr>
          <w:rFonts w:ascii="Times New Roman" w:hAnsi="Times New Roman" w:cs="Times New Roman"/>
        </w:rPr>
        <w:t>, awaiting more</w:t>
      </w:r>
      <w:r w:rsidR="004B6A02">
        <w:rPr>
          <w:rFonts w:ascii="Times New Roman" w:hAnsi="Times New Roman" w:cs="Times New Roman"/>
        </w:rPr>
        <w:t xml:space="preserve">. But </w:t>
      </w:r>
      <w:r w:rsidRPr="00FE0487">
        <w:rPr>
          <w:rFonts w:ascii="Times New Roman" w:hAnsi="Times New Roman" w:cs="Times New Roman"/>
        </w:rPr>
        <w:t xml:space="preserve">that was the </w:t>
      </w:r>
      <w:r w:rsidR="004B6A02">
        <w:rPr>
          <w:rFonts w:ascii="Times New Roman" w:hAnsi="Times New Roman" w:cs="Times New Roman"/>
        </w:rPr>
        <w:t>whole</w:t>
      </w:r>
      <w:r w:rsidR="00BA38F8">
        <w:rPr>
          <w:rFonts w:ascii="Times New Roman" w:hAnsi="Times New Roman" w:cs="Times New Roman"/>
        </w:rPr>
        <w:t xml:space="preserve"> rebuttal. </w:t>
      </w:r>
    </w:p>
    <w:p w14:paraId="3B21A7E6" w14:textId="7F058334" w:rsidR="00104FF5" w:rsidRPr="00FE0487" w:rsidRDefault="00BA38F8" w:rsidP="003929DE">
      <w:pPr>
        <w:spacing w:line="480" w:lineRule="auto"/>
        <w:ind w:firstLine="709"/>
        <w:rPr>
          <w:rFonts w:cs="Times New Roman"/>
        </w:rPr>
      </w:pPr>
      <w:r>
        <w:rPr>
          <w:rFonts w:ascii="Times New Roman" w:hAnsi="Times New Roman" w:cs="Times New Roman"/>
        </w:rPr>
        <w:t>T</w:t>
      </w:r>
      <w:r w:rsidR="00104FF5" w:rsidRPr="00FE0487">
        <w:rPr>
          <w:rFonts w:ascii="Times New Roman" w:hAnsi="Times New Roman" w:cs="Times New Roman"/>
        </w:rPr>
        <w:t>ime</w:t>
      </w:r>
      <w:r w:rsidR="00FD03DA">
        <w:rPr>
          <w:rFonts w:ascii="Times New Roman" w:hAnsi="Times New Roman" w:cs="Times New Roman"/>
        </w:rPr>
        <w:t>, then,</w:t>
      </w:r>
      <w:r w:rsidR="00104FF5" w:rsidRPr="00FE0487">
        <w:rPr>
          <w:rFonts w:ascii="Times New Roman" w:hAnsi="Times New Roman" w:cs="Times New Roman"/>
        </w:rPr>
        <w:t xml:space="preserve"> </w:t>
      </w:r>
      <w:r w:rsidR="00EA31DA">
        <w:rPr>
          <w:rFonts w:ascii="Times New Roman" w:hAnsi="Times New Roman" w:cs="Times New Roman"/>
        </w:rPr>
        <w:t xml:space="preserve">for the </w:t>
      </w:r>
      <w:r w:rsidR="00EA31DA" w:rsidRPr="00EA31DA">
        <w:rPr>
          <w:rFonts w:ascii="Times New Roman" w:hAnsi="Times New Roman" w:cs="Times New Roman"/>
          <w:i/>
        </w:rPr>
        <w:t>coup-de-grace</w:t>
      </w:r>
      <w:r w:rsidR="00104FF5" w:rsidRPr="00FE0487">
        <w:rPr>
          <w:rFonts w:ascii="Times New Roman" w:hAnsi="Times New Roman" w:cs="Times New Roman"/>
        </w:rPr>
        <w:t>. “So like I said, I never thought of using Jesus as an argument. But there you have it. All good things that ever happened were due to him, and all the bad things were just tests.” He raised his eyebrows in a show of welcome. “Are you</w:t>
      </w:r>
      <w:r w:rsidR="004460CB">
        <w:rPr>
          <w:rFonts w:ascii="Times New Roman" w:hAnsi="Times New Roman" w:cs="Times New Roman"/>
        </w:rPr>
        <w:t xml:space="preserve"> going to sign up for AP Bio</w:t>
      </w:r>
      <w:r w:rsidR="00104FF5" w:rsidRPr="00FE0487">
        <w:rPr>
          <w:rFonts w:ascii="Times New Roman" w:hAnsi="Times New Roman" w:cs="Times New Roman"/>
        </w:rPr>
        <w:t xml:space="preserve"> next </w:t>
      </w:r>
      <w:r w:rsidR="00AF52F7">
        <w:rPr>
          <w:rFonts w:ascii="Times New Roman" w:hAnsi="Times New Roman" w:cs="Times New Roman"/>
        </w:rPr>
        <w:t>year</w:t>
      </w:r>
      <w:r w:rsidR="00104FF5" w:rsidRPr="00FE0487">
        <w:rPr>
          <w:rFonts w:ascii="Times New Roman" w:hAnsi="Times New Roman" w:cs="Times New Roman"/>
        </w:rPr>
        <w:t xml:space="preserve">, Ryan? If so, I </w:t>
      </w:r>
      <w:r w:rsidR="00104FF5" w:rsidRPr="00FE0487">
        <w:rPr>
          <w:rFonts w:ascii="Times New Roman" w:hAnsi="Times New Roman" w:cs="Times New Roman"/>
          <w:i/>
          <w:iCs/>
        </w:rPr>
        <w:t>definitely</w:t>
      </w:r>
      <w:r w:rsidR="00104FF5" w:rsidRPr="00FE0487">
        <w:rPr>
          <w:rFonts w:ascii="Times New Roman" w:hAnsi="Times New Roman" w:cs="Times New Roman"/>
        </w:rPr>
        <w:t xml:space="preserve"> want you in my lab group when we artificially inseminate a unicorn.” Church’s face turned red as carnage. He stood up</w:t>
      </w:r>
      <w:r w:rsidR="0042774B" w:rsidRPr="00FE0487">
        <w:rPr>
          <w:rFonts w:ascii="Times New Roman" w:hAnsi="Times New Roman" w:cs="Times New Roman"/>
        </w:rPr>
        <w:t>, catching his yellow polo shirt at the edge of</w:t>
      </w:r>
      <w:r w:rsidR="00104FF5" w:rsidRPr="00FE0487">
        <w:rPr>
          <w:rFonts w:ascii="Times New Roman" w:hAnsi="Times New Roman" w:cs="Times New Roman"/>
        </w:rPr>
        <w:t xml:space="preserve"> his desk. </w:t>
      </w:r>
    </w:p>
    <w:p w14:paraId="1532F2F5" w14:textId="4FF69484"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“Mr. Church, leave it!” Fagan’s voice warbled. Church looked at her then again at Vaughn, like a trapped animal. He clutched the side </w:t>
      </w:r>
      <w:r w:rsidR="00154382" w:rsidRPr="00FE0487">
        <w:rPr>
          <w:rFonts w:ascii="Times New Roman" w:hAnsi="Times New Roman" w:cs="Times New Roman"/>
        </w:rPr>
        <w:t xml:space="preserve">of his desk and lowered himself, slowly, back </w:t>
      </w:r>
      <w:r w:rsidRPr="00FE0487">
        <w:rPr>
          <w:rFonts w:ascii="Times New Roman" w:hAnsi="Times New Roman" w:cs="Times New Roman"/>
        </w:rPr>
        <w:t xml:space="preserve">into </w:t>
      </w:r>
      <w:r w:rsidR="00154382" w:rsidRPr="00FE0487">
        <w:rPr>
          <w:rFonts w:ascii="Times New Roman" w:hAnsi="Times New Roman" w:cs="Times New Roman"/>
        </w:rPr>
        <w:t>his chair</w:t>
      </w:r>
      <w:r w:rsidRPr="00FE0487">
        <w:rPr>
          <w:rFonts w:ascii="Times New Roman" w:hAnsi="Times New Roman" w:cs="Times New Roman"/>
        </w:rPr>
        <w:t xml:space="preserve">. </w:t>
      </w:r>
    </w:p>
    <w:p w14:paraId="3589CAA0" w14:textId="77777777" w:rsidR="00020C79" w:rsidRDefault="00104FF5" w:rsidP="00020C79">
      <w:pPr>
        <w:spacing w:line="480" w:lineRule="auto"/>
        <w:ind w:firstLine="709"/>
        <w:rPr>
          <w:rFonts w:ascii="Times New Roman" w:hAnsi="Times New Roman" w:cs="Times New Roman"/>
        </w:rPr>
      </w:pPr>
      <w:r w:rsidRPr="00FE0487">
        <w:rPr>
          <w:rFonts w:ascii="Times New Roman" w:hAnsi="Times New Roman" w:cs="Times New Roman"/>
        </w:rPr>
        <w:lastRenderedPageBreak/>
        <w:t>Vaughn, right at this moment, was seein</w:t>
      </w:r>
      <w:r w:rsidR="007657CC" w:rsidRPr="00FE0487">
        <w:rPr>
          <w:rFonts w:ascii="Times New Roman" w:hAnsi="Times New Roman" w:cs="Times New Roman"/>
        </w:rPr>
        <w:t>g red himself. This was strange</w:t>
      </w:r>
      <w:r w:rsidRPr="00FE0487">
        <w:rPr>
          <w:rFonts w:ascii="Times New Roman" w:hAnsi="Times New Roman" w:cs="Times New Roman"/>
        </w:rPr>
        <w:t xml:space="preserve"> because he’d taken the fullest possible swipe on this one. It was clearly time to </w:t>
      </w:r>
      <w:r w:rsidR="007657CC" w:rsidRPr="00FE0487">
        <w:rPr>
          <w:rFonts w:ascii="Times New Roman" w:hAnsi="Times New Roman" w:cs="Times New Roman"/>
        </w:rPr>
        <w:t xml:space="preserve">congratulate himself on his victory and </w:t>
      </w:r>
      <w:r w:rsidR="008070FC">
        <w:rPr>
          <w:rFonts w:ascii="Times New Roman" w:hAnsi="Times New Roman" w:cs="Times New Roman"/>
        </w:rPr>
        <w:t>back off</w:t>
      </w:r>
      <w:r w:rsidRPr="00FE0487">
        <w:rPr>
          <w:rFonts w:ascii="Times New Roman" w:hAnsi="Times New Roman" w:cs="Times New Roman"/>
        </w:rPr>
        <w:t xml:space="preserve">. But an odd thing happened. As he laid eyes on the bright red of Church’s stiff neck, a similar rage leapt up inside him. He felt an indignation at someone having got away with something, even though he’d been the one to get away with it. </w:t>
      </w:r>
    </w:p>
    <w:p w14:paraId="20E62AF4" w14:textId="022F2004" w:rsidR="00104FF5" w:rsidRPr="00FE0487" w:rsidRDefault="00104FF5" w:rsidP="00020C79">
      <w:pPr>
        <w:spacing w:line="480" w:lineRule="auto"/>
        <w:ind w:firstLine="709"/>
        <w:rPr>
          <w:rFonts w:ascii="Times New Roman" w:hAnsi="Times New Roman" w:cs="Times New Roman"/>
        </w:rPr>
      </w:pPr>
      <w:r w:rsidRPr="00FE0487">
        <w:rPr>
          <w:rFonts w:ascii="Times New Roman" w:hAnsi="Times New Roman" w:cs="Times New Roman"/>
        </w:rPr>
        <w:t xml:space="preserve">Suddenly, the lack of a violent resolution made the room stifling. </w:t>
      </w:r>
    </w:p>
    <w:p w14:paraId="390A9806" w14:textId="30DB118F"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Such moments happen in the lives of young men. They become enraged at a person and their ability to express what is making them so angry shuts off,</w:t>
      </w:r>
      <w:r w:rsidR="00AB78D6" w:rsidRPr="00FE0487">
        <w:rPr>
          <w:rFonts w:ascii="Times New Roman" w:hAnsi="Times New Roman" w:cs="Times New Roman"/>
        </w:rPr>
        <w:t xml:space="preserve"> constricted</w:t>
      </w:r>
      <w:r w:rsidRPr="00FE0487">
        <w:rPr>
          <w:rFonts w:ascii="Times New Roman" w:hAnsi="Times New Roman" w:cs="Times New Roman"/>
        </w:rPr>
        <w:t xml:space="preserve"> like the flow of blood through vessels </w:t>
      </w:r>
      <w:r w:rsidR="00AB78D6" w:rsidRPr="00FE0487">
        <w:rPr>
          <w:rFonts w:ascii="Times New Roman" w:hAnsi="Times New Roman" w:cs="Times New Roman"/>
        </w:rPr>
        <w:t>shrunk</w:t>
      </w:r>
      <w:r w:rsidR="007F3751">
        <w:rPr>
          <w:rFonts w:ascii="Times New Roman" w:hAnsi="Times New Roman" w:cs="Times New Roman"/>
        </w:rPr>
        <w:t xml:space="preserve"> by</w:t>
      </w:r>
      <w:r w:rsidRPr="00FE0487">
        <w:rPr>
          <w:rFonts w:ascii="Times New Roman" w:hAnsi="Times New Roman" w:cs="Times New Roman"/>
        </w:rPr>
        <w:t xml:space="preserve"> the adrenaline </w:t>
      </w:r>
      <w:r w:rsidR="00D51216" w:rsidRPr="00FE0487">
        <w:rPr>
          <w:rFonts w:ascii="Times New Roman" w:hAnsi="Times New Roman" w:cs="Times New Roman"/>
        </w:rPr>
        <w:t>spuming forth from the</w:t>
      </w:r>
      <w:r w:rsidR="008E754B">
        <w:rPr>
          <w:rFonts w:ascii="Times New Roman" w:hAnsi="Times New Roman" w:cs="Times New Roman"/>
        </w:rPr>
        <w:t xml:space="preserve"> same</w:t>
      </w:r>
      <w:r w:rsidR="00D51216" w:rsidRPr="00FE0487">
        <w:rPr>
          <w:rFonts w:ascii="Times New Roman" w:hAnsi="Times New Roman" w:cs="Times New Roman"/>
        </w:rPr>
        <w:t xml:space="preserve"> glands that began the cycle of anger</w:t>
      </w:r>
      <w:r w:rsidRPr="00FE0487">
        <w:rPr>
          <w:rFonts w:ascii="Times New Roman" w:hAnsi="Times New Roman" w:cs="Times New Roman"/>
        </w:rPr>
        <w:t xml:space="preserve">. </w:t>
      </w:r>
      <w:r w:rsidR="00B976C1" w:rsidRPr="00FE0487">
        <w:rPr>
          <w:rFonts w:ascii="Times New Roman" w:hAnsi="Times New Roman" w:cs="Times New Roman"/>
        </w:rPr>
        <w:t>Thus</w:t>
      </w:r>
      <w:r w:rsidR="00A43A94" w:rsidRPr="00FE0487">
        <w:rPr>
          <w:rFonts w:ascii="Times New Roman" w:hAnsi="Times New Roman" w:cs="Times New Roman"/>
        </w:rPr>
        <w:t xml:space="preserve"> afflicted, these young men</w:t>
      </w:r>
      <w:r w:rsidRPr="00FE0487">
        <w:rPr>
          <w:rFonts w:ascii="Times New Roman" w:hAnsi="Times New Roman" w:cs="Times New Roman"/>
        </w:rPr>
        <w:t xml:space="preserve"> will summon every insult available, even tho</w:t>
      </w:r>
      <w:r w:rsidR="002725D8">
        <w:rPr>
          <w:rFonts w:ascii="Times New Roman" w:hAnsi="Times New Roman" w:cs="Times New Roman"/>
        </w:rPr>
        <w:t>se with no relevance, to forge</w:t>
      </w:r>
      <w:r w:rsidRPr="00FE0487">
        <w:rPr>
          <w:rFonts w:ascii="Times New Roman" w:hAnsi="Times New Roman" w:cs="Times New Roman"/>
        </w:rPr>
        <w:t xml:space="preserve"> a smoldering bludgeon of verbal hate.</w:t>
      </w:r>
    </w:p>
    <w:p w14:paraId="6676FFA9" w14:textId="0501C4AE" w:rsidR="00104FF5" w:rsidRPr="00FE0487" w:rsidRDefault="00104FF5" w:rsidP="005C2446">
      <w:pPr>
        <w:spacing w:line="480" w:lineRule="auto"/>
        <w:ind w:firstLine="709"/>
        <w:rPr>
          <w:rFonts w:cs="Times New Roman"/>
        </w:rPr>
      </w:pPr>
      <w:r w:rsidRPr="00FE0487">
        <w:rPr>
          <w:rFonts w:ascii="Times New Roman" w:hAnsi="Times New Roman" w:cs="Times New Roman"/>
        </w:rPr>
        <w:t>Vaughn cleared his throat, and spoke</w:t>
      </w:r>
      <w:r w:rsidR="00D91FDE" w:rsidRPr="00FE0487">
        <w:rPr>
          <w:rFonts w:ascii="Times New Roman" w:hAnsi="Times New Roman" w:cs="Times New Roman"/>
        </w:rPr>
        <w:t xml:space="preserve"> quietly</w:t>
      </w:r>
      <w:r w:rsidRPr="00FE0487">
        <w:rPr>
          <w:rFonts w:ascii="Times New Roman" w:hAnsi="Times New Roman" w:cs="Times New Roman"/>
        </w:rPr>
        <w:t xml:space="preserve"> through the </w:t>
      </w:r>
      <w:r w:rsidR="00293A16">
        <w:rPr>
          <w:rFonts w:ascii="Times New Roman" w:hAnsi="Times New Roman" w:cs="Times New Roman"/>
        </w:rPr>
        <w:t>murmur of class starting up again</w:t>
      </w:r>
      <w:r w:rsidR="005A54BB" w:rsidRPr="00FE0487">
        <w:rPr>
          <w:rFonts w:ascii="Times New Roman" w:hAnsi="Times New Roman" w:cs="Times New Roman"/>
        </w:rPr>
        <w:t>, as Fagan turned her back and marked up her white board</w:t>
      </w:r>
      <w:r w:rsidRPr="00FE0487">
        <w:rPr>
          <w:rFonts w:ascii="Times New Roman" w:hAnsi="Times New Roman" w:cs="Times New Roman"/>
        </w:rPr>
        <w:t>. “What I mean to say, you inbred hick, is that</w:t>
      </w:r>
      <w:r w:rsidR="00D42C33" w:rsidRPr="00FE0487">
        <w:rPr>
          <w:rFonts w:ascii="Times New Roman" w:hAnsi="Times New Roman" w:cs="Times New Roman"/>
        </w:rPr>
        <w:t xml:space="preserve"> you can spare us your</w:t>
      </w:r>
      <w:r w:rsidRPr="00FE0487">
        <w:rPr>
          <w:rFonts w:ascii="Times New Roman" w:hAnsi="Times New Roman" w:cs="Times New Roman"/>
        </w:rPr>
        <w:t xml:space="preserve"> Bible thumping and your stupid questions about things we all established before the fourth grade. Go back to your retard classes where they give you A’s because you can throw a ball </w:t>
      </w:r>
      <w:r w:rsidRPr="00F11BC9">
        <w:rPr>
          <w:rFonts w:ascii="Times New Roman" w:hAnsi="Times New Roman" w:cs="Times New Roman"/>
          <w:i/>
        </w:rPr>
        <w:t>real fast-like</w:t>
      </w:r>
      <w:r w:rsidR="005F4EFA">
        <w:rPr>
          <w:rFonts w:ascii="Times New Roman" w:hAnsi="Times New Roman" w:cs="Times New Roman"/>
        </w:rPr>
        <w:t>…</w:t>
      </w:r>
      <w:r w:rsidRPr="00FE0487">
        <w:rPr>
          <w:rFonts w:ascii="Times New Roman" w:hAnsi="Times New Roman" w:cs="Times New Roman"/>
        </w:rPr>
        <w:t>”</w:t>
      </w:r>
      <w:r w:rsidR="00F932AA">
        <w:rPr>
          <w:rFonts w:ascii="Times New Roman" w:hAnsi="Times New Roman" w:cs="Times New Roman"/>
        </w:rPr>
        <w:t xml:space="preserve"> Impress</w:t>
      </w:r>
      <w:r w:rsidR="00E74A45">
        <w:rPr>
          <w:rFonts w:ascii="Times New Roman" w:hAnsi="Times New Roman" w:cs="Times New Roman"/>
        </w:rPr>
        <w:t>ing himself, Vaughn</w:t>
      </w:r>
      <w:r w:rsidR="00F932AA">
        <w:rPr>
          <w:rFonts w:ascii="Times New Roman" w:hAnsi="Times New Roman" w:cs="Times New Roman"/>
        </w:rPr>
        <w:t xml:space="preserve"> added a </w:t>
      </w:r>
      <w:r w:rsidR="007A5DFE">
        <w:rPr>
          <w:rFonts w:ascii="Times New Roman" w:hAnsi="Times New Roman" w:cs="Times New Roman"/>
        </w:rPr>
        <w:t xml:space="preserve">warped </w:t>
      </w:r>
      <w:r w:rsidR="00A268DF">
        <w:rPr>
          <w:rFonts w:ascii="Times New Roman" w:hAnsi="Times New Roman" w:cs="Times New Roman"/>
        </w:rPr>
        <w:t>low-</w:t>
      </w:r>
      <w:r w:rsidR="00F728F9">
        <w:rPr>
          <w:rFonts w:ascii="Times New Roman" w:hAnsi="Times New Roman" w:cs="Times New Roman"/>
        </w:rPr>
        <w:t>c</w:t>
      </w:r>
      <w:r w:rsidR="00913582">
        <w:rPr>
          <w:rFonts w:ascii="Times New Roman" w:hAnsi="Times New Roman" w:cs="Times New Roman"/>
        </w:rPr>
        <w:t>ountry</w:t>
      </w:r>
      <w:r w:rsidR="00D96C56">
        <w:rPr>
          <w:rFonts w:ascii="Times New Roman" w:hAnsi="Times New Roman" w:cs="Times New Roman"/>
        </w:rPr>
        <w:t xml:space="preserve"> accent </w:t>
      </w:r>
      <w:r w:rsidR="00D03308">
        <w:rPr>
          <w:rFonts w:ascii="Times New Roman" w:hAnsi="Times New Roman" w:cs="Times New Roman"/>
        </w:rPr>
        <w:t>at the end there.</w:t>
      </w:r>
    </w:p>
    <w:p w14:paraId="7E3ADC4B" w14:textId="06424C99" w:rsidR="00104FF5" w:rsidRPr="00FE0487" w:rsidRDefault="00FF0BDA" w:rsidP="005C2446">
      <w:pPr>
        <w:spacing w:line="480" w:lineRule="auto"/>
        <w:ind w:firstLine="709"/>
        <w:rPr>
          <w:rFonts w:ascii="Times New Roman" w:hAnsi="Times New Roman" w:cs="Times New Roman"/>
        </w:rPr>
      </w:pPr>
      <w:r>
        <w:rPr>
          <w:rFonts w:ascii="Times New Roman" w:hAnsi="Times New Roman" w:cs="Times New Roman"/>
        </w:rPr>
        <w:t>So</w:t>
      </w:r>
      <w:r w:rsidR="00104FF5" w:rsidRPr="00FE0487">
        <w:rPr>
          <w:rFonts w:ascii="Times New Roman" w:hAnsi="Times New Roman" w:cs="Times New Roman"/>
        </w:rPr>
        <w:t xml:space="preserve"> that was how Vaughn earned his beating. With no clumsiness getting out of his desk this time, Churc</w:t>
      </w:r>
      <w:r w:rsidR="00A82A23">
        <w:rPr>
          <w:rFonts w:ascii="Times New Roman" w:hAnsi="Times New Roman" w:cs="Times New Roman"/>
        </w:rPr>
        <w:t>h was quickly standing over him</w:t>
      </w:r>
      <w:r w:rsidR="00104FF5" w:rsidRPr="00FE0487">
        <w:rPr>
          <w:rFonts w:ascii="Times New Roman" w:hAnsi="Times New Roman" w:cs="Times New Roman"/>
        </w:rPr>
        <w:t>. The brute spoke with a whisper, righteous in its clarity. “</w:t>
      </w:r>
      <w:r w:rsidR="00A478A7" w:rsidRPr="00FE0487">
        <w:rPr>
          <w:rFonts w:ascii="Times New Roman" w:hAnsi="Times New Roman" w:cs="Times New Roman"/>
        </w:rPr>
        <w:t xml:space="preserve">You think you can just get away with calling me crap like that? </w:t>
      </w:r>
      <w:proofErr w:type="gramStart"/>
      <w:r w:rsidR="007D4136" w:rsidRPr="00FE0487">
        <w:rPr>
          <w:rFonts w:ascii="Times New Roman" w:hAnsi="Times New Roman" w:cs="Times New Roman"/>
        </w:rPr>
        <w:t>Nah, bud</w:t>
      </w:r>
      <w:r w:rsidR="00A478A7" w:rsidRPr="00FE0487">
        <w:rPr>
          <w:rFonts w:ascii="Times New Roman" w:hAnsi="Times New Roman" w:cs="Times New Roman"/>
        </w:rPr>
        <w:t>.</w:t>
      </w:r>
      <w:proofErr w:type="gramEnd"/>
      <w:r w:rsidR="00A478A7" w:rsidRPr="00FE0487">
        <w:rPr>
          <w:rFonts w:ascii="Times New Roman" w:hAnsi="Times New Roman" w:cs="Times New Roman"/>
        </w:rPr>
        <w:t xml:space="preserve"> </w:t>
      </w:r>
      <w:r w:rsidR="00D03C23" w:rsidRPr="00FE0487">
        <w:rPr>
          <w:rFonts w:ascii="Times New Roman" w:hAnsi="Times New Roman" w:cs="Times New Roman"/>
        </w:rPr>
        <w:t>You’</w:t>
      </w:r>
      <w:r w:rsidR="00480A72" w:rsidRPr="00FE0487">
        <w:rPr>
          <w:rFonts w:ascii="Times New Roman" w:hAnsi="Times New Roman" w:cs="Times New Roman"/>
        </w:rPr>
        <w:t xml:space="preserve">re </w:t>
      </w:r>
      <w:proofErr w:type="gramStart"/>
      <w:r w:rsidR="00480A72" w:rsidRPr="00FE0487">
        <w:rPr>
          <w:rFonts w:ascii="Times New Roman" w:hAnsi="Times New Roman" w:cs="Times New Roman"/>
        </w:rPr>
        <w:t>gonna</w:t>
      </w:r>
      <w:proofErr w:type="gramEnd"/>
      <w:r w:rsidR="00D03C23" w:rsidRPr="00FE0487">
        <w:rPr>
          <w:rFonts w:ascii="Times New Roman" w:hAnsi="Times New Roman" w:cs="Times New Roman"/>
        </w:rPr>
        <w:t xml:space="preserve"> pay for that. Today</w:t>
      </w:r>
      <w:r w:rsidR="00104FF5" w:rsidRPr="00FE0487">
        <w:rPr>
          <w:rFonts w:ascii="Times New Roman" w:hAnsi="Times New Roman" w:cs="Times New Roman"/>
        </w:rPr>
        <w:t>.”</w:t>
      </w:r>
    </w:p>
    <w:p w14:paraId="33222AA6"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40CAF075" w14:textId="5E6C41DD"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lastRenderedPageBreak/>
        <w:t>Vaughn now stood exposed in the science hallway. He had no choice b</w:t>
      </w:r>
      <w:r w:rsidR="00AD274F">
        <w:rPr>
          <w:rFonts w:ascii="Times New Roman" w:hAnsi="Times New Roman" w:cs="Times New Roman"/>
        </w:rPr>
        <w:t xml:space="preserve">ut to make a go for his bicycle, blending </w:t>
      </w:r>
      <w:r w:rsidRPr="00FE0487">
        <w:rPr>
          <w:rFonts w:ascii="Times New Roman" w:hAnsi="Times New Roman" w:cs="Times New Roman"/>
        </w:rPr>
        <w:t xml:space="preserve">with the crowd on the way. If he slipped out the library exit, then along the desolate wall on the school’s east side, he might </w:t>
      </w:r>
      <w:r w:rsidR="00AD274F">
        <w:rPr>
          <w:rFonts w:ascii="Times New Roman" w:hAnsi="Times New Roman" w:cs="Times New Roman"/>
        </w:rPr>
        <w:t>escape the premises</w:t>
      </w:r>
      <w:r w:rsidRPr="00FE0487">
        <w:rPr>
          <w:rFonts w:ascii="Times New Roman" w:hAnsi="Times New Roman" w:cs="Times New Roman"/>
        </w:rPr>
        <w:t xml:space="preserve">. Maybe then he could leave the country, or </w:t>
      </w:r>
      <w:r w:rsidR="00AD274F">
        <w:rPr>
          <w:rFonts w:ascii="Times New Roman" w:hAnsi="Times New Roman" w:cs="Times New Roman"/>
        </w:rPr>
        <w:t>more likely fake sick and</w:t>
      </w:r>
      <w:r w:rsidRPr="00FE0487">
        <w:rPr>
          <w:rFonts w:ascii="Times New Roman" w:hAnsi="Times New Roman" w:cs="Times New Roman"/>
        </w:rPr>
        <w:t xml:space="preserve"> hide out for a few days in his basement. Lamping up in the basement for a few days and playing </w:t>
      </w:r>
      <w:r w:rsidR="00670684" w:rsidRPr="00FE0487">
        <w:rPr>
          <w:rFonts w:ascii="Times New Roman" w:hAnsi="Times New Roman" w:cs="Times New Roman"/>
          <w:i/>
        </w:rPr>
        <w:t>Euphonia</w:t>
      </w:r>
      <w:r w:rsidRPr="00FE0487">
        <w:rPr>
          <w:rFonts w:ascii="Times New Roman" w:hAnsi="Times New Roman" w:cs="Times New Roman"/>
        </w:rPr>
        <w:t xml:space="preserve"> until things blew over...</w:t>
      </w:r>
      <w:r w:rsidR="00DC15D9">
        <w:rPr>
          <w:rFonts w:ascii="Times New Roman" w:hAnsi="Times New Roman" w:cs="Times New Roman"/>
        </w:rPr>
        <w:t>thoughts of</w:t>
      </w:r>
      <w:r w:rsidRPr="00FE0487">
        <w:rPr>
          <w:rFonts w:ascii="Times New Roman" w:hAnsi="Times New Roman" w:cs="Times New Roman"/>
        </w:rPr>
        <w:t xml:space="preserve"> that </w:t>
      </w:r>
      <w:r w:rsidR="000C30B5" w:rsidRPr="00FE0487">
        <w:rPr>
          <w:rFonts w:ascii="Times New Roman" w:hAnsi="Times New Roman" w:cs="Times New Roman"/>
        </w:rPr>
        <w:t>arrangement</w:t>
      </w:r>
      <w:r w:rsidRPr="00FE0487">
        <w:rPr>
          <w:rFonts w:ascii="Times New Roman" w:hAnsi="Times New Roman" w:cs="Times New Roman"/>
        </w:rPr>
        <w:t xml:space="preserve"> made his heart ache.</w:t>
      </w:r>
    </w:p>
    <w:p w14:paraId="44777D4A" w14:textId="43982855"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In </w:t>
      </w:r>
      <w:r w:rsidRPr="00FE0487">
        <w:rPr>
          <w:rFonts w:ascii="Times New Roman" w:hAnsi="Times New Roman" w:cs="Times New Roman"/>
          <w:i/>
        </w:rPr>
        <w:t>Dungeons and Dragons</w:t>
      </w:r>
      <w:r w:rsidR="00216DD8">
        <w:rPr>
          <w:rFonts w:ascii="Times New Roman" w:hAnsi="Times New Roman" w:cs="Times New Roman"/>
        </w:rPr>
        <w:t>,</w:t>
      </w:r>
      <w:r w:rsidRPr="00FE0487">
        <w:rPr>
          <w:rFonts w:ascii="Times New Roman" w:hAnsi="Times New Roman" w:cs="Times New Roman"/>
        </w:rPr>
        <w:t xml:space="preserve"> </w:t>
      </w:r>
      <w:r w:rsidR="00216DD8">
        <w:rPr>
          <w:rFonts w:ascii="Times New Roman" w:hAnsi="Times New Roman" w:cs="Times New Roman"/>
        </w:rPr>
        <w:t>and every</w:t>
      </w:r>
      <w:r w:rsidR="006E1B47">
        <w:rPr>
          <w:rFonts w:ascii="Times New Roman" w:hAnsi="Times New Roman" w:cs="Times New Roman"/>
        </w:rPr>
        <w:t xml:space="preserve"> one of the countless games</w:t>
      </w:r>
      <w:r w:rsidR="002404CE">
        <w:rPr>
          <w:rFonts w:ascii="Times New Roman" w:hAnsi="Times New Roman" w:cs="Times New Roman"/>
        </w:rPr>
        <w:t xml:space="preserve"> derived from</w:t>
      </w:r>
      <w:r w:rsidR="006E1B47">
        <w:rPr>
          <w:rFonts w:ascii="Times New Roman" w:hAnsi="Times New Roman" w:cs="Times New Roman"/>
        </w:rPr>
        <w:t xml:space="preserve"> </w:t>
      </w:r>
      <w:r w:rsidR="00B71443">
        <w:rPr>
          <w:rFonts w:ascii="Times New Roman" w:hAnsi="Times New Roman" w:cs="Times New Roman"/>
          <w:i/>
        </w:rPr>
        <w:t>D&amp;D</w:t>
      </w:r>
      <w:r w:rsidR="00216DD8">
        <w:rPr>
          <w:rFonts w:ascii="Times New Roman" w:hAnsi="Times New Roman" w:cs="Times New Roman"/>
        </w:rPr>
        <w:t xml:space="preserve">, </w:t>
      </w:r>
      <w:r w:rsidRPr="00FE0487">
        <w:rPr>
          <w:rFonts w:ascii="Times New Roman" w:hAnsi="Times New Roman" w:cs="Times New Roman"/>
        </w:rPr>
        <w:t xml:space="preserve">there is a </w:t>
      </w:r>
      <w:r w:rsidR="002404CE" w:rsidRPr="00FE0487">
        <w:rPr>
          <w:rFonts w:ascii="Times New Roman" w:hAnsi="Times New Roman" w:cs="Times New Roman"/>
        </w:rPr>
        <w:t xml:space="preserve">class </w:t>
      </w:r>
      <w:r w:rsidR="002404CE">
        <w:rPr>
          <w:rFonts w:ascii="Times New Roman" w:hAnsi="Times New Roman" w:cs="Times New Roman"/>
        </w:rPr>
        <w:t xml:space="preserve">of </w:t>
      </w:r>
      <w:r w:rsidRPr="00FE0487">
        <w:rPr>
          <w:rFonts w:ascii="Times New Roman" w:hAnsi="Times New Roman" w:cs="Times New Roman"/>
        </w:rPr>
        <w:t>character, the Rogue, who</w:t>
      </w:r>
      <w:r w:rsidR="00485905">
        <w:rPr>
          <w:rFonts w:ascii="Times New Roman" w:hAnsi="Times New Roman" w:cs="Times New Roman"/>
        </w:rPr>
        <w:t>,</w:t>
      </w:r>
      <w:r w:rsidRPr="00FE0487">
        <w:rPr>
          <w:rFonts w:ascii="Times New Roman" w:hAnsi="Times New Roman" w:cs="Times New Roman"/>
        </w:rPr>
        <w:t xml:space="preserve"> with practice</w:t>
      </w:r>
      <w:r w:rsidR="00485905">
        <w:rPr>
          <w:rFonts w:ascii="Times New Roman" w:hAnsi="Times New Roman" w:cs="Times New Roman"/>
        </w:rPr>
        <w:t>,</w:t>
      </w:r>
      <w:r w:rsidRPr="00FE0487">
        <w:rPr>
          <w:rFonts w:ascii="Times New Roman" w:hAnsi="Times New Roman" w:cs="Times New Roman"/>
        </w:rPr>
        <w:t xml:space="preserve"> can vanish into stealth mode and sneak past </w:t>
      </w:r>
      <w:r w:rsidR="00485905">
        <w:rPr>
          <w:rFonts w:ascii="Times New Roman" w:hAnsi="Times New Roman" w:cs="Times New Roman"/>
        </w:rPr>
        <w:t>all of his problems</w:t>
      </w:r>
      <w:r w:rsidR="005B55BD">
        <w:rPr>
          <w:rFonts w:ascii="Times New Roman" w:hAnsi="Times New Roman" w:cs="Times New Roman"/>
        </w:rPr>
        <w:t xml:space="preserve">. Sneaking is a Rogue’s </w:t>
      </w:r>
      <w:r w:rsidRPr="00FE0487">
        <w:rPr>
          <w:rFonts w:ascii="Times New Roman" w:hAnsi="Times New Roman" w:cs="Times New Roman"/>
        </w:rPr>
        <w:t>bread and butter</w:t>
      </w:r>
      <w:r w:rsidR="005B55BD">
        <w:rPr>
          <w:rFonts w:ascii="Times New Roman" w:hAnsi="Times New Roman" w:cs="Times New Roman"/>
        </w:rPr>
        <w:t>; it</w:t>
      </w:r>
      <w:r w:rsidRPr="00FE0487">
        <w:rPr>
          <w:rFonts w:ascii="Times New Roman" w:hAnsi="Times New Roman" w:cs="Times New Roman"/>
        </w:rPr>
        <w:t xml:space="preserve"> allows them to score all-important treasure without</w:t>
      </w:r>
      <w:r w:rsidR="005B55BD">
        <w:rPr>
          <w:rFonts w:ascii="Times New Roman" w:hAnsi="Times New Roman" w:cs="Times New Roman"/>
        </w:rPr>
        <w:t xml:space="preserve"> so much fighting</w:t>
      </w:r>
      <w:r w:rsidRPr="00FE0487">
        <w:rPr>
          <w:rFonts w:ascii="Times New Roman" w:hAnsi="Times New Roman" w:cs="Times New Roman"/>
        </w:rPr>
        <w:t>. Vaughn had</w:t>
      </w:r>
      <w:r w:rsidR="00974326">
        <w:rPr>
          <w:rFonts w:ascii="Times New Roman" w:hAnsi="Times New Roman" w:cs="Times New Roman"/>
        </w:rPr>
        <w:t xml:space="preserve"> yet to develop a proper</w:t>
      </w:r>
      <w:r w:rsidRPr="00FE0487">
        <w:rPr>
          <w:rFonts w:ascii="Times New Roman" w:hAnsi="Times New Roman" w:cs="Times New Roman"/>
        </w:rPr>
        <w:t xml:space="preserve"> </w:t>
      </w:r>
      <w:r w:rsidR="00974326">
        <w:rPr>
          <w:rFonts w:ascii="Times New Roman" w:hAnsi="Times New Roman" w:cs="Times New Roman"/>
        </w:rPr>
        <w:t>stealth mode,</w:t>
      </w:r>
      <w:r w:rsidRPr="00FE0487">
        <w:rPr>
          <w:rFonts w:ascii="Times New Roman" w:hAnsi="Times New Roman" w:cs="Times New Roman"/>
        </w:rPr>
        <w:t xml:space="preserve"> but </w:t>
      </w:r>
      <w:r w:rsidR="00B133E3" w:rsidRPr="00FE0487">
        <w:rPr>
          <w:rFonts w:ascii="Times New Roman" w:hAnsi="Times New Roman" w:cs="Times New Roman"/>
        </w:rPr>
        <w:t>he thought he understood</w:t>
      </w:r>
      <w:r w:rsidR="004D7E79" w:rsidRPr="00FE0487">
        <w:rPr>
          <w:rFonts w:ascii="Times New Roman" w:hAnsi="Times New Roman" w:cs="Times New Roman"/>
        </w:rPr>
        <w:t xml:space="preserve"> the basic </w:t>
      </w:r>
      <w:r w:rsidR="00436514">
        <w:rPr>
          <w:rFonts w:ascii="Times New Roman" w:hAnsi="Times New Roman" w:cs="Times New Roman"/>
        </w:rPr>
        <w:t>tenants</w:t>
      </w:r>
      <w:r w:rsidRPr="00FE0487">
        <w:rPr>
          <w:rFonts w:ascii="Times New Roman" w:hAnsi="Times New Roman" w:cs="Times New Roman"/>
        </w:rPr>
        <w:t xml:space="preserve">. He scurried down the hall, </w:t>
      </w:r>
      <w:r w:rsidR="00576545">
        <w:rPr>
          <w:rFonts w:ascii="Times New Roman" w:hAnsi="Times New Roman" w:cs="Times New Roman"/>
        </w:rPr>
        <w:t>head bowed below the average shoulder height of the student body surrounding him</w:t>
      </w:r>
      <w:r w:rsidRPr="00FE0487">
        <w:rPr>
          <w:rFonts w:ascii="Times New Roman" w:hAnsi="Times New Roman" w:cs="Times New Roman"/>
        </w:rPr>
        <w:t xml:space="preserve">. </w:t>
      </w:r>
    </w:p>
    <w:p w14:paraId="370E4FFB" w14:textId="40678A60"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Presumably Rogues in stealth mode focused very minutely on </w:t>
      </w:r>
      <w:r w:rsidR="00B840AC">
        <w:rPr>
          <w:rFonts w:ascii="Times New Roman" w:hAnsi="Times New Roman" w:cs="Times New Roman"/>
        </w:rPr>
        <w:t>each action</w:t>
      </w:r>
      <w:r w:rsidR="00226B68">
        <w:rPr>
          <w:rFonts w:ascii="Times New Roman" w:hAnsi="Times New Roman" w:cs="Times New Roman"/>
        </w:rPr>
        <w:t xml:space="preserve">. Vaughn’s </w:t>
      </w:r>
      <w:r w:rsidR="00EF5139">
        <w:rPr>
          <w:rFonts w:ascii="Times New Roman" w:hAnsi="Times New Roman" w:cs="Times New Roman"/>
        </w:rPr>
        <w:t xml:space="preserve">mind </w:t>
      </w:r>
      <w:r w:rsidR="00BD430F">
        <w:rPr>
          <w:rFonts w:ascii="Times New Roman" w:hAnsi="Times New Roman" w:cs="Times New Roman"/>
        </w:rPr>
        <w:t>drifted</w:t>
      </w:r>
      <w:r w:rsidR="00585A5F">
        <w:rPr>
          <w:rFonts w:ascii="Times New Roman" w:hAnsi="Times New Roman" w:cs="Times New Roman"/>
        </w:rPr>
        <w:t xml:space="preserve"> in currents of anxiety</w:t>
      </w:r>
      <w:r w:rsidRPr="00FE0487">
        <w:rPr>
          <w:rFonts w:ascii="Times New Roman" w:hAnsi="Times New Roman" w:cs="Times New Roman"/>
        </w:rPr>
        <w:t>. Who would miss him if any vital organs ruptured during the impending fisticuffs? His mother: undoubted</w:t>
      </w:r>
      <w:r w:rsidR="008C1538">
        <w:rPr>
          <w:rFonts w:ascii="Times New Roman" w:hAnsi="Times New Roman" w:cs="Times New Roman"/>
        </w:rPr>
        <w:t>ly. His father: yes, but he’</w:t>
      </w:r>
      <w:r w:rsidRPr="00FE0487">
        <w:rPr>
          <w:rFonts w:ascii="Times New Roman" w:hAnsi="Times New Roman" w:cs="Times New Roman"/>
        </w:rPr>
        <w:t>d also be glad to be r</w:t>
      </w:r>
      <w:r w:rsidR="00DB7931">
        <w:rPr>
          <w:rFonts w:ascii="Times New Roman" w:hAnsi="Times New Roman" w:cs="Times New Roman"/>
        </w:rPr>
        <w:t>elieved of a source of ethical compromise</w:t>
      </w:r>
      <w:r w:rsidR="00A66328">
        <w:rPr>
          <w:rFonts w:ascii="Times New Roman" w:hAnsi="Times New Roman" w:cs="Times New Roman"/>
        </w:rPr>
        <w:t>. His sister: yes.</w:t>
      </w:r>
      <w:r w:rsidRPr="00FE0487">
        <w:rPr>
          <w:rFonts w:ascii="Times New Roman" w:hAnsi="Times New Roman" w:cs="Times New Roman"/>
        </w:rPr>
        <w:t xml:space="preserve"> </w:t>
      </w:r>
      <w:r w:rsidR="00A66328">
        <w:rPr>
          <w:rFonts w:ascii="Times New Roman" w:hAnsi="Times New Roman" w:cs="Times New Roman"/>
        </w:rPr>
        <w:t>S</w:t>
      </w:r>
      <w:r w:rsidR="008C1538">
        <w:rPr>
          <w:rFonts w:ascii="Times New Roman" w:hAnsi="Times New Roman" w:cs="Times New Roman"/>
        </w:rPr>
        <w:t>elma</w:t>
      </w:r>
      <w:r w:rsidRPr="00FE0487">
        <w:rPr>
          <w:rFonts w:ascii="Times New Roman" w:hAnsi="Times New Roman" w:cs="Times New Roman"/>
        </w:rPr>
        <w:t xml:space="preserve"> would miss him, but his passing would probably be good for her in the end. She look</w:t>
      </w:r>
      <w:r w:rsidR="00B4762E">
        <w:rPr>
          <w:rFonts w:ascii="Times New Roman" w:hAnsi="Times New Roman" w:cs="Times New Roman"/>
        </w:rPr>
        <w:t>ed</w:t>
      </w:r>
      <w:r w:rsidRPr="00FE0487">
        <w:rPr>
          <w:rFonts w:ascii="Times New Roman" w:hAnsi="Times New Roman" w:cs="Times New Roman"/>
        </w:rPr>
        <w:t xml:space="preserve"> up to him an awful lot. This was bad because Selma was a spectacularly nice person. How spectacular? She was eleven, and a</w:t>
      </w:r>
      <w:r w:rsidR="00EC7D3E">
        <w:rPr>
          <w:rFonts w:ascii="Times New Roman" w:hAnsi="Times New Roman" w:cs="Times New Roman"/>
        </w:rPr>
        <w:t xml:space="preserve"> conspicuously not</w:t>
      </w:r>
      <w:r w:rsidRPr="00FE0487">
        <w:rPr>
          <w:rFonts w:ascii="Times New Roman" w:hAnsi="Times New Roman" w:cs="Times New Roman"/>
        </w:rPr>
        <w:t xml:space="preserve"> nice person like Vaughn was </w:t>
      </w:r>
      <w:r w:rsidR="00B4762E">
        <w:rPr>
          <w:rFonts w:ascii="Times New Roman" w:hAnsi="Times New Roman" w:cs="Times New Roman"/>
        </w:rPr>
        <w:t>frequently</w:t>
      </w:r>
      <w:r w:rsidRPr="00FE0487">
        <w:rPr>
          <w:rFonts w:ascii="Times New Roman" w:hAnsi="Times New Roman" w:cs="Times New Roman"/>
        </w:rPr>
        <w:t xml:space="preserve"> </w:t>
      </w:r>
      <w:r w:rsidR="003B2FBA">
        <w:rPr>
          <w:rFonts w:ascii="Times New Roman" w:hAnsi="Times New Roman" w:cs="Times New Roman"/>
        </w:rPr>
        <w:t xml:space="preserve">shamed by how </w:t>
      </w:r>
      <w:r w:rsidR="0078512B">
        <w:rPr>
          <w:rFonts w:ascii="Times New Roman" w:hAnsi="Times New Roman" w:cs="Times New Roman"/>
        </w:rPr>
        <w:t>kind</w:t>
      </w:r>
      <w:r w:rsidR="003B2FBA">
        <w:rPr>
          <w:rFonts w:ascii="Times New Roman" w:hAnsi="Times New Roman" w:cs="Times New Roman"/>
        </w:rPr>
        <w:t xml:space="preserve"> she could be—to strangers, to non-friends</w:t>
      </w:r>
      <w:r w:rsidR="00C72FA4">
        <w:rPr>
          <w:rFonts w:ascii="Times New Roman" w:hAnsi="Times New Roman" w:cs="Times New Roman"/>
        </w:rPr>
        <w:t>,</w:t>
      </w:r>
      <w:r w:rsidR="001C5EB3">
        <w:rPr>
          <w:rFonts w:ascii="Times New Roman" w:hAnsi="Times New Roman" w:cs="Times New Roman"/>
        </w:rPr>
        <w:t xml:space="preserve"> even to classmates who teased her—despite</w:t>
      </w:r>
      <w:r w:rsidRPr="00FE0487">
        <w:rPr>
          <w:rFonts w:ascii="Times New Roman" w:hAnsi="Times New Roman" w:cs="Times New Roman"/>
        </w:rPr>
        <w:t xml:space="preserve"> the fact that </w:t>
      </w:r>
      <w:r w:rsidR="00003949">
        <w:rPr>
          <w:rFonts w:ascii="Times New Roman" w:hAnsi="Times New Roman" w:cs="Times New Roman"/>
        </w:rPr>
        <w:t>Vaughn</w:t>
      </w:r>
      <w:r w:rsidRPr="00FE0487">
        <w:rPr>
          <w:rFonts w:ascii="Times New Roman" w:hAnsi="Times New Roman" w:cs="Times New Roman"/>
        </w:rPr>
        <w:t xml:space="preserve"> was otherwise shameless. Selma was so </w:t>
      </w:r>
      <w:r w:rsidR="00277ADA" w:rsidRPr="00FE0487">
        <w:rPr>
          <w:rFonts w:ascii="Times New Roman" w:hAnsi="Times New Roman" w:cs="Times New Roman"/>
        </w:rPr>
        <w:t>astoundingly</w:t>
      </w:r>
      <w:r w:rsidRPr="00FE0487">
        <w:rPr>
          <w:rFonts w:ascii="Times New Roman" w:hAnsi="Times New Roman" w:cs="Times New Roman"/>
        </w:rPr>
        <w:t xml:space="preserve"> generous </w:t>
      </w:r>
      <w:r w:rsidR="007068B4">
        <w:rPr>
          <w:rFonts w:ascii="Times New Roman" w:hAnsi="Times New Roman" w:cs="Times New Roman"/>
        </w:rPr>
        <w:t xml:space="preserve">that the unfairness of </w:t>
      </w:r>
      <w:r w:rsidRPr="00FE0487">
        <w:rPr>
          <w:rFonts w:ascii="Times New Roman" w:hAnsi="Times New Roman" w:cs="Times New Roman"/>
        </w:rPr>
        <w:t xml:space="preserve">a sibling’s death would only grow her kindness exponentially. It would be for the better. </w:t>
      </w:r>
    </w:p>
    <w:p w14:paraId="3B1F30B1" w14:textId="74A0B5D8" w:rsidR="00104FF5" w:rsidRPr="00FE0487" w:rsidRDefault="008F44AB" w:rsidP="005C2446">
      <w:pPr>
        <w:spacing w:line="480" w:lineRule="auto"/>
        <w:ind w:firstLine="720"/>
        <w:rPr>
          <w:rFonts w:ascii="Times New Roman" w:hAnsi="Times New Roman" w:cs="Times New Roman"/>
        </w:rPr>
      </w:pPr>
      <w:r>
        <w:rPr>
          <w:rFonts w:ascii="Times New Roman" w:hAnsi="Times New Roman" w:cs="Times New Roman"/>
        </w:rPr>
        <w:lastRenderedPageBreak/>
        <w:t>Vaughn’s</w:t>
      </w:r>
      <w:r w:rsidR="00104FF5" w:rsidRPr="00FE0487">
        <w:rPr>
          <w:rFonts w:ascii="Times New Roman" w:hAnsi="Times New Roman" w:cs="Times New Roman"/>
        </w:rPr>
        <w:t xml:space="preserve"> </w:t>
      </w:r>
      <w:r w:rsidR="00104FF5" w:rsidRPr="00FE0487">
        <w:rPr>
          <w:rFonts w:ascii="Times New Roman" w:hAnsi="Times New Roman" w:cs="Times New Roman"/>
          <w:i/>
        </w:rPr>
        <w:t>D&amp;D</w:t>
      </w:r>
      <w:r w:rsidR="00104FF5" w:rsidRPr="00FE0487">
        <w:rPr>
          <w:rFonts w:ascii="Times New Roman" w:hAnsi="Times New Roman" w:cs="Times New Roman"/>
        </w:rPr>
        <w:t xml:space="preserve"> regulars would probably be happy to be rid of him. The fools had been making noise about limiting </w:t>
      </w:r>
      <w:r w:rsidR="0019554A">
        <w:rPr>
          <w:rFonts w:ascii="Times New Roman" w:hAnsi="Times New Roman" w:cs="Times New Roman"/>
        </w:rPr>
        <w:t>his autonomy as</w:t>
      </w:r>
      <w:r w:rsidR="00104FF5" w:rsidRPr="00FE0487">
        <w:rPr>
          <w:rFonts w:ascii="Times New Roman" w:hAnsi="Times New Roman" w:cs="Times New Roman"/>
        </w:rPr>
        <w:t xml:space="preserve"> Dungeon Master. They had no idea what was good for the game, and if they did they never proved it by architecting anything in the same league as </w:t>
      </w:r>
      <w:r w:rsidR="006C2ED5">
        <w:rPr>
          <w:rFonts w:ascii="Times New Roman" w:hAnsi="Times New Roman" w:cs="Times New Roman"/>
        </w:rPr>
        <w:t>his flawless designs</w:t>
      </w:r>
      <w:r w:rsidR="00104FF5" w:rsidRPr="00FE0487">
        <w:rPr>
          <w:rFonts w:ascii="Times New Roman" w:hAnsi="Times New Roman" w:cs="Times New Roman"/>
        </w:rPr>
        <w:t>.</w:t>
      </w:r>
    </w:p>
    <w:p w14:paraId="369BCE58" w14:textId="497E1619" w:rsidR="00905A71"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Back to Selma.</w:t>
      </w:r>
      <w:proofErr w:type="gramEnd"/>
      <w:r w:rsidRPr="00FE0487">
        <w:rPr>
          <w:rFonts w:ascii="Times New Roman" w:hAnsi="Times New Roman" w:cs="Times New Roman"/>
        </w:rPr>
        <w:t xml:space="preserve"> Contemplating her response to his death had been a nice way to prepare for the fake cry.</w:t>
      </w:r>
      <w:r w:rsidR="00E929E6" w:rsidRPr="00FE0487">
        <w:rPr>
          <w:rFonts w:ascii="Times New Roman" w:hAnsi="Times New Roman" w:cs="Times New Roman"/>
        </w:rPr>
        <w:t xml:space="preserve"> </w:t>
      </w:r>
      <w:r w:rsidR="00214CD2">
        <w:rPr>
          <w:rFonts w:ascii="Times New Roman" w:hAnsi="Times New Roman" w:cs="Times New Roman"/>
        </w:rPr>
        <w:t>It underscored</w:t>
      </w:r>
      <w:r w:rsidR="00E929E6" w:rsidRPr="00FE0487">
        <w:rPr>
          <w:rFonts w:ascii="Times New Roman" w:hAnsi="Times New Roman" w:cs="Times New Roman"/>
        </w:rPr>
        <w:t xml:space="preserve"> that </w:t>
      </w:r>
      <w:r w:rsidR="00CE4BD9">
        <w:rPr>
          <w:rFonts w:ascii="Times New Roman" w:hAnsi="Times New Roman" w:cs="Times New Roman"/>
        </w:rPr>
        <w:t>difference between him</w:t>
      </w:r>
      <w:r w:rsidR="003E0F46" w:rsidRPr="00FE0487">
        <w:rPr>
          <w:rFonts w:ascii="Times New Roman" w:hAnsi="Times New Roman" w:cs="Times New Roman"/>
        </w:rPr>
        <w:t xml:space="preserve"> and Selma</w:t>
      </w:r>
      <w:r w:rsidR="00D6107B" w:rsidRPr="00FE0487">
        <w:rPr>
          <w:rFonts w:ascii="Times New Roman" w:hAnsi="Times New Roman" w:cs="Times New Roman"/>
        </w:rPr>
        <w:t xml:space="preserve"> that always puzzled him and occasionally threatened to pull the rug out from under his considerable confidence</w:t>
      </w:r>
      <w:r w:rsidR="003E0F46" w:rsidRPr="00FE0487">
        <w:rPr>
          <w:rFonts w:ascii="Times New Roman" w:hAnsi="Times New Roman" w:cs="Times New Roman"/>
        </w:rPr>
        <w:t xml:space="preserve">: that she </w:t>
      </w:r>
      <w:r w:rsidR="00D6107B" w:rsidRPr="00FE0487">
        <w:rPr>
          <w:rFonts w:ascii="Times New Roman" w:hAnsi="Times New Roman" w:cs="Times New Roman"/>
        </w:rPr>
        <w:t xml:space="preserve">somehow perceived the best in people, while he </w:t>
      </w:r>
      <w:r w:rsidR="00BE1651">
        <w:rPr>
          <w:rFonts w:ascii="Times New Roman" w:hAnsi="Times New Roman" w:cs="Times New Roman"/>
        </w:rPr>
        <w:t>only</w:t>
      </w:r>
      <w:r w:rsidR="00D6107B" w:rsidRPr="00FE0487">
        <w:rPr>
          <w:rFonts w:ascii="Times New Roman" w:hAnsi="Times New Roman" w:cs="Times New Roman"/>
        </w:rPr>
        <w:t xml:space="preserve"> saw the people.</w:t>
      </w:r>
      <w:r w:rsidR="006937B4" w:rsidRPr="00FE0487">
        <w:rPr>
          <w:rFonts w:ascii="Times New Roman" w:hAnsi="Times New Roman" w:cs="Times New Roman"/>
        </w:rPr>
        <w:t xml:space="preserve"> </w:t>
      </w:r>
      <w:r w:rsidRPr="00FE0487">
        <w:rPr>
          <w:rFonts w:ascii="Times New Roman" w:hAnsi="Times New Roman" w:cs="Times New Roman"/>
        </w:rPr>
        <w:t xml:space="preserve">He tried to focus on </w:t>
      </w:r>
      <w:r w:rsidR="00737C3C">
        <w:rPr>
          <w:rFonts w:ascii="Times New Roman" w:hAnsi="Times New Roman" w:cs="Times New Roman"/>
        </w:rPr>
        <w:t>his contempt for most of humanity</w:t>
      </w:r>
      <w:r w:rsidR="009437F4" w:rsidRPr="00FE0487">
        <w:rPr>
          <w:rFonts w:ascii="Times New Roman" w:hAnsi="Times New Roman" w:cs="Times New Roman"/>
        </w:rPr>
        <w:t>, which</w:t>
      </w:r>
      <w:r w:rsidR="003E2BE8" w:rsidRPr="00FE0487">
        <w:rPr>
          <w:rFonts w:ascii="Times New Roman" w:hAnsi="Times New Roman" w:cs="Times New Roman"/>
        </w:rPr>
        <w:t xml:space="preserve">, aside from his measly stature, </w:t>
      </w:r>
      <w:r w:rsidR="00832473">
        <w:rPr>
          <w:rFonts w:ascii="Times New Roman" w:hAnsi="Times New Roman" w:cs="Times New Roman"/>
        </w:rPr>
        <w:t>might</w:t>
      </w:r>
      <w:r w:rsidR="00A74728" w:rsidRPr="00FE0487">
        <w:rPr>
          <w:rFonts w:ascii="Times New Roman" w:hAnsi="Times New Roman" w:cs="Times New Roman"/>
        </w:rPr>
        <w:t xml:space="preserve"> be</w:t>
      </w:r>
      <w:r w:rsidR="003E2BE8" w:rsidRPr="00FE0487">
        <w:rPr>
          <w:rFonts w:ascii="Times New Roman" w:hAnsi="Times New Roman" w:cs="Times New Roman"/>
        </w:rPr>
        <w:t xml:space="preserve"> his only </w:t>
      </w:r>
      <w:r w:rsidR="009437F4" w:rsidRPr="00FE0487">
        <w:rPr>
          <w:rFonts w:ascii="Times New Roman" w:hAnsi="Times New Roman" w:cs="Times New Roman"/>
        </w:rPr>
        <w:t>persistent failing</w:t>
      </w:r>
      <w:r w:rsidRPr="00FE0487">
        <w:rPr>
          <w:rFonts w:ascii="Times New Roman" w:hAnsi="Times New Roman" w:cs="Times New Roman"/>
        </w:rPr>
        <w:t xml:space="preserve">. </w:t>
      </w:r>
      <w:r w:rsidR="009F6D56">
        <w:rPr>
          <w:rFonts w:ascii="Times New Roman" w:hAnsi="Times New Roman" w:cs="Times New Roman"/>
        </w:rPr>
        <w:t>With enough concentration, a</w:t>
      </w:r>
      <w:r w:rsidR="00815427" w:rsidRPr="00FE0487">
        <w:rPr>
          <w:rFonts w:ascii="Times New Roman" w:hAnsi="Times New Roman" w:cs="Times New Roman"/>
        </w:rPr>
        <w:t xml:space="preserve"> </w:t>
      </w:r>
      <w:r w:rsidRPr="00FE0487">
        <w:rPr>
          <w:rFonts w:ascii="Times New Roman" w:hAnsi="Times New Roman" w:cs="Times New Roman"/>
        </w:rPr>
        <w:t>lump</w:t>
      </w:r>
      <w:r w:rsidR="007E7DDA">
        <w:rPr>
          <w:rFonts w:ascii="Times New Roman" w:hAnsi="Times New Roman" w:cs="Times New Roman"/>
        </w:rPr>
        <w:t xml:space="preserve"> of regret</w:t>
      </w:r>
      <w:r w:rsidR="00074915">
        <w:rPr>
          <w:rFonts w:ascii="Times New Roman" w:hAnsi="Times New Roman" w:cs="Times New Roman"/>
        </w:rPr>
        <w:t xml:space="preserve"> began to take form</w:t>
      </w:r>
      <w:r w:rsidRPr="00FE0487">
        <w:rPr>
          <w:rFonts w:ascii="Times New Roman" w:hAnsi="Times New Roman" w:cs="Times New Roman"/>
        </w:rPr>
        <w:t xml:space="preserve"> in his throat. </w:t>
      </w:r>
    </w:p>
    <w:p w14:paraId="1247C9DB" w14:textId="16668D9C"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He was sniffling deeply, building up sinus interference</w:t>
      </w:r>
      <w:r w:rsidR="003E04AA" w:rsidRPr="00FE0487">
        <w:rPr>
          <w:rFonts w:ascii="Times New Roman" w:hAnsi="Times New Roman" w:cs="Times New Roman"/>
        </w:rPr>
        <w:t xml:space="preserve"> for the fake cry</w:t>
      </w:r>
      <w:r w:rsidRPr="00FE0487">
        <w:rPr>
          <w:rFonts w:ascii="Times New Roman" w:hAnsi="Times New Roman" w:cs="Times New Roman"/>
        </w:rPr>
        <w:t>, wh</w:t>
      </w:r>
      <w:r w:rsidR="00E30D33">
        <w:rPr>
          <w:rFonts w:ascii="Times New Roman" w:hAnsi="Times New Roman" w:cs="Times New Roman"/>
        </w:rPr>
        <w:t xml:space="preserve">en he heard a small voice </w:t>
      </w:r>
      <w:r w:rsidRPr="00FE0487">
        <w:rPr>
          <w:rFonts w:ascii="Times New Roman" w:hAnsi="Times New Roman" w:cs="Times New Roman"/>
        </w:rPr>
        <w:t xml:space="preserve">behind him. </w:t>
      </w:r>
      <w:r w:rsidR="00E30D33" w:rsidRPr="00FE0487">
        <w:rPr>
          <w:rFonts w:ascii="Times New Roman" w:hAnsi="Times New Roman" w:cs="Times New Roman"/>
        </w:rPr>
        <w:t>Selma</w:t>
      </w:r>
      <w:r w:rsidR="00E30D33">
        <w:rPr>
          <w:rFonts w:ascii="Times New Roman" w:hAnsi="Times New Roman" w:cs="Times New Roman"/>
        </w:rPr>
        <w:t>.</w:t>
      </w:r>
    </w:p>
    <w:p w14:paraId="67179FC3" w14:textId="79B3C999" w:rsidR="005B44FC" w:rsidRPr="00FE0487" w:rsidRDefault="00E30D33" w:rsidP="005C2446">
      <w:pPr>
        <w:spacing w:line="480" w:lineRule="auto"/>
        <w:ind w:firstLine="720"/>
        <w:rPr>
          <w:rFonts w:ascii="Times New Roman" w:hAnsi="Times New Roman" w:cs="Times New Roman"/>
        </w:rPr>
      </w:pPr>
      <w:r>
        <w:rPr>
          <w:rFonts w:ascii="Times New Roman" w:hAnsi="Times New Roman" w:cs="Times New Roman"/>
        </w:rPr>
        <w:t xml:space="preserve">“Vaughn?” </w:t>
      </w:r>
      <w:r w:rsidR="00104FF5" w:rsidRPr="00FE0487">
        <w:rPr>
          <w:rFonts w:ascii="Times New Roman" w:hAnsi="Times New Roman" w:cs="Times New Roman"/>
        </w:rPr>
        <w:t>Her arrival in a school she should not be in</w:t>
      </w:r>
      <w:r>
        <w:rPr>
          <w:rFonts w:ascii="Times New Roman" w:hAnsi="Times New Roman" w:cs="Times New Roman"/>
        </w:rPr>
        <w:t>,</w:t>
      </w:r>
      <w:r w:rsidR="00104FF5" w:rsidRPr="00FE0487">
        <w:rPr>
          <w:rFonts w:ascii="Times New Roman" w:hAnsi="Times New Roman" w:cs="Times New Roman"/>
        </w:rPr>
        <w:t xml:space="preserve"> </w:t>
      </w:r>
      <w:r w:rsidR="005B44FC" w:rsidRPr="00FE0487">
        <w:rPr>
          <w:rFonts w:ascii="Times New Roman" w:hAnsi="Times New Roman" w:cs="Times New Roman"/>
        </w:rPr>
        <w:t>just as he’d been thinking of her</w:t>
      </w:r>
      <w:r w:rsidR="00104FF5" w:rsidRPr="00FE0487">
        <w:rPr>
          <w:rFonts w:ascii="Times New Roman" w:hAnsi="Times New Roman" w:cs="Times New Roman"/>
        </w:rPr>
        <w:t xml:space="preserve"> </w:t>
      </w:r>
      <w:r>
        <w:rPr>
          <w:rFonts w:ascii="Times New Roman" w:hAnsi="Times New Roman" w:cs="Times New Roman"/>
        </w:rPr>
        <w:t>grieving</w:t>
      </w:r>
      <w:r w:rsidR="00104FF5" w:rsidRPr="00FE0487">
        <w:rPr>
          <w:rFonts w:ascii="Times New Roman" w:hAnsi="Times New Roman" w:cs="Times New Roman"/>
        </w:rPr>
        <w:t xml:space="preserve"> his death</w:t>
      </w:r>
      <w:r>
        <w:rPr>
          <w:rFonts w:ascii="Times New Roman" w:hAnsi="Times New Roman" w:cs="Times New Roman"/>
        </w:rPr>
        <w:t>,</w:t>
      </w:r>
      <w:r w:rsidR="00104FF5" w:rsidRPr="00FE0487">
        <w:rPr>
          <w:rFonts w:ascii="Times New Roman" w:hAnsi="Times New Roman" w:cs="Times New Roman"/>
        </w:rPr>
        <w:t xml:space="preserve"> disturbed him mightily. </w:t>
      </w:r>
    </w:p>
    <w:p w14:paraId="7967C4CB" w14:textId="77777777" w:rsidR="00FD2505" w:rsidRDefault="00297F41" w:rsidP="005C2446">
      <w:pPr>
        <w:spacing w:line="480" w:lineRule="auto"/>
        <w:ind w:firstLine="720"/>
        <w:rPr>
          <w:rFonts w:ascii="Times New Roman" w:hAnsi="Times New Roman" w:cs="Times New Roman"/>
        </w:rPr>
      </w:pPr>
      <w:r>
        <w:rPr>
          <w:rFonts w:ascii="Times New Roman" w:hAnsi="Times New Roman" w:cs="Times New Roman"/>
        </w:rPr>
        <w:t>…</w:t>
      </w:r>
      <w:proofErr w:type="gramStart"/>
      <w:r w:rsidR="0009662A">
        <w:rPr>
          <w:rFonts w:ascii="Times New Roman" w:hAnsi="Times New Roman" w:cs="Times New Roman"/>
        </w:rPr>
        <w:t>a</w:t>
      </w:r>
      <w:r>
        <w:rPr>
          <w:rFonts w:ascii="Times New Roman" w:hAnsi="Times New Roman" w:cs="Times New Roman"/>
        </w:rPr>
        <w:t>h</w:t>
      </w:r>
      <w:proofErr w:type="gramEnd"/>
      <w:r>
        <w:rPr>
          <w:rFonts w:ascii="Times New Roman" w:hAnsi="Times New Roman" w:cs="Times New Roman"/>
        </w:rPr>
        <w:t xml:space="preserve">, </w:t>
      </w:r>
      <w:r w:rsidR="00104FF5" w:rsidRPr="00FE0487">
        <w:rPr>
          <w:rFonts w:ascii="Times New Roman" w:hAnsi="Times New Roman" w:cs="Times New Roman"/>
        </w:rPr>
        <w:t>he’d forgot it was Tuesday. On Tuesdays she came to the high school in the afternoon f</w:t>
      </w:r>
      <w:r w:rsidR="006E621F">
        <w:rPr>
          <w:rFonts w:ascii="Times New Roman" w:hAnsi="Times New Roman" w:cs="Times New Roman"/>
        </w:rPr>
        <w:t>or prodigy-level music lessons. H</w:t>
      </w:r>
      <w:r w:rsidR="00104FF5" w:rsidRPr="00FE0487">
        <w:rPr>
          <w:rFonts w:ascii="Times New Roman" w:hAnsi="Times New Roman" w:cs="Times New Roman"/>
        </w:rPr>
        <w:t>e escort</w:t>
      </w:r>
      <w:r w:rsidR="00DE163D">
        <w:rPr>
          <w:rFonts w:ascii="Times New Roman" w:hAnsi="Times New Roman" w:cs="Times New Roman"/>
        </w:rPr>
        <w:t>ed</w:t>
      </w:r>
      <w:r w:rsidR="00104FF5" w:rsidRPr="00FE0487">
        <w:rPr>
          <w:rFonts w:ascii="Times New Roman" w:hAnsi="Times New Roman" w:cs="Times New Roman"/>
        </w:rPr>
        <w:t xml:space="preserve"> her home on the bus. </w:t>
      </w:r>
    </w:p>
    <w:p w14:paraId="1058E771" w14:textId="4DF1C9AE"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“What happened?” </w:t>
      </w:r>
      <w:r w:rsidR="00FD2505">
        <w:rPr>
          <w:rFonts w:ascii="Times New Roman" w:hAnsi="Times New Roman" w:cs="Times New Roman"/>
        </w:rPr>
        <w:t>Selma</w:t>
      </w:r>
      <w:r w:rsidRPr="00FE0487">
        <w:rPr>
          <w:rFonts w:ascii="Times New Roman" w:hAnsi="Times New Roman" w:cs="Times New Roman"/>
        </w:rPr>
        <w:t xml:space="preserve"> asked, looking up at her older brother. Her look of concern, like most of her qualities, seemed way beyond her years. </w:t>
      </w:r>
    </w:p>
    <w:p w14:paraId="3DB3873C" w14:textId="6DC58CC0" w:rsidR="001304A6" w:rsidRPr="00FE0487" w:rsidRDefault="00E868AC" w:rsidP="005C2446">
      <w:pPr>
        <w:spacing w:line="480" w:lineRule="auto"/>
        <w:ind w:firstLine="720"/>
        <w:rPr>
          <w:rFonts w:ascii="Times New Roman" w:hAnsi="Times New Roman" w:cs="Times New Roman"/>
        </w:rPr>
      </w:pPr>
      <w:r>
        <w:rPr>
          <w:rFonts w:ascii="Times New Roman" w:hAnsi="Times New Roman" w:cs="Times New Roman"/>
        </w:rPr>
        <w:t>She let him gather his answer. H</w:t>
      </w:r>
      <w:r w:rsidR="00104FF5" w:rsidRPr="00FE0487">
        <w:rPr>
          <w:rFonts w:ascii="Times New Roman" w:hAnsi="Times New Roman" w:cs="Times New Roman"/>
        </w:rPr>
        <w:t>e calmed down as he did. Selma’s presence helped him put things into perspective. This could end like any other Tuesday. Forget sneaking out of obscure side doors of the school.</w:t>
      </w:r>
      <w:r>
        <w:rPr>
          <w:rFonts w:ascii="Times New Roman" w:hAnsi="Times New Roman" w:cs="Times New Roman"/>
        </w:rPr>
        <w:t xml:space="preserve"> His bike had to stay the night on the rack.</w:t>
      </w:r>
      <w:r w:rsidR="00104FF5" w:rsidRPr="00FE0487">
        <w:rPr>
          <w:rFonts w:ascii="Times New Roman" w:hAnsi="Times New Roman" w:cs="Times New Roman"/>
        </w:rPr>
        <w:t xml:space="preserve"> He</w:t>
      </w:r>
      <w:r w:rsidR="00FB4D5E">
        <w:rPr>
          <w:rFonts w:ascii="Times New Roman" w:hAnsi="Times New Roman" w:cs="Times New Roman"/>
        </w:rPr>
        <w:t xml:space="preserve"> had to do right by Selma, so he’d just</w:t>
      </w:r>
      <w:r w:rsidR="00104FF5" w:rsidRPr="00FE0487">
        <w:rPr>
          <w:rFonts w:ascii="Times New Roman" w:hAnsi="Times New Roman" w:cs="Times New Roman"/>
        </w:rPr>
        <w:t xml:space="preserve"> to the bus area and ride home to sanctuary. If Church confronted him, he’d </w:t>
      </w:r>
      <w:r w:rsidR="00104FF5" w:rsidRPr="00FE0487">
        <w:rPr>
          <w:rFonts w:ascii="Times New Roman" w:hAnsi="Times New Roman" w:cs="Times New Roman"/>
        </w:rPr>
        <w:lastRenderedPageBreak/>
        <w:t xml:space="preserve">apologize and say he had to see his sister home. He wouldn’t exactly use her as a human shield, </w:t>
      </w:r>
      <w:r w:rsidR="00FB4D5E">
        <w:rPr>
          <w:rFonts w:ascii="Times New Roman" w:hAnsi="Times New Roman" w:cs="Times New Roman"/>
        </w:rPr>
        <w:t xml:space="preserve">though maybe he’d </w:t>
      </w:r>
      <w:r w:rsidR="00104FF5" w:rsidRPr="00FE0487">
        <w:rPr>
          <w:rFonts w:ascii="Times New Roman" w:hAnsi="Times New Roman" w:cs="Times New Roman"/>
        </w:rPr>
        <w:t xml:space="preserve">hold her hand </w:t>
      </w:r>
      <w:r w:rsidR="00FB4D5E">
        <w:rPr>
          <w:rFonts w:ascii="Times New Roman" w:hAnsi="Times New Roman" w:cs="Times New Roman"/>
        </w:rPr>
        <w:t>as a sort of</w:t>
      </w:r>
      <w:r w:rsidR="00104FF5" w:rsidRPr="00FE0487">
        <w:rPr>
          <w:rFonts w:ascii="Times New Roman" w:hAnsi="Times New Roman" w:cs="Times New Roman"/>
        </w:rPr>
        <w:t xml:space="preserve"> protecti</w:t>
      </w:r>
      <w:r w:rsidR="00FB4D5E">
        <w:rPr>
          <w:rFonts w:ascii="Times New Roman" w:hAnsi="Times New Roman" w:cs="Times New Roman"/>
        </w:rPr>
        <w:t>ve ward</w:t>
      </w:r>
      <w:r w:rsidR="00104FF5" w:rsidRPr="00FE0487">
        <w:rPr>
          <w:rFonts w:ascii="Times New Roman" w:hAnsi="Times New Roman" w:cs="Times New Roman"/>
        </w:rPr>
        <w:t xml:space="preserve">. </w:t>
      </w:r>
    </w:p>
    <w:p w14:paraId="2B57D094" w14:textId="11243646"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“Nothing’s wrong, Sel,” he said, chuckling with relief, “I was just out o</w:t>
      </w:r>
      <w:r w:rsidR="002A2DD3">
        <w:rPr>
          <w:rFonts w:ascii="Times New Roman" w:hAnsi="Times New Roman" w:cs="Times New Roman"/>
        </w:rPr>
        <w:t>f sorts because some meathead’</w:t>
      </w:r>
      <w:r w:rsidRPr="00FE0487">
        <w:rPr>
          <w:rFonts w:ascii="Times New Roman" w:hAnsi="Times New Roman" w:cs="Times New Roman"/>
        </w:rPr>
        <w:t>s angry at me for making him look like the idiot he is.”</w:t>
      </w:r>
    </w:p>
    <w:p w14:paraId="62E9980D" w14:textId="6366846A"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“Y</w:t>
      </w:r>
      <w:r w:rsidR="002A2DD3">
        <w:rPr>
          <w:rFonts w:ascii="Times New Roman" w:hAnsi="Times New Roman" w:cs="Times New Roman"/>
        </w:rPr>
        <w:t>ou shouldn’t make fun of people.</w:t>
      </w:r>
      <w:r w:rsidRPr="00FE0487">
        <w:rPr>
          <w:rFonts w:ascii="Times New Roman" w:hAnsi="Times New Roman" w:cs="Times New Roman"/>
        </w:rPr>
        <w:t xml:space="preserve">” </w:t>
      </w:r>
    </w:p>
    <w:p w14:paraId="367B2635" w14:textId="7038CE6E"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“Sometimes you have to. Honestly, some people are so, I guess, predictable</w:t>
      </w:r>
      <w:r w:rsidR="001304A6" w:rsidRPr="00FE0487">
        <w:rPr>
          <w:rFonts w:ascii="Times New Roman" w:hAnsi="Times New Roman" w:cs="Times New Roman"/>
        </w:rPr>
        <w:t xml:space="preserve">. </w:t>
      </w:r>
      <w:r w:rsidR="002A2DD3">
        <w:rPr>
          <w:rFonts w:ascii="Times New Roman" w:hAnsi="Times New Roman" w:cs="Times New Roman"/>
        </w:rPr>
        <w:t>T</w:t>
      </w:r>
      <w:r w:rsidRPr="00FE0487">
        <w:rPr>
          <w:rFonts w:ascii="Times New Roman" w:hAnsi="Times New Roman" w:cs="Times New Roman"/>
        </w:rPr>
        <w:t>he only thing you can do is laugh and move on.”</w:t>
      </w:r>
    </w:p>
    <w:p w14:paraId="2D757FEB"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“You should </w:t>
      </w:r>
      <w:r w:rsidRPr="00FE0487">
        <w:rPr>
          <w:rFonts w:ascii="Times New Roman" w:hAnsi="Times New Roman" w:cs="Times New Roman"/>
          <w:i/>
        </w:rPr>
        <w:t>not</w:t>
      </w:r>
      <w:r w:rsidRPr="00FE0487">
        <w:rPr>
          <w:rFonts w:ascii="Times New Roman" w:hAnsi="Times New Roman" w:cs="Times New Roman"/>
          <w:i/>
          <w:iCs/>
        </w:rPr>
        <w:t xml:space="preserve"> </w:t>
      </w:r>
      <w:r w:rsidRPr="00FE0487">
        <w:rPr>
          <w:rFonts w:ascii="Times New Roman" w:hAnsi="Times New Roman" w:cs="Times New Roman"/>
        </w:rPr>
        <w:t>laugh at people, Vaughn.”</w:t>
      </w:r>
    </w:p>
    <w:p w14:paraId="0FB92AD9"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“Okay, okay. You’re right, I’ll be nice to the simple folk from here on out.”</w:t>
      </w:r>
    </w:p>
    <w:p w14:paraId="13B2B4F1" w14:textId="1DF6919B" w:rsidR="00104FF5" w:rsidRPr="00FE0487" w:rsidRDefault="002A2DD3" w:rsidP="005B3EAF">
      <w:pPr>
        <w:spacing w:line="480" w:lineRule="auto"/>
        <w:ind w:firstLine="720"/>
        <w:rPr>
          <w:rFonts w:ascii="Times New Roman" w:hAnsi="Times New Roman" w:cs="Times New Roman"/>
          <w:i/>
          <w:iCs/>
        </w:rPr>
      </w:pPr>
      <w:r>
        <w:rPr>
          <w:rFonts w:ascii="Times New Roman" w:hAnsi="Times New Roman" w:cs="Times New Roman"/>
        </w:rPr>
        <w:t xml:space="preserve">“Good,” she said. As they set off toward the bus pool she hummed bars of </w:t>
      </w:r>
      <w:r w:rsidR="005B3EAF">
        <w:rPr>
          <w:rFonts w:ascii="Times New Roman" w:hAnsi="Times New Roman" w:cs="Times New Roman"/>
        </w:rPr>
        <w:t>Bart</w:t>
      </w:r>
      <w:r w:rsidR="005B3EAF" w:rsidRPr="005B3EAF">
        <w:rPr>
          <w:rFonts w:ascii="Times New Roman" w:hAnsi="Times New Roman" w:cs="Times New Roman"/>
          <w:color w:val="000000"/>
        </w:rPr>
        <w:t>ó</w:t>
      </w:r>
      <w:r w:rsidR="00980C8A">
        <w:rPr>
          <w:rFonts w:ascii="Times New Roman" w:hAnsi="Times New Roman" w:cs="Times New Roman"/>
        </w:rPr>
        <w:t>k</w:t>
      </w:r>
      <w:r w:rsidR="00832F56">
        <w:rPr>
          <w:rFonts w:ascii="Times New Roman" w:hAnsi="Times New Roman" w:cs="Times New Roman"/>
        </w:rPr>
        <w:t>.</w:t>
      </w:r>
      <w:r w:rsidR="00104FF5" w:rsidRPr="00FE0487">
        <w:rPr>
          <w:rFonts w:ascii="Times New Roman" w:hAnsi="Times New Roman" w:cs="Times New Roman"/>
        </w:rPr>
        <w:t xml:space="preserve"> They exited through the double doors at the back of the school. The afternoon light stung Vaughn’s eyes. The front steps were crowded. Though the day was done, most of the kids were lingering instead of moving on to their cars, buses, and bikes. Vaughn and Selma made slow progress through the throng. When they’d finally reached the end of the first landing, a wrathful voice boomed out behind them. “Nash!” </w:t>
      </w:r>
      <w:r w:rsidR="00104FF5" w:rsidRPr="00FE0487">
        <w:rPr>
          <w:rFonts w:ascii="Times New Roman" w:hAnsi="Times New Roman" w:cs="Times New Roman"/>
          <w:i/>
          <w:iCs/>
          <w:lang w:val="es-AR"/>
        </w:rPr>
        <w:t>No</w:t>
      </w:r>
      <w:r w:rsidR="00104FF5" w:rsidRPr="00FE0487">
        <w:rPr>
          <w:rFonts w:ascii="Times New Roman" w:hAnsi="Times New Roman" w:cs="Times New Roman"/>
          <w:lang w:val="es-AR"/>
        </w:rPr>
        <w:t xml:space="preserve">, thought Vaughn, </w:t>
      </w:r>
      <w:r w:rsidR="00104FF5" w:rsidRPr="00FE0487">
        <w:rPr>
          <w:rFonts w:ascii="Times New Roman" w:hAnsi="Times New Roman" w:cs="Times New Roman"/>
          <w:i/>
          <w:iCs/>
          <w:lang w:val="es-AR"/>
        </w:rPr>
        <w:t>no-no-no-no-no-no-no-no</w:t>
      </w:r>
      <w:r w:rsidR="00104FF5" w:rsidRPr="00FE0487">
        <w:rPr>
          <w:rFonts w:ascii="Times New Roman" w:hAnsi="Times New Roman" w:cs="Times New Roman"/>
          <w:lang w:val="es-AR"/>
        </w:rPr>
        <w:t xml:space="preserve">. </w:t>
      </w:r>
      <w:r w:rsidR="00104FF5" w:rsidRPr="00FE0487">
        <w:rPr>
          <w:rFonts w:ascii="Times New Roman" w:hAnsi="Times New Roman" w:cs="Times New Roman"/>
        </w:rPr>
        <w:t xml:space="preserve">Stealth mode! </w:t>
      </w:r>
      <w:r w:rsidR="00104FF5" w:rsidRPr="00FE0487">
        <w:rPr>
          <w:rFonts w:ascii="Times New Roman" w:hAnsi="Times New Roman" w:cs="Times New Roman"/>
          <w:i/>
          <w:iCs/>
        </w:rPr>
        <w:t>Stealth mode!</w:t>
      </w:r>
    </w:p>
    <w:p w14:paraId="49D4474F" w14:textId="5191964F" w:rsidR="00104FF5" w:rsidRPr="00FE0487" w:rsidRDefault="00104FF5" w:rsidP="005C2446">
      <w:pPr>
        <w:spacing w:line="480" w:lineRule="auto"/>
        <w:ind w:firstLine="720"/>
        <w:rPr>
          <w:rFonts w:cs="Times New Roman"/>
        </w:rPr>
      </w:pPr>
      <w:r w:rsidRPr="00FE0487">
        <w:rPr>
          <w:rFonts w:ascii="Times New Roman" w:hAnsi="Times New Roman" w:cs="Times New Roman"/>
        </w:rPr>
        <w:t xml:space="preserve">But stealth mode failed in its activation. </w:t>
      </w:r>
      <w:r w:rsidR="00492A01">
        <w:rPr>
          <w:rFonts w:ascii="Times New Roman" w:hAnsi="Times New Roman" w:cs="Times New Roman"/>
        </w:rPr>
        <w:t xml:space="preserve">He </w:t>
      </w:r>
      <w:r w:rsidRPr="00FE0487">
        <w:rPr>
          <w:rFonts w:ascii="Times New Roman" w:hAnsi="Times New Roman" w:cs="Times New Roman"/>
        </w:rPr>
        <w:t xml:space="preserve">could </w:t>
      </w:r>
      <w:r w:rsidR="00492A01">
        <w:rPr>
          <w:rFonts w:ascii="Times New Roman" w:hAnsi="Times New Roman" w:cs="Times New Roman"/>
        </w:rPr>
        <w:t>not recede into the crowd. The damn crowd</w:t>
      </w:r>
      <w:r w:rsidRPr="00FE0487">
        <w:rPr>
          <w:rFonts w:ascii="Times New Roman" w:hAnsi="Times New Roman" w:cs="Times New Roman"/>
        </w:rPr>
        <w:t xml:space="preserve"> </w:t>
      </w:r>
      <w:r w:rsidR="00492A01">
        <w:rPr>
          <w:rFonts w:ascii="Times New Roman" w:hAnsi="Times New Roman" w:cs="Times New Roman"/>
        </w:rPr>
        <w:t>cut off his escape. That</w:t>
      </w:r>
      <w:r w:rsidRPr="00FE0487">
        <w:rPr>
          <w:rFonts w:ascii="Times New Roman" w:hAnsi="Times New Roman" w:cs="Times New Roman"/>
        </w:rPr>
        <w:t xml:space="preserve"> horrible chant began. “Fight!” </w:t>
      </w:r>
      <w:r w:rsidR="00F252A4">
        <w:rPr>
          <w:rFonts w:ascii="Times New Roman" w:hAnsi="Times New Roman" w:cs="Times New Roman"/>
        </w:rPr>
        <w:t xml:space="preserve">they </w:t>
      </w:r>
      <w:r w:rsidR="001A369B" w:rsidRPr="00FE0487">
        <w:rPr>
          <w:rFonts w:ascii="Times New Roman" w:hAnsi="Times New Roman" w:cs="Times New Roman"/>
        </w:rPr>
        <w:t>shouted</w:t>
      </w:r>
      <w:r w:rsidRPr="00FE0487">
        <w:rPr>
          <w:rFonts w:ascii="Times New Roman" w:hAnsi="Times New Roman" w:cs="Times New Roman"/>
        </w:rPr>
        <w:t>. “Fight! Fight!</w:t>
      </w:r>
      <w:r w:rsidR="001A369B">
        <w:rPr>
          <w:rFonts w:ascii="Times New Roman" w:hAnsi="Times New Roman" w:cs="Times New Roman"/>
        </w:rPr>
        <w:t>”</w:t>
      </w:r>
    </w:p>
    <w:p w14:paraId="6FC07FA8" w14:textId="53C8355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“Nash,” said the voice behind him, “you little smartass.” Maybe it was because this predator used </w:t>
      </w:r>
      <w:r w:rsidR="00233C40">
        <w:rPr>
          <w:rFonts w:ascii="Times New Roman" w:hAnsi="Times New Roman" w:cs="Times New Roman"/>
        </w:rPr>
        <w:t>the</w:t>
      </w:r>
      <w:r w:rsidRPr="00FE0487">
        <w:rPr>
          <w:rFonts w:ascii="Times New Roman" w:hAnsi="Times New Roman" w:cs="Times New Roman"/>
        </w:rPr>
        <w:t xml:space="preserve"> surname Vaughn shared with his sister, maybe it was something more primal, but an instinct to protect </w:t>
      </w:r>
      <w:r w:rsidR="005F0104">
        <w:rPr>
          <w:rFonts w:ascii="Times New Roman" w:hAnsi="Times New Roman" w:cs="Times New Roman"/>
        </w:rPr>
        <w:t>Selma</w:t>
      </w:r>
      <w:r w:rsidRPr="00FE0487">
        <w:rPr>
          <w:rFonts w:ascii="Times New Roman" w:hAnsi="Times New Roman" w:cs="Times New Roman"/>
        </w:rPr>
        <w:t xml:space="preserve"> kicked in. His plan to keep </w:t>
      </w:r>
      <w:r w:rsidR="00AA03A3">
        <w:rPr>
          <w:rFonts w:ascii="Times New Roman" w:hAnsi="Times New Roman" w:cs="Times New Roman"/>
        </w:rPr>
        <w:t>her</w:t>
      </w:r>
      <w:r w:rsidRPr="00FE0487">
        <w:rPr>
          <w:rFonts w:ascii="Times New Roman" w:hAnsi="Times New Roman" w:cs="Times New Roman"/>
        </w:rPr>
        <w:t xml:space="preserve"> close was overridden before he could reconsider. He ushered her </w:t>
      </w:r>
      <w:r w:rsidR="00200EF7">
        <w:rPr>
          <w:rFonts w:ascii="Times New Roman" w:hAnsi="Times New Roman" w:cs="Times New Roman"/>
        </w:rPr>
        <w:t>through</w:t>
      </w:r>
      <w:r w:rsidR="00B265D9">
        <w:rPr>
          <w:rFonts w:ascii="Times New Roman" w:hAnsi="Times New Roman" w:cs="Times New Roman"/>
        </w:rPr>
        <w:t xml:space="preserve"> small gap in</w:t>
      </w:r>
      <w:r w:rsidRPr="00FE0487">
        <w:rPr>
          <w:rFonts w:ascii="Times New Roman" w:hAnsi="Times New Roman" w:cs="Times New Roman"/>
        </w:rPr>
        <w:t xml:space="preserve"> the crowd</w:t>
      </w:r>
      <w:r w:rsidR="00F252A4">
        <w:rPr>
          <w:rFonts w:ascii="Times New Roman" w:hAnsi="Times New Roman" w:cs="Times New Roman"/>
        </w:rPr>
        <w:t xml:space="preserve">, an alley through the humanity </w:t>
      </w:r>
      <w:r w:rsidR="00F252A4">
        <w:rPr>
          <w:rFonts w:ascii="Times New Roman" w:hAnsi="Times New Roman" w:cs="Times New Roman"/>
        </w:rPr>
        <w:lastRenderedPageBreak/>
        <w:t xml:space="preserve">thronging the </w:t>
      </w:r>
      <w:r w:rsidR="00C14703">
        <w:rPr>
          <w:rFonts w:ascii="Times New Roman" w:hAnsi="Times New Roman" w:cs="Times New Roman"/>
        </w:rPr>
        <w:t>school’s wide front steps</w:t>
      </w:r>
      <w:r w:rsidRPr="00FE0487">
        <w:rPr>
          <w:rFonts w:ascii="Times New Roman" w:hAnsi="Times New Roman" w:cs="Times New Roman"/>
        </w:rPr>
        <w:t xml:space="preserve">. Oblivious to what was happening for at least a moment, she kept walking </w:t>
      </w:r>
      <w:r w:rsidR="00351344">
        <w:rPr>
          <w:rFonts w:ascii="Times New Roman" w:hAnsi="Times New Roman" w:cs="Times New Roman"/>
        </w:rPr>
        <w:t>long</w:t>
      </w:r>
      <w:r w:rsidRPr="00FE0487">
        <w:rPr>
          <w:rFonts w:ascii="Times New Roman" w:hAnsi="Times New Roman" w:cs="Times New Roman"/>
        </w:rPr>
        <w:t xml:space="preserve"> enough to be out of harm’s way. </w:t>
      </w:r>
    </w:p>
    <w:p w14:paraId="46EE47B1"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Swallowing a mouthful of nothing, he turned. </w:t>
      </w:r>
    </w:p>
    <w:p w14:paraId="3E412E4A" w14:textId="6144B5AF" w:rsidR="00F641EB"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Church was on the same landing. He started on some </w:t>
      </w:r>
      <w:r w:rsidR="001172C4">
        <w:rPr>
          <w:rFonts w:ascii="Times New Roman" w:hAnsi="Times New Roman" w:cs="Times New Roman"/>
        </w:rPr>
        <w:t xml:space="preserve">excuse for a </w:t>
      </w:r>
      <w:r w:rsidRPr="00FE0487">
        <w:rPr>
          <w:rFonts w:ascii="Times New Roman" w:hAnsi="Times New Roman" w:cs="Times New Roman"/>
        </w:rPr>
        <w:t>speech. “</w:t>
      </w:r>
      <w:r w:rsidR="00864F28" w:rsidRPr="00FE0487">
        <w:rPr>
          <w:rFonts w:ascii="Times New Roman" w:hAnsi="Times New Roman" w:cs="Times New Roman"/>
        </w:rPr>
        <w:t>You…I can’t believe you think it’s okay to say what you said</w:t>
      </w:r>
      <w:r w:rsidRPr="00FE0487">
        <w:rPr>
          <w:rFonts w:ascii="Times New Roman" w:hAnsi="Times New Roman" w:cs="Times New Roman"/>
        </w:rPr>
        <w:t>,</w:t>
      </w:r>
      <w:r w:rsidR="00864F28" w:rsidRPr="00FE0487">
        <w:rPr>
          <w:rFonts w:ascii="Times New Roman" w:hAnsi="Times New Roman" w:cs="Times New Roman"/>
        </w:rPr>
        <w:t>” he was saying.</w:t>
      </w:r>
      <w:r w:rsidRPr="00FE0487">
        <w:rPr>
          <w:rFonts w:ascii="Times New Roman" w:hAnsi="Times New Roman" w:cs="Times New Roman"/>
        </w:rPr>
        <w:t xml:space="preserve"> “</w:t>
      </w:r>
      <w:r w:rsidR="00864F28" w:rsidRPr="00FE0487">
        <w:rPr>
          <w:rFonts w:ascii="Times New Roman" w:hAnsi="Times New Roman" w:cs="Times New Roman"/>
        </w:rPr>
        <w:t>I bet you think you can talk your way out of anything.</w:t>
      </w:r>
      <w:r w:rsidR="00F641EB" w:rsidRPr="00FE0487">
        <w:rPr>
          <w:rFonts w:ascii="Times New Roman" w:hAnsi="Times New Roman" w:cs="Times New Roman"/>
        </w:rPr>
        <w:t xml:space="preserve"> Not today, smartass. Table</w:t>
      </w:r>
      <w:r w:rsidR="00DD5401" w:rsidRPr="00FE0487">
        <w:rPr>
          <w:rFonts w:ascii="Times New Roman" w:hAnsi="Times New Roman" w:cs="Times New Roman"/>
        </w:rPr>
        <w:t>s</w:t>
      </w:r>
      <w:r w:rsidR="00F641EB" w:rsidRPr="00FE0487">
        <w:rPr>
          <w:rFonts w:ascii="Times New Roman" w:hAnsi="Times New Roman" w:cs="Times New Roman"/>
        </w:rPr>
        <w:t xml:space="preserve"> </w:t>
      </w:r>
      <w:r w:rsidR="0002147E">
        <w:rPr>
          <w:rFonts w:ascii="Times New Roman" w:hAnsi="Times New Roman" w:cs="Times New Roman"/>
        </w:rPr>
        <w:t>are</w:t>
      </w:r>
      <w:r w:rsidR="00F641EB" w:rsidRPr="00FE0487">
        <w:rPr>
          <w:rFonts w:ascii="Times New Roman" w:hAnsi="Times New Roman" w:cs="Times New Roman"/>
        </w:rPr>
        <w:t xml:space="preserve"> turn</w:t>
      </w:r>
      <w:r w:rsidR="00564319">
        <w:rPr>
          <w:rFonts w:ascii="Times New Roman" w:hAnsi="Times New Roman" w:cs="Times New Roman"/>
        </w:rPr>
        <w:t>in’</w:t>
      </w:r>
      <w:r w:rsidR="00F641EB" w:rsidRPr="00FE0487">
        <w:rPr>
          <w:rFonts w:ascii="Times New Roman" w:hAnsi="Times New Roman" w:cs="Times New Roman"/>
        </w:rPr>
        <w:t>.</w:t>
      </w:r>
      <w:r w:rsidRPr="00FE0487">
        <w:rPr>
          <w:rFonts w:ascii="Times New Roman" w:hAnsi="Times New Roman" w:cs="Times New Roman"/>
        </w:rPr>
        <w:t xml:space="preserve">” </w:t>
      </w:r>
    </w:p>
    <w:p w14:paraId="57915002" w14:textId="77777777" w:rsidR="009C65E9"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Vaughn’s lip curled into a sneer as he listened. </w:t>
      </w:r>
      <w:r w:rsidR="00F641EB" w:rsidRPr="00FE0487">
        <w:rPr>
          <w:rFonts w:ascii="Times New Roman" w:hAnsi="Times New Roman" w:cs="Times New Roman"/>
        </w:rPr>
        <w:t>His</w:t>
      </w:r>
      <w:r w:rsidRPr="00FE0487">
        <w:rPr>
          <w:rFonts w:ascii="Times New Roman" w:hAnsi="Times New Roman" w:cs="Times New Roman"/>
        </w:rPr>
        <w:t xml:space="preserve"> anger</w:t>
      </w:r>
      <w:r w:rsidR="00564319">
        <w:rPr>
          <w:rFonts w:ascii="Times New Roman" w:hAnsi="Times New Roman" w:cs="Times New Roman"/>
        </w:rPr>
        <w:t xml:space="preserve"> spiked, evaporating</w:t>
      </w:r>
      <w:r w:rsidRPr="00FE0487">
        <w:rPr>
          <w:rFonts w:ascii="Times New Roman" w:hAnsi="Times New Roman" w:cs="Times New Roman"/>
        </w:rPr>
        <w:t xml:space="preserve"> the reservoirs needed to muster a fake cry. So, with absolutely no recourse, he resolved to explain to the brute that the tables had not turned, and they would not turn even after he got his ass beat. He’d point out that Church would remain the same Neanderthal he was now independent of—</w:t>
      </w:r>
    </w:p>
    <w:p w14:paraId="65999051" w14:textId="29D8EF8F" w:rsidR="00223476"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But Church stepped to him before he could offer these words, negotiating the breadth of the landing in one </w:t>
      </w:r>
      <w:r w:rsidR="009C65E9">
        <w:rPr>
          <w:rFonts w:ascii="Times New Roman" w:hAnsi="Times New Roman" w:cs="Times New Roman"/>
        </w:rPr>
        <w:t>menacing</w:t>
      </w:r>
      <w:r w:rsidR="005B4AE4" w:rsidRPr="00FE0487">
        <w:rPr>
          <w:rFonts w:ascii="Times New Roman" w:hAnsi="Times New Roman" w:cs="Times New Roman"/>
        </w:rPr>
        <w:t xml:space="preserve"> </w:t>
      </w:r>
      <w:r w:rsidRPr="00FE0487">
        <w:rPr>
          <w:rFonts w:ascii="Times New Roman" w:hAnsi="Times New Roman" w:cs="Times New Roman"/>
        </w:rPr>
        <w:t>s</w:t>
      </w:r>
      <w:r w:rsidR="00223476" w:rsidRPr="00FE0487">
        <w:rPr>
          <w:rFonts w:ascii="Times New Roman" w:hAnsi="Times New Roman" w:cs="Times New Roman"/>
        </w:rPr>
        <w:t xml:space="preserve">tride. </w:t>
      </w:r>
    </w:p>
    <w:p w14:paraId="4F425F8C" w14:textId="77777777" w:rsidR="00104FF5" w:rsidRPr="00FE0487" w:rsidRDefault="00223476" w:rsidP="005C2446">
      <w:pPr>
        <w:spacing w:line="480" w:lineRule="auto"/>
        <w:ind w:firstLine="720"/>
        <w:rPr>
          <w:rFonts w:ascii="Times New Roman" w:hAnsi="Times New Roman" w:cs="Times New Roman"/>
        </w:rPr>
      </w:pPr>
      <w:r w:rsidRPr="00FE0487">
        <w:rPr>
          <w:rFonts w:ascii="Times New Roman" w:hAnsi="Times New Roman" w:cs="Times New Roman"/>
        </w:rPr>
        <w:t>“P</w:t>
      </w:r>
      <w:r w:rsidR="00104FF5" w:rsidRPr="00FE0487">
        <w:rPr>
          <w:rFonts w:ascii="Times New Roman" w:hAnsi="Times New Roman" w:cs="Times New Roman"/>
        </w:rPr>
        <w:t xml:space="preserve">lease,” </w:t>
      </w:r>
      <w:r w:rsidRPr="00FE0487">
        <w:rPr>
          <w:rFonts w:ascii="Times New Roman" w:hAnsi="Times New Roman" w:cs="Times New Roman"/>
        </w:rPr>
        <w:t>Vaughn</w:t>
      </w:r>
      <w:r w:rsidR="00104FF5" w:rsidRPr="00FE0487">
        <w:rPr>
          <w:rFonts w:ascii="Times New Roman" w:hAnsi="Times New Roman" w:cs="Times New Roman"/>
        </w:rPr>
        <w:t xml:space="preserve"> whimpered, “don’t.” </w:t>
      </w:r>
    </w:p>
    <w:p w14:paraId="40585BD2" w14:textId="6197863D"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Church grabbed the collar of his shirt. Vaughn watched in horror as a fist cocked back and rocketed toward him. He closed his eyes and swung his head away, trembling. He felt no impact. </w:t>
      </w:r>
      <w:proofErr w:type="gramStart"/>
      <w:r w:rsidRPr="00FE0487">
        <w:rPr>
          <w:rFonts w:ascii="Times New Roman" w:hAnsi="Times New Roman" w:cs="Times New Roman"/>
        </w:rPr>
        <w:t>Nothing except the grip on his collar.</w:t>
      </w:r>
      <w:proofErr w:type="gramEnd"/>
      <w:r w:rsidRPr="00FE0487">
        <w:rPr>
          <w:rFonts w:ascii="Times New Roman" w:hAnsi="Times New Roman" w:cs="Times New Roman"/>
        </w:rPr>
        <w:t xml:space="preserve"> He registered an ugly, tussive chattering…was it laughter? He opened his eyes, and saw that indeed the onlookers were cackling at him like hyenas. Warily he looked back toward Church. The fist was right in his face, but was no longer a fist. Over the laughter of everyone else he heard Church’s arrogant guffaw. “Look at this! </w:t>
      </w:r>
      <w:r w:rsidR="00432D89" w:rsidRPr="00FE0487">
        <w:rPr>
          <w:rFonts w:ascii="Times New Roman" w:hAnsi="Times New Roman" w:cs="Times New Roman"/>
        </w:rPr>
        <w:t>No words left, huh</w:t>
      </w:r>
      <w:r w:rsidR="006C286C">
        <w:rPr>
          <w:rFonts w:ascii="Times New Roman" w:hAnsi="Times New Roman" w:cs="Times New Roman"/>
        </w:rPr>
        <w:t xml:space="preserve"> you—</w:t>
      </w:r>
      <w:r w:rsidR="00432D89" w:rsidRPr="00FE0487">
        <w:rPr>
          <w:rFonts w:ascii="Times New Roman" w:hAnsi="Times New Roman" w:cs="Times New Roman"/>
        </w:rPr>
        <w:t>”</w:t>
      </w:r>
      <w:r w:rsidR="00E95CAC">
        <w:rPr>
          <w:rFonts w:ascii="Times New Roman" w:hAnsi="Times New Roman" w:cs="Times New Roman"/>
        </w:rPr>
        <w:t xml:space="preserve"> the last word was lost to Vaughn as</w:t>
      </w:r>
      <w:r w:rsidRPr="00FE0487">
        <w:rPr>
          <w:rFonts w:ascii="Times New Roman" w:hAnsi="Times New Roman" w:cs="Times New Roman"/>
        </w:rPr>
        <w:t xml:space="preserve"> Church snapped his fingers loudly in front </w:t>
      </w:r>
      <w:r w:rsidR="00E95CAC">
        <w:rPr>
          <w:rFonts w:ascii="Times New Roman" w:hAnsi="Times New Roman" w:cs="Times New Roman"/>
        </w:rPr>
        <w:t>his</w:t>
      </w:r>
      <w:r w:rsidR="00EF33BE">
        <w:rPr>
          <w:rFonts w:ascii="Times New Roman" w:hAnsi="Times New Roman" w:cs="Times New Roman"/>
        </w:rPr>
        <w:t xml:space="preserve"> face, but</w:t>
      </w:r>
      <w:r w:rsidRPr="00FE0487">
        <w:rPr>
          <w:rFonts w:ascii="Times New Roman" w:hAnsi="Times New Roman" w:cs="Times New Roman"/>
        </w:rPr>
        <w:t xml:space="preserve"> </w:t>
      </w:r>
      <w:r w:rsidR="00EF33BE">
        <w:rPr>
          <w:rFonts w:ascii="Times New Roman" w:hAnsi="Times New Roman" w:cs="Times New Roman"/>
        </w:rPr>
        <w:t>the onlookers</w:t>
      </w:r>
      <w:r w:rsidRPr="00FE0487">
        <w:rPr>
          <w:rFonts w:ascii="Times New Roman" w:hAnsi="Times New Roman" w:cs="Times New Roman"/>
        </w:rPr>
        <w:t xml:space="preserve"> </w:t>
      </w:r>
      <w:r w:rsidR="00EF33BE">
        <w:rPr>
          <w:rFonts w:ascii="Times New Roman" w:hAnsi="Times New Roman" w:cs="Times New Roman"/>
        </w:rPr>
        <w:t>laughed all the harder</w:t>
      </w:r>
      <w:r w:rsidRPr="00FE0487">
        <w:rPr>
          <w:rFonts w:ascii="Times New Roman" w:hAnsi="Times New Roman" w:cs="Times New Roman"/>
        </w:rPr>
        <w:t xml:space="preserve">. </w:t>
      </w:r>
    </w:p>
    <w:p w14:paraId="18C75897" w14:textId="47DF55EE"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Church tugged </w:t>
      </w:r>
      <w:r w:rsidR="006D3307">
        <w:rPr>
          <w:rFonts w:ascii="Times New Roman" w:hAnsi="Times New Roman" w:cs="Times New Roman"/>
        </w:rPr>
        <w:t>him by his collar, trawling him</w:t>
      </w:r>
      <w:r w:rsidRPr="00FE0487">
        <w:rPr>
          <w:rFonts w:ascii="Times New Roman" w:hAnsi="Times New Roman" w:cs="Times New Roman"/>
        </w:rPr>
        <w:t xml:space="preserve"> to the side of the landing. </w:t>
      </w:r>
      <w:r w:rsidR="004C1DB1" w:rsidRPr="00FE0487">
        <w:rPr>
          <w:rFonts w:ascii="Times New Roman" w:hAnsi="Times New Roman" w:cs="Times New Roman"/>
        </w:rPr>
        <w:t xml:space="preserve">“Maybe next time you’ll think twice before you </w:t>
      </w:r>
      <w:r w:rsidR="006D3307">
        <w:rPr>
          <w:rFonts w:ascii="Times New Roman" w:hAnsi="Times New Roman" w:cs="Times New Roman"/>
        </w:rPr>
        <w:t>sling such crap</w:t>
      </w:r>
      <w:r w:rsidR="004C1DB1" w:rsidRPr="00FE0487">
        <w:rPr>
          <w:rFonts w:ascii="Times New Roman" w:hAnsi="Times New Roman" w:cs="Times New Roman"/>
        </w:rPr>
        <w:t xml:space="preserve">.” </w:t>
      </w:r>
      <w:r w:rsidRPr="00FE0487">
        <w:rPr>
          <w:rFonts w:ascii="Times New Roman" w:hAnsi="Times New Roman" w:cs="Times New Roman"/>
        </w:rPr>
        <w:t xml:space="preserve">Vaughn slumped against the cement railing </w:t>
      </w:r>
      <w:r w:rsidRPr="00FE0487">
        <w:rPr>
          <w:rFonts w:ascii="Times New Roman" w:hAnsi="Times New Roman" w:cs="Times New Roman"/>
        </w:rPr>
        <w:lastRenderedPageBreak/>
        <w:t>and looked around at the high school fauna. Faces red with glee at his embarrassment, heads shaking at his lack of a backbone. He saw the swagger evident in the mere half-step Church had taken away from him</w:t>
      </w:r>
      <w:r w:rsidR="00505666">
        <w:rPr>
          <w:rFonts w:ascii="Times New Roman" w:hAnsi="Times New Roman" w:cs="Times New Roman"/>
        </w:rPr>
        <w:t>, leaving him</w:t>
      </w:r>
      <w:r w:rsidR="00234B1A">
        <w:rPr>
          <w:rFonts w:ascii="Times New Roman" w:hAnsi="Times New Roman" w:cs="Times New Roman"/>
        </w:rPr>
        <w:t xml:space="preserve"> humiliated</w:t>
      </w:r>
      <w:r w:rsidRPr="00FE0487">
        <w:rPr>
          <w:rFonts w:ascii="Times New Roman" w:hAnsi="Times New Roman" w:cs="Times New Roman"/>
        </w:rPr>
        <w:t>. The crowd parted</w:t>
      </w:r>
      <w:r w:rsidR="00B43830">
        <w:rPr>
          <w:rFonts w:ascii="Times New Roman" w:hAnsi="Times New Roman" w:cs="Times New Roman"/>
        </w:rPr>
        <w:t xml:space="preserve"> for the winner</w:t>
      </w:r>
      <w:r w:rsidRPr="00FE0487">
        <w:rPr>
          <w:rFonts w:ascii="Times New Roman" w:hAnsi="Times New Roman" w:cs="Times New Roman"/>
        </w:rPr>
        <w:t xml:space="preserve">. The loser regained the fury that had flown in the instant of the punch. Screw this, Vaughn decided with a knot of rage in his chest. </w:t>
      </w:r>
    </w:p>
    <w:p w14:paraId="329E4F68"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He yowled in a pitch he’d never before produced. The heat in his chest spread through his body like a firestorm. He lunged forward to shove Church down the steps.</w:t>
      </w:r>
    </w:p>
    <w:p w14:paraId="7E59053F" w14:textId="6BC3FD1F"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Church heard the screech and turned. He got around far enough to deflect the smaller boy with one elbow. Vaughn was sent reeling backward and landed on his bu</w:t>
      </w:r>
      <w:r w:rsidR="00B43830">
        <w:rPr>
          <w:rFonts w:ascii="Times New Roman" w:hAnsi="Times New Roman" w:cs="Times New Roman"/>
        </w:rPr>
        <w:t>tt on the upward step</w:t>
      </w:r>
      <w:r w:rsidRPr="00FE0487">
        <w:rPr>
          <w:rFonts w:ascii="Times New Roman" w:hAnsi="Times New Roman" w:cs="Times New Roman"/>
        </w:rPr>
        <w:t>. A mere flick of the pitcher’s offhand had batted all his momentum backward. Even his dirty trick had failed.</w:t>
      </w:r>
    </w:p>
    <w:p w14:paraId="382B3221"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Or so it seemed. </w:t>
      </w:r>
    </w:p>
    <w:p w14:paraId="6C2EF9B9" w14:textId="0BD11C7B"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Vaughn’s eyes grew wide as Church stumbled back and teeter</w:t>
      </w:r>
      <w:r w:rsidR="00B43830">
        <w:rPr>
          <w:rFonts w:ascii="Times New Roman" w:hAnsi="Times New Roman" w:cs="Times New Roman"/>
        </w:rPr>
        <w:t>ed</w:t>
      </w:r>
      <w:r w:rsidRPr="00FE0487">
        <w:rPr>
          <w:rFonts w:ascii="Times New Roman" w:hAnsi="Times New Roman" w:cs="Times New Roman"/>
        </w:rPr>
        <w:t xml:space="preserve"> off the edge of the </w:t>
      </w:r>
      <w:r w:rsidR="00A26F64">
        <w:rPr>
          <w:rFonts w:ascii="Times New Roman" w:hAnsi="Times New Roman" w:cs="Times New Roman"/>
        </w:rPr>
        <w:t>lower stair</w:t>
      </w:r>
      <w:r w:rsidRPr="00FE0487">
        <w:rPr>
          <w:rFonts w:ascii="Times New Roman" w:hAnsi="Times New Roman" w:cs="Times New Roman"/>
        </w:rPr>
        <w:t xml:space="preserve">.  The tall boy stared back at him with his eyes wide open. Neither could believe the ambush had actually worked. </w:t>
      </w:r>
    </w:p>
    <w:p w14:paraId="612F10F6"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Vaughn grinned, and the thrill in his chest seemed to flare up even more. </w:t>
      </w:r>
    </w:p>
    <w:p w14:paraId="65AA96CA"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But then Church grinned.</w:t>
      </w:r>
    </w:p>
    <w:p w14:paraId="5C67B306"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And then Church, like a ballerina, pushed off his toes into a glorious leap. </w:t>
      </w:r>
    </w:p>
    <w:p w14:paraId="114BDFC0"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But a bad glorious leap.</w:t>
      </w:r>
      <w:proofErr w:type="gramEnd"/>
    </w:p>
    <w:p w14:paraId="26D371D0" w14:textId="156F7214"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For the smallest moment, the 6’4” body seemed to float, lying horizontally on a pillow of air. The wind rippled </w:t>
      </w:r>
      <w:r w:rsidR="00C510CF">
        <w:rPr>
          <w:rFonts w:ascii="Times New Roman" w:hAnsi="Times New Roman" w:cs="Times New Roman"/>
        </w:rPr>
        <w:t>Church’s</w:t>
      </w:r>
      <w:r w:rsidRPr="00FE0487">
        <w:rPr>
          <w:rFonts w:ascii="Times New Roman" w:hAnsi="Times New Roman" w:cs="Times New Roman"/>
        </w:rPr>
        <w:t xml:space="preserve"> yellow polo shirt. Then he dropped out of sight over the edge of the landing.</w:t>
      </w:r>
    </w:p>
    <w:p w14:paraId="18C200B9" w14:textId="265E80F0"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lastRenderedPageBreak/>
        <w:t xml:space="preserve">Vaughn stood and crept forward, wondering what </w:t>
      </w:r>
      <w:r w:rsidR="00A250FB">
        <w:rPr>
          <w:rFonts w:ascii="Times New Roman" w:hAnsi="Times New Roman" w:cs="Times New Roman"/>
        </w:rPr>
        <w:t>was behind</w:t>
      </w:r>
      <w:r w:rsidRPr="00FE0487">
        <w:rPr>
          <w:rFonts w:ascii="Times New Roman" w:hAnsi="Times New Roman" w:cs="Times New Roman"/>
        </w:rPr>
        <w:t xml:space="preserve"> that grin. </w:t>
      </w:r>
      <w:r w:rsidR="00A250FB">
        <w:rPr>
          <w:rFonts w:ascii="Times New Roman" w:hAnsi="Times New Roman" w:cs="Times New Roman"/>
        </w:rPr>
        <w:t>H</w:t>
      </w:r>
      <w:r w:rsidRPr="00FE0487">
        <w:rPr>
          <w:rFonts w:ascii="Times New Roman" w:hAnsi="Times New Roman" w:cs="Times New Roman"/>
        </w:rPr>
        <w:t xml:space="preserve">e saw Church splayed out on the stairs, unmoving. </w:t>
      </w:r>
      <w:r w:rsidR="00652625">
        <w:rPr>
          <w:rFonts w:ascii="Times New Roman" w:hAnsi="Times New Roman" w:cs="Times New Roman"/>
        </w:rPr>
        <w:t>To one</w:t>
      </w:r>
      <w:r w:rsidR="00FC2DF4">
        <w:rPr>
          <w:rFonts w:ascii="Times New Roman" w:hAnsi="Times New Roman" w:cs="Times New Roman"/>
        </w:rPr>
        <w:t xml:space="preserve"> side of the kid </w:t>
      </w:r>
      <w:r w:rsidRPr="00FE0487">
        <w:rPr>
          <w:rFonts w:ascii="Times New Roman" w:hAnsi="Times New Roman" w:cs="Times New Roman"/>
        </w:rPr>
        <w:t xml:space="preserve">a thick line of blood </w:t>
      </w:r>
      <w:r w:rsidR="00FC2DF4">
        <w:rPr>
          <w:rFonts w:ascii="Times New Roman" w:hAnsi="Times New Roman" w:cs="Times New Roman"/>
        </w:rPr>
        <w:t>ran</w:t>
      </w:r>
      <w:r w:rsidRPr="00FE0487">
        <w:rPr>
          <w:rFonts w:ascii="Times New Roman" w:hAnsi="Times New Roman" w:cs="Times New Roman"/>
        </w:rPr>
        <w:t xml:space="preserve"> </w:t>
      </w:r>
      <w:r w:rsidR="007C5126">
        <w:rPr>
          <w:rFonts w:ascii="Times New Roman" w:hAnsi="Times New Roman" w:cs="Times New Roman"/>
        </w:rPr>
        <w:t>across the gray cement</w:t>
      </w:r>
      <w:r w:rsidR="00CC1837">
        <w:rPr>
          <w:rFonts w:ascii="Times New Roman" w:hAnsi="Times New Roman" w:cs="Times New Roman"/>
        </w:rPr>
        <w:t>, and down the next stair</w:t>
      </w:r>
      <w:r w:rsidRPr="00FE0487">
        <w:rPr>
          <w:rFonts w:ascii="Times New Roman" w:hAnsi="Times New Roman" w:cs="Times New Roman"/>
        </w:rPr>
        <w:t xml:space="preserve">. The blood </w:t>
      </w:r>
      <w:r w:rsidR="003C6B0B">
        <w:rPr>
          <w:rFonts w:ascii="Times New Roman" w:hAnsi="Times New Roman" w:cs="Times New Roman"/>
        </w:rPr>
        <w:t>pumped</w:t>
      </w:r>
      <w:r w:rsidRPr="00FE0487">
        <w:rPr>
          <w:rFonts w:ascii="Times New Roman" w:hAnsi="Times New Roman" w:cs="Times New Roman"/>
        </w:rPr>
        <w:t xml:space="preserve"> from a hole in Church’s arm, from which about three inches of jagged bone also emerged.</w:t>
      </w:r>
    </w:p>
    <w:p w14:paraId="65A2699C" w14:textId="5CADC58B"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A detachment of kids ran off to alert the nearest authorities. Vaughn’s eyes followed their progress emptily. What </w:t>
      </w:r>
      <w:r w:rsidR="008F0396">
        <w:rPr>
          <w:rFonts w:ascii="Times New Roman" w:hAnsi="Times New Roman" w:cs="Times New Roman"/>
        </w:rPr>
        <w:t xml:space="preserve">had </w:t>
      </w:r>
      <w:r w:rsidRPr="00FE0487">
        <w:rPr>
          <w:rFonts w:ascii="Times New Roman" w:hAnsi="Times New Roman" w:cs="Times New Roman"/>
        </w:rPr>
        <w:t xml:space="preserve">just happened? </w:t>
      </w:r>
      <w:r w:rsidR="007C5594">
        <w:rPr>
          <w:rFonts w:ascii="Times New Roman" w:hAnsi="Times New Roman" w:cs="Times New Roman"/>
        </w:rPr>
        <w:t>What had he done?</w:t>
      </w:r>
    </w:p>
    <w:p w14:paraId="22BA6C8D" w14:textId="2B06E285" w:rsidR="004D3AAB"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Selma </w:t>
      </w:r>
      <w:r w:rsidR="00951EF9">
        <w:rPr>
          <w:rFonts w:ascii="Times New Roman" w:hAnsi="Times New Roman" w:cs="Times New Roman"/>
        </w:rPr>
        <w:t>appeared at</w:t>
      </w:r>
      <w:r w:rsidRPr="00FE0487">
        <w:rPr>
          <w:rFonts w:ascii="Times New Roman" w:hAnsi="Times New Roman" w:cs="Times New Roman"/>
        </w:rPr>
        <w:t xml:space="preserve"> the front of the crowd. She asked the same two questions, her small voice trembling. </w:t>
      </w:r>
    </w:p>
    <w:p w14:paraId="64E31FC2" w14:textId="77777777" w:rsidR="00104FF5" w:rsidRPr="00FE0487" w:rsidRDefault="004D3AAB" w:rsidP="005C2446">
      <w:pPr>
        <w:spacing w:line="480" w:lineRule="auto"/>
        <w:ind w:firstLine="720"/>
        <w:rPr>
          <w:rFonts w:ascii="Times New Roman" w:hAnsi="Times New Roman" w:cs="Times New Roman"/>
        </w:rPr>
      </w:pPr>
      <w:r w:rsidRPr="00FE0487">
        <w:rPr>
          <w:rFonts w:ascii="Times New Roman" w:hAnsi="Times New Roman" w:cs="Times New Roman"/>
        </w:rPr>
        <w:br w:type="page"/>
      </w:r>
    </w:p>
    <w:p w14:paraId="78463AB4" w14:textId="77777777" w:rsidR="00104FF5" w:rsidRPr="00FE0487" w:rsidRDefault="00104FF5" w:rsidP="004D3AAB">
      <w:pPr>
        <w:pStyle w:val="Heading1"/>
      </w:pPr>
      <w:r w:rsidRPr="00FE0487">
        <w:lastRenderedPageBreak/>
        <w:t>2</w:t>
      </w:r>
    </w:p>
    <w:p w14:paraId="3946F471" w14:textId="2BBF78D4" w:rsidR="00104FF5" w:rsidRPr="0042222C" w:rsidRDefault="00104FF5" w:rsidP="005C2446">
      <w:pPr>
        <w:spacing w:line="480" w:lineRule="auto"/>
        <w:ind w:firstLine="720"/>
        <w:rPr>
          <w:rFonts w:ascii="Times New Roman" w:hAnsi="Times New Roman" w:cs="Times New Roman"/>
          <w:b/>
        </w:rPr>
      </w:pPr>
      <w:r w:rsidRPr="00FE0487">
        <w:rPr>
          <w:rFonts w:ascii="Times New Roman" w:hAnsi="Times New Roman" w:cs="Times New Roman"/>
        </w:rPr>
        <w:t xml:space="preserve">After several teachers arrived and concluded that Vaughn had pushed Church down the cement stairs, they </w:t>
      </w:r>
      <w:r w:rsidR="00B45C01">
        <w:rPr>
          <w:rFonts w:ascii="Times New Roman" w:hAnsi="Times New Roman" w:cs="Times New Roman"/>
        </w:rPr>
        <w:t xml:space="preserve">decided to send him </w:t>
      </w:r>
      <w:r w:rsidRPr="00FE0487">
        <w:rPr>
          <w:rFonts w:ascii="Times New Roman" w:hAnsi="Times New Roman" w:cs="Times New Roman"/>
        </w:rPr>
        <w:t>home</w:t>
      </w:r>
      <w:r w:rsidR="00B45C01">
        <w:rPr>
          <w:rFonts w:ascii="Times New Roman" w:hAnsi="Times New Roman" w:cs="Times New Roman"/>
        </w:rPr>
        <w:t xml:space="preserve"> with his sister with the promise of discipline later</w:t>
      </w:r>
      <w:r w:rsidRPr="00FE0487">
        <w:rPr>
          <w:rFonts w:ascii="Times New Roman" w:hAnsi="Times New Roman" w:cs="Times New Roman"/>
        </w:rPr>
        <w:t xml:space="preserve">. </w:t>
      </w:r>
      <w:r w:rsidR="003E56DA">
        <w:rPr>
          <w:rFonts w:ascii="Times New Roman" w:hAnsi="Times New Roman" w:cs="Times New Roman"/>
        </w:rPr>
        <w:t>The</w:t>
      </w:r>
      <w:r w:rsidRPr="00FE0487">
        <w:rPr>
          <w:rFonts w:ascii="Times New Roman" w:hAnsi="Times New Roman" w:cs="Times New Roman"/>
        </w:rPr>
        <w:t xml:space="preserve"> ambulance </w:t>
      </w:r>
      <w:r w:rsidR="003E56DA">
        <w:rPr>
          <w:rFonts w:ascii="Times New Roman" w:hAnsi="Times New Roman" w:cs="Times New Roman"/>
        </w:rPr>
        <w:t xml:space="preserve">had </w:t>
      </w:r>
      <w:r w:rsidRPr="00FE0487">
        <w:rPr>
          <w:rFonts w:ascii="Times New Roman" w:hAnsi="Times New Roman" w:cs="Times New Roman"/>
        </w:rPr>
        <w:t>arrive</w:t>
      </w:r>
      <w:r w:rsidR="003E56DA">
        <w:rPr>
          <w:rFonts w:ascii="Times New Roman" w:hAnsi="Times New Roman" w:cs="Times New Roman"/>
        </w:rPr>
        <w:t>d</w:t>
      </w:r>
      <w:r w:rsidRPr="00FE0487">
        <w:rPr>
          <w:rFonts w:ascii="Times New Roman" w:hAnsi="Times New Roman" w:cs="Times New Roman"/>
        </w:rPr>
        <w:t xml:space="preserve"> as he and Selma boarded the bus.</w:t>
      </w:r>
      <w:r w:rsidR="0042222C">
        <w:rPr>
          <w:rFonts w:ascii="Times New Roman" w:hAnsi="Times New Roman" w:cs="Times New Roman"/>
        </w:rPr>
        <w:t xml:space="preserve"> </w:t>
      </w:r>
    </w:p>
    <w:p w14:paraId="721C6000" w14:textId="2901AF66"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On the ride home, Selma sat with Vaughn but didn’t talk to him. They sat near the front, and in the din of the bus behind them he could tell there were whispers about him under the usual chatter. This was a bus of underclassmen, too, looki</w:t>
      </w:r>
      <w:r w:rsidR="00E774F0">
        <w:rPr>
          <w:rFonts w:ascii="Times New Roman" w:hAnsi="Times New Roman" w:cs="Times New Roman"/>
        </w:rPr>
        <w:t>ng down on him. One of the few j</w:t>
      </w:r>
      <w:r w:rsidRPr="00FE0487">
        <w:rPr>
          <w:rFonts w:ascii="Times New Roman" w:hAnsi="Times New Roman" w:cs="Times New Roman"/>
        </w:rPr>
        <w:t xml:space="preserve">uniors </w:t>
      </w:r>
      <w:r w:rsidR="00835683">
        <w:rPr>
          <w:rFonts w:ascii="Times New Roman" w:hAnsi="Times New Roman" w:cs="Times New Roman"/>
        </w:rPr>
        <w:t xml:space="preserve">at Rockhart High </w:t>
      </w:r>
      <w:r w:rsidRPr="00FE0487">
        <w:rPr>
          <w:rFonts w:ascii="Times New Roman" w:hAnsi="Times New Roman" w:cs="Times New Roman"/>
        </w:rPr>
        <w:t>without a car was now also considered a psycho</w:t>
      </w:r>
      <w:r w:rsidR="009529DC">
        <w:rPr>
          <w:rFonts w:ascii="Times New Roman" w:hAnsi="Times New Roman" w:cs="Times New Roman"/>
        </w:rPr>
        <w:t>. Vaughn and Selm’a</w:t>
      </w:r>
      <w:r w:rsidRPr="00FE0487">
        <w:rPr>
          <w:rFonts w:ascii="Times New Roman" w:hAnsi="Times New Roman" w:cs="Times New Roman"/>
        </w:rPr>
        <w:t xml:space="preserve"> stop was dead last.</w:t>
      </w:r>
    </w:p>
    <w:p w14:paraId="459BCEBE" w14:textId="357E2C64" w:rsidR="00104FF5" w:rsidRPr="00FE0487" w:rsidRDefault="00104FF5">
      <w:pPr>
        <w:spacing w:line="480" w:lineRule="auto"/>
        <w:rPr>
          <w:rFonts w:ascii="Times New Roman" w:hAnsi="Times New Roman" w:cs="Times New Roman"/>
        </w:rPr>
      </w:pPr>
      <w:r w:rsidRPr="00FE0487">
        <w:rPr>
          <w:rFonts w:ascii="Times New Roman" w:hAnsi="Times New Roman" w:cs="Times New Roman"/>
        </w:rPr>
        <w:tab/>
        <w:t xml:space="preserve">Selma hopped off before him and hustled </w:t>
      </w:r>
      <w:r w:rsidR="00800A8F">
        <w:rPr>
          <w:rFonts w:ascii="Times New Roman" w:hAnsi="Times New Roman" w:cs="Times New Roman"/>
        </w:rPr>
        <w:t xml:space="preserve">down the </w:t>
      </w:r>
      <w:r w:rsidR="00D64090">
        <w:rPr>
          <w:rFonts w:ascii="Times New Roman" w:hAnsi="Times New Roman" w:cs="Times New Roman"/>
        </w:rPr>
        <w:t>street</w:t>
      </w:r>
      <w:r w:rsidRPr="00FE0487">
        <w:rPr>
          <w:rFonts w:ascii="Times New Roman" w:hAnsi="Times New Roman" w:cs="Times New Roman"/>
        </w:rPr>
        <w:t>. Thei</w:t>
      </w:r>
      <w:r w:rsidR="00A3753E">
        <w:rPr>
          <w:rFonts w:ascii="Times New Roman" w:hAnsi="Times New Roman" w:cs="Times New Roman"/>
        </w:rPr>
        <w:t xml:space="preserve">r mom would be off work by now. </w:t>
      </w:r>
      <w:r w:rsidRPr="00FE0487">
        <w:rPr>
          <w:rFonts w:ascii="Times New Roman" w:hAnsi="Times New Roman" w:cs="Times New Roman"/>
        </w:rPr>
        <w:t>Vaughn wasn’t sure w</w:t>
      </w:r>
      <w:r w:rsidR="00A3753E">
        <w:rPr>
          <w:rFonts w:ascii="Times New Roman" w:hAnsi="Times New Roman" w:cs="Times New Roman"/>
        </w:rPr>
        <w:t>hether his sister was hurrying s</w:t>
      </w:r>
      <w:r w:rsidRPr="00FE0487">
        <w:rPr>
          <w:rFonts w:ascii="Times New Roman" w:hAnsi="Times New Roman" w:cs="Times New Roman"/>
        </w:rPr>
        <w:t>o</w:t>
      </w:r>
      <w:r w:rsidR="00A3753E">
        <w:rPr>
          <w:rFonts w:ascii="Times New Roman" w:hAnsi="Times New Roman" w:cs="Times New Roman"/>
        </w:rPr>
        <w:t xml:space="preserve"> she could</w:t>
      </w:r>
      <w:r w:rsidRPr="00FE0487">
        <w:rPr>
          <w:rFonts w:ascii="Times New Roman" w:hAnsi="Times New Roman" w:cs="Times New Roman"/>
        </w:rPr>
        <w:t xml:space="preserve"> rat him out</w:t>
      </w:r>
      <w:r w:rsidR="00A3753E">
        <w:rPr>
          <w:rFonts w:ascii="Times New Roman" w:hAnsi="Times New Roman" w:cs="Times New Roman"/>
        </w:rPr>
        <w:t>,</w:t>
      </w:r>
      <w:r w:rsidRPr="00FE0487">
        <w:rPr>
          <w:rFonts w:ascii="Times New Roman" w:hAnsi="Times New Roman" w:cs="Times New Roman"/>
        </w:rPr>
        <w:t xml:space="preserve"> or </w:t>
      </w:r>
      <w:r w:rsidR="00824D06">
        <w:rPr>
          <w:rFonts w:ascii="Times New Roman" w:hAnsi="Times New Roman" w:cs="Times New Roman"/>
        </w:rPr>
        <w:t xml:space="preserve">simply to </w:t>
      </w:r>
      <w:r w:rsidRPr="00FE0487">
        <w:rPr>
          <w:rFonts w:ascii="Times New Roman" w:hAnsi="Times New Roman" w:cs="Times New Roman"/>
        </w:rPr>
        <w:t xml:space="preserve">get away </w:t>
      </w:r>
      <w:r w:rsidR="004B5A90">
        <w:rPr>
          <w:rFonts w:ascii="Times New Roman" w:hAnsi="Times New Roman" w:cs="Times New Roman"/>
        </w:rPr>
        <w:t>from</w:t>
      </w:r>
      <w:r w:rsidRPr="00FE0487">
        <w:rPr>
          <w:rFonts w:ascii="Times New Roman" w:hAnsi="Times New Roman" w:cs="Times New Roman"/>
        </w:rPr>
        <w:t xml:space="preserve"> her </w:t>
      </w:r>
      <w:r w:rsidR="00824D06">
        <w:rPr>
          <w:rFonts w:ascii="Times New Roman" w:hAnsi="Times New Roman" w:cs="Times New Roman"/>
        </w:rPr>
        <w:t>reprehensible brother</w:t>
      </w:r>
      <w:r w:rsidRPr="00FE0487">
        <w:rPr>
          <w:rFonts w:ascii="Times New Roman" w:hAnsi="Times New Roman" w:cs="Times New Roman"/>
        </w:rPr>
        <w:t xml:space="preserve">. Sel wasn’t disposed toward </w:t>
      </w:r>
      <w:proofErr w:type="gramStart"/>
      <w:r w:rsidRPr="00FE0487">
        <w:rPr>
          <w:rFonts w:ascii="Times New Roman" w:hAnsi="Times New Roman" w:cs="Times New Roman"/>
        </w:rPr>
        <w:t>tattle-tailing</w:t>
      </w:r>
      <w:proofErr w:type="gramEnd"/>
      <w:r w:rsidRPr="00FE0487">
        <w:rPr>
          <w:rFonts w:ascii="Times New Roman" w:hAnsi="Times New Roman" w:cs="Times New Roman"/>
        </w:rPr>
        <w:t xml:space="preserve">, but this time she seemed </w:t>
      </w:r>
      <w:r w:rsidR="001633DA">
        <w:rPr>
          <w:rFonts w:ascii="Times New Roman" w:hAnsi="Times New Roman" w:cs="Times New Roman"/>
        </w:rPr>
        <w:t>really pissed off</w:t>
      </w:r>
      <w:r w:rsidRPr="00FE0487">
        <w:rPr>
          <w:rFonts w:ascii="Times New Roman" w:hAnsi="Times New Roman" w:cs="Times New Roman"/>
        </w:rPr>
        <w:t xml:space="preserve">. </w:t>
      </w:r>
    </w:p>
    <w:p w14:paraId="05573AD9" w14:textId="28A38173"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As he </w:t>
      </w:r>
      <w:r w:rsidR="009958E8">
        <w:rPr>
          <w:rFonts w:ascii="Times New Roman" w:hAnsi="Times New Roman" w:cs="Times New Roman"/>
        </w:rPr>
        <w:t>followed slowly behind her</w:t>
      </w:r>
      <w:r w:rsidR="009A1906">
        <w:rPr>
          <w:rFonts w:ascii="Times New Roman" w:hAnsi="Times New Roman" w:cs="Times New Roman"/>
        </w:rPr>
        <w:t>,</w:t>
      </w:r>
      <w:r w:rsidRPr="00FE0487">
        <w:rPr>
          <w:rFonts w:ascii="Times New Roman" w:hAnsi="Times New Roman" w:cs="Times New Roman"/>
        </w:rPr>
        <w:t xml:space="preserve"> his thoughts shifted to Ryan Church. Vaughn had been sure he saw him grin, which indicate</w:t>
      </w:r>
      <w:r w:rsidR="009A1906">
        <w:rPr>
          <w:rFonts w:ascii="Times New Roman" w:hAnsi="Times New Roman" w:cs="Times New Roman"/>
        </w:rPr>
        <w:t>d</w:t>
      </w:r>
      <w:r w:rsidR="0059636A">
        <w:rPr>
          <w:rFonts w:ascii="Times New Roman" w:hAnsi="Times New Roman" w:cs="Times New Roman"/>
        </w:rPr>
        <w:t xml:space="preserve"> that</w:t>
      </w:r>
      <w:r w:rsidRPr="00FE0487">
        <w:rPr>
          <w:rFonts w:ascii="Times New Roman" w:hAnsi="Times New Roman" w:cs="Times New Roman"/>
        </w:rPr>
        <w:t xml:space="preserve"> he meant to jump off the steps like he did. But how did that make any sense? Vaughn picked </w:t>
      </w:r>
      <w:r w:rsidR="00B2215D">
        <w:rPr>
          <w:rFonts w:ascii="Times New Roman" w:hAnsi="Times New Roman" w:cs="Times New Roman"/>
        </w:rPr>
        <w:t>up a handful of</w:t>
      </w:r>
      <w:r w:rsidRPr="00FE0487">
        <w:rPr>
          <w:rFonts w:ascii="Times New Roman" w:hAnsi="Times New Roman" w:cs="Times New Roman"/>
        </w:rPr>
        <w:t xml:space="preserve"> small rocks </w:t>
      </w:r>
      <w:r w:rsidR="00AB10AF">
        <w:rPr>
          <w:rFonts w:ascii="Times New Roman" w:hAnsi="Times New Roman" w:cs="Times New Roman"/>
        </w:rPr>
        <w:t xml:space="preserve">and </w:t>
      </w:r>
      <w:r w:rsidR="00DC4086">
        <w:rPr>
          <w:rFonts w:ascii="Times New Roman" w:hAnsi="Times New Roman" w:cs="Times New Roman"/>
        </w:rPr>
        <w:t>started hurling them at trees. He pictured</w:t>
      </w:r>
      <w:r w:rsidRPr="00FE0487">
        <w:rPr>
          <w:rFonts w:ascii="Times New Roman" w:hAnsi="Times New Roman" w:cs="Times New Roman"/>
        </w:rPr>
        <w:t xml:space="preserve"> the trees smiling m</w:t>
      </w:r>
      <w:r w:rsidR="005A2610">
        <w:rPr>
          <w:rFonts w:ascii="Times New Roman" w:hAnsi="Times New Roman" w:cs="Times New Roman"/>
        </w:rPr>
        <w:t>asochistically as they were struck, though he missed more than he hit.</w:t>
      </w:r>
      <w:r w:rsidRPr="00FE0487">
        <w:rPr>
          <w:rFonts w:ascii="Times New Roman" w:hAnsi="Times New Roman" w:cs="Times New Roman"/>
        </w:rPr>
        <w:t xml:space="preserve"> Also, he was reminded of the many times he’d been laughed at before for throwing like a girl. He stopped winging rocks. </w:t>
      </w:r>
    </w:p>
    <w:p w14:paraId="7E7958EA" w14:textId="676EBFAA"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He </w:t>
      </w:r>
      <w:r w:rsidR="007E660B">
        <w:rPr>
          <w:rFonts w:ascii="Times New Roman" w:hAnsi="Times New Roman" w:cs="Times New Roman"/>
        </w:rPr>
        <w:t>brushed some dirt from his</w:t>
      </w:r>
      <w:r w:rsidR="00C7236B">
        <w:rPr>
          <w:rFonts w:ascii="Times New Roman" w:hAnsi="Times New Roman" w:cs="Times New Roman"/>
        </w:rPr>
        <w:t xml:space="preserve"> hands before remembering </w:t>
      </w:r>
      <w:r w:rsidRPr="00FE0487">
        <w:rPr>
          <w:rFonts w:ascii="Times New Roman" w:hAnsi="Times New Roman" w:cs="Times New Roman"/>
        </w:rPr>
        <w:t xml:space="preserve">he was about to be late for something. The </w:t>
      </w:r>
      <w:r w:rsidR="008D34B0">
        <w:rPr>
          <w:rFonts w:ascii="Times New Roman" w:hAnsi="Times New Roman" w:cs="Times New Roman"/>
        </w:rPr>
        <w:t>crew</w:t>
      </w:r>
      <w:r w:rsidRPr="00FE0487">
        <w:rPr>
          <w:rFonts w:ascii="Times New Roman" w:hAnsi="Times New Roman" w:cs="Times New Roman"/>
        </w:rPr>
        <w:t xml:space="preserve"> of adventurers he was traveling with in </w:t>
      </w:r>
      <w:r w:rsidR="00670684" w:rsidRPr="00FE0487">
        <w:rPr>
          <w:rFonts w:ascii="Times New Roman" w:hAnsi="Times New Roman" w:cs="Times New Roman"/>
          <w:i/>
        </w:rPr>
        <w:t>Euphonia</w:t>
      </w:r>
      <w:r w:rsidRPr="00FE0487">
        <w:rPr>
          <w:rFonts w:ascii="Times New Roman" w:hAnsi="Times New Roman" w:cs="Times New Roman"/>
        </w:rPr>
        <w:t xml:space="preserve">, his main </w:t>
      </w:r>
      <w:r w:rsidR="000C7466">
        <w:rPr>
          <w:rFonts w:ascii="Times New Roman" w:hAnsi="Times New Roman" w:cs="Times New Roman"/>
        </w:rPr>
        <w:t xml:space="preserve">online </w:t>
      </w:r>
      <w:r w:rsidRPr="00FE0487">
        <w:rPr>
          <w:rFonts w:ascii="Times New Roman" w:hAnsi="Times New Roman" w:cs="Times New Roman"/>
        </w:rPr>
        <w:t xml:space="preserve">game, </w:t>
      </w:r>
      <w:r w:rsidR="00FE5B2D">
        <w:rPr>
          <w:rFonts w:ascii="Times New Roman" w:hAnsi="Times New Roman" w:cs="Times New Roman"/>
        </w:rPr>
        <w:lastRenderedPageBreak/>
        <w:t>had scheduled a meetup</w:t>
      </w:r>
      <w:r w:rsidRPr="00FE0487">
        <w:rPr>
          <w:rFonts w:ascii="Times New Roman" w:hAnsi="Times New Roman" w:cs="Times New Roman"/>
        </w:rPr>
        <w:t xml:space="preserve"> time in fifteen minutes</w:t>
      </w:r>
      <w:r w:rsidR="00FE5B2D">
        <w:rPr>
          <w:rFonts w:ascii="Times New Roman" w:hAnsi="Times New Roman" w:cs="Times New Roman"/>
        </w:rPr>
        <w:t xml:space="preserve">. They were going to attempt a raid on </w:t>
      </w:r>
      <w:r w:rsidRPr="00FE0487">
        <w:rPr>
          <w:rFonts w:ascii="Times New Roman" w:hAnsi="Times New Roman" w:cs="Times New Roman"/>
        </w:rPr>
        <w:t>a necromancer</w:t>
      </w:r>
      <w:r w:rsidR="002D56EB">
        <w:rPr>
          <w:rFonts w:ascii="Times New Roman" w:hAnsi="Times New Roman" w:cs="Times New Roman"/>
        </w:rPr>
        <w:t xml:space="preserve">’s </w:t>
      </w:r>
      <w:r w:rsidRPr="00FE0487">
        <w:rPr>
          <w:rFonts w:ascii="Times New Roman" w:hAnsi="Times New Roman" w:cs="Times New Roman"/>
        </w:rPr>
        <w:t xml:space="preserve">remote frozen </w:t>
      </w:r>
      <w:r w:rsidR="001070FE">
        <w:rPr>
          <w:rFonts w:ascii="Times New Roman" w:hAnsi="Times New Roman" w:cs="Times New Roman"/>
        </w:rPr>
        <w:t>lair</w:t>
      </w:r>
      <w:r w:rsidRPr="00FE0487">
        <w:rPr>
          <w:rFonts w:ascii="Times New Roman" w:hAnsi="Times New Roman" w:cs="Times New Roman"/>
        </w:rPr>
        <w:t xml:space="preserve">. </w:t>
      </w:r>
    </w:p>
    <w:p w14:paraId="10551128" w14:textId="50C66719"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Vaughn’s worries about Church faded as he thought about </w:t>
      </w:r>
      <w:r w:rsidR="00670684" w:rsidRPr="00FE0487">
        <w:rPr>
          <w:rFonts w:ascii="Times New Roman" w:hAnsi="Times New Roman" w:cs="Times New Roman"/>
          <w:i/>
        </w:rPr>
        <w:t>Euphonia</w:t>
      </w:r>
      <w:r w:rsidRPr="00FE0487">
        <w:rPr>
          <w:rFonts w:ascii="Times New Roman" w:hAnsi="Times New Roman" w:cs="Times New Roman"/>
        </w:rPr>
        <w:t xml:space="preserve">. </w:t>
      </w:r>
      <w:r w:rsidR="005E2AF2">
        <w:rPr>
          <w:rFonts w:ascii="Times New Roman" w:hAnsi="Times New Roman" w:cs="Times New Roman"/>
        </w:rPr>
        <w:t>H</w:t>
      </w:r>
      <w:r w:rsidRPr="00FE0487">
        <w:rPr>
          <w:rFonts w:ascii="Times New Roman" w:hAnsi="Times New Roman" w:cs="Times New Roman"/>
        </w:rPr>
        <w:t xml:space="preserve">is nagging worry that Selma was going to tell </w:t>
      </w:r>
      <w:r w:rsidR="006A20A8">
        <w:rPr>
          <w:rFonts w:ascii="Times New Roman" w:hAnsi="Times New Roman" w:cs="Times New Roman"/>
        </w:rPr>
        <w:t>on him</w:t>
      </w:r>
      <w:r w:rsidRPr="00FE0487">
        <w:rPr>
          <w:rFonts w:ascii="Times New Roman" w:hAnsi="Times New Roman" w:cs="Times New Roman"/>
        </w:rPr>
        <w:t xml:space="preserve"> ceased to press on him. He </w:t>
      </w:r>
      <w:r w:rsidR="000C30B5" w:rsidRPr="00FE0487">
        <w:rPr>
          <w:rFonts w:ascii="Times New Roman" w:hAnsi="Times New Roman" w:cs="Times New Roman"/>
        </w:rPr>
        <w:t>reflected on</w:t>
      </w:r>
      <w:r w:rsidRPr="00FE0487">
        <w:rPr>
          <w:rFonts w:ascii="Times New Roman" w:hAnsi="Times New Roman" w:cs="Times New Roman"/>
        </w:rPr>
        <w:t xml:space="preserve"> the character he’d designed. Vaughn knew the </w:t>
      </w:r>
      <w:r w:rsidR="00670684" w:rsidRPr="00FE0487">
        <w:rPr>
          <w:rFonts w:ascii="Times New Roman" w:hAnsi="Times New Roman" w:cs="Times New Roman"/>
          <w:i/>
        </w:rPr>
        <w:t>Euphonia</w:t>
      </w:r>
      <w:r w:rsidRPr="00FE0487">
        <w:rPr>
          <w:rFonts w:ascii="Times New Roman" w:hAnsi="Times New Roman" w:cs="Times New Roman"/>
        </w:rPr>
        <w:t xml:space="preserve"> rules in depth, and he’d leveraged eve</w:t>
      </w:r>
      <w:r w:rsidR="00014A22">
        <w:rPr>
          <w:rFonts w:ascii="Times New Roman" w:hAnsi="Times New Roman" w:cs="Times New Roman"/>
        </w:rPr>
        <w:t>ry variable perfectly with this</w:t>
      </w:r>
      <w:r w:rsidRPr="00FE0487">
        <w:rPr>
          <w:rFonts w:ascii="Times New Roman" w:hAnsi="Times New Roman" w:cs="Times New Roman"/>
        </w:rPr>
        <w:t xml:space="preserve"> hammer-wielding barbarian warrior. Every swing of </w:t>
      </w:r>
      <w:r w:rsidR="00884E96">
        <w:rPr>
          <w:rFonts w:ascii="Times New Roman" w:hAnsi="Times New Roman" w:cs="Times New Roman"/>
        </w:rPr>
        <w:t>Abnaar</w:t>
      </w:r>
      <w:r w:rsidR="00C6668A">
        <w:rPr>
          <w:rFonts w:ascii="Times New Roman" w:hAnsi="Times New Roman" w:cs="Times New Roman"/>
        </w:rPr>
        <w:t>’s</w:t>
      </w:r>
      <w:r w:rsidRPr="00FE0487">
        <w:rPr>
          <w:rFonts w:ascii="Times New Roman" w:hAnsi="Times New Roman" w:cs="Times New Roman"/>
        </w:rPr>
        <w:t xml:space="preserve"> maul had a genius of planning behind it. This well-bred fighter had eaten the right foods, read the right runes, and sacrificed the perfect combination of mythical creatures when forging his weapon. </w:t>
      </w:r>
    </w:p>
    <w:p w14:paraId="2A7FE0A8" w14:textId="23A28886"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In </w:t>
      </w:r>
      <w:r w:rsidR="00670684" w:rsidRPr="00FE0487">
        <w:rPr>
          <w:rFonts w:ascii="Times New Roman" w:hAnsi="Times New Roman" w:cs="Times New Roman"/>
          <w:i/>
        </w:rPr>
        <w:t>Euphonia</w:t>
      </w:r>
      <w:r w:rsidRPr="00FE0487">
        <w:rPr>
          <w:rFonts w:ascii="Times New Roman" w:hAnsi="Times New Roman" w:cs="Times New Roman"/>
        </w:rPr>
        <w:t>, he knew the parameters would never consp</w:t>
      </w:r>
      <w:r w:rsidR="007E7660">
        <w:rPr>
          <w:rFonts w:ascii="Times New Roman" w:hAnsi="Times New Roman" w:cs="Times New Roman"/>
        </w:rPr>
        <w:t>ire to mess with him. Today,</w:t>
      </w:r>
      <w:r w:rsidRPr="00FE0487">
        <w:rPr>
          <w:rFonts w:ascii="Times New Roman" w:hAnsi="Times New Roman" w:cs="Times New Roman"/>
        </w:rPr>
        <w:t xml:space="preserve"> reality </w:t>
      </w:r>
      <w:r w:rsidR="007E7660">
        <w:rPr>
          <w:rFonts w:ascii="Times New Roman" w:hAnsi="Times New Roman" w:cs="Times New Roman"/>
        </w:rPr>
        <w:t>had been</w:t>
      </w:r>
      <w:r w:rsidRPr="00FE0487">
        <w:rPr>
          <w:rFonts w:ascii="Times New Roman" w:hAnsi="Times New Roman" w:cs="Times New Roman"/>
        </w:rPr>
        <w:t xml:space="preserve"> amended to </w:t>
      </w:r>
      <w:r w:rsidR="005E2AF2">
        <w:rPr>
          <w:rFonts w:ascii="Times New Roman" w:hAnsi="Times New Roman" w:cs="Times New Roman"/>
        </w:rPr>
        <w:t>twist</w:t>
      </w:r>
      <w:r w:rsidRPr="00FE0487">
        <w:rPr>
          <w:rFonts w:ascii="Times New Roman" w:hAnsi="Times New Roman" w:cs="Times New Roman"/>
        </w:rPr>
        <w:t xml:space="preserve"> his life up. If everyone who was watching said he caused Church to fall</w:t>
      </w:r>
      <w:r w:rsidR="00336C20">
        <w:rPr>
          <w:rFonts w:ascii="Times New Roman" w:hAnsi="Times New Roman" w:cs="Times New Roman"/>
        </w:rPr>
        <w:t>,</w:t>
      </w:r>
      <w:r w:rsidRPr="00FE0487">
        <w:rPr>
          <w:rFonts w:ascii="Times New Roman" w:hAnsi="Times New Roman" w:cs="Times New Roman"/>
        </w:rPr>
        <w:t xml:space="preserve"> and no one had seen that weird smile</w:t>
      </w:r>
      <w:r w:rsidR="00336C20">
        <w:rPr>
          <w:rFonts w:ascii="Times New Roman" w:hAnsi="Times New Roman" w:cs="Times New Roman"/>
        </w:rPr>
        <w:t>,</w:t>
      </w:r>
      <w:r w:rsidRPr="00FE0487">
        <w:rPr>
          <w:rFonts w:ascii="Times New Roman" w:hAnsi="Times New Roman" w:cs="Times New Roman"/>
        </w:rPr>
        <w:t xml:space="preserve"> then there would be no question that Vaughn had caused it. Those we</w:t>
      </w:r>
      <w:r w:rsidR="00336C20">
        <w:rPr>
          <w:rFonts w:ascii="Times New Roman" w:hAnsi="Times New Roman" w:cs="Times New Roman"/>
        </w:rPr>
        <w:t>re the rules of the real world. He was the only one who had</w:t>
      </w:r>
      <w:r w:rsidRPr="00FE0487">
        <w:rPr>
          <w:rFonts w:ascii="Times New Roman" w:hAnsi="Times New Roman" w:cs="Times New Roman"/>
        </w:rPr>
        <w:t xml:space="preserve"> seen them break for an instant.</w:t>
      </w:r>
    </w:p>
    <w:p w14:paraId="06DA5E8F"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026A390B" w14:textId="6F70FFB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His moth</w:t>
      </w:r>
      <w:r w:rsidR="00E3520A">
        <w:rPr>
          <w:rFonts w:ascii="Times New Roman" w:hAnsi="Times New Roman" w:cs="Times New Roman"/>
        </w:rPr>
        <w:t xml:space="preserve">er’s car was outside the house, highlighting the </w:t>
      </w:r>
      <w:r w:rsidRPr="00FE0487">
        <w:rPr>
          <w:rFonts w:ascii="Times New Roman" w:hAnsi="Times New Roman" w:cs="Times New Roman"/>
        </w:rPr>
        <w:t xml:space="preserve">risk that, if Selma did tell on him, he wouldn’t be able to play </w:t>
      </w:r>
      <w:r w:rsidR="00670684" w:rsidRPr="00FE0487">
        <w:rPr>
          <w:rFonts w:ascii="Times New Roman" w:hAnsi="Times New Roman" w:cs="Times New Roman"/>
          <w:i/>
        </w:rPr>
        <w:t>Euphonia</w:t>
      </w:r>
      <w:r w:rsidRPr="00FE0487">
        <w:rPr>
          <w:rFonts w:ascii="Times New Roman" w:hAnsi="Times New Roman" w:cs="Times New Roman"/>
        </w:rPr>
        <w:t xml:space="preserve">. He entered, and walked </w:t>
      </w:r>
      <w:r w:rsidR="0027693D">
        <w:rPr>
          <w:rFonts w:ascii="Times New Roman" w:hAnsi="Times New Roman" w:cs="Times New Roman"/>
        </w:rPr>
        <w:t>through the house to</w:t>
      </w:r>
      <w:r w:rsidRPr="00FE0487">
        <w:rPr>
          <w:rFonts w:ascii="Times New Roman" w:hAnsi="Times New Roman" w:cs="Times New Roman"/>
        </w:rPr>
        <w:t xml:space="preserve"> the kitchen to try and gain his sanctum unnoticed. </w:t>
      </w:r>
      <w:r w:rsidR="002C6C75">
        <w:rPr>
          <w:rFonts w:ascii="Times New Roman" w:hAnsi="Times New Roman" w:cs="Times New Roman"/>
        </w:rPr>
        <w:t>His mom’s white nurses’ jacket</w:t>
      </w:r>
      <w:r w:rsidRPr="00FE0487">
        <w:rPr>
          <w:rFonts w:ascii="Times New Roman" w:hAnsi="Times New Roman" w:cs="Times New Roman"/>
        </w:rPr>
        <w:t xml:space="preserve"> was slung over the back of one of the four chairs at the smallish table. Her mug, emblazoned with a picture of </w:t>
      </w:r>
      <w:r w:rsidR="004840EF">
        <w:rPr>
          <w:rFonts w:ascii="Times New Roman" w:hAnsi="Times New Roman" w:cs="Times New Roman"/>
        </w:rPr>
        <w:t>he and Selma</w:t>
      </w:r>
      <w:r w:rsidRPr="00FE0487">
        <w:rPr>
          <w:rFonts w:ascii="Times New Roman" w:hAnsi="Times New Roman" w:cs="Times New Roman"/>
        </w:rPr>
        <w:t xml:space="preserve"> sticking their tongues out, emitted a wisp of steam. She was leaning against the counter. </w:t>
      </w:r>
    </w:p>
    <w:p w14:paraId="401B0B1A" w14:textId="23843A2C" w:rsidR="00104FF5" w:rsidRPr="00FE0487" w:rsidRDefault="00010DC6" w:rsidP="005C2446">
      <w:pPr>
        <w:spacing w:line="480" w:lineRule="auto"/>
        <w:rPr>
          <w:rFonts w:ascii="Times New Roman" w:hAnsi="Times New Roman" w:cs="Times New Roman"/>
        </w:rPr>
      </w:pPr>
      <w:r>
        <w:rPr>
          <w:rFonts w:ascii="Times New Roman" w:hAnsi="Times New Roman" w:cs="Times New Roman"/>
        </w:rPr>
        <w:tab/>
        <w:t>“Hey</w:t>
      </w:r>
      <w:r w:rsidR="00104FF5" w:rsidRPr="00FE0487">
        <w:rPr>
          <w:rFonts w:ascii="Times New Roman" w:hAnsi="Times New Roman" w:cs="Times New Roman"/>
        </w:rPr>
        <w:t xml:space="preserve"> </w:t>
      </w:r>
      <w:r w:rsidR="005E2AF2">
        <w:rPr>
          <w:rFonts w:ascii="Times New Roman" w:hAnsi="Times New Roman" w:cs="Times New Roman"/>
        </w:rPr>
        <w:t>V</w:t>
      </w:r>
      <w:r w:rsidR="00847918">
        <w:rPr>
          <w:rFonts w:ascii="Times New Roman" w:hAnsi="Times New Roman" w:cs="Times New Roman"/>
        </w:rPr>
        <w:t>. D</w:t>
      </w:r>
      <w:r w:rsidR="00104FF5" w:rsidRPr="00FE0487">
        <w:rPr>
          <w:rFonts w:ascii="Times New Roman" w:hAnsi="Times New Roman" w:cs="Times New Roman"/>
        </w:rPr>
        <w:t>o you want any tea?”</w:t>
      </w:r>
    </w:p>
    <w:p w14:paraId="6885AF73" w14:textId="0AC97B17" w:rsidR="00104FF5" w:rsidRPr="00FE0487" w:rsidRDefault="00104FF5" w:rsidP="009978C4">
      <w:pPr>
        <w:spacing w:line="480" w:lineRule="auto"/>
        <w:ind w:firstLine="720"/>
        <w:rPr>
          <w:rFonts w:ascii="Times New Roman" w:hAnsi="Times New Roman" w:cs="Times New Roman"/>
        </w:rPr>
      </w:pPr>
      <w:r w:rsidRPr="00FE0487">
        <w:rPr>
          <w:rFonts w:ascii="Times New Roman" w:hAnsi="Times New Roman" w:cs="Times New Roman"/>
        </w:rPr>
        <w:t>“No tea, thanks. Selma came in, right? She ran ahead of me when we got off the bus.”</w:t>
      </w:r>
    </w:p>
    <w:p w14:paraId="6BA8B8CC" w14:textId="0C70C408"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“Yeah, she just went right upstairs. Didn’t say anything. Seemed upset. Something </w:t>
      </w:r>
      <w:r w:rsidR="001D4122">
        <w:rPr>
          <w:rFonts w:ascii="Times New Roman" w:hAnsi="Times New Roman" w:cs="Times New Roman"/>
        </w:rPr>
        <w:t>up</w:t>
      </w:r>
      <w:r w:rsidRPr="00FE0487">
        <w:rPr>
          <w:rFonts w:ascii="Times New Roman" w:hAnsi="Times New Roman" w:cs="Times New Roman"/>
        </w:rPr>
        <w:t>?”</w:t>
      </w:r>
    </w:p>
    <w:p w14:paraId="42C66B23" w14:textId="3B6AA995" w:rsidR="00104FF5" w:rsidRPr="00FE0487" w:rsidRDefault="00E53454" w:rsidP="005C2446">
      <w:pPr>
        <w:spacing w:line="480" w:lineRule="auto"/>
        <w:ind w:firstLine="709"/>
        <w:rPr>
          <w:rFonts w:ascii="Times New Roman" w:hAnsi="Times New Roman" w:cs="Times New Roman"/>
        </w:rPr>
      </w:pPr>
      <w:r>
        <w:rPr>
          <w:rFonts w:ascii="Times New Roman" w:hAnsi="Times New Roman" w:cs="Times New Roman"/>
        </w:rPr>
        <w:lastRenderedPageBreak/>
        <w:tab/>
        <w:t>“Nope, she’s just tired. I c</w:t>
      </w:r>
      <w:r w:rsidR="00104FF5" w:rsidRPr="00FE0487">
        <w:rPr>
          <w:rFonts w:ascii="Times New Roman" w:hAnsi="Times New Roman" w:cs="Times New Roman"/>
        </w:rPr>
        <w:t xml:space="preserve">ould hardly </w:t>
      </w:r>
      <w:r>
        <w:rPr>
          <w:rFonts w:ascii="Times New Roman" w:hAnsi="Times New Roman" w:cs="Times New Roman"/>
        </w:rPr>
        <w:t>get a word out of her</w:t>
      </w:r>
      <w:r w:rsidR="00104FF5" w:rsidRPr="00FE0487">
        <w:rPr>
          <w:rFonts w:ascii="Times New Roman" w:hAnsi="Times New Roman" w:cs="Times New Roman"/>
        </w:rPr>
        <w:t xml:space="preserve"> on the ride home.” Vaughn dropped his backpack by the</w:t>
      </w:r>
      <w:r w:rsidR="009112ED">
        <w:rPr>
          <w:rFonts w:ascii="Times New Roman" w:hAnsi="Times New Roman" w:cs="Times New Roman"/>
        </w:rPr>
        <w:t xml:space="preserve"> back</w:t>
      </w:r>
      <w:r w:rsidR="00104FF5" w:rsidRPr="00FE0487">
        <w:rPr>
          <w:rFonts w:ascii="Times New Roman" w:hAnsi="Times New Roman" w:cs="Times New Roman"/>
        </w:rPr>
        <w:t xml:space="preserve"> door and </w:t>
      </w:r>
      <w:r w:rsidR="00831D46">
        <w:rPr>
          <w:rFonts w:ascii="Times New Roman" w:hAnsi="Times New Roman" w:cs="Times New Roman"/>
        </w:rPr>
        <w:t xml:space="preserve">started </w:t>
      </w:r>
      <w:r w:rsidR="00104FF5" w:rsidRPr="00FE0487">
        <w:rPr>
          <w:rFonts w:ascii="Times New Roman" w:hAnsi="Times New Roman" w:cs="Times New Roman"/>
        </w:rPr>
        <w:t>toward the stairs to the basement. “Sorry, I’ve got to meet up with some guys online.” Precious moments of computer time were trickling away, such moments as would be denied him as punishment in the near fu</w:t>
      </w:r>
      <w:r w:rsidR="00444D30">
        <w:rPr>
          <w:rFonts w:ascii="Times New Roman" w:hAnsi="Times New Roman" w:cs="Times New Roman"/>
        </w:rPr>
        <w:t>ture. His hand touched the knob</w:t>
      </w:r>
      <w:r w:rsidR="00104FF5" w:rsidRPr="00FE0487">
        <w:rPr>
          <w:rFonts w:ascii="Times New Roman" w:hAnsi="Times New Roman" w:cs="Times New Roman"/>
        </w:rPr>
        <w:t xml:space="preserve">. </w:t>
      </w:r>
    </w:p>
    <w:p w14:paraId="5108EF76" w14:textId="2A4039B5" w:rsidR="00104FF5" w:rsidRPr="00FE0487" w:rsidRDefault="00EE1E06" w:rsidP="005C2446">
      <w:pPr>
        <w:spacing w:line="480" w:lineRule="auto"/>
        <w:ind w:firstLine="709"/>
        <w:rPr>
          <w:rFonts w:ascii="Times New Roman" w:hAnsi="Times New Roman" w:cs="Times New Roman"/>
        </w:rPr>
      </w:pPr>
      <w:r>
        <w:rPr>
          <w:rFonts w:ascii="Times New Roman" w:hAnsi="Times New Roman" w:cs="Times New Roman"/>
        </w:rPr>
        <w:t xml:space="preserve">“Hold up a sec. </w:t>
      </w:r>
      <w:r w:rsidR="00104FF5" w:rsidRPr="00FE0487">
        <w:rPr>
          <w:rFonts w:ascii="Times New Roman" w:hAnsi="Times New Roman" w:cs="Times New Roman"/>
        </w:rPr>
        <w:t>I need to talk to you about that computer.” Vaughn rolled his eyes, but this lecture about limiting his gaming was one he had to endure on occasion</w:t>
      </w:r>
      <w:r w:rsidR="00B046FE">
        <w:rPr>
          <w:rFonts w:ascii="Times New Roman" w:hAnsi="Times New Roman" w:cs="Times New Roman"/>
        </w:rPr>
        <w:t>. H</w:t>
      </w:r>
      <w:r w:rsidR="00104FF5" w:rsidRPr="00FE0487">
        <w:rPr>
          <w:rFonts w:ascii="Times New Roman" w:hAnsi="Times New Roman" w:cs="Times New Roman"/>
        </w:rPr>
        <w:t xml:space="preserve">e’d learned long </w:t>
      </w:r>
      <w:r w:rsidR="00F63168">
        <w:rPr>
          <w:rFonts w:ascii="Times New Roman" w:hAnsi="Times New Roman" w:cs="Times New Roman"/>
        </w:rPr>
        <w:t xml:space="preserve">go </w:t>
      </w:r>
      <w:r w:rsidR="00007608">
        <w:rPr>
          <w:rFonts w:ascii="Times New Roman" w:hAnsi="Times New Roman" w:cs="Times New Roman"/>
        </w:rPr>
        <w:t xml:space="preserve">that protesting only extended the </w:t>
      </w:r>
      <w:r w:rsidR="00740AF4">
        <w:rPr>
          <w:rFonts w:ascii="Times New Roman" w:hAnsi="Times New Roman" w:cs="Times New Roman"/>
        </w:rPr>
        <w:t>talk.</w:t>
      </w:r>
      <w:r w:rsidR="00104FF5" w:rsidRPr="00FE0487">
        <w:rPr>
          <w:rFonts w:ascii="Times New Roman" w:hAnsi="Times New Roman" w:cs="Times New Roman"/>
        </w:rPr>
        <w:t xml:space="preserve"> </w:t>
      </w:r>
    </w:p>
    <w:p w14:paraId="5ED76239" w14:textId="6DA30FA3" w:rsidR="00104FF5" w:rsidRPr="00FE0487" w:rsidRDefault="00172FA8" w:rsidP="005C2446">
      <w:pPr>
        <w:spacing w:line="480" w:lineRule="auto"/>
        <w:ind w:firstLine="709"/>
        <w:rPr>
          <w:rFonts w:ascii="Times New Roman" w:hAnsi="Times New Roman" w:cs="Times New Roman"/>
        </w:rPr>
      </w:pPr>
      <w:r>
        <w:rPr>
          <w:rFonts w:ascii="Times New Roman" w:hAnsi="Times New Roman" w:cs="Times New Roman"/>
        </w:rPr>
        <w:t>Costuming</w:t>
      </w:r>
      <w:r w:rsidR="00104FF5" w:rsidRPr="00FE0487">
        <w:rPr>
          <w:rFonts w:ascii="Times New Roman" w:hAnsi="Times New Roman" w:cs="Times New Roman"/>
        </w:rPr>
        <w:t xml:space="preserve"> himself as the bright, attentive son</w:t>
      </w:r>
      <w:r w:rsidR="002A1FE5">
        <w:rPr>
          <w:rFonts w:ascii="Times New Roman" w:hAnsi="Times New Roman" w:cs="Times New Roman"/>
        </w:rPr>
        <w:t>,</w:t>
      </w:r>
      <w:r w:rsidR="00104FF5" w:rsidRPr="00FE0487">
        <w:rPr>
          <w:rFonts w:ascii="Times New Roman" w:hAnsi="Times New Roman" w:cs="Times New Roman"/>
        </w:rPr>
        <w:t xml:space="preserve"> he whirled back around. “’Sup?”</w:t>
      </w:r>
    </w:p>
    <w:p w14:paraId="07E0152E"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His mom was tapping her tea mug, mulling over what she was going to say. She was an old hand at the gaming lecture, so this didn’t fit. Vaughn began to actually pay attention. “When you built that computer…” she began, “did you use anything, any, um, parts, that you shouldn’t have? Like, </w:t>
      </w:r>
      <w:proofErr w:type="gramStart"/>
      <w:r w:rsidRPr="00FE0487">
        <w:rPr>
          <w:rFonts w:ascii="Times New Roman" w:hAnsi="Times New Roman" w:cs="Times New Roman"/>
        </w:rPr>
        <w:t>that are</w:t>
      </w:r>
      <w:proofErr w:type="gramEnd"/>
      <w:r w:rsidRPr="00FE0487">
        <w:rPr>
          <w:rFonts w:ascii="Times New Roman" w:hAnsi="Times New Roman" w:cs="Times New Roman"/>
        </w:rPr>
        <w:t xml:space="preserve"> somehow…illegal?” She let the question hang before adding. “You can tell me.” </w:t>
      </w:r>
    </w:p>
    <w:p w14:paraId="3A992B7A" w14:textId="1A8875C4"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This was out of left field. Maybe some of the stuff he’d </w:t>
      </w:r>
      <w:r w:rsidR="00C028AD">
        <w:rPr>
          <w:rFonts w:ascii="Times New Roman" w:hAnsi="Times New Roman" w:cs="Times New Roman"/>
        </w:rPr>
        <w:t>won in online auctions</w:t>
      </w:r>
      <w:r w:rsidRPr="00FE0487">
        <w:rPr>
          <w:rFonts w:ascii="Times New Roman" w:hAnsi="Times New Roman" w:cs="Times New Roman"/>
        </w:rPr>
        <w:t xml:space="preserve"> </w:t>
      </w:r>
      <w:r w:rsidR="005E2AF2">
        <w:rPr>
          <w:rFonts w:ascii="Times New Roman" w:hAnsi="Times New Roman" w:cs="Times New Roman"/>
        </w:rPr>
        <w:t>had fallen off the back of the truck</w:t>
      </w:r>
      <w:r w:rsidRPr="00FE0487">
        <w:rPr>
          <w:rFonts w:ascii="Times New Roman" w:hAnsi="Times New Roman" w:cs="Times New Roman"/>
        </w:rPr>
        <w:t>, but that wouldn’t implicate him. And it wasn’t as if</w:t>
      </w:r>
      <w:r w:rsidR="00C028AD">
        <w:rPr>
          <w:rFonts w:ascii="Times New Roman" w:hAnsi="Times New Roman" w:cs="Times New Roman"/>
        </w:rPr>
        <w:t>, say,</w:t>
      </w:r>
      <w:r w:rsidR="00A21971">
        <w:rPr>
          <w:rFonts w:ascii="Times New Roman" w:hAnsi="Times New Roman" w:cs="Times New Roman"/>
        </w:rPr>
        <w:t xml:space="preserve"> </w:t>
      </w:r>
      <w:r w:rsidRPr="00FE0487">
        <w:rPr>
          <w:rFonts w:ascii="Times New Roman" w:hAnsi="Times New Roman" w:cs="Times New Roman"/>
        </w:rPr>
        <w:t>a</w:t>
      </w:r>
      <w:r w:rsidR="00C95A52">
        <w:rPr>
          <w:rFonts w:ascii="Times New Roman" w:hAnsi="Times New Roman" w:cs="Times New Roman"/>
        </w:rPr>
        <w:t xml:space="preserve"> </w:t>
      </w:r>
      <w:r w:rsidRPr="00FE0487">
        <w:rPr>
          <w:rFonts w:ascii="Times New Roman" w:hAnsi="Times New Roman" w:cs="Times New Roman"/>
        </w:rPr>
        <w:t xml:space="preserve">graphics card </w:t>
      </w:r>
      <w:r w:rsidR="00AE62AC">
        <w:rPr>
          <w:rFonts w:ascii="Times New Roman" w:hAnsi="Times New Roman" w:cs="Times New Roman"/>
        </w:rPr>
        <w:t xml:space="preserve">fresh out of retail packaging </w:t>
      </w:r>
      <w:r w:rsidR="005E2AF2">
        <w:rPr>
          <w:rFonts w:ascii="Times New Roman" w:hAnsi="Times New Roman" w:cs="Times New Roman"/>
        </w:rPr>
        <w:t>was properly</w:t>
      </w:r>
      <w:r w:rsidRPr="00FE0487">
        <w:rPr>
          <w:rFonts w:ascii="Times New Roman" w:hAnsi="Times New Roman" w:cs="Times New Roman"/>
        </w:rPr>
        <w:t xml:space="preserve"> </w:t>
      </w:r>
      <w:r w:rsidRPr="00771C9C">
        <w:rPr>
          <w:rFonts w:ascii="Times New Roman" w:hAnsi="Times New Roman" w:cs="Times New Roman"/>
          <w:iCs/>
        </w:rPr>
        <w:t>traceable</w:t>
      </w:r>
      <w:r w:rsidRPr="00FE0487">
        <w:rPr>
          <w:rFonts w:ascii="Times New Roman" w:hAnsi="Times New Roman" w:cs="Times New Roman"/>
        </w:rPr>
        <w:t>.</w:t>
      </w:r>
      <w:r w:rsidR="004F1660">
        <w:rPr>
          <w:rFonts w:ascii="Times New Roman" w:hAnsi="Times New Roman" w:cs="Times New Roman"/>
        </w:rPr>
        <w:t xml:space="preserve"> </w:t>
      </w:r>
      <w:r w:rsidRPr="00FE0487">
        <w:rPr>
          <w:rFonts w:ascii="Times New Roman" w:hAnsi="Times New Roman" w:cs="Times New Roman"/>
        </w:rPr>
        <w:t xml:space="preserve">He </w:t>
      </w:r>
      <w:r w:rsidR="00362784">
        <w:rPr>
          <w:rFonts w:ascii="Times New Roman" w:hAnsi="Times New Roman" w:cs="Times New Roman"/>
        </w:rPr>
        <w:t>ran</w:t>
      </w:r>
      <w:r w:rsidRPr="00FE0487">
        <w:rPr>
          <w:rFonts w:ascii="Times New Roman" w:hAnsi="Times New Roman" w:cs="Times New Roman"/>
        </w:rPr>
        <w:t xml:space="preserve"> </w:t>
      </w:r>
      <w:r w:rsidR="00362784">
        <w:rPr>
          <w:rFonts w:ascii="Times New Roman" w:hAnsi="Times New Roman" w:cs="Times New Roman"/>
        </w:rPr>
        <w:t>a</w:t>
      </w:r>
      <w:r w:rsidRPr="00FE0487">
        <w:rPr>
          <w:rFonts w:ascii="Times New Roman" w:hAnsi="Times New Roman" w:cs="Times New Roman"/>
        </w:rPr>
        <w:t xml:space="preserve"> tally of his rig’s components in his mind. </w:t>
      </w:r>
      <w:r w:rsidR="00362784">
        <w:rPr>
          <w:rFonts w:ascii="Times New Roman" w:hAnsi="Times New Roman" w:cs="Times New Roman"/>
        </w:rPr>
        <w:t>He knew</w:t>
      </w:r>
      <w:r w:rsidRPr="00FE0487">
        <w:rPr>
          <w:rFonts w:ascii="Times New Roman" w:hAnsi="Times New Roman" w:cs="Times New Roman"/>
        </w:rPr>
        <w:t xml:space="preserve"> could tel</w:t>
      </w:r>
      <w:r w:rsidR="00362784">
        <w:rPr>
          <w:rFonts w:ascii="Times New Roman" w:hAnsi="Times New Roman" w:cs="Times New Roman"/>
        </w:rPr>
        <w:t>l his mother if he’d installed a black market part</w:t>
      </w:r>
      <w:r w:rsidRPr="00FE0487">
        <w:rPr>
          <w:rFonts w:ascii="Times New Roman" w:hAnsi="Times New Roman" w:cs="Times New Roman"/>
        </w:rPr>
        <w:t xml:space="preserve">. Unlike her husband, Victoria Nash wasn’t apt to freak out just because something Vaughn did broke a mundane law practically written by the companies they </w:t>
      </w:r>
      <w:r w:rsidR="008201BE">
        <w:rPr>
          <w:rFonts w:ascii="Times New Roman" w:hAnsi="Times New Roman" w:cs="Times New Roman"/>
        </w:rPr>
        <w:t>favored</w:t>
      </w:r>
      <w:r w:rsidRPr="00FE0487">
        <w:rPr>
          <w:rFonts w:ascii="Times New Roman" w:hAnsi="Times New Roman" w:cs="Times New Roman"/>
        </w:rPr>
        <w:t>. She’d looked askance at his dad’s fury</w:t>
      </w:r>
      <w:r w:rsidR="006A77A4">
        <w:rPr>
          <w:rFonts w:ascii="Times New Roman" w:hAnsi="Times New Roman" w:cs="Times New Roman"/>
        </w:rPr>
        <w:t xml:space="preserve"> over the onli</w:t>
      </w:r>
      <w:r w:rsidR="00E3455E">
        <w:rPr>
          <w:rFonts w:ascii="Times New Roman" w:hAnsi="Times New Roman" w:cs="Times New Roman"/>
        </w:rPr>
        <w:t xml:space="preserve">ne poker winnings. Mom would’ve had no compunction about padding the old </w:t>
      </w:r>
      <w:r w:rsidRPr="00FE0487">
        <w:rPr>
          <w:rFonts w:ascii="Times New Roman" w:hAnsi="Times New Roman" w:cs="Times New Roman"/>
        </w:rPr>
        <w:t>chec</w:t>
      </w:r>
      <w:r w:rsidR="00E3455E">
        <w:rPr>
          <w:rFonts w:ascii="Times New Roman" w:hAnsi="Times New Roman" w:cs="Times New Roman"/>
        </w:rPr>
        <w:t>king account</w:t>
      </w:r>
      <w:r w:rsidRPr="00FE0487">
        <w:rPr>
          <w:rFonts w:ascii="Times New Roman" w:hAnsi="Times New Roman" w:cs="Times New Roman"/>
        </w:rPr>
        <w:t>.</w:t>
      </w:r>
      <w:r w:rsidR="00C028AD">
        <w:rPr>
          <w:rFonts w:ascii="Times New Roman" w:hAnsi="Times New Roman" w:cs="Times New Roman"/>
        </w:rPr>
        <w:t xml:space="preserve"> </w:t>
      </w:r>
    </w:p>
    <w:p w14:paraId="2125AFC7"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But the computer was clean, as far as he knew. “No,” he said, honestly.</w:t>
      </w:r>
    </w:p>
    <w:p w14:paraId="3DD53192"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lastRenderedPageBreak/>
        <w:t xml:space="preserve">Now his mom shook her head. “That’s not what the two men from the cable company said when they came by an hour ago. They said they were supposed to </w:t>
      </w:r>
      <w:r w:rsidR="008551A1" w:rsidRPr="00FE0487">
        <w:rPr>
          <w:rFonts w:ascii="Times New Roman" w:hAnsi="Times New Roman" w:cs="Times New Roman"/>
        </w:rPr>
        <w:t>check the serial codes on some part of your computer</w:t>
      </w:r>
      <w:r w:rsidRPr="00FE0487">
        <w:rPr>
          <w:rFonts w:ascii="Times New Roman" w:hAnsi="Times New Roman" w:cs="Times New Roman"/>
        </w:rPr>
        <w:t xml:space="preserve">. They wouldn’t—” </w:t>
      </w:r>
    </w:p>
    <w:p w14:paraId="36DB846F"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“What</w:t>
      </w:r>
      <w:proofErr w:type="gramStart"/>
      <w:r w:rsidRPr="00FE0487">
        <w:rPr>
          <w:rFonts w:ascii="Times New Roman" w:hAnsi="Times New Roman" w:cs="Times New Roman"/>
        </w:rPr>
        <w:t>!?</w:t>
      </w:r>
      <w:proofErr w:type="gramEnd"/>
      <w:r w:rsidRPr="00FE0487">
        <w:rPr>
          <w:rFonts w:ascii="Times New Roman" w:hAnsi="Times New Roman" w:cs="Times New Roman"/>
        </w:rPr>
        <w:t>” The fascists! “And you just let them in?”</w:t>
      </w:r>
    </w:p>
    <w:p w14:paraId="1E745A5D" w14:textId="66D116C2"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That earned him a cross look. “Vaughn, you haven’t exactly left us in a </w:t>
      </w:r>
      <w:r w:rsidR="00625EB5">
        <w:rPr>
          <w:rFonts w:ascii="Times New Roman" w:hAnsi="Times New Roman" w:cs="Times New Roman"/>
        </w:rPr>
        <w:t>stellar legal</w:t>
      </w:r>
      <w:r w:rsidRPr="00FE0487">
        <w:rPr>
          <w:rFonts w:ascii="Times New Roman" w:hAnsi="Times New Roman" w:cs="Times New Roman"/>
        </w:rPr>
        <w:t xml:space="preserve"> position</w:t>
      </w:r>
      <w:r w:rsidR="005D1C96" w:rsidRPr="00FE0487">
        <w:rPr>
          <w:rFonts w:ascii="Times New Roman" w:hAnsi="Times New Roman" w:cs="Times New Roman"/>
        </w:rPr>
        <w:t xml:space="preserve"> with your little gambling spree</w:t>
      </w:r>
      <w:r w:rsidRPr="00FE0487">
        <w:rPr>
          <w:rFonts w:ascii="Times New Roman" w:hAnsi="Times New Roman" w:cs="Times New Roman"/>
        </w:rPr>
        <w:t xml:space="preserve">. We’re lucky </w:t>
      </w:r>
      <w:r w:rsidR="005D1C96" w:rsidRPr="00FE0487">
        <w:rPr>
          <w:rFonts w:ascii="Times New Roman" w:hAnsi="Times New Roman" w:cs="Times New Roman"/>
        </w:rPr>
        <w:t>we ar</w:t>
      </w:r>
      <w:r w:rsidR="00E259A7">
        <w:rPr>
          <w:rFonts w:ascii="Times New Roman" w:hAnsi="Times New Roman" w:cs="Times New Roman"/>
        </w:rPr>
        <w:t>en’t being charged</w:t>
      </w:r>
      <w:r w:rsidRPr="00FE0487">
        <w:rPr>
          <w:rFonts w:ascii="Times New Roman" w:hAnsi="Times New Roman" w:cs="Times New Roman"/>
        </w:rPr>
        <w:t>.”</w:t>
      </w:r>
    </w:p>
    <w:p w14:paraId="70BB5290" w14:textId="757B9213"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“Ugh,” he groaned, “</w:t>
      </w:r>
      <w:proofErr w:type="gramStart"/>
      <w:r w:rsidRPr="00FE0487">
        <w:rPr>
          <w:rFonts w:ascii="Times New Roman" w:hAnsi="Times New Roman" w:cs="Times New Roman"/>
        </w:rPr>
        <w:t>did</w:t>
      </w:r>
      <w:proofErr w:type="gramEnd"/>
      <w:r w:rsidRPr="00FE0487">
        <w:rPr>
          <w:rFonts w:ascii="Times New Roman" w:hAnsi="Times New Roman" w:cs="Times New Roman"/>
        </w:rPr>
        <w:t xml:space="preserve"> you watch them? Did they copy </w:t>
      </w:r>
      <w:r w:rsidR="00E259A7">
        <w:rPr>
          <w:rFonts w:ascii="Times New Roman" w:hAnsi="Times New Roman" w:cs="Times New Roman"/>
        </w:rPr>
        <w:t>anything? Upload anything?” His Mom shrugged</w:t>
      </w:r>
      <w:r w:rsidRPr="00FE0487">
        <w:rPr>
          <w:rFonts w:ascii="Times New Roman" w:hAnsi="Times New Roman" w:cs="Times New Roman"/>
        </w:rPr>
        <w:t xml:space="preserve">. “Nevermind,” he said, “I’ll check it out myself.” He </w:t>
      </w:r>
      <w:r w:rsidR="00BE1816">
        <w:rPr>
          <w:rFonts w:ascii="Times New Roman" w:hAnsi="Times New Roman" w:cs="Times New Roman"/>
        </w:rPr>
        <w:t>headed for</w:t>
      </w:r>
      <w:r w:rsidRPr="00FE0487">
        <w:rPr>
          <w:rFonts w:ascii="Times New Roman" w:hAnsi="Times New Roman" w:cs="Times New Roman"/>
        </w:rPr>
        <w:t xml:space="preserve"> the basement stairs, but then remembered the </w:t>
      </w:r>
      <w:r w:rsidR="00BE1816">
        <w:rPr>
          <w:rFonts w:ascii="Times New Roman" w:hAnsi="Times New Roman" w:cs="Times New Roman"/>
        </w:rPr>
        <w:t>sword hanging over his head;</w:t>
      </w:r>
      <w:r w:rsidRPr="00FE0487">
        <w:rPr>
          <w:rFonts w:ascii="Times New Roman" w:hAnsi="Times New Roman" w:cs="Times New Roman"/>
        </w:rPr>
        <w:t xml:space="preserve"> word </w:t>
      </w:r>
      <w:r w:rsidR="00BE1816">
        <w:rPr>
          <w:rFonts w:ascii="Times New Roman" w:hAnsi="Times New Roman" w:cs="Times New Roman"/>
        </w:rPr>
        <w:t>of the</w:t>
      </w:r>
      <w:r w:rsidRPr="00FE0487">
        <w:rPr>
          <w:rFonts w:ascii="Times New Roman" w:hAnsi="Times New Roman" w:cs="Times New Roman"/>
        </w:rPr>
        <w:t xml:space="preserve"> Ryan Church incident</w:t>
      </w:r>
      <w:r w:rsidR="00BE1816">
        <w:rPr>
          <w:rFonts w:ascii="Times New Roman" w:hAnsi="Times New Roman" w:cs="Times New Roman"/>
        </w:rPr>
        <w:t xml:space="preserve"> would arrive at some point</w:t>
      </w:r>
      <w:r w:rsidRPr="00FE0487">
        <w:rPr>
          <w:rFonts w:ascii="Times New Roman" w:hAnsi="Times New Roman" w:cs="Times New Roman"/>
        </w:rPr>
        <w:t xml:space="preserve">. “But </w:t>
      </w:r>
      <w:r w:rsidR="0037693D">
        <w:rPr>
          <w:rFonts w:ascii="Times New Roman" w:hAnsi="Times New Roman" w:cs="Times New Roman"/>
        </w:rPr>
        <w:t>s</w:t>
      </w:r>
      <w:r w:rsidRPr="00FE0487">
        <w:rPr>
          <w:rFonts w:ascii="Times New Roman" w:hAnsi="Times New Roman" w:cs="Times New Roman"/>
        </w:rPr>
        <w:t xml:space="preserve">orry you had </w:t>
      </w:r>
      <w:r w:rsidR="0037693D">
        <w:rPr>
          <w:rFonts w:ascii="Times New Roman" w:hAnsi="Times New Roman" w:cs="Times New Roman"/>
        </w:rPr>
        <w:t>deal with them. I’ll get to the bottom of it</w:t>
      </w:r>
      <w:r w:rsidRPr="00FE0487">
        <w:rPr>
          <w:rFonts w:ascii="Times New Roman" w:hAnsi="Times New Roman" w:cs="Times New Roman"/>
        </w:rPr>
        <w:t>.” He scratched his head, and smiled. “Love you, Ma.”</w:t>
      </w:r>
    </w:p>
    <w:p w14:paraId="5D5B41AA" w14:textId="3D6F0676" w:rsidR="003F1D4F"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S</w:t>
      </w:r>
      <w:r w:rsidR="00BB07FB" w:rsidRPr="00FE0487">
        <w:rPr>
          <w:rFonts w:ascii="Times New Roman" w:hAnsi="Times New Roman" w:cs="Times New Roman"/>
        </w:rPr>
        <w:t>he raised her mug. “You, too, V</w:t>
      </w:r>
      <w:r w:rsidRPr="00FE0487">
        <w:rPr>
          <w:rFonts w:ascii="Times New Roman" w:hAnsi="Times New Roman" w:cs="Times New Roman"/>
        </w:rPr>
        <w:t xml:space="preserve">. Hope your bat cave is </w:t>
      </w:r>
      <w:r w:rsidR="00604EF0">
        <w:rPr>
          <w:rFonts w:ascii="Times New Roman" w:hAnsi="Times New Roman" w:cs="Times New Roman"/>
        </w:rPr>
        <w:t>not entirely compromised</w:t>
      </w:r>
      <w:r w:rsidRPr="00FE0487">
        <w:rPr>
          <w:rFonts w:ascii="Times New Roman" w:hAnsi="Times New Roman" w:cs="Times New Roman"/>
        </w:rPr>
        <w:t>.”</w:t>
      </w:r>
    </w:p>
    <w:p w14:paraId="57F5B659" w14:textId="34D8CF59" w:rsidR="00104FF5" w:rsidRPr="00FE0487" w:rsidRDefault="00B56E21" w:rsidP="00B56E21">
      <w:pPr>
        <w:spacing w:line="480" w:lineRule="auto"/>
        <w:ind w:firstLine="709"/>
        <w:rPr>
          <w:rFonts w:ascii="Times New Roman" w:hAnsi="Times New Roman" w:cs="Times New Roman"/>
        </w:rPr>
      </w:pPr>
      <w:r>
        <w:rPr>
          <w:rFonts w:ascii="Times New Roman" w:hAnsi="Times New Roman" w:cs="Times New Roman"/>
        </w:rPr>
        <w:t>Despite this eery news, his step</w:t>
      </w:r>
      <w:r w:rsidR="003F1D4F" w:rsidRPr="00FE0487">
        <w:rPr>
          <w:rFonts w:ascii="Times New Roman" w:hAnsi="Times New Roman" w:cs="Times New Roman"/>
        </w:rPr>
        <w:t xml:space="preserve"> on the faded gray wood of the first basement stair</w:t>
      </w:r>
      <w:r>
        <w:rPr>
          <w:rFonts w:ascii="Times New Roman" w:hAnsi="Times New Roman" w:cs="Times New Roman"/>
        </w:rPr>
        <w:t xml:space="preserve"> calmed him</w:t>
      </w:r>
      <w:r w:rsidR="003F1D4F" w:rsidRPr="00FE0487">
        <w:rPr>
          <w:rFonts w:ascii="Times New Roman" w:hAnsi="Times New Roman" w:cs="Times New Roman"/>
        </w:rPr>
        <w:t>.</w:t>
      </w:r>
      <w:r>
        <w:rPr>
          <w:rFonts w:ascii="Times New Roman" w:hAnsi="Times New Roman" w:cs="Times New Roman"/>
        </w:rPr>
        <w:t xml:space="preserve"> He’d figure out what the spooks had done, but for now he wanted to play </w:t>
      </w:r>
      <w:r>
        <w:rPr>
          <w:rFonts w:ascii="Times New Roman" w:hAnsi="Times New Roman" w:cs="Times New Roman"/>
          <w:i/>
        </w:rPr>
        <w:t xml:space="preserve">Euphonia </w:t>
      </w:r>
      <w:r>
        <w:rPr>
          <w:rFonts w:ascii="Times New Roman" w:hAnsi="Times New Roman" w:cs="Times New Roman"/>
        </w:rPr>
        <w:t>before he was grounded. Let the cable company watch that.</w:t>
      </w:r>
      <w:r w:rsidR="003F1D4F" w:rsidRPr="00FE0487">
        <w:rPr>
          <w:rFonts w:ascii="Times New Roman" w:hAnsi="Times New Roman" w:cs="Times New Roman"/>
        </w:rPr>
        <w:t xml:space="preserve"> </w:t>
      </w:r>
    </w:p>
    <w:p w14:paraId="086169E6" w14:textId="77777777" w:rsidR="00104FF5" w:rsidRPr="00FE0487" w:rsidRDefault="004A7FC9">
      <w:pPr>
        <w:spacing w:line="480" w:lineRule="auto"/>
        <w:jc w:val="center"/>
        <w:rPr>
          <w:rFonts w:ascii="Times New Roman" w:hAnsi="Times New Roman" w:cs="Times New Roman"/>
        </w:rPr>
      </w:pPr>
      <w:r w:rsidRPr="00FE0487">
        <w:rPr>
          <w:rFonts w:ascii="Times New Roman" w:hAnsi="Times New Roman" w:cs="Times New Roman"/>
        </w:rPr>
        <w:t>¬</w:t>
      </w:r>
    </w:p>
    <w:p w14:paraId="1C284FCF" w14:textId="1FA5D474" w:rsidR="004D3AAB" w:rsidRPr="00FE0487" w:rsidRDefault="003D1DC8" w:rsidP="005C2446">
      <w:pPr>
        <w:spacing w:line="480" w:lineRule="auto"/>
        <w:ind w:firstLine="709"/>
        <w:rPr>
          <w:rFonts w:ascii="Times New Roman" w:hAnsi="Times New Roman" w:cs="Times New Roman"/>
        </w:rPr>
      </w:pPr>
      <w:r>
        <w:rPr>
          <w:rFonts w:ascii="Times New Roman" w:hAnsi="Times New Roman" w:cs="Times New Roman"/>
        </w:rPr>
        <w:t xml:space="preserve">The basement. </w:t>
      </w:r>
      <w:r>
        <w:rPr>
          <w:rFonts w:ascii="Times New Roman" w:hAnsi="Times New Roman" w:cs="Times New Roman"/>
          <w:i/>
        </w:rPr>
        <w:t xml:space="preserve">His </w:t>
      </w:r>
      <w:r>
        <w:rPr>
          <w:rFonts w:ascii="Times New Roman" w:hAnsi="Times New Roman" w:cs="Times New Roman"/>
        </w:rPr>
        <w:t>basement</w:t>
      </w:r>
      <w:r w:rsidR="00104FF5" w:rsidRPr="00FE0487">
        <w:rPr>
          <w:rFonts w:ascii="Times New Roman" w:hAnsi="Times New Roman" w:cs="Times New Roman"/>
        </w:rPr>
        <w:t xml:space="preserve">. Everything he needed was in his small room at the bottom of his house, which was </w:t>
      </w:r>
      <w:r w:rsidR="000B5666">
        <w:rPr>
          <w:rFonts w:ascii="Times New Roman" w:hAnsi="Times New Roman" w:cs="Times New Roman"/>
        </w:rPr>
        <w:t>in</w:t>
      </w:r>
      <w:r w:rsidR="00104FF5" w:rsidRPr="00FE0487">
        <w:rPr>
          <w:rFonts w:ascii="Times New Roman" w:hAnsi="Times New Roman" w:cs="Times New Roman"/>
        </w:rPr>
        <w:t xml:space="preserve"> Scitico Gulch, which was at the bottom of Rockhart. The computer whirred as he booted it up; the </w:t>
      </w:r>
      <w:r w:rsidR="001233D4">
        <w:rPr>
          <w:rFonts w:ascii="Times New Roman" w:hAnsi="Times New Roman" w:cs="Times New Roman"/>
        </w:rPr>
        <w:t>fan he’d</w:t>
      </w:r>
      <w:r w:rsidR="00104FF5" w:rsidRPr="00FE0487">
        <w:rPr>
          <w:rFonts w:ascii="Times New Roman" w:hAnsi="Times New Roman" w:cs="Times New Roman"/>
        </w:rPr>
        <w:t xml:space="preserve"> installed himself. When he clicked the dragon’s wing symbol that called up </w:t>
      </w:r>
      <w:r w:rsidR="00670684" w:rsidRPr="00FE0487">
        <w:rPr>
          <w:rFonts w:ascii="Times New Roman" w:hAnsi="Times New Roman" w:cs="Times New Roman"/>
          <w:i/>
        </w:rPr>
        <w:t>Euphonia</w:t>
      </w:r>
      <w:r w:rsidR="00104FF5" w:rsidRPr="00FE0487">
        <w:rPr>
          <w:rFonts w:ascii="Times New Roman" w:hAnsi="Times New Roman" w:cs="Times New Roman"/>
        </w:rPr>
        <w:t xml:space="preserve"> the screen blinked just when he knew it would. Here was the world he preferred. </w:t>
      </w:r>
    </w:p>
    <w:p w14:paraId="518A74F7" w14:textId="77777777" w:rsidR="00104FF5" w:rsidRPr="00FE0487" w:rsidRDefault="004D3AAB" w:rsidP="004D3AAB">
      <w:pPr>
        <w:spacing w:line="480" w:lineRule="auto"/>
        <w:ind w:firstLine="709"/>
        <w:rPr>
          <w:rFonts w:ascii="Times New Roman" w:hAnsi="Times New Roman" w:cs="Times New Roman"/>
        </w:rPr>
      </w:pPr>
      <w:r w:rsidRPr="00FE0487">
        <w:rPr>
          <w:rFonts w:ascii="Times New Roman" w:hAnsi="Times New Roman" w:cs="Times New Roman"/>
        </w:rPr>
        <w:br w:type="page"/>
      </w:r>
    </w:p>
    <w:p w14:paraId="47B60D7C" w14:textId="77777777" w:rsidR="00104FF5" w:rsidRPr="00FE0487" w:rsidRDefault="00104FF5" w:rsidP="004D3AAB">
      <w:pPr>
        <w:pStyle w:val="Heading1"/>
      </w:pPr>
      <w:r w:rsidRPr="00FE0487">
        <w:lastRenderedPageBreak/>
        <w:t>3</w:t>
      </w:r>
    </w:p>
    <w:p w14:paraId="2E301B26" w14:textId="21D9B955" w:rsidR="00104FF5" w:rsidRPr="00FE0487" w:rsidDel="00690AE9"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In disgust, he ripped the power cord </w:t>
      </w:r>
      <w:r w:rsidR="00510FED">
        <w:rPr>
          <w:rFonts w:ascii="Times New Roman" w:hAnsi="Times New Roman" w:cs="Times New Roman"/>
        </w:rPr>
        <w:t xml:space="preserve">out </w:t>
      </w:r>
      <w:r w:rsidRPr="00FE0487">
        <w:rPr>
          <w:rFonts w:ascii="Times New Roman" w:hAnsi="Times New Roman" w:cs="Times New Roman"/>
        </w:rPr>
        <w:t xml:space="preserve">of his computer. The </w:t>
      </w:r>
      <w:proofErr w:type="gramStart"/>
      <w:r w:rsidRPr="00FE0487">
        <w:rPr>
          <w:rFonts w:ascii="Times New Roman" w:hAnsi="Times New Roman" w:cs="Times New Roman"/>
        </w:rPr>
        <w:t xml:space="preserve">session in </w:t>
      </w:r>
      <w:r w:rsidR="00670684" w:rsidRPr="00FE0487">
        <w:rPr>
          <w:rFonts w:ascii="Times New Roman" w:hAnsi="Times New Roman" w:cs="Times New Roman"/>
          <w:i/>
        </w:rPr>
        <w:t>Euphonia</w:t>
      </w:r>
      <w:r w:rsidRPr="00FE0487">
        <w:rPr>
          <w:rFonts w:ascii="Times New Roman" w:hAnsi="Times New Roman" w:cs="Times New Roman"/>
        </w:rPr>
        <w:t xml:space="preserve"> had been sabotaged by the horrible machine</w:t>
      </w:r>
      <w:proofErr w:type="gramEnd"/>
      <w:r w:rsidRPr="00FE0487">
        <w:rPr>
          <w:rFonts w:ascii="Times New Roman" w:hAnsi="Times New Roman" w:cs="Times New Roman"/>
        </w:rPr>
        <w:t xml:space="preserve">. At the most critical part of the boss battle he and the others in the campaign had been working toward since yesterday, tragedy struck. The computer crashed to a blue-screen. </w:t>
      </w:r>
    </w:p>
    <w:p w14:paraId="068E5720" w14:textId="4D037D7C" w:rsidR="00104FF5" w:rsidRPr="00FE0487" w:rsidRDefault="002E675D" w:rsidP="005C2446">
      <w:pPr>
        <w:spacing w:line="480" w:lineRule="auto"/>
        <w:ind w:firstLine="720"/>
        <w:rPr>
          <w:rFonts w:ascii="Times New Roman" w:hAnsi="Times New Roman" w:cs="Times New Roman"/>
        </w:rPr>
      </w:pPr>
      <w:r>
        <w:rPr>
          <w:rFonts w:ascii="Times New Roman" w:hAnsi="Times New Roman" w:cs="Times New Roman"/>
        </w:rPr>
        <w:t>He massaged his temples. He could</w:t>
      </w:r>
      <w:r w:rsidR="00FC0639">
        <w:rPr>
          <w:rFonts w:ascii="Times New Roman" w:hAnsi="Times New Roman" w:cs="Times New Roman"/>
        </w:rPr>
        <w:t xml:space="preserve"> </w:t>
      </w:r>
      <w:r w:rsidR="00D0691D">
        <w:rPr>
          <w:rFonts w:ascii="Times New Roman" w:hAnsi="Times New Roman" w:cs="Times New Roman"/>
        </w:rPr>
        <w:t>sell</w:t>
      </w:r>
      <w:r w:rsidR="00FC0639">
        <w:rPr>
          <w:rFonts w:ascii="Times New Roman" w:hAnsi="Times New Roman" w:cs="Times New Roman"/>
        </w:rPr>
        <w:t xml:space="preserve"> </w:t>
      </w:r>
      <w:r w:rsidR="00104FF5" w:rsidRPr="00FE0487">
        <w:rPr>
          <w:rFonts w:ascii="Times New Roman" w:hAnsi="Times New Roman" w:cs="Times New Roman"/>
        </w:rPr>
        <w:t xml:space="preserve">the whole contaminated rig </w:t>
      </w:r>
      <w:r w:rsidR="00D0691D">
        <w:rPr>
          <w:rFonts w:ascii="Times New Roman" w:hAnsi="Times New Roman" w:cs="Times New Roman"/>
        </w:rPr>
        <w:t xml:space="preserve">for parts </w:t>
      </w:r>
      <w:r w:rsidR="005C5883">
        <w:rPr>
          <w:rFonts w:ascii="Times New Roman" w:hAnsi="Times New Roman" w:cs="Times New Roman"/>
        </w:rPr>
        <w:t>and build a new one</w:t>
      </w:r>
      <w:r w:rsidR="004D7281">
        <w:rPr>
          <w:rFonts w:ascii="Times New Roman" w:hAnsi="Times New Roman" w:cs="Times New Roman"/>
        </w:rPr>
        <w:t>…</w:t>
      </w:r>
      <w:r w:rsidR="005C5883">
        <w:rPr>
          <w:rFonts w:ascii="Times New Roman" w:hAnsi="Times New Roman" w:cs="Times New Roman"/>
        </w:rPr>
        <w:t>b</w:t>
      </w:r>
      <w:r w:rsidR="00104FF5" w:rsidRPr="00FE0487">
        <w:rPr>
          <w:rFonts w:ascii="Times New Roman" w:hAnsi="Times New Roman" w:cs="Times New Roman"/>
        </w:rPr>
        <w:t xml:space="preserve">ut </w:t>
      </w:r>
      <w:proofErr w:type="gramStart"/>
      <w:r w:rsidR="00104FF5" w:rsidRPr="00FE0487">
        <w:rPr>
          <w:rFonts w:ascii="Times New Roman" w:hAnsi="Times New Roman" w:cs="Times New Roman"/>
        </w:rPr>
        <w:t>all of his money had been unfairl</w:t>
      </w:r>
      <w:r w:rsidR="004D7281">
        <w:rPr>
          <w:rFonts w:ascii="Times New Roman" w:hAnsi="Times New Roman" w:cs="Times New Roman"/>
        </w:rPr>
        <w:t>y vacuumed up by the poker site</w:t>
      </w:r>
      <w:proofErr w:type="gramEnd"/>
      <w:r w:rsidR="00104FF5" w:rsidRPr="00FE0487">
        <w:rPr>
          <w:rFonts w:ascii="Times New Roman" w:hAnsi="Times New Roman" w:cs="Times New Roman"/>
        </w:rPr>
        <w:t>. He’d have to ask his parents for part money</w:t>
      </w:r>
      <w:r w:rsidR="005C5883">
        <w:rPr>
          <w:rFonts w:ascii="Times New Roman" w:hAnsi="Times New Roman" w:cs="Times New Roman"/>
        </w:rPr>
        <w:t xml:space="preserve"> if he was not going to downgrade significantly</w:t>
      </w:r>
      <w:r w:rsidR="00104FF5" w:rsidRPr="00FE0487">
        <w:rPr>
          <w:rFonts w:ascii="Times New Roman" w:hAnsi="Times New Roman" w:cs="Times New Roman"/>
        </w:rPr>
        <w:t>.</w:t>
      </w:r>
    </w:p>
    <w:p w14:paraId="1DB123B2" w14:textId="539E586F" w:rsidR="00104FF5" w:rsidRPr="00FE0487" w:rsidRDefault="004D7281" w:rsidP="005C2446">
      <w:pPr>
        <w:spacing w:line="480" w:lineRule="auto"/>
        <w:ind w:firstLine="720"/>
        <w:rPr>
          <w:rFonts w:ascii="Times New Roman" w:hAnsi="Times New Roman" w:cs="Times New Roman"/>
        </w:rPr>
      </w:pPr>
      <w:r>
        <w:rPr>
          <w:rFonts w:ascii="Times New Roman" w:hAnsi="Times New Roman" w:cs="Times New Roman"/>
        </w:rPr>
        <w:t>His father. O</w:t>
      </w:r>
      <w:r w:rsidR="00104FF5" w:rsidRPr="00FE0487">
        <w:rPr>
          <w:rFonts w:ascii="Times New Roman" w:hAnsi="Times New Roman" w:cs="Times New Roman"/>
        </w:rPr>
        <w:t xml:space="preserve">h man, his father. Vaughn sighed and flicked a tightly rolled booger into a dark corner of his hideaway. </w:t>
      </w:r>
      <w:r w:rsidR="008A3730">
        <w:rPr>
          <w:rFonts w:ascii="Times New Roman" w:hAnsi="Times New Roman" w:cs="Times New Roman"/>
        </w:rPr>
        <w:t>The poker winnings had been</w:t>
      </w:r>
      <w:r w:rsidR="00104FF5" w:rsidRPr="00FE0487">
        <w:rPr>
          <w:rFonts w:ascii="Times New Roman" w:hAnsi="Times New Roman" w:cs="Times New Roman"/>
        </w:rPr>
        <w:t xml:space="preserve"> almost ten grand </w:t>
      </w:r>
      <w:r w:rsidR="00104FF5" w:rsidRPr="00FE0487">
        <w:rPr>
          <w:rFonts w:ascii="Times New Roman" w:hAnsi="Times New Roman" w:cs="Times New Roman"/>
          <w:i/>
          <w:iCs/>
        </w:rPr>
        <w:t>post-tax</w:t>
      </w:r>
      <w:r w:rsidR="00104FF5" w:rsidRPr="00FE0487">
        <w:rPr>
          <w:rFonts w:ascii="Times New Roman" w:hAnsi="Times New Roman" w:cs="Times New Roman"/>
        </w:rPr>
        <w:t xml:space="preserve">! Without pause for even half a thought, his dad had commenced railing about fraud and dishonesty. “What if you had wracked up a debt? One I had no idea about until they demolished my credit?” </w:t>
      </w:r>
      <w:proofErr w:type="gramStart"/>
      <w:r w:rsidR="00104FF5" w:rsidRPr="00FE0487">
        <w:rPr>
          <w:rFonts w:ascii="Times New Roman" w:hAnsi="Times New Roman" w:cs="Times New Roman"/>
        </w:rPr>
        <w:t>All that blustering in the face of the facts.</w:t>
      </w:r>
      <w:proofErr w:type="gramEnd"/>
      <w:r w:rsidR="00104FF5" w:rsidRPr="00FE0487">
        <w:rPr>
          <w:rFonts w:ascii="Times New Roman" w:hAnsi="Times New Roman" w:cs="Times New Roman"/>
        </w:rPr>
        <w:t xml:space="preserve"> Fact 1: Vaughn had not lost. Fact 2: Vaughn d</w:t>
      </w:r>
      <w:r w:rsidR="00A65971">
        <w:rPr>
          <w:rFonts w:ascii="Times New Roman" w:hAnsi="Times New Roman" w:cs="Times New Roman"/>
        </w:rPr>
        <w:t>idn’t lose. Not in the long run,</w:t>
      </w:r>
      <w:r w:rsidR="00104FF5" w:rsidRPr="00FE0487">
        <w:rPr>
          <w:rFonts w:ascii="Times New Roman" w:hAnsi="Times New Roman" w:cs="Times New Roman"/>
        </w:rPr>
        <w:t xml:space="preserve"> not ever. </w:t>
      </w:r>
    </w:p>
    <w:p w14:paraId="2FB31891" w14:textId="4F57FF6C"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As he contemplated exactly what a $10,000 computer would look like in place of the </w:t>
      </w:r>
      <w:r w:rsidR="00CC57A7">
        <w:rPr>
          <w:rFonts w:ascii="Times New Roman" w:hAnsi="Times New Roman" w:cs="Times New Roman"/>
        </w:rPr>
        <w:t>traitorous</w:t>
      </w:r>
      <w:r w:rsidRPr="00FE0487">
        <w:rPr>
          <w:rFonts w:ascii="Times New Roman" w:hAnsi="Times New Roman" w:cs="Times New Roman"/>
        </w:rPr>
        <w:t xml:space="preserve"> </w:t>
      </w:r>
      <w:r w:rsidR="00143F67">
        <w:rPr>
          <w:rFonts w:ascii="Times New Roman" w:hAnsi="Times New Roman" w:cs="Times New Roman"/>
        </w:rPr>
        <w:t>box</w:t>
      </w:r>
      <w:r w:rsidR="002A3826">
        <w:rPr>
          <w:rFonts w:ascii="Times New Roman" w:hAnsi="Times New Roman" w:cs="Times New Roman"/>
        </w:rPr>
        <w:t xml:space="preserve"> in front of</w:t>
      </w:r>
      <w:r w:rsidRPr="00FE0487">
        <w:rPr>
          <w:rFonts w:ascii="Times New Roman" w:hAnsi="Times New Roman" w:cs="Times New Roman"/>
        </w:rPr>
        <w:t xml:space="preserve"> him, the unplugged computer lit up. </w:t>
      </w:r>
    </w:p>
    <w:p w14:paraId="04C22F4C" w14:textId="2D1EDEC4" w:rsidR="00104FF5" w:rsidRPr="00FE0487" w:rsidRDefault="00104FF5" w:rsidP="005C2446">
      <w:pPr>
        <w:spacing w:line="480" w:lineRule="auto"/>
        <w:ind w:firstLine="720"/>
        <w:rPr>
          <w:rFonts w:cs="Times New Roman"/>
        </w:rPr>
      </w:pPr>
      <w:proofErr w:type="gramStart"/>
      <w:r w:rsidRPr="00FE0487">
        <w:rPr>
          <w:rFonts w:ascii="Times New Roman" w:hAnsi="Times New Roman" w:cs="Times New Roman"/>
        </w:rPr>
        <w:t>Flashes of gold then green light.</w:t>
      </w:r>
      <w:proofErr w:type="gramEnd"/>
      <w:r w:rsidRPr="00FE0487">
        <w:rPr>
          <w:rFonts w:ascii="Times New Roman" w:hAnsi="Times New Roman" w:cs="Times New Roman"/>
        </w:rPr>
        <w:t xml:space="preserve"> These came not from the screen itself, but from the vents along the side and top of the monitor. </w:t>
      </w:r>
      <w:proofErr w:type="gramStart"/>
      <w:r w:rsidR="003122C2">
        <w:rPr>
          <w:rFonts w:ascii="Times New Roman" w:hAnsi="Times New Roman" w:cs="Times New Roman"/>
        </w:rPr>
        <w:t>A</w:t>
      </w:r>
      <w:r w:rsidRPr="00FE0487">
        <w:rPr>
          <w:rFonts w:ascii="Times New Roman" w:hAnsi="Times New Roman" w:cs="Times New Roman"/>
        </w:rPr>
        <w:t xml:space="preserve"> full-scale electrostatic meltdown.</w:t>
      </w:r>
      <w:proofErr w:type="gramEnd"/>
      <w:r w:rsidRPr="00FE0487">
        <w:rPr>
          <w:rFonts w:ascii="Times New Roman" w:hAnsi="Times New Roman" w:cs="Times New Roman"/>
        </w:rPr>
        <w:t xml:space="preserve"> Vaughn kicked his chair away in alarm, but the flashing stopped. He stood and sniffed the air, but instead of the expected reek of fried plastic there was a strong waft that </w:t>
      </w:r>
      <w:r w:rsidR="003122C2">
        <w:rPr>
          <w:rFonts w:ascii="Times New Roman" w:hAnsi="Times New Roman" w:cs="Times New Roman"/>
        </w:rPr>
        <w:t>called to mind</w:t>
      </w:r>
      <w:r w:rsidRPr="00FE0487">
        <w:rPr>
          <w:rFonts w:ascii="Times New Roman" w:hAnsi="Times New Roman" w:cs="Times New Roman"/>
        </w:rPr>
        <w:t xml:space="preserve"> citrus and caramel. Despite the dim light of the basement he could see a wavering haze above the monitor</w:t>
      </w:r>
      <w:r w:rsidR="00297C6B">
        <w:rPr>
          <w:rFonts w:ascii="Times New Roman" w:hAnsi="Times New Roman" w:cs="Times New Roman"/>
        </w:rPr>
        <w:t xml:space="preserve">. It looked like </w:t>
      </w:r>
      <w:r w:rsidRPr="00FE0487">
        <w:rPr>
          <w:rFonts w:ascii="Times New Roman" w:hAnsi="Times New Roman" w:cs="Times New Roman"/>
        </w:rPr>
        <w:t xml:space="preserve">something within was boiling. </w:t>
      </w:r>
    </w:p>
    <w:p w14:paraId="289D2810" w14:textId="3911B775"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lastRenderedPageBreak/>
        <w:t>Vaughn pulled the collar of his shirt over his nose as a</w:t>
      </w:r>
      <w:r w:rsidR="00CD665D">
        <w:rPr>
          <w:rFonts w:ascii="Times New Roman" w:hAnsi="Times New Roman" w:cs="Times New Roman"/>
        </w:rPr>
        <w:t xml:space="preserve"> minor protection against fumes. As he</w:t>
      </w:r>
      <w:r w:rsidRPr="00FE0487">
        <w:rPr>
          <w:rFonts w:ascii="Times New Roman" w:hAnsi="Times New Roman" w:cs="Times New Roman"/>
        </w:rPr>
        <w:t xml:space="preserve"> wonder</w:t>
      </w:r>
      <w:r w:rsidR="00CD665D">
        <w:rPr>
          <w:rFonts w:ascii="Times New Roman" w:hAnsi="Times New Roman" w:cs="Times New Roman"/>
        </w:rPr>
        <w:t>ed</w:t>
      </w:r>
      <w:r w:rsidRPr="00FE0487">
        <w:rPr>
          <w:rFonts w:ascii="Times New Roman" w:hAnsi="Times New Roman" w:cs="Times New Roman"/>
        </w:rPr>
        <w:t xml:space="preserve"> </w:t>
      </w:r>
      <w:r w:rsidR="00CD665D">
        <w:rPr>
          <w:rFonts w:ascii="Times New Roman" w:hAnsi="Times New Roman" w:cs="Times New Roman"/>
        </w:rPr>
        <w:t>what toxic element smelled like caramel</w:t>
      </w:r>
      <w:r w:rsidR="00740360">
        <w:rPr>
          <w:rFonts w:ascii="Times New Roman" w:hAnsi="Times New Roman" w:cs="Times New Roman"/>
        </w:rPr>
        <w:t>,</w:t>
      </w:r>
      <w:r w:rsidRPr="00FE0487">
        <w:rPr>
          <w:rFonts w:ascii="Times New Roman" w:hAnsi="Times New Roman" w:cs="Times New Roman"/>
        </w:rPr>
        <w:t xml:space="preserve"> the screen proj</w:t>
      </w:r>
      <w:r w:rsidR="00740360">
        <w:rPr>
          <w:rFonts w:ascii="Times New Roman" w:hAnsi="Times New Roman" w:cs="Times New Roman"/>
        </w:rPr>
        <w:t>ected a brilliant golden light. T</w:t>
      </w:r>
      <w:r w:rsidRPr="00FE0487">
        <w:rPr>
          <w:rFonts w:ascii="Times New Roman" w:hAnsi="Times New Roman" w:cs="Times New Roman"/>
        </w:rPr>
        <w:t xml:space="preserve">hough it only lasted a second or two Vaughn’s chest, where the beam caught him, tingled afterward as if it had been irradiated outside and in. </w:t>
      </w:r>
    </w:p>
    <w:p w14:paraId="3016C328" w14:textId="0C7A2A22"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He was about to clear out of the basement and see about other proper precautions, when a new light </w:t>
      </w:r>
      <w:r w:rsidR="002B1050">
        <w:rPr>
          <w:rFonts w:ascii="Times New Roman" w:hAnsi="Times New Roman" w:cs="Times New Roman"/>
        </w:rPr>
        <w:t>captured</w:t>
      </w:r>
      <w:r w:rsidR="00740360">
        <w:rPr>
          <w:rFonts w:ascii="Times New Roman" w:hAnsi="Times New Roman" w:cs="Times New Roman"/>
        </w:rPr>
        <w:t xml:space="preserve"> his attention</w:t>
      </w:r>
      <w:r w:rsidRPr="00FE0487">
        <w:rPr>
          <w:rFonts w:ascii="Times New Roman" w:hAnsi="Times New Roman" w:cs="Times New Roman"/>
        </w:rPr>
        <w:t xml:space="preserve">. </w:t>
      </w:r>
      <w:r w:rsidR="0059111D">
        <w:rPr>
          <w:rFonts w:ascii="Times New Roman" w:hAnsi="Times New Roman" w:cs="Times New Roman"/>
        </w:rPr>
        <w:t>A</w:t>
      </w:r>
      <w:r w:rsidRPr="00FE0487">
        <w:rPr>
          <w:rFonts w:ascii="Times New Roman" w:hAnsi="Times New Roman" w:cs="Times New Roman"/>
        </w:rPr>
        <w:t xml:space="preserve"> glowing</w:t>
      </w:r>
      <w:r w:rsidR="0059111D">
        <w:rPr>
          <w:rFonts w:ascii="Times New Roman" w:hAnsi="Times New Roman" w:cs="Times New Roman"/>
        </w:rPr>
        <w:t xml:space="preserve"> had appeared</w:t>
      </w:r>
      <w:r w:rsidRPr="00FE0487">
        <w:rPr>
          <w:rFonts w:ascii="Times New Roman" w:hAnsi="Times New Roman" w:cs="Times New Roman"/>
        </w:rPr>
        <w:t xml:space="preserve"> image in the center of the screen. It drew </w:t>
      </w:r>
      <w:r w:rsidR="006752C7">
        <w:rPr>
          <w:rFonts w:ascii="Times New Roman" w:hAnsi="Times New Roman" w:cs="Times New Roman"/>
        </w:rPr>
        <w:t xml:space="preserve">him in. As he leaned forward </w:t>
      </w:r>
      <w:r w:rsidRPr="00FE0487">
        <w:rPr>
          <w:rFonts w:ascii="Times New Roman" w:hAnsi="Times New Roman" w:cs="Times New Roman"/>
        </w:rPr>
        <w:t xml:space="preserve">the image expanded to fill the screen. </w:t>
      </w:r>
    </w:p>
    <w:p w14:paraId="7449AB19" w14:textId="703DD8FE"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There was no calling what he was seeing “graphics.” It was so real that it didn’t even seem to be photographic. It looked like a window into a real place. The window was flying across a landscape of cracked marble and broken metal, toward a </w:t>
      </w:r>
      <w:r w:rsidR="007B5506">
        <w:rPr>
          <w:rFonts w:ascii="Times New Roman" w:hAnsi="Times New Roman" w:cs="Times New Roman"/>
        </w:rPr>
        <w:t>distant, slender column</w:t>
      </w:r>
      <w:r w:rsidRPr="00FE0487">
        <w:rPr>
          <w:rFonts w:ascii="Times New Roman" w:hAnsi="Times New Roman" w:cs="Times New Roman"/>
        </w:rPr>
        <w:t xml:space="preserve">. </w:t>
      </w:r>
      <w:r w:rsidR="00303509">
        <w:rPr>
          <w:rFonts w:ascii="Times New Roman" w:hAnsi="Times New Roman" w:cs="Times New Roman"/>
        </w:rPr>
        <w:t>A golden sun was rising</w:t>
      </w:r>
      <w:r w:rsidRPr="00FE0487">
        <w:rPr>
          <w:rFonts w:ascii="Times New Roman" w:hAnsi="Times New Roman" w:cs="Times New Roman"/>
        </w:rPr>
        <w:t xml:space="preserve"> behind the column. Queerly, when Vaughn turned his head to see more of this place—adjusting naïvely like a geriatric playing a f</w:t>
      </w:r>
      <w:r w:rsidR="00303509">
        <w:rPr>
          <w:rFonts w:ascii="Times New Roman" w:hAnsi="Times New Roman" w:cs="Times New Roman"/>
        </w:rPr>
        <w:t>irst-person videogame</w:t>
      </w:r>
      <w:r w:rsidRPr="00FE0487">
        <w:rPr>
          <w:rFonts w:ascii="Times New Roman" w:hAnsi="Times New Roman" w:cs="Times New Roman"/>
        </w:rPr>
        <w:t xml:space="preserve">—the viewpoint adjusted at the same time. He could control it like his own sight. Also like his own eyes, he couldn’t detach himself. </w:t>
      </w:r>
      <w:r w:rsidR="006477B7">
        <w:rPr>
          <w:rFonts w:ascii="Times New Roman" w:hAnsi="Times New Roman" w:cs="Times New Roman"/>
        </w:rPr>
        <w:t>H</w:t>
      </w:r>
      <w:r w:rsidRPr="00FE0487">
        <w:rPr>
          <w:rFonts w:ascii="Times New Roman" w:hAnsi="Times New Roman" w:cs="Times New Roman"/>
        </w:rPr>
        <w:t>e</w:t>
      </w:r>
      <w:r w:rsidR="006477B7">
        <w:rPr>
          <w:rFonts w:ascii="Times New Roman" w:hAnsi="Times New Roman" w:cs="Times New Roman"/>
        </w:rPr>
        <w:t xml:space="preserve"> physically could not look away. </w:t>
      </w:r>
      <w:r w:rsidR="00016814">
        <w:rPr>
          <w:rFonts w:ascii="Times New Roman" w:hAnsi="Times New Roman" w:cs="Times New Roman"/>
        </w:rPr>
        <w:t xml:space="preserve">He broke into a </w:t>
      </w:r>
      <w:r w:rsidR="009C7AA4">
        <w:rPr>
          <w:rFonts w:ascii="Times New Roman" w:hAnsi="Times New Roman" w:cs="Times New Roman"/>
        </w:rPr>
        <w:t>nauseated</w:t>
      </w:r>
      <w:r w:rsidR="00016814">
        <w:rPr>
          <w:rFonts w:ascii="Times New Roman" w:hAnsi="Times New Roman" w:cs="Times New Roman"/>
        </w:rPr>
        <w:t xml:space="preserve"> sweat at the sudden awareness </w:t>
      </w:r>
      <w:r w:rsidR="006541A8">
        <w:rPr>
          <w:rFonts w:ascii="Times New Roman" w:hAnsi="Times New Roman" w:cs="Times New Roman"/>
        </w:rPr>
        <w:t>that h</w:t>
      </w:r>
      <w:r w:rsidR="006477B7">
        <w:rPr>
          <w:rFonts w:ascii="Times New Roman" w:hAnsi="Times New Roman" w:cs="Times New Roman"/>
        </w:rPr>
        <w:t>e was somehow fastened</w:t>
      </w:r>
      <w:r w:rsidRPr="00FE0487">
        <w:rPr>
          <w:rFonts w:ascii="Times New Roman" w:hAnsi="Times New Roman" w:cs="Times New Roman"/>
        </w:rPr>
        <w:t xml:space="preserve"> to the computer screen as if by a phantom </w:t>
      </w:r>
      <w:r w:rsidR="00C3270F">
        <w:rPr>
          <w:rFonts w:ascii="Times New Roman" w:hAnsi="Times New Roman" w:cs="Times New Roman"/>
        </w:rPr>
        <w:t xml:space="preserve">optic nerve. </w:t>
      </w:r>
    </w:p>
    <w:p w14:paraId="4935C88E" w14:textId="77777777" w:rsidR="00104FF5" w:rsidRPr="00FE0487" w:rsidRDefault="00104FF5" w:rsidP="009A5DED">
      <w:pPr>
        <w:spacing w:line="480" w:lineRule="auto"/>
        <w:ind w:firstLine="720"/>
        <w:rPr>
          <w:rFonts w:ascii="Times New Roman" w:hAnsi="Times New Roman" w:cs="Times New Roman"/>
        </w:rPr>
      </w:pPr>
      <w:r w:rsidRPr="00FE0487">
        <w:rPr>
          <w:rFonts w:ascii="Times New Roman" w:hAnsi="Times New Roman" w:cs="Times New Roman"/>
        </w:rPr>
        <w:t xml:space="preserve">He was zipping by a broad wooden structure to the left, and to the right a gloom impenetrable to the rays of the rising sun. As he looked forward again his heart was jolted by a sense of arrival. </w:t>
      </w:r>
    </w:p>
    <w:p w14:paraId="2F5BCDC6" w14:textId="0FD92EBA" w:rsidR="00104FF5" w:rsidRPr="00FE0487" w:rsidRDefault="009F1794" w:rsidP="009A5DED">
      <w:pPr>
        <w:spacing w:line="480" w:lineRule="auto"/>
        <w:ind w:firstLine="720"/>
        <w:rPr>
          <w:rFonts w:ascii="Times New Roman" w:hAnsi="Times New Roman" w:cs="Times New Roman"/>
        </w:rPr>
      </w:pPr>
      <w:r>
        <w:rPr>
          <w:rFonts w:ascii="Times New Roman" w:hAnsi="Times New Roman" w:cs="Times New Roman"/>
        </w:rPr>
        <w:t>W</w:t>
      </w:r>
      <w:r w:rsidR="00104FF5" w:rsidRPr="00FE0487">
        <w:rPr>
          <w:rFonts w:ascii="Times New Roman" w:hAnsi="Times New Roman" w:cs="Times New Roman"/>
        </w:rPr>
        <w:t xml:space="preserve">hatever </w:t>
      </w:r>
      <w:proofErr w:type="gramStart"/>
      <w:r w:rsidR="00104FF5" w:rsidRPr="00FE0487">
        <w:rPr>
          <w:rFonts w:ascii="Times New Roman" w:hAnsi="Times New Roman" w:cs="Times New Roman"/>
        </w:rPr>
        <w:t>land mass</w:t>
      </w:r>
      <w:proofErr w:type="gramEnd"/>
      <w:r w:rsidR="00104FF5" w:rsidRPr="00FE0487">
        <w:rPr>
          <w:rFonts w:ascii="Times New Roman" w:hAnsi="Times New Roman" w:cs="Times New Roman"/>
        </w:rPr>
        <w:t xml:space="preserve"> he was flying over ended </w:t>
      </w:r>
      <w:r w:rsidR="008139E5">
        <w:rPr>
          <w:rFonts w:ascii="Times New Roman" w:hAnsi="Times New Roman" w:cs="Times New Roman"/>
        </w:rPr>
        <w:t>with</w:t>
      </w:r>
      <w:r w:rsidR="00104FF5" w:rsidRPr="00FE0487">
        <w:rPr>
          <w:rFonts w:ascii="Times New Roman" w:hAnsi="Times New Roman" w:cs="Times New Roman"/>
        </w:rPr>
        <w:t xml:space="preserve"> </w:t>
      </w:r>
      <w:r w:rsidR="008139E5">
        <w:rPr>
          <w:rFonts w:ascii="Times New Roman" w:hAnsi="Times New Roman" w:cs="Times New Roman"/>
        </w:rPr>
        <w:t xml:space="preserve">a </w:t>
      </w:r>
      <w:r w:rsidR="00104FF5" w:rsidRPr="00FE0487">
        <w:rPr>
          <w:rFonts w:ascii="Times New Roman" w:hAnsi="Times New Roman" w:cs="Times New Roman"/>
        </w:rPr>
        <w:t>cliff. A void yawned ahead, between the land’s edge and the distant column. Vaughn placed his hands on the desk and reared</w:t>
      </w:r>
      <w:r>
        <w:rPr>
          <w:rFonts w:ascii="Times New Roman" w:hAnsi="Times New Roman" w:cs="Times New Roman"/>
        </w:rPr>
        <w:t>, vainly tying to stop</w:t>
      </w:r>
      <w:r w:rsidR="00104FF5" w:rsidRPr="00FE0487">
        <w:rPr>
          <w:rFonts w:ascii="Times New Roman" w:hAnsi="Times New Roman" w:cs="Times New Roman"/>
        </w:rPr>
        <w:t xml:space="preserve"> </w:t>
      </w:r>
      <w:r w:rsidR="0045610D">
        <w:rPr>
          <w:rFonts w:ascii="Times New Roman" w:hAnsi="Times New Roman" w:cs="Times New Roman"/>
        </w:rPr>
        <w:t>t</w:t>
      </w:r>
      <w:r>
        <w:rPr>
          <w:rFonts w:ascii="Times New Roman" w:hAnsi="Times New Roman" w:cs="Times New Roman"/>
        </w:rPr>
        <w:t>his</w:t>
      </w:r>
      <w:r w:rsidR="00B06597">
        <w:rPr>
          <w:rFonts w:ascii="Times New Roman" w:hAnsi="Times New Roman" w:cs="Times New Roman"/>
        </w:rPr>
        <w:t xml:space="preserve"> rush</w:t>
      </w:r>
      <w:r w:rsidR="00104FF5" w:rsidRPr="00FE0487">
        <w:rPr>
          <w:rFonts w:ascii="Times New Roman" w:hAnsi="Times New Roman" w:cs="Times New Roman"/>
        </w:rPr>
        <w:t xml:space="preserve"> toward the edge. The phantom connection would not have it. </w:t>
      </w:r>
      <w:r w:rsidR="00F06652">
        <w:rPr>
          <w:rFonts w:ascii="Times New Roman" w:hAnsi="Times New Roman" w:cs="Times New Roman"/>
        </w:rPr>
        <w:t>His eyes ached with the unrelenting tug</w:t>
      </w:r>
      <w:r w:rsidR="00104FF5" w:rsidRPr="00FE0487">
        <w:rPr>
          <w:rFonts w:ascii="Times New Roman" w:hAnsi="Times New Roman" w:cs="Times New Roman"/>
        </w:rPr>
        <w:t xml:space="preserve">. Even worse than that inexplicable pain was the fact that he was </w:t>
      </w:r>
      <w:r w:rsidR="00104FF5" w:rsidRPr="00FE0487">
        <w:rPr>
          <w:rFonts w:ascii="Times New Roman" w:hAnsi="Times New Roman" w:cs="Times New Roman"/>
        </w:rPr>
        <w:lastRenderedPageBreak/>
        <w:t xml:space="preserve">still careening </w:t>
      </w:r>
      <w:r w:rsidR="00E0544E">
        <w:rPr>
          <w:rFonts w:ascii="Times New Roman" w:hAnsi="Times New Roman" w:cs="Times New Roman"/>
        </w:rPr>
        <w:t>forward</w:t>
      </w:r>
      <w:r w:rsidR="00F42B95">
        <w:rPr>
          <w:rFonts w:ascii="Times New Roman" w:hAnsi="Times New Roman" w:cs="Times New Roman"/>
        </w:rPr>
        <w:t>. H</w:t>
      </w:r>
      <w:r w:rsidR="00104FF5" w:rsidRPr="00FE0487">
        <w:rPr>
          <w:rFonts w:ascii="Times New Roman" w:hAnsi="Times New Roman" w:cs="Times New Roman"/>
        </w:rPr>
        <w:t>e poured all his will into stopping himself</w:t>
      </w:r>
      <w:r w:rsidR="00D7106C">
        <w:rPr>
          <w:rFonts w:ascii="Times New Roman" w:hAnsi="Times New Roman" w:cs="Times New Roman"/>
        </w:rPr>
        <w:t>—it was impossible now to not view the window as his own eyes</w:t>
      </w:r>
      <w:r w:rsidR="00F42B95">
        <w:rPr>
          <w:rFonts w:ascii="Times New Roman" w:hAnsi="Times New Roman" w:cs="Times New Roman"/>
        </w:rPr>
        <w:t>.</w:t>
      </w:r>
      <w:r w:rsidR="00104FF5" w:rsidRPr="00FE0487">
        <w:rPr>
          <w:rFonts w:ascii="Times New Roman" w:hAnsi="Times New Roman" w:cs="Times New Roman"/>
        </w:rPr>
        <w:t xml:space="preserve"> Vaughn could hear and then feel footfalls, his own, pounding the hard ground and he was finally able to plant his feet, </w:t>
      </w:r>
      <w:r w:rsidR="00FA1EC8">
        <w:rPr>
          <w:rFonts w:ascii="Times New Roman" w:hAnsi="Times New Roman" w:cs="Times New Roman"/>
        </w:rPr>
        <w:t>and bring the</w:t>
      </w:r>
      <w:r w:rsidR="00104FF5" w:rsidRPr="00FE0487">
        <w:rPr>
          <w:rFonts w:ascii="Times New Roman" w:hAnsi="Times New Roman" w:cs="Times New Roman"/>
        </w:rPr>
        <w:t xml:space="preserve"> insane course</w:t>
      </w:r>
      <w:r w:rsidR="00FA1EC8">
        <w:rPr>
          <w:rFonts w:ascii="Times New Roman" w:hAnsi="Times New Roman" w:cs="Times New Roman"/>
        </w:rPr>
        <w:t xml:space="preserve"> to an end</w:t>
      </w:r>
      <w:r w:rsidR="00104FF5" w:rsidRPr="00FE0487">
        <w:rPr>
          <w:rFonts w:ascii="Times New Roman" w:hAnsi="Times New Roman" w:cs="Times New Roman"/>
        </w:rPr>
        <w:t xml:space="preserve">. He had too much momentum, though, and tumbled over the edge into the bright nothingness. </w:t>
      </w:r>
    </w:p>
    <w:p w14:paraId="6FF1E4C4" w14:textId="00BCA2C8"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Fear surged within him, but before he pl</w:t>
      </w:r>
      <w:r w:rsidR="00BB5B5B" w:rsidRPr="00FE0487">
        <w:rPr>
          <w:rFonts w:ascii="Times New Roman" w:hAnsi="Times New Roman" w:cs="Times New Roman"/>
        </w:rPr>
        <w:t>unged into the cloudy emptiness</w:t>
      </w:r>
      <w:r w:rsidRPr="00FE0487">
        <w:rPr>
          <w:rFonts w:ascii="Times New Roman" w:hAnsi="Times New Roman" w:cs="Times New Roman"/>
        </w:rPr>
        <w:t xml:space="preserve"> an invisible force</w:t>
      </w:r>
      <w:r w:rsidR="00BB5B5B" w:rsidRPr="00FE0487">
        <w:rPr>
          <w:rFonts w:ascii="Times New Roman" w:hAnsi="Times New Roman" w:cs="Times New Roman"/>
        </w:rPr>
        <w:t xml:space="preserve"> </w:t>
      </w:r>
      <w:r w:rsidR="00E00C03">
        <w:rPr>
          <w:rFonts w:ascii="Times New Roman" w:hAnsi="Times New Roman" w:cs="Times New Roman"/>
        </w:rPr>
        <w:t>took</w:t>
      </w:r>
      <w:r w:rsidR="00BB5B5B" w:rsidRPr="00FE0487">
        <w:rPr>
          <w:rFonts w:ascii="Times New Roman" w:hAnsi="Times New Roman" w:cs="Times New Roman"/>
        </w:rPr>
        <w:t xml:space="preserve"> hold of him</w:t>
      </w:r>
      <w:r w:rsidRPr="00FE0487">
        <w:rPr>
          <w:rFonts w:ascii="Times New Roman" w:hAnsi="Times New Roman" w:cs="Times New Roman"/>
        </w:rPr>
        <w:t>. The</w:t>
      </w:r>
      <w:r w:rsidR="00133A83">
        <w:rPr>
          <w:rFonts w:ascii="Times New Roman" w:hAnsi="Times New Roman" w:cs="Times New Roman"/>
        </w:rPr>
        <w:t xml:space="preserve"> grasp of the</w:t>
      </w:r>
      <w:r w:rsidRPr="00FE0487">
        <w:rPr>
          <w:rFonts w:ascii="Times New Roman" w:hAnsi="Times New Roman" w:cs="Times New Roman"/>
        </w:rPr>
        <w:t xml:space="preserve"> force provoked </w:t>
      </w:r>
      <w:r w:rsidR="00670CDA">
        <w:rPr>
          <w:rFonts w:ascii="Times New Roman" w:hAnsi="Times New Roman" w:cs="Times New Roman"/>
        </w:rPr>
        <w:t xml:space="preserve">a feeling of neural horror far </w:t>
      </w:r>
      <w:r w:rsidRPr="00FE0487">
        <w:rPr>
          <w:rFonts w:ascii="Times New Roman" w:hAnsi="Times New Roman" w:cs="Times New Roman"/>
        </w:rPr>
        <w:t xml:space="preserve">worse than the sensation of falling. It was like being enveloped by an ocean wave infested with little worms that meant to burrow into his skin. Whether </w:t>
      </w:r>
      <w:r w:rsidR="00E62E9E">
        <w:rPr>
          <w:rFonts w:ascii="Times New Roman" w:hAnsi="Times New Roman" w:cs="Times New Roman"/>
        </w:rPr>
        <w:t>this force</w:t>
      </w:r>
      <w:r w:rsidRPr="00FE0487">
        <w:rPr>
          <w:rFonts w:ascii="Times New Roman" w:hAnsi="Times New Roman" w:cs="Times New Roman"/>
        </w:rPr>
        <w:t xml:space="preserve"> was virtual or physical, he knew that it meant to devour him. His entire being shrieked, but he kept his mouth closed to the burrowing invaders. </w:t>
      </w:r>
    </w:p>
    <w:p w14:paraId="2DE22A1E" w14:textId="22EC675B"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The invisible, seething force </w:t>
      </w:r>
      <w:r w:rsidR="008329BD">
        <w:rPr>
          <w:rFonts w:ascii="Times New Roman" w:hAnsi="Times New Roman" w:cs="Times New Roman"/>
        </w:rPr>
        <w:t xml:space="preserve">tested </w:t>
      </w:r>
      <w:r w:rsidRPr="00FE0487">
        <w:rPr>
          <w:rFonts w:ascii="Times New Roman" w:hAnsi="Times New Roman" w:cs="Times New Roman"/>
        </w:rPr>
        <w:t>his w</w:t>
      </w:r>
      <w:r w:rsidR="00EE3532">
        <w:rPr>
          <w:rFonts w:ascii="Times New Roman" w:hAnsi="Times New Roman" w:cs="Times New Roman"/>
        </w:rPr>
        <w:t xml:space="preserve">eight, bouncing him a few times. Following an unknowable logic, </w:t>
      </w:r>
      <w:r w:rsidRPr="00FE0487">
        <w:rPr>
          <w:rFonts w:ascii="Times New Roman" w:hAnsi="Times New Roman" w:cs="Times New Roman"/>
        </w:rPr>
        <w:t xml:space="preserve">it ejected him backward out of the void. He still felt the </w:t>
      </w:r>
      <w:r w:rsidR="00151271">
        <w:rPr>
          <w:rFonts w:ascii="Times New Roman" w:hAnsi="Times New Roman" w:cs="Times New Roman"/>
        </w:rPr>
        <w:t xml:space="preserve">basement </w:t>
      </w:r>
      <w:r w:rsidRPr="00FE0487">
        <w:rPr>
          <w:rFonts w:ascii="Times New Roman" w:hAnsi="Times New Roman" w:cs="Times New Roman"/>
        </w:rPr>
        <w:t>desk under his hands</w:t>
      </w:r>
      <w:r w:rsidR="00B75616">
        <w:rPr>
          <w:rFonts w:ascii="Times New Roman" w:hAnsi="Times New Roman" w:cs="Times New Roman"/>
        </w:rPr>
        <w:t>, yet</w:t>
      </w:r>
      <w:r w:rsidRPr="00FE0487">
        <w:rPr>
          <w:rFonts w:ascii="Times New Roman" w:hAnsi="Times New Roman" w:cs="Times New Roman"/>
        </w:rPr>
        <w:t xml:space="preserve"> he also felt the solid thud of landing on </w:t>
      </w:r>
      <w:r w:rsidR="00FD6D63">
        <w:rPr>
          <w:rFonts w:ascii="Times New Roman" w:hAnsi="Times New Roman" w:cs="Times New Roman"/>
        </w:rPr>
        <w:t>stone, on his side. He caught his breath, rose, and</w:t>
      </w:r>
      <w:r w:rsidRPr="00FE0487">
        <w:rPr>
          <w:rFonts w:ascii="Times New Roman" w:hAnsi="Times New Roman" w:cs="Times New Roman"/>
        </w:rPr>
        <w:t xml:space="preserve"> limped away from the edge,</w:t>
      </w:r>
      <w:r w:rsidR="00FD6D63">
        <w:rPr>
          <w:rFonts w:ascii="Times New Roman" w:hAnsi="Times New Roman" w:cs="Times New Roman"/>
        </w:rPr>
        <w:t xml:space="preserve"> toward the dark ruins he’d flown over. He </w:t>
      </w:r>
      <w:r w:rsidRPr="00FE0487">
        <w:rPr>
          <w:rFonts w:ascii="Times New Roman" w:hAnsi="Times New Roman" w:cs="Times New Roman"/>
        </w:rPr>
        <w:t>froze when he heard new sounds.</w:t>
      </w:r>
    </w:p>
    <w:p w14:paraId="1D52CB4D" w14:textId="77777777" w:rsidR="009F1198" w:rsidRDefault="00104FF5" w:rsidP="009F4BAA">
      <w:pPr>
        <w:spacing w:line="480" w:lineRule="auto"/>
        <w:ind w:firstLine="720"/>
        <w:rPr>
          <w:rFonts w:ascii="Times New Roman" w:hAnsi="Times New Roman" w:cs="Times New Roman"/>
        </w:rPr>
      </w:pPr>
      <w:r w:rsidRPr="00FE0487">
        <w:rPr>
          <w:rFonts w:ascii="Times New Roman" w:hAnsi="Times New Roman" w:cs="Times New Roman"/>
        </w:rPr>
        <w:t xml:space="preserve">Amidst the great chunks of masonry, something was approaching. Many things. He </w:t>
      </w:r>
      <w:r w:rsidR="009F4BAA">
        <w:rPr>
          <w:rFonts w:ascii="Times New Roman" w:hAnsi="Times New Roman" w:cs="Times New Roman"/>
        </w:rPr>
        <w:t xml:space="preserve">scurried up against a huge chunk of marble, and tried to </w:t>
      </w:r>
      <w:r w:rsidR="004E763E">
        <w:rPr>
          <w:rFonts w:ascii="Times New Roman" w:hAnsi="Times New Roman" w:cs="Times New Roman"/>
        </w:rPr>
        <w:t xml:space="preserve">look </w:t>
      </w:r>
      <w:r w:rsidRPr="00FE0487">
        <w:rPr>
          <w:rFonts w:ascii="Times New Roman" w:hAnsi="Times New Roman" w:cs="Times New Roman"/>
        </w:rPr>
        <w:t xml:space="preserve">down </w:t>
      </w:r>
      <w:r w:rsidR="004E763E">
        <w:rPr>
          <w:rFonts w:ascii="Times New Roman" w:hAnsi="Times New Roman" w:cs="Times New Roman"/>
        </w:rPr>
        <w:t xml:space="preserve">a gap between this and the </w:t>
      </w:r>
      <w:r w:rsidR="00A124BE">
        <w:rPr>
          <w:rFonts w:ascii="Times New Roman" w:hAnsi="Times New Roman" w:cs="Times New Roman"/>
        </w:rPr>
        <w:t>adjacent</w:t>
      </w:r>
      <w:r w:rsidR="004E763E">
        <w:rPr>
          <w:rFonts w:ascii="Times New Roman" w:hAnsi="Times New Roman" w:cs="Times New Roman"/>
        </w:rPr>
        <w:t xml:space="preserve"> slab</w:t>
      </w:r>
      <w:r w:rsidRPr="00FE0487">
        <w:rPr>
          <w:rFonts w:ascii="Times New Roman" w:hAnsi="Times New Roman" w:cs="Times New Roman"/>
        </w:rPr>
        <w:t xml:space="preserve">. He heard the scrape and clatter of claws, and deep, guttural hissing. </w:t>
      </w:r>
    </w:p>
    <w:p w14:paraId="58767E90" w14:textId="68FA390D" w:rsidR="00104FF5" w:rsidRPr="00FE0487" w:rsidRDefault="00104FF5" w:rsidP="007E5CBB">
      <w:pPr>
        <w:spacing w:line="480" w:lineRule="auto"/>
        <w:ind w:firstLine="720"/>
        <w:rPr>
          <w:rFonts w:ascii="Times New Roman" w:hAnsi="Times New Roman" w:cs="Times New Roman"/>
        </w:rPr>
      </w:pPr>
      <w:r w:rsidRPr="00FE0487">
        <w:rPr>
          <w:rFonts w:ascii="Times New Roman" w:hAnsi="Times New Roman" w:cs="Times New Roman"/>
        </w:rPr>
        <w:t>Though they were animal noises, the calls answer</w:t>
      </w:r>
      <w:r w:rsidR="009F1198">
        <w:rPr>
          <w:rFonts w:ascii="Times New Roman" w:hAnsi="Times New Roman" w:cs="Times New Roman"/>
        </w:rPr>
        <w:t>ed</w:t>
      </w:r>
      <w:r w:rsidRPr="00FE0487">
        <w:rPr>
          <w:rFonts w:ascii="Times New Roman" w:hAnsi="Times New Roman" w:cs="Times New Roman"/>
        </w:rPr>
        <w:t xml:space="preserve"> each other in a way that expressed purpose and communication. He </w:t>
      </w:r>
      <w:r w:rsidR="007E5CBB">
        <w:rPr>
          <w:rFonts w:ascii="Times New Roman" w:hAnsi="Times New Roman" w:cs="Times New Roman"/>
        </w:rPr>
        <w:t>wanted to run but there was nothing in the other direction except the bright, haunted void.</w:t>
      </w:r>
      <w:r w:rsidR="008A126E">
        <w:rPr>
          <w:rFonts w:ascii="Times New Roman" w:hAnsi="Times New Roman" w:cs="Times New Roman"/>
        </w:rPr>
        <w:t xml:space="preserve"> Immobile with panic, he</w:t>
      </w:r>
      <w:r w:rsidRPr="00FE0487">
        <w:rPr>
          <w:rFonts w:ascii="Times New Roman" w:hAnsi="Times New Roman" w:cs="Times New Roman"/>
        </w:rPr>
        <w:t xml:space="preserve"> listened as the</w:t>
      </w:r>
      <w:r w:rsidR="00770AA7">
        <w:rPr>
          <w:rFonts w:ascii="Times New Roman" w:hAnsi="Times New Roman" w:cs="Times New Roman"/>
        </w:rPr>
        <w:t xml:space="preserve"> bestial voices came nearer. </w:t>
      </w:r>
    </w:p>
    <w:p w14:paraId="54E246F5" w14:textId="2297FE5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lastRenderedPageBreak/>
        <w:t>The hissing stopped, and he could hear the scrape and clack of clawed feet walking closer. The claws stopped</w:t>
      </w:r>
      <w:r w:rsidR="00E7478C">
        <w:rPr>
          <w:rFonts w:ascii="Times New Roman" w:hAnsi="Times New Roman" w:cs="Times New Roman"/>
        </w:rPr>
        <w:t xml:space="preserve"> when their owner was on the other side of Vaughn’s marble slab</w:t>
      </w:r>
      <w:r w:rsidRPr="00FE0487">
        <w:rPr>
          <w:rFonts w:ascii="Times New Roman" w:hAnsi="Times New Roman" w:cs="Times New Roman"/>
        </w:rPr>
        <w:t xml:space="preserve">. </w:t>
      </w:r>
      <w:r w:rsidR="00400FCA">
        <w:rPr>
          <w:rFonts w:ascii="Times New Roman" w:hAnsi="Times New Roman" w:cs="Times New Roman"/>
        </w:rPr>
        <w:t>He heard, f</w:t>
      </w:r>
      <w:r w:rsidR="008C2F0C">
        <w:rPr>
          <w:rFonts w:ascii="Times New Roman" w:hAnsi="Times New Roman" w:cs="Times New Roman"/>
        </w:rPr>
        <w:t>rom</w:t>
      </w:r>
      <w:r w:rsidR="0090361A">
        <w:rPr>
          <w:rFonts w:ascii="Times New Roman" w:hAnsi="Times New Roman" w:cs="Times New Roman"/>
        </w:rPr>
        <w:t xml:space="preserve"> </w:t>
      </w:r>
      <w:r w:rsidR="00370437">
        <w:rPr>
          <w:rFonts w:ascii="Times New Roman" w:hAnsi="Times New Roman" w:cs="Times New Roman"/>
        </w:rPr>
        <w:t>low on the ground</w:t>
      </w:r>
      <w:r w:rsidR="00400FCA">
        <w:rPr>
          <w:rFonts w:ascii="Times New Roman" w:hAnsi="Times New Roman" w:cs="Times New Roman"/>
        </w:rPr>
        <w:t>,</w:t>
      </w:r>
      <w:r w:rsidR="00EC46A8">
        <w:rPr>
          <w:rFonts w:ascii="Times New Roman" w:hAnsi="Times New Roman" w:cs="Times New Roman"/>
        </w:rPr>
        <w:t xml:space="preserve"> a</w:t>
      </w:r>
      <w:r w:rsidRPr="00FE0487">
        <w:rPr>
          <w:rFonts w:ascii="Times New Roman" w:hAnsi="Times New Roman" w:cs="Times New Roman"/>
        </w:rPr>
        <w:t xml:space="preserve"> greedy sniffing</w:t>
      </w:r>
      <w:r w:rsidR="00EC46A8">
        <w:rPr>
          <w:rFonts w:ascii="Times New Roman" w:hAnsi="Times New Roman" w:cs="Times New Roman"/>
        </w:rPr>
        <w:t xml:space="preserve">. </w:t>
      </w:r>
      <w:proofErr w:type="gramStart"/>
      <w:r w:rsidR="00EC46A8">
        <w:rPr>
          <w:rFonts w:ascii="Times New Roman" w:hAnsi="Times New Roman" w:cs="Times New Roman"/>
        </w:rPr>
        <w:t>A</w:t>
      </w:r>
      <w:r w:rsidRPr="00FE0487">
        <w:rPr>
          <w:rFonts w:ascii="Times New Roman" w:hAnsi="Times New Roman" w:cs="Times New Roman"/>
        </w:rPr>
        <w:t>n animal tracking a scent.</w:t>
      </w:r>
      <w:proofErr w:type="gramEnd"/>
      <w:r w:rsidRPr="00FE0487">
        <w:rPr>
          <w:rFonts w:ascii="Times New Roman" w:hAnsi="Times New Roman" w:cs="Times New Roman"/>
        </w:rPr>
        <w:t xml:space="preserve"> With two careful clawsteps </w:t>
      </w:r>
      <w:r w:rsidR="00F61228">
        <w:rPr>
          <w:rFonts w:ascii="Times New Roman" w:hAnsi="Times New Roman" w:cs="Times New Roman"/>
        </w:rPr>
        <w:t xml:space="preserve">the </w:t>
      </w:r>
      <w:r w:rsidR="002924AF">
        <w:rPr>
          <w:rFonts w:ascii="Times New Roman" w:hAnsi="Times New Roman" w:cs="Times New Roman"/>
        </w:rPr>
        <w:t>entity</w:t>
      </w:r>
      <w:r w:rsidRPr="00FE0487">
        <w:rPr>
          <w:rFonts w:ascii="Times New Roman" w:hAnsi="Times New Roman" w:cs="Times New Roman"/>
        </w:rPr>
        <w:t xml:space="preserve"> moved closer, </w:t>
      </w:r>
      <w:r w:rsidR="00801A6B">
        <w:rPr>
          <w:rFonts w:ascii="Times New Roman" w:hAnsi="Times New Roman" w:cs="Times New Roman"/>
        </w:rPr>
        <w:t>feet</w:t>
      </w:r>
      <w:r w:rsidRPr="00FE0487">
        <w:rPr>
          <w:rFonts w:ascii="Times New Roman" w:hAnsi="Times New Roman" w:cs="Times New Roman"/>
        </w:rPr>
        <w:t xml:space="preserve"> from the edge of the marble Vaughn hid behind.</w:t>
      </w:r>
      <w:r w:rsidR="00A102B5">
        <w:rPr>
          <w:rFonts w:ascii="Times New Roman" w:hAnsi="Times New Roman" w:cs="Times New Roman"/>
        </w:rPr>
        <w:t xml:space="preserve"> He’d have to make some kind of run for it.</w:t>
      </w:r>
    </w:p>
    <w:p w14:paraId="07C90D62" w14:textId="5A2BD15A"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Over Vaughn’s shoulder came a stream of light—normal, light bulb light. He turned away from the screen, shocked and grateful at his ability to</w:t>
      </w:r>
      <w:r w:rsidR="002357CF">
        <w:rPr>
          <w:rFonts w:ascii="Times New Roman" w:hAnsi="Times New Roman" w:cs="Times New Roman"/>
        </w:rPr>
        <w:t xml:space="preserve"> do so</w:t>
      </w:r>
      <w:r w:rsidRPr="00FE0487">
        <w:rPr>
          <w:rFonts w:ascii="Times New Roman" w:hAnsi="Times New Roman" w:cs="Times New Roman"/>
        </w:rPr>
        <w:t xml:space="preserve">, and saw his mother’s shoes at the top of the stairs. When he glanced furtively back at the computer screen he saw that it was dark. </w:t>
      </w:r>
      <w:proofErr w:type="gramStart"/>
      <w:r w:rsidRPr="00FE0487">
        <w:rPr>
          <w:rFonts w:ascii="Times New Roman" w:hAnsi="Times New Roman" w:cs="Times New Roman"/>
        </w:rPr>
        <w:t>Inactive, unplugged.</w:t>
      </w:r>
      <w:proofErr w:type="gramEnd"/>
      <w:r w:rsidRPr="00FE0487">
        <w:rPr>
          <w:rFonts w:ascii="Times New Roman" w:hAnsi="Times New Roman" w:cs="Times New Roman"/>
        </w:rPr>
        <w:t xml:space="preserve"> </w:t>
      </w:r>
      <w:r w:rsidR="00CC0270">
        <w:rPr>
          <w:rFonts w:ascii="Times New Roman" w:hAnsi="Times New Roman" w:cs="Times New Roman"/>
        </w:rPr>
        <w:t xml:space="preserve">“Vaughn!” </w:t>
      </w:r>
      <w:r w:rsidRPr="00FE0487">
        <w:rPr>
          <w:rFonts w:ascii="Times New Roman" w:hAnsi="Times New Roman" w:cs="Times New Roman"/>
        </w:rPr>
        <w:t xml:space="preserve">His mother called </w:t>
      </w:r>
      <w:r w:rsidR="00CC0270">
        <w:rPr>
          <w:rFonts w:ascii="Times New Roman" w:hAnsi="Times New Roman" w:cs="Times New Roman"/>
        </w:rPr>
        <w:t>sternly. H</w:t>
      </w:r>
      <w:r w:rsidRPr="00FE0487">
        <w:rPr>
          <w:rFonts w:ascii="Times New Roman" w:hAnsi="Times New Roman" w:cs="Times New Roman"/>
        </w:rPr>
        <w:t>e fled up the stairs.</w:t>
      </w:r>
    </w:p>
    <w:p w14:paraId="47131D0D"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434E5B42"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He pulled the basement door shut behind him. His heart seemed to be slamming itself against all parts of his chest, seeking a way out. What were they, stalking him through the ruins? What were the ruins? Had that happened at all? Was he going crazy?</w:t>
      </w:r>
    </w:p>
    <w:p w14:paraId="300FBD28" w14:textId="056C66D8" w:rsidR="00104FF5" w:rsidRPr="00FE0487" w:rsidRDefault="004A14B5" w:rsidP="005C2446">
      <w:pPr>
        <w:spacing w:line="480" w:lineRule="auto"/>
        <w:ind w:firstLine="709"/>
        <w:rPr>
          <w:rFonts w:ascii="Times New Roman" w:hAnsi="Times New Roman" w:cs="Times New Roman"/>
        </w:rPr>
      </w:pPr>
      <w:r>
        <w:rPr>
          <w:rFonts w:ascii="Times New Roman" w:hAnsi="Times New Roman" w:cs="Times New Roman"/>
        </w:rPr>
        <w:t>“Vaughn, what happened today</w:t>
      </w:r>
      <w:r w:rsidR="00104FF5" w:rsidRPr="00FE0487">
        <w:rPr>
          <w:rFonts w:ascii="Times New Roman" w:hAnsi="Times New Roman" w:cs="Times New Roman"/>
        </w:rPr>
        <w:t xml:space="preserve">?” </w:t>
      </w:r>
    </w:p>
    <w:p w14:paraId="66D87AA0" w14:textId="434D93D5"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His dad was in the kitchen, too. He folded his arms over his broad chest</w:t>
      </w:r>
      <w:r w:rsidR="00B7681B">
        <w:rPr>
          <w:rFonts w:ascii="Times New Roman" w:hAnsi="Times New Roman" w:cs="Times New Roman"/>
        </w:rPr>
        <w:t>. “Want to tell us what the hell i</w:t>
      </w:r>
      <w:r w:rsidRPr="00FE0487">
        <w:rPr>
          <w:rFonts w:ascii="Times New Roman" w:hAnsi="Times New Roman" w:cs="Times New Roman"/>
        </w:rPr>
        <w:t xml:space="preserve">s going on?” His dad hadn’t changed after his shift at the shop. There were fresh </w:t>
      </w:r>
      <w:r w:rsidR="00603F7D">
        <w:rPr>
          <w:rFonts w:ascii="Times New Roman" w:hAnsi="Times New Roman" w:cs="Times New Roman"/>
        </w:rPr>
        <w:t>smears</w:t>
      </w:r>
      <w:r w:rsidRPr="00FE0487">
        <w:rPr>
          <w:rFonts w:ascii="Times New Roman" w:hAnsi="Times New Roman" w:cs="Times New Roman"/>
        </w:rPr>
        <w:t xml:space="preserve"> of oil on his overalls. Vaughn, speechless, stared at the spots. Those were real, the motor oil and denim. They had smell and substance, things that computer images could not have. Comp</w:t>
      </w:r>
      <w:r w:rsidR="002F3FA4">
        <w:rPr>
          <w:rFonts w:ascii="Times New Roman" w:hAnsi="Times New Roman" w:cs="Times New Roman"/>
        </w:rPr>
        <w:t>uter images had no substance but light</w:t>
      </w:r>
      <w:r w:rsidRPr="00FE0487">
        <w:rPr>
          <w:rFonts w:ascii="Times New Roman" w:hAnsi="Times New Roman" w:cs="Times New Roman"/>
        </w:rPr>
        <w:t xml:space="preserve">. </w:t>
      </w:r>
      <w:r w:rsidR="00973D6E">
        <w:rPr>
          <w:rFonts w:ascii="Times New Roman" w:hAnsi="Times New Roman" w:cs="Times New Roman"/>
        </w:rPr>
        <w:t>That was some kind of</w:t>
      </w:r>
      <w:r w:rsidRPr="00FE0487">
        <w:rPr>
          <w:rFonts w:ascii="Times New Roman" w:hAnsi="Times New Roman" w:cs="Times New Roman"/>
        </w:rPr>
        <w:t xml:space="preserve"> audio-visual</w:t>
      </w:r>
      <w:r w:rsidR="00207EDF">
        <w:rPr>
          <w:rFonts w:ascii="Times New Roman" w:hAnsi="Times New Roman" w:cs="Times New Roman"/>
        </w:rPr>
        <w:t xml:space="preserve"> freakout</w:t>
      </w:r>
      <w:r w:rsidR="008A0617">
        <w:rPr>
          <w:rFonts w:ascii="Times New Roman" w:hAnsi="Times New Roman" w:cs="Times New Roman"/>
        </w:rPr>
        <w:t xml:space="preserve">. </w:t>
      </w:r>
      <w:proofErr w:type="gramStart"/>
      <w:r w:rsidR="00CC6437">
        <w:rPr>
          <w:rFonts w:ascii="Times New Roman" w:hAnsi="Times New Roman" w:cs="Times New Roman"/>
        </w:rPr>
        <w:t>A stress hallucination?</w:t>
      </w:r>
      <w:proofErr w:type="gramEnd"/>
      <w:r w:rsidR="00CC6437">
        <w:rPr>
          <w:rFonts w:ascii="Times New Roman" w:hAnsi="Times New Roman" w:cs="Times New Roman"/>
        </w:rPr>
        <w:t xml:space="preserve"> </w:t>
      </w:r>
      <w:proofErr w:type="gramStart"/>
      <w:r w:rsidR="00CC6437">
        <w:rPr>
          <w:rFonts w:ascii="Times New Roman" w:hAnsi="Times New Roman" w:cs="Times New Roman"/>
        </w:rPr>
        <w:t>A symptom of some awful disease?</w:t>
      </w:r>
      <w:proofErr w:type="gramEnd"/>
      <w:r w:rsidR="00E3116D">
        <w:rPr>
          <w:rFonts w:ascii="Times New Roman" w:hAnsi="Times New Roman" w:cs="Times New Roman"/>
        </w:rPr>
        <w:t xml:space="preserve"> </w:t>
      </w:r>
    </w:p>
    <w:p w14:paraId="19E536D3" w14:textId="283018F4"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Vaughn rubbed his sweaty palms on his jeans. Those grease spots. </w:t>
      </w:r>
      <w:r w:rsidR="0069567C">
        <w:rPr>
          <w:rFonts w:ascii="Times New Roman" w:hAnsi="Times New Roman" w:cs="Times New Roman"/>
        </w:rPr>
        <w:t>His Dad</w:t>
      </w:r>
      <w:r w:rsidR="00506DC1">
        <w:rPr>
          <w:rFonts w:ascii="Times New Roman" w:hAnsi="Times New Roman" w:cs="Times New Roman"/>
        </w:rPr>
        <w:t xml:space="preserve"> had obviously been</w:t>
      </w:r>
      <w:r w:rsidRPr="00FE0487">
        <w:rPr>
          <w:rFonts w:ascii="Times New Roman" w:hAnsi="Times New Roman" w:cs="Times New Roman"/>
        </w:rPr>
        <w:t xml:space="preserve"> working on another of the cars that he would never sell for more than he paid restoring them, and that was before accounting for time-as-money. </w:t>
      </w:r>
    </w:p>
    <w:p w14:paraId="0975094F"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lastRenderedPageBreak/>
        <w:t xml:space="preserve">His mother cleared her throat and spoke. </w:t>
      </w:r>
    </w:p>
    <w:p w14:paraId="69F2C834" w14:textId="7FDCCBC1"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w:t>
      </w:r>
      <w:r w:rsidR="00227D5C">
        <w:rPr>
          <w:rFonts w:ascii="Times New Roman" w:hAnsi="Times New Roman" w:cs="Times New Roman"/>
        </w:rPr>
        <w:t>W</w:t>
      </w:r>
      <w:r w:rsidRPr="00FE0487">
        <w:rPr>
          <w:rFonts w:ascii="Times New Roman" w:hAnsi="Times New Roman" w:cs="Times New Roman"/>
        </w:rPr>
        <w:t>e heard from the school that you were in a fight. The other boy is in the hospital with a concussion and broken bones. Do you want to tell us what happened?”</w:t>
      </w:r>
    </w:p>
    <w:p w14:paraId="21F76F0D"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Vaughn managed a few words. “I…uh. It was an accident. And he started it. And he was…is so much </w:t>
      </w:r>
      <w:r w:rsidRPr="00FE0487">
        <w:rPr>
          <w:rFonts w:ascii="Times New Roman" w:hAnsi="Times New Roman" w:cs="Times New Roman"/>
          <w:i/>
          <w:iCs/>
        </w:rPr>
        <w:t xml:space="preserve">bigger </w:t>
      </w:r>
      <w:r w:rsidRPr="00FE0487">
        <w:rPr>
          <w:rFonts w:ascii="Times New Roman" w:hAnsi="Times New Roman" w:cs="Times New Roman"/>
        </w:rPr>
        <w:t>than me.”</w:t>
      </w:r>
    </w:p>
    <w:p w14:paraId="2C6BF860"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His dad looked at his mom, raising his bushy eyebrows. “What part was an accident?” his mom asked, “the woman from the school said you pushed this other boy off the steps.”</w:t>
      </w:r>
    </w:p>
    <w:p w14:paraId="45244C9F"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“Yeah. Well, no. I don’t know. I meant to push him, but I didn’t think he would fall. He’s a foot taller than me. Built like a brick wall.” </w:t>
      </w:r>
    </w:p>
    <w:p w14:paraId="1C9C501F" w14:textId="31EC799D"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Walking so quickly into this inquisition </w:t>
      </w:r>
      <w:r w:rsidR="00924C34">
        <w:rPr>
          <w:rFonts w:ascii="Times New Roman" w:hAnsi="Times New Roman" w:cs="Times New Roman"/>
        </w:rPr>
        <w:t>was actually very calming</w:t>
      </w:r>
      <w:r w:rsidRPr="00FE0487">
        <w:rPr>
          <w:rFonts w:ascii="Times New Roman" w:hAnsi="Times New Roman" w:cs="Times New Roman"/>
        </w:rPr>
        <w:t xml:space="preserve">. No matter how weird what had happened </w:t>
      </w:r>
      <w:r w:rsidR="00A87605">
        <w:rPr>
          <w:rFonts w:ascii="Times New Roman" w:hAnsi="Times New Roman" w:cs="Times New Roman"/>
        </w:rPr>
        <w:t>when Church had thrown himself off the stair</w:t>
      </w:r>
      <w:r w:rsidRPr="00FE0487">
        <w:rPr>
          <w:rFonts w:ascii="Times New Roman" w:hAnsi="Times New Roman" w:cs="Times New Roman"/>
        </w:rPr>
        <w:t xml:space="preserve">, the mental distance that was building between </w:t>
      </w:r>
      <w:r w:rsidR="00932423">
        <w:rPr>
          <w:rFonts w:ascii="Times New Roman" w:hAnsi="Times New Roman" w:cs="Times New Roman"/>
        </w:rPr>
        <w:t>Vaughn</w:t>
      </w:r>
      <w:r w:rsidRPr="00FE0487">
        <w:rPr>
          <w:rFonts w:ascii="Times New Roman" w:hAnsi="Times New Roman" w:cs="Times New Roman"/>
        </w:rPr>
        <w:t xml:space="preserve"> and the vision of that strange cliff was a good thing. </w:t>
      </w:r>
    </w:p>
    <w:p w14:paraId="33BA7F5E" w14:textId="456D4EE2"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His father eyed him but didn’t </w:t>
      </w:r>
      <w:r w:rsidR="00493620">
        <w:rPr>
          <w:rFonts w:ascii="Times New Roman" w:hAnsi="Times New Roman" w:cs="Times New Roman"/>
        </w:rPr>
        <w:t>(</w:t>
      </w:r>
      <w:r w:rsidRPr="00FE0487">
        <w:rPr>
          <w:rFonts w:ascii="Times New Roman" w:hAnsi="Times New Roman" w:cs="Times New Roman"/>
        </w:rPr>
        <w:t>yet</w:t>
      </w:r>
      <w:r w:rsidR="00493620">
        <w:rPr>
          <w:rFonts w:ascii="Times New Roman" w:hAnsi="Times New Roman" w:cs="Times New Roman"/>
        </w:rPr>
        <w:t>)</w:t>
      </w:r>
      <w:r w:rsidRPr="00FE0487">
        <w:rPr>
          <w:rFonts w:ascii="Times New Roman" w:hAnsi="Times New Roman" w:cs="Times New Roman"/>
        </w:rPr>
        <w:t xml:space="preserve"> launch into a </w:t>
      </w:r>
      <w:r w:rsidR="00B00D63">
        <w:rPr>
          <w:rFonts w:ascii="Times New Roman" w:hAnsi="Times New Roman" w:cs="Times New Roman"/>
        </w:rPr>
        <w:t>lecture</w:t>
      </w:r>
      <w:r w:rsidRPr="00FE0487">
        <w:rPr>
          <w:rFonts w:ascii="Times New Roman" w:hAnsi="Times New Roman" w:cs="Times New Roman"/>
        </w:rPr>
        <w:t xml:space="preserve">. Vaughn saw that he might have the old man’s attention. “I was angry. This kid, he accosted me in front of all these people. He made me look pathetic,” </w:t>
      </w:r>
      <w:r w:rsidR="008666EC">
        <w:rPr>
          <w:rFonts w:ascii="Times New Roman" w:hAnsi="Times New Roman" w:cs="Times New Roman"/>
        </w:rPr>
        <w:t>…</w:t>
      </w:r>
      <w:r w:rsidRPr="00FE0487">
        <w:rPr>
          <w:rFonts w:ascii="Times New Roman" w:hAnsi="Times New Roman" w:cs="Times New Roman"/>
        </w:rPr>
        <w:t xml:space="preserve">now his father’s gaze softened…“So when he went to walk away, I pushed him.” ...but now his dad’s face changed as if he’d taken a bite of something rancid. </w:t>
      </w:r>
    </w:p>
    <w:p w14:paraId="14B50547" w14:textId="2C825CA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“You pushed him down the stairs,” his dad asked, “when he’d turned his back on you?” Instead of answering, Vaughn waited. He remained still, like a forest creature who sights a gun and, without knowing what it is, knows </w:t>
      </w:r>
      <w:proofErr w:type="gramStart"/>
      <w:r w:rsidRPr="00FE0487">
        <w:rPr>
          <w:rFonts w:ascii="Times New Roman" w:hAnsi="Times New Roman" w:cs="Times New Roman"/>
        </w:rPr>
        <w:t>it’s</w:t>
      </w:r>
      <w:proofErr w:type="gramEnd"/>
      <w:r w:rsidRPr="00FE0487">
        <w:rPr>
          <w:rFonts w:ascii="Times New Roman" w:hAnsi="Times New Roman" w:cs="Times New Roman"/>
        </w:rPr>
        <w:t xml:space="preserve"> trouble. “You pushed him down stairs </w:t>
      </w:r>
      <w:r w:rsidRPr="00FE0487">
        <w:rPr>
          <w:rFonts w:ascii="Times New Roman" w:hAnsi="Times New Roman" w:cs="Times New Roman"/>
          <w:i/>
          <w:iCs/>
        </w:rPr>
        <w:t>and put him in the hospital</w:t>
      </w:r>
      <w:r w:rsidRPr="00FE0487">
        <w:rPr>
          <w:rFonts w:ascii="Times New Roman" w:hAnsi="Times New Roman" w:cs="Times New Roman"/>
        </w:rPr>
        <w:t xml:space="preserve"> when he was </w:t>
      </w:r>
      <w:r w:rsidR="00FB03F8">
        <w:rPr>
          <w:rFonts w:ascii="Times New Roman" w:hAnsi="Times New Roman" w:cs="Times New Roman"/>
        </w:rPr>
        <w:t>walking away</w:t>
      </w:r>
      <w:proofErr w:type="gramStart"/>
      <w:r w:rsidRPr="00FE0487">
        <w:rPr>
          <w:rFonts w:ascii="Times New Roman" w:hAnsi="Times New Roman" w:cs="Times New Roman"/>
        </w:rPr>
        <w:t>?!</w:t>
      </w:r>
      <w:proofErr w:type="gramEnd"/>
      <w:r w:rsidRPr="00FE0487">
        <w:rPr>
          <w:rFonts w:ascii="Times New Roman" w:hAnsi="Times New Roman" w:cs="Times New Roman"/>
        </w:rPr>
        <w:t>” His dad shouted. The tirade was starting. Without meaning to, Vaughn nodded</w:t>
      </w:r>
      <w:r w:rsidR="002038E0">
        <w:rPr>
          <w:rFonts w:ascii="Times New Roman" w:hAnsi="Times New Roman" w:cs="Times New Roman"/>
        </w:rPr>
        <w:t xml:space="preserve"> confirmation</w:t>
      </w:r>
      <w:r w:rsidRPr="00FE0487">
        <w:rPr>
          <w:rFonts w:ascii="Times New Roman" w:hAnsi="Times New Roman" w:cs="Times New Roman"/>
        </w:rPr>
        <w:t xml:space="preserve">. </w:t>
      </w:r>
    </w:p>
    <w:p w14:paraId="7F983D3F" w14:textId="715127AC"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“You</w:t>
      </w:r>
      <w:r w:rsidR="009127DE" w:rsidRPr="00FE0487">
        <w:rPr>
          <w:rFonts w:ascii="Times New Roman" w:hAnsi="Times New Roman" w:cs="Times New Roman"/>
        </w:rPr>
        <w:t xml:space="preserve"> </w:t>
      </w:r>
      <w:r w:rsidR="001A7263">
        <w:rPr>
          <w:rFonts w:ascii="Times New Roman" w:hAnsi="Times New Roman" w:cs="Times New Roman"/>
        </w:rPr>
        <w:t>can’t</w:t>
      </w:r>
      <w:r w:rsidR="009127DE" w:rsidRPr="00FE0487">
        <w:rPr>
          <w:rFonts w:ascii="Times New Roman" w:hAnsi="Times New Roman" w:cs="Times New Roman"/>
        </w:rPr>
        <w:t xml:space="preserve"> be such…act like such a…</w:t>
      </w:r>
      <w:r w:rsidRPr="00FE0487">
        <w:rPr>
          <w:rFonts w:ascii="Times New Roman" w:hAnsi="Times New Roman" w:cs="Times New Roman"/>
        </w:rPr>
        <w:t xml:space="preserve">” his dad’s dirty hand wiped absentmindedly over one of the grease spots, his face </w:t>
      </w:r>
      <w:r w:rsidR="009127DE" w:rsidRPr="00FE0487">
        <w:rPr>
          <w:rFonts w:ascii="Times New Roman" w:hAnsi="Times New Roman" w:cs="Times New Roman"/>
        </w:rPr>
        <w:t>now a</w:t>
      </w:r>
      <w:r w:rsidRPr="00FE0487">
        <w:rPr>
          <w:rFonts w:ascii="Times New Roman" w:hAnsi="Times New Roman" w:cs="Times New Roman"/>
        </w:rPr>
        <w:t xml:space="preserve"> deep red, “</w:t>
      </w:r>
      <w:r w:rsidR="00F31819">
        <w:rPr>
          <w:rFonts w:ascii="Times New Roman" w:hAnsi="Times New Roman" w:cs="Times New Roman"/>
        </w:rPr>
        <w:t>…</w:t>
      </w:r>
      <w:r w:rsidRPr="00FE0487">
        <w:rPr>
          <w:rFonts w:ascii="Times New Roman" w:hAnsi="Times New Roman" w:cs="Times New Roman"/>
        </w:rPr>
        <w:t>coward.”</w:t>
      </w:r>
    </w:p>
    <w:p w14:paraId="0E728C88" w14:textId="3736976B" w:rsidR="00104FF5" w:rsidRPr="00FE0487" w:rsidRDefault="00E0176A" w:rsidP="005C2446">
      <w:pPr>
        <w:spacing w:line="480" w:lineRule="auto"/>
        <w:ind w:firstLine="720"/>
        <w:rPr>
          <w:rFonts w:ascii="Times New Roman" w:hAnsi="Times New Roman" w:cs="Times New Roman"/>
        </w:rPr>
      </w:pPr>
      <w:r>
        <w:rPr>
          <w:rFonts w:ascii="Times New Roman" w:hAnsi="Times New Roman" w:cs="Times New Roman"/>
        </w:rPr>
        <w:lastRenderedPageBreak/>
        <w:t>“Albert,</w:t>
      </w:r>
      <w:r w:rsidR="005F693A">
        <w:rPr>
          <w:rFonts w:ascii="Times New Roman" w:hAnsi="Times New Roman" w:cs="Times New Roman"/>
        </w:rPr>
        <w:t>” his mom said</w:t>
      </w:r>
      <w:r w:rsidR="00104FF5" w:rsidRPr="00FE0487">
        <w:rPr>
          <w:rFonts w:ascii="Times New Roman" w:hAnsi="Times New Roman" w:cs="Times New Roman"/>
        </w:rPr>
        <w:t>, “relax.”</w:t>
      </w:r>
    </w:p>
    <w:p w14:paraId="5B85ED95" w14:textId="19E25642"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His dad took the deep breaths that were a familiar sight to his son, the attempts to enforce calm t</w:t>
      </w:r>
      <w:r w:rsidR="00D927D4">
        <w:rPr>
          <w:rFonts w:ascii="Times New Roman" w:hAnsi="Times New Roman" w:cs="Times New Roman"/>
        </w:rPr>
        <w:t xml:space="preserve">hat came too late. “Vaughn. </w:t>
      </w:r>
      <w:proofErr w:type="gramStart"/>
      <w:r w:rsidR="00D927D4" w:rsidRPr="00FE0487">
        <w:rPr>
          <w:rFonts w:ascii="Times New Roman" w:hAnsi="Times New Roman" w:cs="Times New Roman"/>
        </w:rPr>
        <w:t>It’s</w:t>
      </w:r>
      <w:proofErr w:type="gramEnd"/>
      <w:r w:rsidR="00D927D4" w:rsidRPr="00FE0487">
        <w:rPr>
          <w:rFonts w:ascii="Times New Roman" w:hAnsi="Times New Roman" w:cs="Times New Roman"/>
        </w:rPr>
        <w:t xml:space="preserve"> just…here’s the thing.</w:t>
      </w:r>
      <w:r w:rsidRPr="00FE0487">
        <w:rPr>
          <w:rFonts w:ascii="Times New Roman" w:hAnsi="Times New Roman" w:cs="Times New Roman"/>
        </w:rPr>
        <w:t>” He approached and moved the hand from the grease spot to the back of Vaughn’s neck. “People can be jerks, and they often deserve to be taught a lesson. But yo</w:t>
      </w:r>
      <w:r w:rsidR="008225CF" w:rsidRPr="00FE0487">
        <w:rPr>
          <w:rFonts w:ascii="Times New Roman" w:hAnsi="Times New Roman" w:cs="Times New Roman"/>
        </w:rPr>
        <w:t>u cannot do it so sneakily. You can</w:t>
      </w:r>
      <w:r w:rsidRPr="00FE0487">
        <w:rPr>
          <w:rFonts w:ascii="Times New Roman" w:hAnsi="Times New Roman" w:cs="Times New Roman"/>
        </w:rPr>
        <w:t>not attack people when they don’t expect it, because then they don’t know what they are being attacked for.”</w:t>
      </w:r>
    </w:p>
    <w:p w14:paraId="3BF86577" w14:textId="24CD5542"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“Albert, that</w:t>
      </w:r>
      <w:r w:rsidR="005D6AB5">
        <w:rPr>
          <w:rFonts w:ascii="Times New Roman" w:hAnsi="Times New Roman" w:cs="Times New Roman"/>
        </w:rPr>
        <w:t>’s not what this is about.”</w:t>
      </w:r>
    </w:p>
    <w:p w14:paraId="549A3C39" w14:textId="77777777" w:rsidR="002A2E2A"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“Victoria, it is.” His father’s voice rose, but he took another restraining breath. “Son, people need to be faced head on not because it’s the brave thing to do. They need to be faced head on because if they aren’t then </w:t>
      </w:r>
      <w:r w:rsidR="006D0A00">
        <w:rPr>
          <w:rFonts w:ascii="Times New Roman" w:hAnsi="Times New Roman" w:cs="Times New Roman"/>
        </w:rPr>
        <w:t>you don’t solve anything</w:t>
      </w:r>
      <w:r w:rsidRPr="00FE0487">
        <w:rPr>
          <w:rFonts w:ascii="Times New Roman" w:hAnsi="Times New Roman" w:cs="Times New Roman"/>
        </w:rPr>
        <w:t xml:space="preserve">. They’ll feel they were in the right no matter what they did. They’ll even feel right to retaliate.” He stood, “that’s why you </w:t>
      </w:r>
      <w:r w:rsidRPr="00FE0487">
        <w:rPr>
          <w:rFonts w:ascii="Times New Roman" w:hAnsi="Times New Roman" w:cs="Times New Roman"/>
          <w:i/>
          <w:iCs/>
        </w:rPr>
        <w:t>can never</w:t>
      </w:r>
      <w:r w:rsidRPr="00FE0487">
        <w:rPr>
          <w:rFonts w:ascii="Times New Roman" w:hAnsi="Times New Roman" w:cs="Times New Roman"/>
        </w:rPr>
        <w:t>, even if they deserve it, go at someone when they don’t expect it. If you hit someone,” he waved his fist in front of Vaughn’s face by way of example, “you</w:t>
      </w:r>
      <w:r w:rsidR="00276F64">
        <w:rPr>
          <w:rFonts w:ascii="Times New Roman" w:hAnsi="Times New Roman" w:cs="Times New Roman"/>
        </w:rPr>
        <w:t xml:space="preserve"> want </w:t>
      </w:r>
      <w:proofErr w:type="gramStart"/>
      <w:r w:rsidR="009A0580">
        <w:rPr>
          <w:rFonts w:ascii="Times New Roman" w:hAnsi="Times New Roman" w:cs="Times New Roman"/>
        </w:rPr>
        <w:t>them</w:t>
      </w:r>
      <w:proofErr w:type="gramEnd"/>
      <w:r w:rsidR="009A0580">
        <w:rPr>
          <w:rFonts w:ascii="Times New Roman" w:hAnsi="Times New Roman" w:cs="Times New Roman"/>
        </w:rPr>
        <w:t xml:space="preserve"> to know why you’re hitting them.</w:t>
      </w:r>
      <w:r w:rsidRPr="00FE0487">
        <w:rPr>
          <w:rFonts w:ascii="Times New Roman" w:hAnsi="Times New Roman" w:cs="Times New Roman"/>
        </w:rPr>
        <w:t xml:space="preserve"> Do you understand?” He pressed his knuckles lightly against Vaughn’s cheek. </w:t>
      </w:r>
    </w:p>
    <w:p w14:paraId="43595521" w14:textId="23766A10"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The smell of sweat and motor oil, welcome moments ago</w:t>
      </w:r>
      <w:r w:rsidR="00F314C6" w:rsidRPr="00FE0487">
        <w:rPr>
          <w:rFonts w:ascii="Times New Roman" w:hAnsi="Times New Roman" w:cs="Times New Roman"/>
        </w:rPr>
        <w:t>,</w:t>
      </w:r>
      <w:r w:rsidRPr="00FE0487">
        <w:rPr>
          <w:rFonts w:ascii="Times New Roman" w:hAnsi="Times New Roman" w:cs="Times New Roman"/>
        </w:rPr>
        <w:t xml:space="preserve"> when it felt like </w:t>
      </w:r>
      <w:r w:rsidR="008225CF" w:rsidRPr="00FE0487">
        <w:rPr>
          <w:rFonts w:ascii="Times New Roman" w:hAnsi="Times New Roman" w:cs="Times New Roman"/>
        </w:rPr>
        <w:t>a reminder that the world was a real place w</w:t>
      </w:r>
      <w:r w:rsidR="002A2E2A">
        <w:rPr>
          <w:rFonts w:ascii="Times New Roman" w:hAnsi="Times New Roman" w:cs="Times New Roman"/>
        </w:rPr>
        <w:t>here computers didn’t throw you</w:t>
      </w:r>
      <w:r w:rsidR="008225CF" w:rsidRPr="00FE0487">
        <w:rPr>
          <w:rFonts w:ascii="Times New Roman" w:hAnsi="Times New Roman" w:cs="Times New Roman"/>
        </w:rPr>
        <w:t xml:space="preserve"> off and back on to cliffs</w:t>
      </w:r>
      <w:r w:rsidRPr="00FE0487">
        <w:rPr>
          <w:rFonts w:ascii="Times New Roman" w:hAnsi="Times New Roman" w:cs="Times New Roman"/>
        </w:rPr>
        <w:t xml:space="preserve">, was caustic. </w:t>
      </w:r>
      <w:proofErr w:type="gramStart"/>
      <w:r w:rsidR="00302CEB" w:rsidRPr="00FE0487">
        <w:rPr>
          <w:rFonts w:ascii="Times New Roman" w:hAnsi="Times New Roman" w:cs="Times New Roman"/>
        </w:rPr>
        <w:t>The</w:t>
      </w:r>
      <w:r w:rsidRPr="00FE0487">
        <w:rPr>
          <w:rFonts w:ascii="Times New Roman" w:hAnsi="Times New Roman" w:cs="Times New Roman"/>
        </w:rPr>
        <w:t xml:space="preserve"> stench of so much work for so little gain.</w:t>
      </w:r>
      <w:proofErr w:type="gramEnd"/>
      <w:r w:rsidRPr="00FE0487">
        <w:rPr>
          <w:rFonts w:ascii="Times New Roman" w:hAnsi="Times New Roman" w:cs="Times New Roman"/>
        </w:rPr>
        <w:t xml:space="preserve"> Vaughn turned away from the second faux-punch of the day. </w:t>
      </w:r>
      <w:proofErr w:type="gramStart"/>
      <w:r w:rsidRPr="00FE0487">
        <w:rPr>
          <w:rFonts w:ascii="Times New Roman" w:hAnsi="Times New Roman" w:cs="Times New Roman"/>
        </w:rPr>
        <w:t>Another phony blow from someo</w:t>
      </w:r>
      <w:r w:rsidR="00473FA6" w:rsidRPr="00FE0487">
        <w:rPr>
          <w:rFonts w:ascii="Times New Roman" w:hAnsi="Times New Roman" w:cs="Times New Roman"/>
        </w:rPr>
        <w:t>ne trying to teach him another lesson</w:t>
      </w:r>
      <w:r w:rsidRPr="00FE0487">
        <w:rPr>
          <w:rFonts w:ascii="Times New Roman" w:hAnsi="Times New Roman" w:cs="Times New Roman"/>
        </w:rPr>
        <w:t>.</w:t>
      </w:r>
      <w:proofErr w:type="gramEnd"/>
      <w:r w:rsidRPr="00FE0487">
        <w:rPr>
          <w:rFonts w:ascii="Times New Roman" w:hAnsi="Times New Roman" w:cs="Times New Roman"/>
        </w:rPr>
        <w:t xml:space="preserve"> </w:t>
      </w:r>
    </w:p>
    <w:p w14:paraId="5523B717" w14:textId="602B725D" w:rsidR="00104FF5" w:rsidRPr="00FE0487" w:rsidRDefault="00104FF5" w:rsidP="005C2446">
      <w:pPr>
        <w:spacing w:line="480" w:lineRule="auto"/>
        <w:ind w:firstLine="720"/>
        <w:rPr>
          <w:rFonts w:cs="Times New Roman"/>
        </w:rPr>
      </w:pPr>
      <w:r w:rsidRPr="00FE0487">
        <w:rPr>
          <w:rFonts w:ascii="Times New Roman" w:hAnsi="Times New Roman" w:cs="Times New Roman"/>
        </w:rPr>
        <w:t xml:space="preserve">He closed his eyes. </w:t>
      </w:r>
      <w:proofErr w:type="gramStart"/>
      <w:r w:rsidRPr="00FE0487">
        <w:rPr>
          <w:rFonts w:ascii="Times New Roman" w:hAnsi="Times New Roman" w:cs="Times New Roman"/>
        </w:rPr>
        <w:t xml:space="preserve">He </w:t>
      </w:r>
      <w:r w:rsidR="00D17034">
        <w:rPr>
          <w:rFonts w:ascii="Times New Roman" w:hAnsi="Times New Roman" w:cs="Times New Roman"/>
        </w:rPr>
        <w:t>was</w:t>
      </w:r>
      <w:r w:rsidRPr="00FE0487">
        <w:rPr>
          <w:rFonts w:ascii="Times New Roman" w:hAnsi="Times New Roman" w:cs="Times New Roman"/>
        </w:rPr>
        <w:t xml:space="preserve"> weighed down by </w:t>
      </w:r>
      <w:r w:rsidR="005135FF" w:rsidRPr="00FE0487">
        <w:rPr>
          <w:rFonts w:ascii="Times New Roman" w:hAnsi="Times New Roman" w:cs="Times New Roman"/>
        </w:rPr>
        <w:t>stubborn people</w:t>
      </w:r>
      <w:r w:rsidRPr="00FE0487">
        <w:rPr>
          <w:rFonts w:ascii="Times New Roman" w:hAnsi="Times New Roman" w:cs="Times New Roman"/>
        </w:rPr>
        <w:t xml:space="preserve"> trying to explain a world he already knew the facts of</w:t>
      </w:r>
      <w:proofErr w:type="gramEnd"/>
      <w:r w:rsidRPr="00FE0487">
        <w:rPr>
          <w:rFonts w:ascii="Times New Roman" w:hAnsi="Times New Roman" w:cs="Times New Roman"/>
        </w:rPr>
        <w:t xml:space="preserve">. </w:t>
      </w:r>
      <w:r w:rsidR="00D17034">
        <w:rPr>
          <w:rFonts w:ascii="Times New Roman" w:hAnsi="Times New Roman" w:cs="Times New Roman"/>
        </w:rPr>
        <w:t>Forget it then;</w:t>
      </w:r>
      <w:r w:rsidRPr="00FE0487">
        <w:rPr>
          <w:rFonts w:ascii="Times New Roman" w:hAnsi="Times New Roman" w:cs="Times New Roman"/>
        </w:rPr>
        <w:t xml:space="preserve"> he was done trying to confront idiocy. Let Ryan Church flunk out</w:t>
      </w:r>
      <w:r w:rsidR="00D17034">
        <w:rPr>
          <w:rFonts w:ascii="Times New Roman" w:hAnsi="Times New Roman" w:cs="Times New Roman"/>
        </w:rPr>
        <w:t xml:space="preserve"> of AP History</w:t>
      </w:r>
      <w:r w:rsidRPr="00FE0487">
        <w:rPr>
          <w:rFonts w:ascii="Times New Roman" w:hAnsi="Times New Roman" w:cs="Times New Roman"/>
        </w:rPr>
        <w:t xml:space="preserve"> </w:t>
      </w:r>
      <w:proofErr w:type="gramStart"/>
      <w:r w:rsidRPr="00FE0487">
        <w:rPr>
          <w:rFonts w:ascii="Times New Roman" w:hAnsi="Times New Roman" w:cs="Times New Roman"/>
        </w:rPr>
        <w:t>on his own</w:t>
      </w:r>
      <w:proofErr w:type="gramEnd"/>
      <w:r w:rsidRPr="00FE0487">
        <w:rPr>
          <w:rFonts w:ascii="Times New Roman" w:hAnsi="Times New Roman" w:cs="Times New Roman"/>
        </w:rPr>
        <w:t xml:space="preserve">. He was headed for a life of praising the arm God gave him until he became too </w:t>
      </w:r>
      <w:r w:rsidR="00D17034">
        <w:rPr>
          <w:rFonts w:ascii="Times New Roman" w:hAnsi="Times New Roman" w:cs="Times New Roman"/>
        </w:rPr>
        <w:t xml:space="preserve">old </w:t>
      </w:r>
      <w:r w:rsidRPr="00FE0487">
        <w:rPr>
          <w:rFonts w:ascii="Times New Roman" w:hAnsi="Times New Roman" w:cs="Times New Roman"/>
        </w:rPr>
        <w:t xml:space="preserve">to close for a minor league farm team. Let Albert Nash dole out his admonitions: </w:t>
      </w:r>
      <w:r w:rsidRPr="00FE0487">
        <w:rPr>
          <w:rFonts w:ascii="Times New Roman" w:hAnsi="Times New Roman" w:cs="Times New Roman"/>
          <w:i/>
          <w:iCs/>
        </w:rPr>
        <w:t xml:space="preserve">Stand up for yourself but not in a way </w:t>
      </w:r>
      <w:r w:rsidR="00A94FC3">
        <w:rPr>
          <w:rFonts w:ascii="Times New Roman" w:hAnsi="Times New Roman" w:cs="Times New Roman"/>
          <w:i/>
          <w:iCs/>
        </w:rPr>
        <w:t>that will give you an advantage.</w:t>
      </w:r>
      <w:r w:rsidRPr="00FE0487">
        <w:rPr>
          <w:rFonts w:ascii="Times New Roman" w:hAnsi="Times New Roman" w:cs="Times New Roman"/>
          <w:i/>
          <w:iCs/>
        </w:rPr>
        <w:t xml:space="preserve"> Don’t </w:t>
      </w:r>
      <w:r w:rsidRPr="00FE0487">
        <w:rPr>
          <w:rFonts w:ascii="Times New Roman" w:hAnsi="Times New Roman" w:cs="Times New Roman"/>
          <w:i/>
          <w:iCs/>
        </w:rPr>
        <w:lastRenderedPageBreak/>
        <w:t>take money that wasn’t earned per state regulations</w:t>
      </w:r>
      <w:r w:rsidRPr="00FE0487">
        <w:rPr>
          <w:rFonts w:ascii="Times New Roman" w:hAnsi="Times New Roman" w:cs="Times New Roman"/>
        </w:rPr>
        <w:t xml:space="preserve">. Vaughn would just smile and nod and give up trying to show people they were wrong. Better to </w:t>
      </w:r>
      <w:r w:rsidR="00A94FC3">
        <w:rPr>
          <w:rFonts w:ascii="Times New Roman" w:hAnsi="Times New Roman" w:cs="Times New Roman"/>
        </w:rPr>
        <w:t>save</w:t>
      </w:r>
      <w:r w:rsidRPr="00FE0487">
        <w:rPr>
          <w:rFonts w:ascii="Times New Roman" w:hAnsi="Times New Roman" w:cs="Times New Roman"/>
        </w:rPr>
        <w:t xml:space="preserve"> that knowledge</w:t>
      </w:r>
      <w:r w:rsidR="00A94FC3">
        <w:rPr>
          <w:rFonts w:ascii="Times New Roman" w:hAnsi="Times New Roman" w:cs="Times New Roman"/>
        </w:rPr>
        <w:t xml:space="preserve"> for</w:t>
      </w:r>
      <w:r w:rsidRPr="00FE0487">
        <w:rPr>
          <w:rFonts w:ascii="Times New Roman" w:hAnsi="Times New Roman" w:cs="Times New Roman"/>
        </w:rPr>
        <w:t xml:space="preserve"> yourself.</w:t>
      </w:r>
    </w:p>
    <w:p w14:paraId="5633E0F8"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“Vaughn, do you understand what I mean?”</w:t>
      </w:r>
    </w:p>
    <w:p w14:paraId="1F4A6E5A"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To give up.</w:t>
      </w:r>
      <w:proofErr w:type="gramEnd"/>
      <w:r w:rsidRPr="00FE0487">
        <w:rPr>
          <w:rFonts w:ascii="Times New Roman" w:hAnsi="Times New Roman" w:cs="Times New Roman"/>
        </w:rPr>
        <w:t xml:space="preserve"> To not argue with those you couldn’t change. It was not the lesson his dad meant to impart, but maybe Vaughn did understand. “Yeah. I do,” he said.</w:t>
      </w:r>
    </w:p>
    <w:p w14:paraId="05782786"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 “Good. Well, you’re grounded. No computer for three weeks. The school suspended you for six days.” </w:t>
      </w:r>
    </w:p>
    <w:p w14:paraId="6D90F553" w14:textId="08E1F74F"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As if he was going anywhere near that computer again. Staying in his room and wasting away in boredom was as </w:t>
      </w:r>
      <w:r w:rsidR="00A94FC3">
        <w:rPr>
          <w:rFonts w:ascii="Times New Roman" w:hAnsi="Times New Roman" w:cs="Times New Roman"/>
        </w:rPr>
        <w:t>good an option as anything. “Okay,</w:t>
      </w:r>
      <w:r w:rsidRPr="00FE0487">
        <w:rPr>
          <w:rFonts w:ascii="Times New Roman" w:hAnsi="Times New Roman" w:cs="Times New Roman"/>
        </w:rPr>
        <w:t xml:space="preserve">” he said, “I don’t even like that game anymore.” </w:t>
      </w:r>
    </w:p>
    <w:p w14:paraId="6D207373" w14:textId="049DC7AC"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He walked up stairs, pausing at the top</w:t>
      </w:r>
      <w:r w:rsidR="00A94FC3">
        <w:rPr>
          <w:rFonts w:ascii="Times New Roman" w:hAnsi="Times New Roman" w:cs="Times New Roman"/>
        </w:rPr>
        <w:t xml:space="preserve"> </w:t>
      </w:r>
      <w:r w:rsidR="00A94FC3" w:rsidRPr="00FE0487">
        <w:rPr>
          <w:rFonts w:ascii="Times New Roman" w:hAnsi="Times New Roman" w:cs="Times New Roman"/>
        </w:rPr>
        <w:t>out of habit</w:t>
      </w:r>
      <w:r w:rsidR="001E276A">
        <w:rPr>
          <w:rFonts w:ascii="Times New Roman" w:hAnsi="Times New Roman" w:cs="Times New Roman"/>
        </w:rPr>
        <w:t xml:space="preserve"> to eavesdrop</w:t>
      </w:r>
      <w:r w:rsidRPr="00FE0487">
        <w:rPr>
          <w:rFonts w:ascii="Times New Roman" w:hAnsi="Times New Roman" w:cs="Times New Roman"/>
        </w:rPr>
        <w:t xml:space="preserve">. </w:t>
      </w:r>
    </w:p>
    <w:p w14:paraId="10F9FE30" w14:textId="5E0F5DD4"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“Well,” he heard his mom say, “I guess that went well enough. I hope that other boy is alright.”</w:t>
      </w:r>
    </w:p>
    <w:p w14:paraId="61993135" w14:textId="25249061"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“Uh huh,” came his father’s reply, “but why does he bother lying to us like that? We know he loves his game. Why </w:t>
      </w:r>
      <w:r w:rsidR="00C25273">
        <w:rPr>
          <w:rFonts w:ascii="Times New Roman" w:hAnsi="Times New Roman" w:cs="Times New Roman"/>
        </w:rPr>
        <w:t>did he bother lying</w:t>
      </w:r>
      <w:r w:rsidR="008A180F">
        <w:rPr>
          <w:rFonts w:ascii="Times New Roman" w:hAnsi="Times New Roman" w:cs="Times New Roman"/>
        </w:rPr>
        <w:t xml:space="preserve"> about that</w:t>
      </w:r>
      <w:r w:rsidRPr="00FE0487">
        <w:rPr>
          <w:rFonts w:ascii="Times New Roman" w:hAnsi="Times New Roman" w:cs="Times New Roman"/>
        </w:rPr>
        <w:t>? What’s to be gained?”</w:t>
      </w:r>
    </w:p>
    <w:p w14:paraId="4D0199D1" w14:textId="7670FCF4"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Though he’d resolved to divorce himself from any efforts to please his father, Vaughn felt a minor bla</w:t>
      </w:r>
      <w:r w:rsidR="008A180F">
        <w:rPr>
          <w:rFonts w:ascii="Times New Roman" w:hAnsi="Times New Roman" w:cs="Times New Roman"/>
        </w:rPr>
        <w:t xml:space="preserve">ck hole develop in his gullet. “Albert, come on. </w:t>
      </w:r>
      <w:r w:rsidRPr="00FE0487">
        <w:rPr>
          <w:rFonts w:ascii="Times New Roman" w:hAnsi="Times New Roman" w:cs="Times New Roman"/>
        </w:rPr>
        <w:t>You can’t hold him to such a high standard. He’s just a kid who doesn’t quite kno</w:t>
      </w:r>
      <w:r w:rsidR="000C30B5" w:rsidRPr="00FE0487">
        <w:rPr>
          <w:rFonts w:ascii="Times New Roman" w:hAnsi="Times New Roman" w:cs="Times New Roman"/>
        </w:rPr>
        <w:t>w how to fit in the world.” Wow</w:t>
      </w:r>
      <w:r w:rsidRPr="00FE0487">
        <w:rPr>
          <w:rFonts w:ascii="Times New Roman" w:hAnsi="Times New Roman" w:cs="Times New Roman"/>
        </w:rPr>
        <w:t xml:space="preserve"> </w:t>
      </w:r>
      <w:r w:rsidRPr="00FE0487">
        <w:rPr>
          <w:rFonts w:ascii="Times New Roman" w:hAnsi="Times New Roman" w:cs="Times New Roman"/>
          <w:i/>
          <w:iCs/>
        </w:rPr>
        <w:t>that</w:t>
      </w:r>
      <w:r w:rsidRPr="00FE0487">
        <w:rPr>
          <w:rFonts w:ascii="Times New Roman" w:hAnsi="Times New Roman" w:cs="Times New Roman"/>
        </w:rPr>
        <w:t xml:space="preserve"> criticism came out of nowhere. </w:t>
      </w:r>
      <w:r w:rsidR="000C30B5" w:rsidRPr="00FE0487">
        <w:rPr>
          <w:rFonts w:ascii="Times New Roman" w:hAnsi="Times New Roman" w:cs="Times New Roman"/>
        </w:rPr>
        <w:t>Vaughn had</w:t>
      </w:r>
      <w:r w:rsidRPr="00FE0487">
        <w:rPr>
          <w:rFonts w:ascii="Times New Roman" w:hAnsi="Times New Roman" w:cs="Times New Roman"/>
        </w:rPr>
        <w:t xml:space="preserve"> thought he was rather skilled at fitting in the world on most days. With his mother demeaning him, too, the black hole </w:t>
      </w:r>
      <w:r w:rsidR="008A180F">
        <w:rPr>
          <w:rFonts w:ascii="Times New Roman" w:hAnsi="Times New Roman" w:cs="Times New Roman"/>
        </w:rPr>
        <w:t>turned</w:t>
      </w:r>
      <w:r w:rsidRPr="00FE0487">
        <w:rPr>
          <w:rFonts w:ascii="Times New Roman" w:hAnsi="Times New Roman" w:cs="Times New Roman"/>
        </w:rPr>
        <w:t xml:space="preserve"> major, </w:t>
      </w:r>
      <w:proofErr w:type="gramStart"/>
      <w:r w:rsidRPr="00FE0487">
        <w:rPr>
          <w:rFonts w:ascii="Times New Roman" w:hAnsi="Times New Roman" w:cs="Times New Roman"/>
        </w:rPr>
        <w:t>world-devouring</w:t>
      </w:r>
      <w:proofErr w:type="gramEnd"/>
      <w:r w:rsidRPr="00FE0487">
        <w:rPr>
          <w:rFonts w:ascii="Times New Roman" w:hAnsi="Times New Roman" w:cs="Times New Roman"/>
        </w:rPr>
        <w:t xml:space="preserve">. He snuck to his room and tried to think of nothing until </w:t>
      </w:r>
      <w:r w:rsidR="00FD782D">
        <w:rPr>
          <w:rFonts w:ascii="Times New Roman" w:hAnsi="Times New Roman" w:cs="Times New Roman"/>
        </w:rPr>
        <w:t>sleep took him</w:t>
      </w:r>
      <w:r w:rsidRPr="00FE0487">
        <w:rPr>
          <w:rFonts w:ascii="Times New Roman" w:hAnsi="Times New Roman" w:cs="Times New Roman"/>
        </w:rPr>
        <w:t>.</w:t>
      </w:r>
    </w:p>
    <w:p w14:paraId="5176BF6A"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539A3334" w14:textId="277DF96A"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lastRenderedPageBreak/>
        <w:t xml:space="preserve">No school to attend; no internet; no desire to say a word to his parents in the evenings; and no desire on his sister’s part to </w:t>
      </w:r>
      <w:r w:rsidR="005C6ACA">
        <w:rPr>
          <w:rFonts w:ascii="Times New Roman" w:hAnsi="Times New Roman" w:cs="Times New Roman"/>
        </w:rPr>
        <w:t>engage</w:t>
      </w:r>
      <w:r w:rsidRPr="00FE0487">
        <w:rPr>
          <w:rFonts w:ascii="Times New Roman" w:hAnsi="Times New Roman" w:cs="Times New Roman"/>
        </w:rPr>
        <w:t xml:space="preserve"> with him. Vaughn was isolated. He spent the first night of his suspension pacing his room, thinking about rules. He </w:t>
      </w:r>
      <w:r w:rsidR="00AF7405">
        <w:rPr>
          <w:rFonts w:ascii="Times New Roman" w:hAnsi="Times New Roman" w:cs="Times New Roman"/>
        </w:rPr>
        <w:t>had a thing for</w:t>
      </w:r>
      <w:r w:rsidR="00563714">
        <w:rPr>
          <w:rFonts w:ascii="Times New Roman" w:hAnsi="Times New Roman" w:cs="Times New Roman"/>
        </w:rPr>
        <w:t xml:space="preserve"> rules. F</w:t>
      </w:r>
      <w:r w:rsidR="007B7D7D">
        <w:rPr>
          <w:rFonts w:ascii="Times New Roman" w:hAnsi="Times New Roman" w:cs="Times New Roman"/>
        </w:rPr>
        <w:t>inding them out</w:t>
      </w:r>
      <w:proofErr w:type="gramStart"/>
      <w:r w:rsidR="007B7D7D">
        <w:rPr>
          <w:rFonts w:ascii="Times New Roman" w:hAnsi="Times New Roman" w:cs="Times New Roman"/>
        </w:rPr>
        <w:t>;</w:t>
      </w:r>
      <w:proofErr w:type="gramEnd"/>
      <w:r w:rsidR="007B7D7D">
        <w:rPr>
          <w:rFonts w:ascii="Times New Roman" w:hAnsi="Times New Roman" w:cs="Times New Roman"/>
        </w:rPr>
        <w:t xml:space="preserve"> </w:t>
      </w:r>
      <w:r w:rsidRPr="00FE0487">
        <w:rPr>
          <w:rFonts w:ascii="Times New Roman" w:hAnsi="Times New Roman" w:cs="Times New Roman"/>
        </w:rPr>
        <w:t xml:space="preserve">playing around within them. He </w:t>
      </w:r>
      <w:r w:rsidR="002957C3">
        <w:rPr>
          <w:rFonts w:ascii="Times New Roman" w:hAnsi="Times New Roman" w:cs="Times New Roman"/>
        </w:rPr>
        <w:t>loved</w:t>
      </w:r>
      <w:r w:rsidRPr="00FE0487">
        <w:rPr>
          <w:rFonts w:ascii="Times New Roman" w:hAnsi="Times New Roman" w:cs="Times New Roman"/>
        </w:rPr>
        <w:t xml:space="preserve"> exploiting rules that worked to undermine those that were broken.</w:t>
      </w:r>
    </w:p>
    <w:p w14:paraId="5DAB28BB" w14:textId="0D52D312" w:rsidR="00104FF5" w:rsidRPr="00FE0487" w:rsidRDefault="001412AA" w:rsidP="005C2446">
      <w:pPr>
        <w:spacing w:line="480" w:lineRule="auto"/>
        <w:ind w:firstLine="720"/>
        <w:rPr>
          <w:rFonts w:ascii="Times New Roman" w:hAnsi="Times New Roman" w:cs="Times New Roman"/>
        </w:rPr>
      </w:pPr>
      <w:r>
        <w:rPr>
          <w:rFonts w:ascii="Times New Roman" w:hAnsi="Times New Roman" w:cs="Times New Roman"/>
        </w:rPr>
        <w:t>A</w:t>
      </w:r>
      <w:r w:rsidR="00104FF5" w:rsidRPr="00FE0487">
        <w:rPr>
          <w:rFonts w:ascii="Times New Roman" w:hAnsi="Times New Roman" w:cs="Times New Roman"/>
        </w:rPr>
        <w:t xml:space="preserve">fter hours of pacing, Vaughn realized what he needed to do. He’d invent the rules of a brand new game. Forget </w:t>
      </w:r>
      <w:r w:rsidR="00670684" w:rsidRPr="00FE0487">
        <w:rPr>
          <w:rFonts w:ascii="Times New Roman" w:hAnsi="Times New Roman" w:cs="Times New Roman"/>
          <w:i/>
        </w:rPr>
        <w:t>Euphonia</w:t>
      </w:r>
      <w:r w:rsidR="00104FF5" w:rsidRPr="00FE0487">
        <w:rPr>
          <w:rFonts w:ascii="Times New Roman" w:hAnsi="Times New Roman" w:cs="Times New Roman"/>
        </w:rPr>
        <w:t xml:space="preserve">, or </w:t>
      </w:r>
      <w:r w:rsidR="00104FF5" w:rsidRPr="00FE0487">
        <w:rPr>
          <w:rFonts w:ascii="Times New Roman" w:hAnsi="Times New Roman" w:cs="Times New Roman"/>
          <w:i/>
        </w:rPr>
        <w:t>D&amp;D</w:t>
      </w:r>
      <w:r w:rsidR="00104FF5" w:rsidRPr="00FE0487">
        <w:rPr>
          <w:rFonts w:ascii="Times New Roman" w:hAnsi="Times New Roman" w:cs="Times New Roman"/>
        </w:rPr>
        <w:t>, or chess. Out came the pencils and paper. He scribbled for a long while, breaked</w:t>
      </w:r>
      <w:r w:rsidR="00915D48">
        <w:rPr>
          <w:rFonts w:ascii="Times New Roman" w:hAnsi="Times New Roman" w:cs="Times New Roman"/>
        </w:rPr>
        <w:t xml:space="preserve"> twice</w:t>
      </w:r>
      <w:r w:rsidR="00104FF5" w:rsidRPr="00FE0487">
        <w:rPr>
          <w:rFonts w:ascii="Times New Roman" w:hAnsi="Times New Roman" w:cs="Times New Roman"/>
        </w:rPr>
        <w:t xml:space="preserve"> to go to the bathroom, and finished scribbling. Hours later he had something to tape on the </w:t>
      </w:r>
      <w:r w:rsidR="00915D48">
        <w:rPr>
          <w:rFonts w:ascii="Times New Roman" w:hAnsi="Times New Roman" w:cs="Times New Roman"/>
        </w:rPr>
        <w:t>wall next to his bed</w:t>
      </w:r>
      <w:r w:rsidR="00104FF5" w:rsidRPr="00FE0487">
        <w:rPr>
          <w:rFonts w:ascii="Times New Roman" w:hAnsi="Times New Roman" w:cs="Times New Roman"/>
        </w:rPr>
        <w:t xml:space="preserve">. He </w:t>
      </w:r>
      <w:r w:rsidR="003157AC">
        <w:rPr>
          <w:rFonts w:ascii="Times New Roman" w:hAnsi="Times New Roman" w:cs="Times New Roman"/>
        </w:rPr>
        <w:t>sat cross-legged,</w:t>
      </w:r>
      <w:r w:rsidR="00104FF5" w:rsidRPr="00FE0487">
        <w:rPr>
          <w:rFonts w:ascii="Times New Roman" w:hAnsi="Times New Roman" w:cs="Times New Roman"/>
        </w:rPr>
        <w:t xml:space="preserve"> </w:t>
      </w:r>
      <w:r w:rsidR="005C38BA">
        <w:rPr>
          <w:rFonts w:ascii="Times New Roman" w:hAnsi="Times New Roman" w:cs="Times New Roman"/>
        </w:rPr>
        <w:t>and contemplated his overview</w:t>
      </w:r>
      <w:r w:rsidR="00104FF5" w:rsidRPr="00FE0487">
        <w:rPr>
          <w:rFonts w:ascii="Times New Roman" w:hAnsi="Times New Roman" w:cs="Times New Roman"/>
        </w:rPr>
        <w:t>.</w:t>
      </w:r>
    </w:p>
    <w:p w14:paraId="0A467BC8" w14:textId="77777777" w:rsidR="00104FF5" w:rsidRPr="00FE0487" w:rsidRDefault="00104FF5" w:rsidP="005C2446">
      <w:pPr>
        <w:spacing w:line="480" w:lineRule="auto"/>
        <w:jc w:val="center"/>
        <w:rPr>
          <w:rFonts w:ascii="Times New Roman" w:hAnsi="Times New Roman" w:cs="Times New Roman"/>
          <w:i/>
          <w:iCs/>
        </w:rPr>
      </w:pPr>
      <w:r w:rsidRPr="00FE0487">
        <w:rPr>
          <w:rFonts w:ascii="Times New Roman" w:hAnsi="Times New Roman" w:cs="Times New Roman"/>
          <w:i/>
          <w:iCs/>
        </w:rPr>
        <w:t xml:space="preserve">V. H. Nash’s Framework, </w:t>
      </w:r>
    </w:p>
    <w:p w14:paraId="4D076612" w14:textId="3948F938" w:rsidR="00104FF5" w:rsidRPr="00FE0487" w:rsidRDefault="00104FF5" w:rsidP="005C2446">
      <w:pPr>
        <w:spacing w:line="480" w:lineRule="auto"/>
        <w:jc w:val="center"/>
        <w:rPr>
          <w:rFonts w:ascii="Times New Roman" w:hAnsi="Times New Roman" w:cs="Times New Roman"/>
          <w:i/>
          <w:iCs/>
        </w:rPr>
      </w:pPr>
      <w:proofErr w:type="gramStart"/>
      <w:r w:rsidRPr="00FE0487">
        <w:rPr>
          <w:rFonts w:ascii="Times New Roman" w:hAnsi="Times New Roman" w:cs="Times New Roman"/>
          <w:i/>
          <w:iCs/>
        </w:rPr>
        <w:t>for</w:t>
      </w:r>
      <w:proofErr w:type="gramEnd"/>
      <w:r w:rsidRPr="00FE0487">
        <w:rPr>
          <w:rFonts w:ascii="Times New Roman" w:hAnsi="Times New Roman" w:cs="Times New Roman"/>
          <w:i/>
          <w:iCs/>
        </w:rPr>
        <w:t xml:space="preserve"> the </w:t>
      </w:r>
      <w:r w:rsidR="00167E86">
        <w:rPr>
          <w:rFonts w:ascii="Times New Roman" w:hAnsi="Times New Roman" w:cs="Times New Roman"/>
          <w:i/>
          <w:iCs/>
        </w:rPr>
        <w:t>Great Modern Game</w:t>
      </w:r>
    </w:p>
    <w:p w14:paraId="2FE3A625" w14:textId="7777777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LIKE CHESS, in that it is made up of tools with limited, defined functions and takes place in a limited, defined space.</w:t>
      </w:r>
    </w:p>
    <w:p w14:paraId="4B69989B" w14:textId="244DCD8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 xml:space="preserve">NOT LIKE CHESS in that it won’t take forever to learn, and </w:t>
      </w:r>
      <w:r w:rsidR="004959D7">
        <w:rPr>
          <w:rFonts w:ascii="Times New Roman" w:hAnsi="Times New Roman" w:cs="Times New Roman"/>
          <w:i/>
          <w:iCs/>
        </w:rPr>
        <w:t>your history teacher</w:t>
      </w:r>
      <w:r w:rsidRPr="00FE0487">
        <w:rPr>
          <w:rFonts w:ascii="Times New Roman" w:hAnsi="Times New Roman" w:cs="Times New Roman"/>
          <w:i/>
          <w:iCs/>
        </w:rPr>
        <w:t xml:space="preserve"> won’t be able to </w:t>
      </w:r>
      <w:r w:rsidR="004959D7">
        <w:rPr>
          <w:rFonts w:ascii="Times New Roman" w:hAnsi="Times New Roman" w:cs="Times New Roman"/>
          <w:i/>
          <w:iCs/>
        </w:rPr>
        <w:t>beat</w:t>
      </w:r>
      <w:r w:rsidRPr="00FE0487">
        <w:rPr>
          <w:rFonts w:ascii="Times New Roman" w:hAnsi="Times New Roman" w:cs="Times New Roman"/>
          <w:i/>
          <w:iCs/>
        </w:rPr>
        <w:t xml:space="preserve"> you while barely ever looking at the board when you spent </w:t>
      </w:r>
      <w:r w:rsidR="004959D7">
        <w:rPr>
          <w:rFonts w:ascii="Times New Roman" w:hAnsi="Times New Roman" w:cs="Times New Roman"/>
          <w:i/>
          <w:iCs/>
        </w:rPr>
        <w:t>six months</w:t>
      </w:r>
      <w:r w:rsidRPr="00FE0487">
        <w:rPr>
          <w:rFonts w:ascii="Times New Roman" w:hAnsi="Times New Roman" w:cs="Times New Roman"/>
          <w:i/>
          <w:iCs/>
        </w:rPr>
        <w:t xml:space="preserve"> of your life trying to get good. Also it will look WAY cooler than chess.</w:t>
      </w:r>
    </w:p>
    <w:p w14:paraId="2D1050DF" w14:textId="7777777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LIKE VIDEO GAMES in that everything will be brightly colored and generally killer-looking, also new developments will be released to keep people addicted and putting cash money in my pockets.</w:t>
      </w:r>
    </w:p>
    <w:p w14:paraId="65FB3754" w14:textId="4FC3DE58"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NOT LIKE VIDEO GAMES in that it costs a small fortune to keep up with, and old versions go stale. Not (necessarily) powered by electricity at all. (Cards?</w:t>
      </w:r>
      <w:r w:rsidR="00956F96">
        <w:rPr>
          <w:rFonts w:ascii="Times New Roman" w:hAnsi="Times New Roman" w:cs="Times New Roman"/>
          <w:i/>
          <w:iCs/>
        </w:rPr>
        <w:t xml:space="preserve"> Board</w:t>
      </w:r>
      <w:r w:rsidR="00AB6ACA">
        <w:rPr>
          <w:rFonts w:ascii="Times New Roman" w:hAnsi="Times New Roman" w:cs="Times New Roman"/>
          <w:i/>
          <w:iCs/>
        </w:rPr>
        <w:t>(</w:t>
      </w:r>
      <w:r w:rsidR="00956F96">
        <w:rPr>
          <w:rFonts w:ascii="Times New Roman" w:hAnsi="Times New Roman" w:cs="Times New Roman"/>
          <w:i/>
          <w:iCs/>
        </w:rPr>
        <w:t>s</w:t>
      </w:r>
      <w:r w:rsidR="00AB6ACA">
        <w:rPr>
          <w:rFonts w:ascii="Times New Roman" w:hAnsi="Times New Roman" w:cs="Times New Roman"/>
          <w:i/>
          <w:iCs/>
        </w:rPr>
        <w:t>)</w:t>
      </w:r>
      <w:r w:rsidR="00956F96">
        <w:rPr>
          <w:rFonts w:ascii="Times New Roman" w:hAnsi="Times New Roman" w:cs="Times New Roman"/>
          <w:i/>
          <w:iCs/>
        </w:rPr>
        <w:t>?</w:t>
      </w:r>
      <w:r w:rsidRPr="00FE0487">
        <w:rPr>
          <w:rFonts w:ascii="Times New Roman" w:hAnsi="Times New Roman" w:cs="Times New Roman"/>
          <w:i/>
          <w:iCs/>
        </w:rPr>
        <w:t>)</w:t>
      </w:r>
    </w:p>
    <w:p w14:paraId="718673D2" w14:textId="0D3256AA"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lastRenderedPageBreak/>
        <w:t xml:space="preserve">LIKE MAGIC: THE GATHERING in that every piece has unique art. People can spend money </w:t>
      </w:r>
      <w:r w:rsidR="00AB6ACA">
        <w:rPr>
          <w:rFonts w:ascii="Times New Roman" w:hAnsi="Times New Roman" w:cs="Times New Roman"/>
          <w:i/>
          <w:iCs/>
        </w:rPr>
        <w:t>to upgrade their arsenal</w:t>
      </w:r>
      <w:r w:rsidRPr="00FE0487">
        <w:rPr>
          <w:rFonts w:ascii="Times New Roman" w:hAnsi="Times New Roman" w:cs="Times New Roman"/>
          <w:i/>
          <w:iCs/>
        </w:rPr>
        <w:t>…fwd: to cash money in aforementioned pockets.</w:t>
      </w:r>
    </w:p>
    <w:p w14:paraId="4E16251E" w14:textId="5B25DB84"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 xml:space="preserve">NOT LIKE MAGIC: TG in that girls should not run from </w:t>
      </w:r>
      <w:proofErr w:type="gramStart"/>
      <w:r w:rsidRPr="00FE0487">
        <w:rPr>
          <w:rFonts w:ascii="Times New Roman" w:hAnsi="Times New Roman" w:cs="Times New Roman"/>
          <w:i/>
          <w:iCs/>
        </w:rPr>
        <w:t>players</w:t>
      </w:r>
      <w:proofErr w:type="gramEnd"/>
      <w:r w:rsidRPr="00FE0487">
        <w:rPr>
          <w:rFonts w:ascii="Times New Roman" w:hAnsi="Times New Roman" w:cs="Times New Roman"/>
          <w:i/>
          <w:iCs/>
        </w:rPr>
        <w:t>…</w:t>
      </w:r>
      <w:r w:rsidR="00AB6ACA">
        <w:rPr>
          <w:rFonts w:ascii="Times New Roman" w:hAnsi="Times New Roman" w:cs="Times New Roman"/>
          <w:i/>
          <w:iCs/>
        </w:rPr>
        <w:t>girls</w:t>
      </w:r>
      <w:r w:rsidRPr="00FE0487">
        <w:rPr>
          <w:rFonts w:ascii="Times New Roman" w:hAnsi="Times New Roman" w:cs="Times New Roman"/>
          <w:i/>
          <w:iCs/>
        </w:rPr>
        <w:t xml:space="preserve"> should </w:t>
      </w:r>
      <w:r w:rsidR="00AB6ACA">
        <w:rPr>
          <w:rFonts w:ascii="Times New Roman" w:hAnsi="Times New Roman" w:cs="Times New Roman"/>
          <w:i/>
          <w:iCs/>
        </w:rPr>
        <w:t xml:space="preserve">be </w:t>
      </w:r>
      <w:r w:rsidR="00096F1F">
        <w:rPr>
          <w:rFonts w:ascii="Times New Roman" w:hAnsi="Times New Roman" w:cs="Times New Roman"/>
          <w:i/>
          <w:iCs/>
        </w:rPr>
        <w:t>into it, too</w:t>
      </w:r>
      <w:r w:rsidRPr="00FE0487">
        <w:rPr>
          <w:rFonts w:ascii="Times New Roman" w:hAnsi="Times New Roman" w:cs="Times New Roman"/>
          <w:i/>
          <w:iCs/>
        </w:rPr>
        <w:t xml:space="preserve">. Art style should keep busty faeries </w:t>
      </w:r>
      <w:r w:rsidR="00AC361A">
        <w:rPr>
          <w:rFonts w:ascii="Times New Roman" w:hAnsi="Times New Roman" w:cs="Times New Roman"/>
          <w:i/>
          <w:iCs/>
        </w:rPr>
        <w:t>at a minimum</w:t>
      </w:r>
      <w:r w:rsidRPr="00FE0487">
        <w:rPr>
          <w:rFonts w:ascii="Times New Roman" w:hAnsi="Times New Roman" w:cs="Times New Roman"/>
          <w:i/>
          <w:iCs/>
        </w:rPr>
        <w:t xml:space="preserve">. Also people should not delay and hem and haw when I am beating them, they should just man up and make their moves like I do even with the end in sight, </w:t>
      </w:r>
      <w:r w:rsidRPr="00FE0487">
        <w:rPr>
          <w:rFonts w:ascii="Times New Roman" w:hAnsi="Times New Roman" w:cs="Times New Roman"/>
        </w:rPr>
        <w:t>ergo</w:t>
      </w:r>
      <w:r w:rsidRPr="00FE0487">
        <w:rPr>
          <w:rFonts w:ascii="Times New Roman" w:hAnsi="Times New Roman" w:cs="Times New Roman"/>
          <w:i/>
          <w:iCs/>
        </w:rPr>
        <w:t xml:space="preserve"> quick thinking </w:t>
      </w:r>
      <w:r w:rsidRPr="00A20534">
        <w:rPr>
          <w:rFonts w:ascii="Times New Roman" w:hAnsi="Times New Roman" w:cs="Times New Roman"/>
          <w:i/>
          <w:iCs/>
          <w:u w:val="single"/>
        </w:rPr>
        <w:t>rewarded</w:t>
      </w:r>
      <w:r w:rsidRPr="00FE0487">
        <w:rPr>
          <w:rFonts w:ascii="Times New Roman" w:hAnsi="Times New Roman" w:cs="Times New Roman"/>
          <w:i/>
          <w:iCs/>
        </w:rPr>
        <w:t>, but not essential.</w:t>
      </w:r>
      <w:r w:rsidR="00A20534">
        <w:rPr>
          <w:rFonts w:ascii="Times New Roman" w:hAnsi="Times New Roman" w:cs="Times New Roman"/>
          <w:i/>
          <w:iCs/>
        </w:rPr>
        <w:t xml:space="preserve"> Timer?</w:t>
      </w:r>
    </w:p>
    <w:p w14:paraId="429AC40B" w14:textId="7777777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LIKE POKER in that wagers and gambles can be part of game.</w:t>
      </w:r>
    </w:p>
    <w:p w14:paraId="465FB329" w14:textId="2E515D48"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 xml:space="preserve">NOT LIKE POKER in that it is boring without </w:t>
      </w:r>
      <w:r w:rsidR="00582112">
        <w:rPr>
          <w:rFonts w:ascii="Times New Roman" w:hAnsi="Times New Roman" w:cs="Times New Roman"/>
          <w:i/>
          <w:iCs/>
        </w:rPr>
        <w:t>money at stake</w:t>
      </w:r>
      <w:r w:rsidRPr="00FE0487">
        <w:rPr>
          <w:rFonts w:ascii="Times New Roman" w:hAnsi="Times New Roman" w:cs="Times New Roman"/>
          <w:i/>
          <w:iCs/>
        </w:rPr>
        <w:t>.</w:t>
      </w:r>
    </w:p>
    <w:p w14:paraId="60690B94" w14:textId="7777777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LIKE D &amp; D because every player brings something different to every game.</w:t>
      </w:r>
    </w:p>
    <w:p w14:paraId="38EE04E2" w14:textId="29571E72"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NOT LIKE D &amp; D because it should have a low learning curve</w:t>
      </w:r>
      <w:r w:rsidR="002518D9">
        <w:rPr>
          <w:rFonts w:ascii="Times New Roman" w:hAnsi="Times New Roman" w:cs="Times New Roman"/>
          <w:i/>
          <w:iCs/>
        </w:rPr>
        <w:t xml:space="preserve"> &amp; not take too long to pull together a session</w:t>
      </w:r>
      <w:r w:rsidRPr="00FE0487">
        <w:rPr>
          <w:rFonts w:ascii="Times New Roman" w:hAnsi="Times New Roman" w:cs="Times New Roman"/>
          <w:i/>
          <w:iCs/>
        </w:rPr>
        <w:t>.</w:t>
      </w:r>
    </w:p>
    <w:p w14:paraId="1E3E1CF5" w14:textId="7777777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LIKE WORK in that time, effort, and attention are rewarded.</w:t>
      </w:r>
    </w:p>
    <w:p w14:paraId="4FE9A816" w14:textId="7777777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NOT LIKE WORK because you don’t turn your brain off when you do it.</w:t>
      </w:r>
    </w:p>
    <w:p w14:paraId="51E23FF7" w14:textId="25629DA1"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 xml:space="preserve">LIKE SCHOOL because you </w:t>
      </w:r>
      <w:r w:rsidR="00107CC6">
        <w:rPr>
          <w:rFonts w:ascii="Times New Roman" w:hAnsi="Times New Roman" w:cs="Times New Roman"/>
          <w:i/>
          <w:iCs/>
        </w:rPr>
        <w:t>make us</w:t>
      </w:r>
      <w:r w:rsidR="00232528">
        <w:rPr>
          <w:rFonts w:ascii="Times New Roman" w:hAnsi="Times New Roman" w:cs="Times New Roman"/>
          <w:i/>
          <w:iCs/>
        </w:rPr>
        <w:t>e</w:t>
      </w:r>
      <w:r w:rsidR="00107CC6">
        <w:rPr>
          <w:rFonts w:ascii="Times New Roman" w:hAnsi="Times New Roman" w:cs="Times New Roman"/>
          <w:i/>
          <w:iCs/>
        </w:rPr>
        <w:t xml:space="preserve"> of</w:t>
      </w:r>
      <w:r w:rsidRPr="00FE0487">
        <w:rPr>
          <w:rFonts w:ascii="Times New Roman" w:hAnsi="Times New Roman" w:cs="Times New Roman"/>
          <w:i/>
          <w:iCs/>
        </w:rPr>
        <w:t xml:space="preserve"> </w:t>
      </w:r>
      <w:r w:rsidR="00C7028D">
        <w:rPr>
          <w:rFonts w:ascii="Times New Roman" w:hAnsi="Times New Roman" w:cs="Times New Roman"/>
          <w:i/>
          <w:iCs/>
        </w:rPr>
        <w:t xml:space="preserve">real </w:t>
      </w:r>
      <w:r w:rsidR="0009627B">
        <w:rPr>
          <w:rFonts w:ascii="Times New Roman" w:hAnsi="Times New Roman" w:cs="Times New Roman"/>
          <w:i/>
          <w:iCs/>
        </w:rPr>
        <w:t>facts</w:t>
      </w:r>
      <w:r w:rsidRPr="00FE0487">
        <w:rPr>
          <w:rFonts w:ascii="Times New Roman" w:hAnsi="Times New Roman" w:cs="Times New Roman"/>
          <w:i/>
          <w:iCs/>
        </w:rPr>
        <w:t xml:space="preserve">. </w:t>
      </w:r>
    </w:p>
    <w:p w14:paraId="6FBCB6C0" w14:textId="7777777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NOT LIKE SCHOOL in that it sucks it sucks it suck suck sucks, and is run by fascists.</w:t>
      </w:r>
    </w:p>
    <w:p w14:paraId="35BBE3A7" w14:textId="7777777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 xml:space="preserve">LIKE FUN in that it’s all you want to do. </w:t>
      </w:r>
    </w:p>
    <w:p w14:paraId="041959E9" w14:textId="77777777" w:rsidR="00104FF5" w:rsidRPr="00FE0487" w:rsidRDefault="00104FF5" w:rsidP="005C2446">
      <w:pPr>
        <w:pStyle w:val="ListParagraph"/>
        <w:numPr>
          <w:ilvl w:val="0"/>
          <w:numId w:val="2"/>
        </w:numPr>
        <w:spacing w:line="480" w:lineRule="auto"/>
        <w:rPr>
          <w:rFonts w:ascii="Times New Roman" w:hAnsi="Times New Roman" w:cs="Times New Roman"/>
          <w:i/>
          <w:iCs/>
        </w:rPr>
      </w:pPr>
      <w:r w:rsidRPr="00FE0487">
        <w:rPr>
          <w:rFonts w:ascii="Times New Roman" w:hAnsi="Times New Roman" w:cs="Times New Roman"/>
          <w:i/>
          <w:iCs/>
        </w:rPr>
        <w:t xml:space="preserve">NOT LIKE FUN because it is </w:t>
      </w:r>
      <w:r w:rsidRPr="00FE0487">
        <w:rPr>
          <w:rFonts w:ascii="Times New Roman" w:hAnsi="Times New Roman" w:cs="Times New Roman"/>
          <w:i/>
          <w:iCs/>
          <w:u w:val="single"/>
        </w:rPr>
        <w:t>useful</w:t>
      </w:r>
      <w:r w:rsidRPr="00FE0487">
        <w:rPr>
          <w:rFonts w:ascii="Times New Roman" w:hAnsi="Times New Roman" w:cs="Times New Roman"/>
          <w:i/>
          <w:iCs/>
        </w:rPr>
        <w:t>.</w:t>
      </w:r>
    </w:p>
    <w:p w14:paraId="5B9AE3C2" w14:textId="4283DE51"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 xml:space="preserve">Vaughn turned on his bed and gnashed his teeth between long periods of utter stillness. He thought, and made progress. </w:t>
      </w:r>
      <w:r w:rsidR="003F1B62">
        <w:rPr>
          <w:rFonts w:ascii="Times New Roman" w:hAnsi="Times New Roman" w:cs="Times New Roman"/>
        </w:rPr>
        <w:t xml:space="preserve">He approached a notebook, </w:t>
      </w:r>
      <w:proofErr w:type="gramStart"/>
      <w:r w:rsidR="003F1B62">
        <w:rPr>
          <w:rFonts w:ascii="Times New Roman" w:hAnsi="Times New Roman" w:cs="Times New Roman"/>
        </w:rPr>
        <w:t>then</w:t>
      </w:r>
      <w:proofErr w:type="gramEnd"/>
      <w:r w:rsidR="003F1B62">
        <w:rPr>
          <w:rFonts w:ascii="Times New Roman" w:hAnsi="Times New Roman" w:cs="Times New Roman"/>
        </w:rPr>
        <w:t xml:space="preserve"> backed away as more ideas came to him.</w:t>
      </w:r>
    </w:p>
    <w:p w14:paraId="60207872" w14:textId="40C59C55"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Eventually he became aware of his own stiff legs and shoulders muscles and began to pace. He rubbed absently at his </w:t>
      </w:r>
      <w:proofErr w:type="gramStart"/>
      <w:r w:rsidRPr="00FE0487">
        <w:rPr>
          <w:rFonts w:ascii="Times New Roman" w:hAnsi="Times New Roman" w:cs="Times New Roman"/>
        </w:rPr>
        <w:t>sternum which</w:t>
      </w:r>
      <w:proofErr w:type="gramEnd"/>
      <w:r w:rsidRPr="00FE0487">
        <w:rPr>
          <w:rFonts w:ascii="Times New Roman" w:hAnsi="Times New Roman" w:cs="Times New Roman"/>
        </w:rPr>
        <w:t xml:space="preserve">, oddly enough, eased his general soreness. “It’s a question of converting real forces into </w:t>
      </w:r>
      <w:r w:rsidR="00DD6CE6" w:rsidRPr="00FE0487">
        <w:rPr>
          <w:rFonts w:ascii="Times New Roman" w:hAnsi="Times New Roman" w:cs="Times New Roman"/>
        </w:rPr>
        <w:t>simulated</w:t>
      </w:r>
      <w:r w:rsidRPr="00FE0487">
        <w:rPr>
          <w:rFonts w:ascii="Times New Roman" w:hAnsi="Times New Roman" w:cs="Times New Roman"/>
        </w:rPr>
        <w:t xml:space="preserve"> forces,” he declared in a hoarse voice. “Then a </w:t>
      </w:r>
      <w:r w:rsidRPr="00FE0487">
        <w:rPr>
          <w:rFonts w:ascii="Times New Roman" w:hAnsi="Times New Roman" w:cs="Times New Roman"/>
        </w:rPr>
        <w:lastRenderedPageBreak/>
        <w:t>matter of knowing your competitor’s forces, when to bring yo</w:t>
      </w:r>
      <w:r w:rsidR="000C30B5" w:rsidRPr="00FE0487">
        <w:rPr>
          <w:rFonts w:ascii="Times New Roman" w:hAnsi="Times New Roman" w:cs="Times New Roman"/>
        </w:rPr>
        <w:t>urs against them, and how.” But</w:t>
      </w:r>
      <w:r w:rsidRPr="00FE0487">
        <w:rPr>
          <w:rFonts w:ascii="Times New Roman" w:hAnsi="Times New Roman" w:cs="Times New Roman"/>
        </w:rPr>
        <w:t xml:space="preserve"> there needed also to be chance and style, and something gained in the losing that was cool, though </w:t>
      </w:r>
      <w:r w:rsidR="00834E06">
        <w:rPr>
          <w:rFonts w:ascii="Times New Roman" w:hAnsi="Times New Roman" w:cs="Times New Roman"/>
        </w:rPr>
        <w:t>nowhere near</w:t>
      </w:r>
      <w:r w:rsidRPr="00FE0487">
        <w:rPr>
          <w:rFonts w:ascii="Times New Roman" w:hAnsi="Times New Roman" w:cs="Times New Roman"/>
        </w:rPr>
        <w:t xml:space="preserve"> equal to what was gained in the winning. </w:t>
      </w:r>
    </w:p>
    <w:p w14:paraId="58B987A0" w14:textId="0A8384F3"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He stretched, and sneezed. Suddenly, with the rush of revelation, the ru</w:t>
      </w:r>
      <w:r w:rsidR="00E55913">
        <w:rPr>
          <w:rFonts w:ascii="Times New Roman" w:hAnsi="Times New Roman" w:cs="Times New Roman"/>
        </w:rPr>
        <w:t xml:space="preserve">les of the game came to him. The </w:t>
      </w:r>
      <w:r w:rsidRPr="00FE0487">
        <w:rPr>
          <w:rFonts w:ascii="Times New Roman" w:hAnsi="Times New Roman" w:cs="Times New Roman"/>
        </w:rPr>
        <w:t>rules began to arrange their own minutiae</w:t>
      </w:r>
      <w:r w:rsidR="00E55913">
        <w:rPr>
          <w:rFonts w:ascii="Times New Roman" w:hAnsi="Times New Roman" w:cs="Times New Roman"/>
        </w:rPr>
        <w:t xml:space="preserve"> in his mind, keeping</w:t>
      </w:r>
      <w:r w:rsidRPr="00FE0487">
        <w:rPr>
          <w:rFonts w:ascii="Times New Roman" w:hAnsi="Times New Roman" w:cs="Times New Roman"/>
        </w:rPr>
        <w:t xml:space="preserve"> within the constraints he’d laid out. It was a perfect, golden framework that </w:t>
      </w:r>
      <w:r w:rsidR="00040C70">
        <w:rPr>
          <w:rFonts w:ascii="Times New Roman" w:hAnsi="Times New Roman" w:cs="Times New Roman"/>
        </w:rPr>
        <w:t>built on itself like revelation</w:t>
      </w:r>
      <w:r w:rsidRPr="00FE0487">
        <w:rPr>
          <w:rFonts w:ascii="Times New Roman" w:hAnsi="Times New Roman" w:cs="Times New Roman"/>
        </w:rPr>
        <w:t xml:space="preserve">. “Yes,” he </w:t>
      </w:r>
      <w:r w:rsidR="00B343E7">
        <w:rPr>
          <w:rFonts w:ascii="Times New Roman" w:hAnsi="Times New Roman" w:cs="Times New Roman"/>
        </w:rPr>
        <w:t>said, laughing</w:t>
      </w:r>
      <w:r w:rsidRPr="00FE0487">
        <w:rPr>
          <w:rFonts w:ascii="Times New Roman" w:hAnsi="Times New Roman" w:cs="Times New Roman"/>
        </w:rPr>
        <w:t xml:space="preserve">, “That’s it! I’ve got it!” He </w:t>
      </w:r>
      <w:r w:rsidR="004E53AE">
        <w:rPr>
          <w:rFonts w:ascii="Times New Roman" w:hAnsi="Times New Roman" w:cs="Times New Roman"/>
        </w:rPr>
        <w:t xml:space="preserve">was seeking a blank page in his </w:t>
      </w:r>
      <w:r w:rsidR="00FA7675">
        <w:rPr>
          <w:rFonts w:ascii="Times New Roman" w:hAnsi="Times New Roman" w:cs="Times New Roman"/>
        </w:rPr>
        <w:t>notebook</w:t>
      </w:r>
      <w:r w:rsidRPr="00FE0487">
        <w:rPr>
          <w:rFonts w:ascii="Times New Roman" w:hAnsi="Times New Roman" w:cs="Times New Roman"/>
        </w:rPr>
        <w:t xml:space="preserve"> when he was distracted by a loud knock from downstairs. </w:t>
      </w:r>
    </w:p>
    <w:p w14:paraId="6094F9A3" w14:textId="3153B7AE"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He crouched by his closed door, listening for someone to answer. </w:t>
      </w:r>
      <w:r w:rsidR="004E53AE">
        <w:rPr>
          <w:rFonts w:ascii="Times New Roman" w:hAnsi="Times New Roman" w:cs="Times New Roman"/>
        </w:rPr>
        <w:t>H</w:t>
      </w:r>
      <w:r w:rsidRPr="00FE0487">
        <w:rPr>
          <w:rFonts w:ascii="Times New Roman" w:hAnsi="Times New Roman" w:cs="Times New Roman"/>
        </w:rPr>
        <w:t>ow anyone could</w:t>
      </w:r>
      <w:r w:rsidR="004E53AE">
        <w:rPr>
          <w:rFonts w:ascii="Times New Roman" w:hAnsi="Times New Roman" w:cs="Times New Roman"/>
        </w:rPr>
        <w:t xml:space="preserve"> be knocking this late at night?</w:t>
      </w:r>
      <w:r w:rsidRPr="00FE0487">
        <w:rPr>
          <w:rFonts w:ascii="Times New Roman" w:hAnsi="Times New Roman" w:cs="Times New Roman"/>
        </w:rPr>
        <w:t xml:space="preserve"> When no one else in the house moved to answer, he opened his black window curtain to see who it was. </w:t>
      </w:r>
      <w:r w:rsidR="004E53AE">
        <w:rPr>
          <w:rFonts w:ascii="Times New Roman" w:hAnsi="Times New Roman" w:cs="Times New Roman"/>
        </w:rPr>
        <w:t>He covered his</w:t>
      </w:r>
      <w:r w:rsidRPr="00FE0487">
        <w:rPr>
          <w:rFonts w:ascii="Times New Roman" w:hAnsi="Times New Roman" w:cs="Times New Roman"/>
        </w:rPr>
        <w:t xml:space="preserve"> eyes</w:t>
      </w:r>
      <w:r w:rsidR="004E53AE">
        <w:rPr>
          <w:rFonts w:ascii="Times New Roman" w:hAnsi="Times New Roman" w:cs="Times New Roman"/>
        </w:rPr>
        <w:t>, hissing in pain</w:t>
      </w:r>
      <w:r w:rsidR="00046E02">
        <w:rPr>
          <w:rFonts w:ascii="Times New Roman" w:hAnsi="Times New Roman" w:cs="Times New Roman"/>
        </w:rPr>
        <w:t xml:space="preserve"> as the light of day assailed him</w:t>
      </w:r>
      <w:r w:rsidRPr="00FE0487">
        <w:rPr>
          <w:rFonts w:ascii="Times New Roman" w:hAnsi="Times New Roman" w:cs="Times New Roman"/>
        </w:rPr>
        <w:t>. Somehow it was around noon of the day after the night he’d started his masterwork. No one had answered the door because no one else was home.</w:t>
      </w:r>
    </w:p>
    <w:p w14:paraId="4E39CD5D" w14:textId="72ABA861"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The knock </w:t>
      </w:r>
      <w:r w:rsidR="00B8297D">
        <w:rPr>
          <w:rFonts w:ascii="Times New Roman" w:hAnsi="Times New Roman" w:cs="Times New Roman"/>
        </w:rPr>
        <w:t>sounded</w:t>
      </w:r>
      <w:r w:rsidRPr="00FE0487">
        <w:rPr>
          <w:rFonts w:ascii="Times New Roman" w:hAnsi="Times New Roman" w:cs="Times New Roman"/>
        </w:rPr>
        <w:t xml:space="preserve"> again. “Who the hell,” Vaughn snarled, still rubbing his eyes “could this be.” He tiptoed downstairs. He paused to look in the mirror in the small dining room as he passed through it toward the front door, and observed that in his long sleeved white tee shirt and smallish sweatpants he looked like an escaped mental patient. “Be normal for a second,” he </w:t>
      </w:r>
      <w:r w:rsidR="00170549">
        <w:rPr>
          <w:rFonts w:ascii="Times New Roman" w:hAnsi="Times New Roman" w:cs="Times New Roman"/>
        </w:rPr>
        <w:t>told his reflection</w:t>
      </w:r>
      <w:r w:rsidRPr="00FE0487">
        <w:rPr>
          <w:rFonts w:ascii="Times New Roman" w:hAnsi="Times New Roman" w:cs="Times New Roman"/>
        </w:rPr>
        <w:t>, “and tell this delivery guy to scram off your property like a normal human being.”</w:t>
      </w:r>
    </w:p>
    <w:p w14:paraId="1A8838E3" w14:textId="546081B0"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When he opened the door, however, he was not faced with a deliveryman. Later, he would remember that it was exactly at this moment that the golden framework of his game, his perfect creation, lost</w:t>
      </w:r>
      <w:r w:rsidR="00D406F9">
        <w:rPr>
          <w:rFonts w:ascii="Times New Roman" w:hAnsi="Times New Roman" w:cs="Times New Roman"/>
        </w:rPr>
        <w:t xml:space="preserve"> its shape in his mind, deforming</w:t>
      </w:r>
      <w:r w:rsidRPr="00FE0487">
        <w:rPr>
          <w:rFonts w:ascii="Times New Roman" w:hAnsi="Times New Roman" w:cs="Times New Roman"/>
        </w:rPr>
        <w:t xml:space="preserve"> like </w:t>
      </w:r>
      <w:r w:rsidR="00D406F9">
        <w:rPr>
          <w:rFonts w:ascii="Times New Roman" w:hAnsi="Times New Roman" w:cs="Times New Roman"/>
        </w:rPr>
        <w:t xml:space="preserve">the great work </w:t>
      </w:r>
      <w:r w:rsidR="00C83DE7">
        <w:rPr>
          <w:rFonts w:ascii="Times New Roman" w:hAnsi="Times New Roman" w:cs="Times New Roman"/>
        </w:rPr>
        <w:t xml:space="preserve">of </w:t>
      </w:r>
      <w:r w:rsidR="00503E0B">
        <w:rPr>
          <w:rFonts w:ascii="Times New Roman" w:hAnsi="Times New Roman" w:cs="Times New Roman"/>
        </w:rPr>
        <w:t xml:space="preserve">an ancient </w:t>
      </w:r>
      <w:r w:rsidR="00C83DE7">
        <w:rPr>
          <w:rFonts w:ascii="Times New Roman" w:hAnsi="Times New Roman" w:cs="Times New Roman"/>
        </w:rPr>
        <w:t xml:space="preserve">kingdom </w:t>
      </w:r>
      <w:r w:rsidR="00D428B9">
        <w:rPr>
          <w:rFonts w:ascii="Times New Roman" w:hAnsi="Times New Roman" w:cs="Times New Roman"/>
        </w:rPr>
        <w:t>subjected to</w:t>
      </w:r>
      <w:r w:rsidR="00C83DE7">
        <w:rPr>
          <w:rFonts w:ascii="Times New Roman" w:hAnsi="Times New Roman" w:cs="Times New Roman"/>
        </w:rPr>
        <w:t xml:space="preserve"> millennia </w:t>
      </w:r>
      <w:r w:rsidR="00D428B9">
        <w:rPr>
          <w:rFonts w:ascii="Times New Roman" w:hAnsi="Times New Roman" w:cs="Times New Roman"/>
        </w:rPr>
        <w:t>exposure</w:t>
      </w:r>
      <w:r w:rsidR="008440FE">
        <w:rPr>
          <w:rFonts w:ascii="Times New Roman" w:hAnsi="Times New Roman" w:cs="Times New Roman"/>
        </w:rPr>
        <w:t>—leaving him with</w:t>
      </w:r>
      <w:r w:rsidR="0058726B">
        <w:rPr>
          <w:rFonts w:ascii="Times New Roman" w:hAnsi="Times New Roman" w:cs="Times New Roman"/>
        </w:rPr>
        <w:t xml:space="preserve"> mere</w:t>
      </w:r>
      <w:r w:rsidR="008440FE">
        <w:rPr>
          <w:rFonts w:ascii="Times New Roman" w:hAnsi="Times New Roman" w:cs="Times New Roman"/>
        </w:rPr>
        <w:t xml:space="preserve"> </w:t>
      </w:r>
      <w:r w:rsidR="005910E7">
        <w:rPr>
          <w:rFonts w:ascii="Times New Roman" w:hAnsi="Times New Roman" w:cs="Times New Roman"/>
        </w:rPr>
        <w:t>erasure and the</w:t>
      </w:r>
      <w:r w:rsidR="002A314B">
        <w:rPr>
          <w:rFonts w:ascii="Times New Roman" w:hAnsi="Times New Roman" w:cs="Times New Roman"/>
        </w:rPr>
        <w:t xml:space="preserve"> broad</w:t>
      </w:r>
      <w:r w:rsidR="005910E7">
        <w:rPr>
          <w:rFonts w:ascii="Times New Roman" w:hAnsi="Times New Roman" w:cs="Times New Roman"/>
        </w:rPr>
        <w:t xml:space="preserve"> suggestion of design</w:t>
      </w:r>
      <w:r w:rsidRPr="00FE0487">
        <w:rPr>
          <w:rFonts w:ascii="Times New Roman" w:hAnsi="Times New Roman" w:cs="Times New Roman"/>
        </w:rPr>
        <w:t xml:space="preserve">. </w:t>
      </w:r>
    </w:p>
    <w:p w14:paraId="76FB169B"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lastRenderedPageBreak/>
        <w:t xml:space="preserve">On his doorstep stood an all-black pit bull as well as a figure with a bloodshot eye, a massive plaster cast, and a ludicrous smile on his face. It was Ryan Church. </w:t>
      </w:r>
    </w:p>
    <w:p w14:paraId="199F36B7" w14:textId="77777777" w:rsidR="00104FF5" w:rsidRPr="00FE0487" w:rsidRDefault="004D3AAB" w:rsidP="005C2446">
      <w:pPr>
        <w:spacing w:line="480" w:lineRule="auto"/>
        <w:ind w:firstLine="720"/>
        <w:rPr>
          <w:rFonts w:ascii="Times New Roman" w:hAnsi="Times New Roman" w:cs="Times New Roman"/>
        </w:rPr>
      </w:pPr>
      <w:r w:rsidRPr="00FE0487">
        <w:rPr>
          <w:rFonts w:ascii="Times New Roman" w:hAnsi="Times New Roman" w:cs="Times New Roman"/>
        </w:rPr>
        <w:br w:type="page"/>
      </w:r>
    </w:p>
    <w:p w14:paraId="0C02CE72" w14:textId="77777777" w:rsidR="00104FF5" w:rsidRPr="00FE0487" w:rsidRDefault="00104FF5" w:rsidP="004D3AAB">
      <w:pPr>
        <w:pStyle w:val="Heading1"/>
      </w:pPr>
      <w:r w:rsidRPr="00FE0487">
        <w:lastRenderedPageBreak/>
        <w:t>4</w:t>
      </w:r>
    </w:p>
    <w:p w14:paraId="62B69539"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“Hey there, bud.” Church said far too calmly, and followed with a far too earnest, “It’s good to see you.”</w:t>
      </w:r>
    </w:p>
    <w:p w14:paraId="11879330" w14:textId="52559C9F"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Vaughn </w:t>
      </w:r>
      <w:r w:rsidR="00274CD0" w:rsidRPr="00FE0487">
        <w:rPr>
          <w:rFonts w:ascii="Times New Roman" w:hAnsi="Times New Roman" w:cs="Times New Roman"/>
        </w:rPr>
        <w:t>He slammed the door in Ch</w:t>
      </w:r>
      <w:r w:rsidR="00274CD0">
        <w:rPr>
          <w:rFonts w:ascii="Times New Roman" w:hAnsi="Times New Roman" w:cs="Times New Roman"/>
        </w:rPr>
        <w:t>urch’s face, bolting it</w:t>
      </w:r>
      <w:r w:rsidRPr="00FE0487">
        <w:rPr>
          <w:rFonts w:ascii="Times New Roman" w:hAnsi="Times New Roman" w:cs="Times New Roman"/>
        </w:rPr>
        <w:t>. ‘</w:t>
      </w:r>
      <w:r w:rsidRPr="00FE0487">
        <w:rPr>
          <w:rFonts w:ascii="Times New Roman" w:hAnsi="Times New Roman" w:cs="Times New Roman"/>
          <w:i/>
          <w:iCs/>
        </w:rPr>
        <w:t xml:space="preserve">They’ll even feel right to retaliate,’ </w:t>
      </w:r>
      <w:r w:rsidRPr="00FE0487">
        <w:rPr>
          <w:rFonts w:ascii="Times New Roman" w:hAnsi="Times New Roman" w:cs="Times New Roman"/>
        </w:rPr>
        <w:t xml:space="preserve">his dad had said. </w:t>
      </w:r>
    </w:p>
    <w:p w14:paraId="192645FF" w14:textId="4A9460C8"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“Dude! I’m not going to hurt you!” Vaughn leaned a chair under the knob for reinforcement. The voice sounded again, “I’m here cause, well, I’ve been bored as anything, and I don’t know this town at all, really, but I did know that you were suspended and so you had to be home. So I looked you up.</w:t>
      </w:r>
      <w:r w:rsidR="00C2326F" w:rsidRPr="00FE0487">
        <w:rPr>
          <w:rFonts w:ascii="Times New Roman" w:hAnsi="Times New Roman" w:cs="Times New Roman"/>
        </w:rPr>
        <w:t>” A pause, heavy on the nerves, passed.</w:t>
      </w:r>
      <w:r w:rsidRPr="00FE0487">
        <w:rPr>
          <w:rFonts w:ascii="Times New Roman" w:hAnsi="Times New Roman" w:cs="Times New Roman"/>
        </w:rPr>
        <w:t xml:space="preserve"> </w:t>
      </w:r>
      <w:r w:rsidR="00C2326F" w:rsidRPr="00FE0487">
        <w:rPr>
          <w:rFonts w:ascii="Times New Roman" w:hAnsi="Times New Roman" w:cs="Times New Roman"/>
        </w:rPr>
        <w:t>“</w:t>
      </w:r>
      <w:r w:rsidRPr="00FE0487">
        <w:rPr>
          <w:rFonts w:ascii="Times New Roman" w:hAnsi="Times New Roman" w:cs="Times New Roman"/>
        </w:rPr>
        <w:t xml:space="preserve">Also, man, </w:t>
      </w:r>
      <w:r w:rsidR="00274CD0">
        <w:rPr>
          <w:rFonts w:ascii="Times New Roman" w:hAnsi="Times New Roman" w:cs="Times New Roman"/>
        </w:rPr>
        <w:t>got to</w:t>
      </w:r>
      <w:r w:rsidR="00EB58C2">
        <w:rPr>
          <w:rFonts w:ascii="Times New Roman" w:hAnsi="Times New Roman" w:cs="Times New Roman"/>
        </w:rPr>
        <w:t xml:space="preserve"> to apologize</w:t>
      </w:r>
      <w:r w:rsidRPr="00FE0487">
        <w:rPr>
          <w:rFonts w:ascii="Times New Roman" w:hAnsi="Times New Roman" w:cs="Times New Roman"/>
        </w:rPr>
        <w:t xml:space="preserve">.” </w:t>
      </w:r>
    </w:p>
    <w:p w14:paraId="6C580BE5" w14:textId="1B3E78D1"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Vaughn responded tr</w:t>
      </w:r>
      <w:r w:rsidR="004D38A9">
        <w:rPr>
          <w:rFonts w:ascii="Times New Roman" w:hAnsi="Times New Roman" w:cs="Times New Roman"/>
        </w:rPr>
        <w:t xml:space="preserve">emulously, “That doesn’t make </w:t>
      </w:r>
      <w:r w:rsidRPr="00FE0487">
        <w:rPr>
          <w:rFonts w:ascii="Times New Roman" w:hAnsi="Times New Roman" w:cs="Times New Roman"/>
        </w:rPr>
        <w:t>sense. I almost killed you.”</w:t>
      </w:r>
    </w:p>
    <w:p w14:paraId="08CD3C3E"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“You didn’t almost kill me. Take it easy,” replied the voice beyond door. No noise had yet come from the attack dog.</w:t>
      </w:r>
    </w:p>
    <w:p w14:paraId="448CC74D"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 “You’re alright? No damage done? Then why do you look like your eye is going to fall out?”</w:t>
      </w:r>
    </w:p>
    <w:p w14:paraId="67C6B853" w14:textId="0D6EFEFC"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Laughter came from beyond the door. “Nah. Just a few burst blood vessels. You should have seen my ankle when I shattered it taking a low pitch to walk a guy home in </w:t>
      </w:r>
      <w:r w:rsidR="00CB31BC">
        <w:rPr>
          <w:rFonts w:ascii="Times New Roman" w:hAnsi="Times New Roman" w:cs="Times New Roman"/>
        </w:rPr>
        <w:t xml:space="preserve">the </w:t>
      </w:r>
      <w:r w:rsidRPr="00FE0487">
        <w:rPr>
          <w:rFonts w:ascii="Times New Roman" w:hAnsi="Times New Roman" w:cs="Times New Roman"/>
        </w:rPr>
        <w:t xml:space="preserve">Sandy Koufax finals three years ago. </w:t>
      </w:r>
      <w:r w:rsidR="002D6C47">
        <w:rPr>
          <w:rFonts w:ascii="Times New Roman" w:hAnsi="Times New Roman" w:cs="Times New Roman"/>
        </w:rPr>
        <w:t>It swelled up like a g</w:t>
      </w:r>
      <w:r w:rsidR="00E656AC">
        <w:rPr>
          <w:rFonts w:ascii="Times New Roman" w:hAnsi="Times New Roman" w:cs="Times New Roman"/>
        </w:rPr>
        <w:t>rapefruit. Leaking purple puss</w:t>
      </w:r>
      <w:r w:rsidR="00445CEA">
        <w:rPr>
          <w:rFonts w:ascii="Times New Roman" w:hAnsi="Times New Roman" w:cs="Times New Roman"/>
        </w:rPr>
        <w:t>—</w:t>
      </w:r>
      <w:r w:rsidR="002D6C47">
        <w:rPr>
          <w:rFonts w:ascii="Times New Roman" w:hAnsi="Times New Roman" w:cs="Times New Roman"/>
        </w:rPr>
        <w:t>and</w:t>
      </w:r>
      <w:r w:rsidR="00445CEA">
        <w:rPr>
          <w:rFonts w:ascii="Times New Roman" w:hAnsi="Times New Roman" w:cs="Times New Roman"/>
        </w:rPr>
        <w:t xml:space="preserve"> </w:t>
      </w:r>
      <w:r w:rsidR="002D6C47">
        <w:rPr>
          <w:rFonts w:ascii="Times New Roman" w:hAnsi="Times New Roman" w:cs="Times New Roman"/>
        </w:rPr>
        <w:t>all that!</w:t>
      </w:r>
      <w:r w:rsidRPr="00FE0487">
        <w:rPr>
          <w:rFonts w:ascii="Times New Roman" w:hAnsi="Times New Roman" w:cs="Times New Roman"/>
        </w:rPr>
        <w:t>”</w:t>
      </w:r>
    </w:p>
    <w:p w14:paraId="4D9A42CF" w14:textId="0B7F89E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Vaughn sighed, not only because he was ashamed at barricading himself against someone with at least three broken bones, but also because he was reminded that</w:t>
      </w:r>
      <w:r w:rsidR="00EC6761">
        <w:rPr>
          <w:rFonts w:ascii="Times New Roman" w:hAnsi="Times New Roman" w:cs="Times New Roman"/>
        </w:rPr>
        <w:t xml:space="preserve"> </w:t>
      </w:r>
      <w:r w:rsidR="00EC6761" w:rsidRPr="00FE0487">
        <w:rPr>
          <w:rFonts w:ascii="Times New Roman" w:hAnsi="Times New Roman" w:cs="Times New Roman"/>
        </w:rPr>
        <w:t>the only sports injury he’d ever had</w:t>
      </w:r>
      <w:r w:rsidR="00EC6761">
        <w:rPr>
          <w:rFonts w:ascii="Times New Roman" w:hAnsi="Times New Roman" w:cs="Times New Roman"/>
        </w:rPr>
        <w:t xml:space="preserve"> was</w:t>
      </w:r>
      <w:r w:rsidRPr="00FE0487">
        <w:rPr>
          <w:rFonts w:ascii="Times New Roman" w:hAnsi="Times New Roman" w:cs="Times New Roman"/>
        </w:rPr>
        <w:t xml:space="preserve"> a jammed thumb from a passed basketball that he wa</w:t>
      </w:r>
      <w:r w:rsidR="000C0E2A">
        <w:rPr>
          <w:rFonts w:ascii="Times New Roman" w:hAnsi="Times New Roman" w:cs="Times New Roman"/>
        </w:rPr>
        <w:t>sn’t coordinated enough to catch</w:t>
      </w:r>
      <w:r w:rsidRPr="00FE0487">
        <w:rPr>
          <w:rFonts w:ascii="Times New Roman" w:hAnsi="Times New Roman" w:cs="Times New Roman"/>
        </w:rPr>
        <w:t xml:space="preserve">. </w:t>
      </w:r>
    </w:p>
    <w:p w14:paraId="3201E64D" w14:textId="5B50ED71"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ab/>
        <w:t xml:space="preserve">“Did you think I wouldn’t think it was weird that you came here?” </w:t>
      </w:r>
      <w:r w:rsidR="003A0266">
        <w:rPr>
          <w:rFonts w:ascii="Times New Roman" w:hAnsi="Times New Roman" w:cs="Times New Roman"/>
        </w:rPr>
        <w:t>Vaughn</w:t>
      </w:r>
      <w:r w:rsidR="008665B5">
        <w:rPr>
          <w:rFonts w:ascii="Times New Roman" w:hAnsi="Times New Roman" w:cs="Times New Roman"/>
        </w:rPr>
        <w:t xml:space="preserve"> called out,</w:t>
      </w:r>
      <w:r w:rsidRPr="00FE0487">
        <w:rPr>
          <w:rFonts w:ascii="Times New Roman" w:hAnsi="Times New Roman" w:cs="Times New Roman"/>
        </w:rPr>
        <w:t xml:space="preserve"> “and how did you get here? I didn’t hear a car.”</w:t>
      </w:r>
    </w:p>
    <w:p w14:paraId="0DECEF6B" w14:textId="0D440011"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There was a long pause during which Vaughn realized that, in his game-creating fervor, he might not have heard a helicopter buzzing the house. Still, his question turned out to be a good one. “Well, that was weird actually,” Ryan said thoughtfully through the door, “We drove here, but before we were halfway down your street all the dash lights in my pickup started blinking </w:t>
      </w:r>
      <w:r w:rsidR="008665B5">
        <w:rPr>
          <w:rFonts w:ascii="Times New Roman" w:hAnsi="Times New Roman" w:cs="Times New Roman"/>
        </w:rPr>
        <w:t>like crazy</w:t>
      </w:r>
      <w:r w:rsidRPr="00FE0487">
        <w:rPr>
          <w:rFonts w:ascii="Times New Roman" w:hAnsi="Times New Roman" w:cs="Times New Roman"/>
        </w:rPr>
        <w:t xml:space="preserve">, about </w:t>
      </w:r>
      <w:r w:rsidR="00CB14C9">
        <w:rPr>
          <w:rFonts w:ascii="Times New Roman" w:hAnsi="Times New Roman" w:cs="Times New Roman"/>
        </w:rPr>
        <w:t>two</w:t>
      </w:r>
      <w:r w:rsidRPr="00FE0487">
        <w:rPr>
          <w:rFonts w:ascii="Times New Roman" w:hAnsi="Times New Roman" w:cs="Times New Roman"/>
        </w:rPr>
        <w:t xml:space="preserve"> dozen times, until the car totally shut off. Wouldn’t even turn over. The radio antenna</w:t>
      </w:r>
      <w:r w:rsidR="007E22CA">
        <w:rPr>
          <w:rFonts w:ascii="Times New Roman" w:hAnsi="Times New Roman" w:cs="Times New Roman"/>
        </w:rPr>
        <w:t xml:space="preserve"> was whipping like crazy, too, un</w:t>
      </w:r>
      <w:r w:rsidRPr="00FE0487">
        <w:rPr>
          <w:rFonts w:ascii="Times New Roman" w:hAnsi="Times New Roman" w:cs="Times New Roman"/>
        </w:rPr>
        <w:t>til it fell down across the hood…it had to be some electrical craziness. Anyway I was able to coast in neutral for most of—”</w:t>
      </w:r>
    </w:p>
    <w:p w14:paraId="55A98E5F" w14:textId="77777777" w:rsidR="00104FF5" w:rsidRPr="00FE0487" w:rsidRDefault="00104FF5" w:rsidP="005C2446">
      <w:pPr>
        <w:spacing w:line="480" w:lineRule="auto"/>
        <w:rPr>
          <w:rFonts w:cs="Times New Roman"/>
        </w:rPr>
      </w:pPr>
      <w:r w:rsidRPr="00FE0487">
        <w:rPr>
          <w:rFonts w:ascii="Times New Roman" w:hAnsi="Times New Roman" w:cs="Times New Roman"/>
        </w:rPr>
        <w:tab/>
        <w:t xml:space="preserve">“Hold up,” Vaughn shouted through the door, “Who is </w:t>
      </w:r>
      <w:r w:rsidRPr="00FE0487">
        <w:rPr>
          <w:rFonts w:ascii="Times New Roman" w:hAnsi="Times New Roman" w:cs="Times New Roman"/>
          <w:i/>
          <w:iCs/>
        </w:rPr>
        <w:t>we</w:t>
      </w:r>
      <w:r w:rsidRPr="00FE0487">
        <w:rPr>
          <w:rFonts w:ascii="Times New Roman" w:hAnsi="Times New Roman" w:cs="Times New Roman"/>
        </w:rPr>
        <w:t xml:space="preserve">?” Had Church imported a bit of southern tradition up north? Did he bring friends in his pickup for a gang beating? </w:t>
      </w:r>
    </w:p>
    <w:p w14:paraId="64C7BCAF"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“We? Oh, I mean Pepper and me. Pepper, say ‘Hey Now.’” </w:t>
      </w:r>
      <w:proofErr w:type="gramStart"/>
      <w:r w:rsidRPr="00FE0487">
        <w:rPr>
          <w:rFonts w:ascii="Times New Roman" w:hAnsi="Times New Roman" w:cs="Times New Roman"/>
        </w:rPr>
        <w:t>The dog woofed twice.</w:t>
      </w:r>
      <w:proofErr w:type="gramEnd"/>
      <w:r w:rsidRPr="00FE0487">
        <w:rPr>
          <w:rFonts w:ascii="Times New Roman" w:hAnsi="Times New Roman" w:cs="Times New Roman"/>
        </w:rPr>
        <w:t xml:space="preserve"> It was impressive, but that the pit bull would obey its master’s orders to the letter did not comfort Vaughn. Church continued his rambling. “So anyway I could use a jump, too, if that’s possible…but also I think we need to start over, you and me.”</w:t>
      </w:r>
    </w:p>
    <w:p w14:paraId="5D9E6E2C" w14:textId="46AD979A"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“My dad’s a mechanic</w:t>
      </w:r>
      <w:r w:rsidR="00894371">
        <w:rPr>
          <w:rFonts w:ascii="Times New Roman" w:hAnsi="Times New Roman" w:cs="Times New Roman"/>
        </w:rPr>
        <w:t>. What I mean is, your</w:t>
      </w:r>
      <w:r w:rsidRPr="00FE0487">
        <w:rPr>
          <w:rFonts w:ascii="Times New Roman" w:hAnsi="Times New Roman" w:cs="Times New Roman"/>
        </w:rPr>
        <w:t xml:space="preserve"> truck could be in a worse place, but—” Vaughn caught himself. “Hold on. No. </w:t>
      </w:r>
      <w:r w:rsidR="00D970F9">
        <w:rPr>
          <w:rFonts w:ascii="Times New Roman" w:hAnsi="Times New Roman" w:cs="Times New Roman"/>
        </w:rPr>
        <w:t>Sorry, but you got to go</w:t>
      </w:r>
      <w:r w:rsidRPr="00FE0487">
        <w:rPr>
          <w:rFonts w:ascii="Times New Roman" w:hAnsi="Times New Roman" w:cs="Times New Roman"/>
        </w:rPr>
        <w:t>. I don’t know why you’re here but please just leave me alone.”</w:t>
      </w:r>
    </w:p>
    <w:p w14:paraId="21F57DB4" w14:textId="03521C4E" w:rsidR="00104FF5" w:rsidRPr="00FE0487" w:rsidRDefault="00104FF5" w:rsidP="005C2446">
      <w:pPr>
        <w:spacing w:line="480" w:lineRule="auto"/>
        <w:rPr>
          <w:rFonts w:cs="Times New Roman"/>
        </w:rPr>
      </w:pPr>
      <w:r w:rsidRPr="00FE0487">
        <w:rPr>
          <w:rFonts w:ascii="Times New Roman" w:hAnsi="Times New Roman" w:cs="Times New Roman"/>
        </w:rPr>
        <w:tab/>
        <w:t>There was a full minute of silence</w:t>
      </w:r>
      <w:r w:rsidR="00892F5F">
        <w:rPr>
          <w:rFonts w:ascii="Times New Roman" w:hAnsi="Times New Roman" w:cs="Times New Roman"/>
        </w:rPr>
        <w:t xml:space="preserve"> before the reply came from the other side of the door</w:t>
      </w:r>
      <w:r w:rsidRPr="00FE0487">
        <w:rPr>
          <w:rFonts w:ascii="Times New Roman" w:hAnsi="Times New Roman" w:cs="Times New Roman"/>
        </w:rPr>
        <w:t>. “Alright now, but first I should apologize for calling you out like I did. I just got real angry when you said all that stuff in class. I mean</w:t>
      </w:r>
      <w:proofErr w:type="gramStart"/>
      <w:r w:rsidRPr="00FE0487">
        <w:rPr>
          <w:rFonts w:ascii="Times New Roman" w:hAnsi="Times New Roman" w:cs="Times New Roman"/>
        </w:rPr>
        <w:t>,</w:t>
      </w:r>
      <w:proofErr w:type="gramEnd"/>
      <w:r w:rsidRPr="00FE0487">
        <w:rPr>
          <w:rFonts w:ascii="Times New Roman" w:hAnsi="Times New Roman" w:cs="Times New Roman"/>
        </w:rPr>
        <w:t xml:space="preserve"> I know you were just in a bad mood or something, but that ‘inbred racist’ stuff doesn’t really do me any favors. This school, and moving up here…</w:t>
      </w:r>
      <w:r w:rsidR="003B3123">
        <w:rPr>
          <w:rFonts w:ascii="Times New Roman" w:hAnsi="Times New Roman" w:cs="Times New Roman"/>
        </w:rPr>
        <w:t>anyway…</w:t>
      </w:r>
      <w:r w:rsidRPr="00FE0487">
        <w:rPr>
          <w:rFonts w:ascii="Times New Roman" w:hAnsi="Times New Roman" w:cs="Times New Roman"/>
        </w:rPr>
        <w:t>it just really riles me when someone plays the white trash card.”</w:t>
      </w:r>
    </w:p>
    <w:p w14:paraId="61E4358F" w14:textId="77777777" w:rsidR="00104FF5" w:rsidRPr="00FE0487" w:rsidRDefault="00F350B0" w:rsidP="005C2446">
      <w:pPr>
        <w:spacing w:line="480" w:lineRule="auto"/>
        <w:rPr>
          <w:rFonts w:ascii="Times New Roman" w:hAnsi="Times New Roman" w:cs="Times New Roman"/>
        </w:rPr>
      </w:pPr>
      <w:r w:rsidRPr="00FE0487">
        <w:rPr>
          <w:rFonts w:ascii="Times New Roman" w:hAnsi="Times New Roman" w:cs="Times New Roman"/>
        </w:rPr>
        <w:lastRenderedPageBreak/>
        <w:tab/>
        <w:t>Vaughn</w:t>
      </w:r>
      <w:r w:rsidR="00104FF5" w:rsidRPr="00FE0487">
        <w:rPr>
          <w:rFonts w:ascii="Times New Roman" w:hAnsi="Times New Roman" w:cs="Times New Roman"/>
        </w:rPr>
        <w:t xml:space="preserve"> kept the television off when he was home from school to avoid this daytime talk show crap, and here it was on his doorstep. “Okay,” he said, “you’re forgiven for getting angry. I’m sorry for insulting you and for pushing you down the stairs. So we’re good. You can go now, and we can ignore each other until the end of time.”</w:t>
      </w:r>
    </w:p>
    <w:p w14:paraId="0AE7A09E"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There was a jingle of the dog’s collar, and Church cleared his throat. “Uh, actually, speaking of that. I, uh, wanted to ask you about what happened with that, you know, that deal when you pushed me. No hard </w:t>
      </w:r>
      <w:proofErr w:type="gramStart"/>
      <w:r w:rsidRPr="00FE0487">
        <w:rPr>
          <w:rFonts w:ascii="Times New Roman" w:hAnsi="Times New Roman" w:cs="Times New Roman"/>
        </w:rPr>
        <w:t>feelings about it, but there is</w:t>
      </w:r>
      <w:proofErr w:type="gramEnd"/>
      <w:r w:rsidRPr="00FE0487">
        <w:rPr>
          <w:rFonts w:ascii="Times New Roman" w:hAnsi="Times New Roman" w:cs="Times New Roman"/>
        </w:rPr>
        <w:t xml:space="preserve"> a detail I had a question about. And, uh,” he cleared his throat even louder, “I don’t want to be rude about this but my blood is kind of thin from the meds I’m on…so walking home could be a little rough. Pepper could use a watering, too, if that’s doable.”</w:t>
      </w:r>
    </w:p>
    <w:p w14:paraId="730995ED" w14:textId="77777777" w:rsidR="00104FF5" w:rsidRPr="00FE0487" w:rsidRDefault="00104FF5" w:rsidP="005C2446">
      <w:pPr>
        <w:spacing w:line="480" w:lineRule="auto"/>
        <w:rPr>
          <w:rFonts w:cs="Times New Roman"/>
        </w:rPr>
      </w:pPr>
      <w:r w:rsidRPr="00FE0487">
        <w:rPr>
          <w:rFonts w:ascii="Times New Roman" w:hAnsi="Times New Roman" w:cs="Times New Roman"/>
        </w:rPr>
        <w:tab/>
        <w:t>Vaughn did feel it was quite rude. It wasn’t his fault that this kid had stranded his injured ass in Scitico Gulch. “You need to convince me that you’re not going to tell your dog to rip my throat out or something,” he said. Not that he could think of anything that would convince him. “Sorry dude, but this is just way too abnormal.”</w:t>
      </w:r>
    </w:p>
    <w:p w14:paraId="51C99EB5" w14:textId="45DAFF10"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“Simple then,” came the reply, “</w:t>
      </w:r>
      <w:r w:rsidR="00F312A0">
        <w:rPr>
          <w:rFonts w:ascii="Times New Roman" w:hAnsi="Times New Roman" w:cs="Times New Roman"/>
        </w:rPr>
        <w:t>You want to know what brought me down here? It was the right thing to do.</w:t>
      </w:r>
      <w:r w:rsidRPr="00FE0487">
        <w:rPr>
          <w:rFonts w:ascii="Times New Roman" w:hAnsi="Times New Roman" w:cs="Times New Roman"/>
        </w:rPr>
        <w:t xml:space="preserve"> </w:t>
      </w:r>
      <w:r w:rsidRPr="00FE0487">
        <w:rPr>
          <w:rFonts w:ascii="Times New Roman" w:hAnsi="Times New Roman" w:cs="Times New Roman"/>
          <w:i/>
          <w:iCs/>
        </w:rPr>
        <w:t>If you greet only your brothers, what are you doing more than others?</w:t>
      </w:r>
      <w:r w:rsidRPr="00FE0487">
        <w:rPr>
          <w:rFonts w:ascii="Times New Roman" w:hAnsi="Times New Roman" w:cs="Times New Roman"/>
        </w:rPr>
        <w:t xml:space="preserve">’” </w:t>
      </w:r>
    </w:p>
    <w:p w14:paraId="3EDA581A"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Vaughn was perplexed by what sounded like some sort of quotation. “Are you asking me that?” Then he noticed the rhyme. </w:t>
      </w:r>
      <w:proofErr w:type="gramStart"/>
      <w:r w:rsidRPr="00FE0487">
        <w:rPr>
          <w:rFonts w:ascii="Times New Roman" w:hAnsi="Times New Roman" w:cs="Times New Roman"/>
          <w:i/>
          <w:iCs/>
        </w:rPr>
        <w:t>brothers</w:t>
      </w:r>
      <w:proofErr w:type="gramEnd"/>
      <w:r w:rsidRPr="00FE0487">
        <w:rPr>
          <w:rFonts w:ascii="Times New Roman" w:hAnsi="Times New Roman" w:cs="Times New Roman"/>
          <w:i/>
          <w:iCs/>
        </w:rPr>
        <w:t>-others</w:t>
      </w:r>
      <w:r w:rsidRPr="00FE0487">
        <w:rPr>
          <w:rFonts w:ascii="Times New Roman" w:hAnsi="Times New Roman" w:cs="Times New Roman"/>
        </w:rPr>
        <w:t>. “Or are you…freestyling or something?”</w:t>
      </w:r>
    </w:p>
    <w:p w14:paraId="5972A8D2" w14:textId="77777777" w:rsidR="00104FF5" w:rsidRPr="00FE0487" w:rsidRDefault="00104FF5" w:rsidP="005C2446">
      <w:pPr>
        <w:spacing w:line="480" w:lineRule="auto"/>
        <w:rPr>
          <w:rFonts w:cs="Times New Roman"/>
        </w:rPr>
      </w:pPr>
      <w:r w:rsidRPr="00FE0487">
        <w:rPr>
          <w:rFonts w:ascii="Times New Roman" w:hAnsi="Times New Roman" w:cs="Times New Roman"/>
        </w:rPr>
        <w:tab/>
        <w:t xml:space="preserve">Church chuckled. “Nah, it’s Matthew 5:47.” </w:t>
      </w:r>
    </w:p>
    <w:p w14:paraId="1EC37627" w14:textId="77777777" w:rsidR="00104FF5" w:rsidRPr="00FE0487" w:rsidRDefault="00104FF5" w:rsidP="005C2446">
      <w:pPr>
        <w:spacing w:line="480" w:lineRule="auto"/>
        <w:rPr>
          <w:rFonts w:cs="Times New Roman"/>
        </w:rPr>
      </w:pPr>
      <w:r w:rsidRPr="00FE0487">
        <w:rPr>
          <w:rFonts w:ascii="Times New Roman" w:hAnsi="Times New Roman" w:cs="Times New Roman"/>
        </w:rPr>
        <w:tab/>
        <w:t>“Oh. Like…from the Bible?”</w:t>
      </w:r>
    </w:p>
    <w:p w14:paraId="4B98854B"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 “Yes from the Bible. I was at home, reading, and when I came across that it hit me that I needed to come make amends. So here I am.”</w:t>
      </w:r>
    </w:p>
    <w:p w14:paraId="353E60E5" w14:textId="60F2FC43"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ab/>
        <w:t xml:space="preserve">This kid read the Bible? </w:t>
      </w:r>
      <w:proofErr w:type="gramStart"/>
      <w:r w:rsidRPr="00FE0487">
        <w:rPr>
          <w:rFonts w:ascii="Times New Roman" w:hAnsi="Times New Roman" w:cs="Times New Roman"/>
        </w:rPr>
        <w:t>On his own time?</w:t>
      </w:r>
      <w:proofErr w:type="gramEnd"/>
      <w:r w:rsidRPr="00FE0487">
        <w:rPr>
          <w:rFonts w:ascii="Times New Roman" w:hAnsi="Times New Roman" w:cs="Times New Roman"/>
        </w:rPr>
        <w:t xml:space="preserve"> Vaughn was floored by how far out of his frame of reference all this was. He wondered if </w:t>
      </w:r>
      <w:proofErr w:type="gramStart"/>
      <w:r w:rsidR="00033B07">
        <w:rPr>
          <w:rFonts w:ascii="Times New Roman" w:hAnsi="Times New Roman" w:cs="Times New Roman"/>
        </w:rPr>
        <w:t>he should be reassured by this</w:t>
      </w:r>
      <w:proofErr w:type="gramEnd"/>
      <w:r w:rsidR="00033B07">
        <w:rPr>
          <w:rFonts w:ascii="Times New Roman" w:hAnsi="Times New Roman" w:cs="Times New Roman"/>
        </w:rPr>
        <w:t>, as Ryan seemed sure he would be, or</w:t>
      </w:r>
      <w:r w:rsidRPr="00FE0487">
        <w:rPr>
          <w:rFonts w:ascii="Times New Roman" w:hAnsi="Times New Roman" w:cs="Times New Roman"/>
        </w:rPr>
        <w:t xml:space="preserve"> </w:t>
      </w:r>
      <w:r w:rsidR="00033B07">
        <w:rPr>
          <w:rFonts w:ascii="Times New Roman" w:hAnsi="Times New Roman" w:cs="Times New Roman"/>
        </w:rPr>
        <w:t xml:space="preserve">if it </w:t>
      </w:r>
      <w:r w:rsidRPr="00FE0487">
        <w:rPr>
          <w:rFonts w:ascii="Times New Roman" w:hAnsi="Times New Roman" w:cs="Times New Roman"/>
        </w:rPr>
        <w:t>confirm</w:t>
      </w:r>
      <w:r w:rsidR="00033B07">
        <w:rPr>
          <w:rFonts w:ascii="Times New Roman" w:hAnsi="Times New Roman" w:cs="Times New Roman"/>
        </w:rPr>
        <w:t>ed</w:t>
      </w:r>
      <w:r w:rsidRPr="00FE0487">
        <w:rPr>
          <w:rFonts w:ascii="Times New Roman" w:hAnsi="Times New Roman" w:cs="Times New Roman"/>
        </w:rPr>
        <w:t xml:space="preserve"> that he was dealing with an extremist. But, then again, what was the point of religion if not to protect people from killing each other when there was no one else watching? “Fine,” he decided, “how about you give me another Bible line that shows me you think you’ll go to hell if you kill me. Then I’ll open the door.”</w:t>
      </w:r>
    </w:p>
    <w:p w14:paraId="3517F215"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Church wasted no time. “How about I throw a little Matthew 5:40 your way: </w:t>
      </w:r>
      <w:r w:rsidRPr="00FE0487">
        <w:rPr>
          <w:rFonts w:ascii="Times New Roman" w:hAnsi="Times New Roman" w:cs="Times New Roman"/>
          <w:i/>
          <w:iCs/>
        </w:rPr>
        <w:t>If someone strikes you on the right cheek, turn to him the other also.</w:t>
      </w:r>
      <w:r w:rsidRPr="00FE0487">
        <w:rPr>
          <w:rFonts w:ascii="Times New Roman" w:hAnsi="Times New Roman" w:cs="Times New Roman"/>
        </w:rPr>
        <w:t>”</w:t>
      </w:r>
    </w:p>
    <w:p w14:paraId="72AECEA4" w14:textId="7ACE6D6A"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“Oh, come on, the turn the other cheek thing? Even I know that one.” He’d heard of it at least, t</w:t>
      </w:r>
      <w:r w:rsidR="00E947C2">
        <w:rPr>
          <w:rFonts w:ascii="Times New Roman" w:hAnsi="Times New Roman" w:cs="Times New Roman"/>
        </w:rPr>
        <w:t xml:space="preserve">hough the specifics were news. </w:t>
      </w:r>
    </w:p>
    <w:p w14:paraId="373A6091" w14:textId="040CD409"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“No prob</w:t>
      </w:r>
      <w:r w:rsidR="00E947C2">
        <w:rPr>
          <w:rFonts w:ascii="Times New Roman" w:hAnsi="Times New Roman" w:cs="Times New Roman"/>
        </w:rPr>
        <w:t>, bob</w:t>
      </w:r>
      <w:r w:rsidR="00AA5EA4">
        <w:rPr>
          <w:rFonts w:ascii="Times New Roman" w:hAnsi="Times New Roman" w:cs="Times New Roman"/>
        </w:rPr>
        <w:t>. Romans</w:t>
      </w:r>
      <w:r w:rsidRPr="00FE0487">
        <w:rPr>
          <w:rFonts w:ascii="Times New Roman" w:hAnsi="Times New Roman" w:cs="Times New Roman"/>
        </w:rPr>
        <w:t xml:space="preserve">: </w:t>
      </w:r>
      <w:r w:rsidRPr="00FE0487">
        <w:rPr>
          <w:rFonts w:ascii="Times New Roman" w:hAnsi="Times New Roman" w:cs="Times New Roman"/>
          <w:i/>
          <w:iCs/>
        </w:rPr>
        <w:t>If your enemy is hungry, feed him; if he is thirsty, give him something to drink; for by so doing you will heap burning coals on his head</w:t>
      </w:r>
      <w:r w:rsidRPr="00FE0487">
        <w:rPr>
          <w:rFonts w:ascii="Times New Roman" w:hAnsi="Times New Roman" w:cs="Times New Roman"/>
        </w:rPr>
        <w:t>.”</w:t>
      </w:r>
    </w:p>
    <w:p w14:paraId="55975F3C" w14:textId="4F80460B"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Now Vaughn laughed. “Uh, wrong choice. That whole burning coals thing doesn’t really gel with me letting you in.” Though he said this, Vaughn </w:t>
      </w:r>
      <w:r w:rsidR="00C3695C">
        <w:rPr>
          <w:rFonts w:ascii="Times New Roman" w:hAnsi="Times New Roman" w:cs="Times New Roman"/>
        </w:rPr>
        <w:t>had relaxed quite a bit. He’d probably only get in more trouble if he let the kid limp away and pass</w:t>
      </w:r>
      <w:r w:rsidR="006729D7">
        <w:rPr>
          <w:rFonts w:ascii="Times New Roman" w:hAnsi="Times New Roman" w:cs="Times New Roman"/>
        </w:rPr>
        <w:t xml:space="preserve"> out on the road up out of the G</w:t>
      </w:r>
      <w:r w:rsidR="00DC439E">
        <w:rPr>
          <w:rFonts w:ascii="Times New Roman" w:hAnsi="Times New Roman" w:cs="Times New Roman"/>
        </w:rPr>
        <w:t xml:space="preserve">ulch </w:t>
      </w:r>
      <w:r w:rsidRPr="00FE0487">
        <w:rPr>
          <w:rFonts w:ascii="Times New Roman" w:hAnsi="Times New Roman" w:cs="Times New Roman"/>
        </w:rPr>
        <w:t xml:space="preserve"> “Whatever.” He moved the chair, undid the deadbolt, and swung the door open.  “Come on in.”</w:t>
      </w:r>
    </w:p>
    <w:p w14:paraId="2B2D625B"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07230392" w14:textId="6FF4F94F" w:rsidR="00104FF5" w:rsidRPr="00FE0487" w:rsidRDefault="00104FF5" w:rsidP="005C2446">
      <w:pPr>
        <w:spacing w:line="480" w:lineRule="auto"/>
        <w:rPr>
          <w:rFonts w:cs="Times New Roman"/>
        </w:rPr>
      </w:pPr>
      <w:r w:rsidRPr="00FE0487">
        <w:rPr>
          <w:rFonts w:ascii="Times New Roman" w:hAnsi="Times New Roman" w:cs="Times New Roman"/>
        </w:rPr>
        <w:tab/>
        <w:t xml:space="preserve">Ryan Church was </w:t>
      </w:r>
      <w:r w:rsidR="00DC439E">
        <w:rPr>
          <w:rFonts w:ascii="Times New Roman" w:hAnsi="Times New Roman" w:cs="Times New Roman"/>
        </w:rPr>
        <w:t>downright</w:t>
      </w:r>
      <w:r w:rsidRPr="00FE0487">
        <w:rPr>
          <w:rFonts w:ascii="Times New Roman" w:hAnsi="Times New Roman" w:cs="Times New Roman"/>
        </w:rPr>
        <w:t xml:space="preserve"> jaunty. Despite looking as if he should have three intravenous drip racks rolling behind him, he was bouncing a bit on his toes as he looked around the house. The old grandfather clock in the front hall jangled with the motion. </w:t>
      </w:r>
    </w:p>
    <w:p w14:paraId="654CA897"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“Nice digs. I really like the seclusion you guys have going on down here.”</w:t>
      </w:r>
    </w:p>
    <w:p w14:paraId="48EC9DAB" w14:textId="08FB6E2B"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“The house fl</w:t>
      </w:r>
      <w:r w:rsidR="00995B60">
        <w:rPr>
          <w:rFonts w:ascii="Times New Roman" w:hAnsi="Times New Roman" w:cs="Times New Roman"/>
        </w:rPr>
        <w:t>oods a lot,” Vaughn said flatly. “B</w:t>
      </w:r>
      <w:r w:rsidRPr="00FE0487">
        <w:rPr>
          <w:rFonts w:ascii="Times New Roman" w:hAnsi="Times New Roman" w:cs="Times New Roman"/>
        </w:rPr>
        <w:t xml:space="preserve">ut my dad can repair most of the stuff that happens.” Pepper did a lap around the downstairs and settled in the kitchen, where the boys </w:t>
      </w:r>
      <w:r w:rsidRPr="00FE0487">
        <w:rPr>
          <w:rFonts w:ascii="Times New Roman" w:hAnsi="Times New Roman" w:cs="Times New Roman"/>
        </w:rPr>
        <w:lastRenderedPageBreak/>
        <w:t xml:space="preserve">joined him. This was the most composed dog Vaughn had ever seen. It stared at him as he entered as if sizing him up. He filled a soup bowl with water and placed it down. </w:t>
      </w:r>
    </w:p>
    <w:p w14:paraId="386989C8" w14:textId="47AE3F6B" w:rsidR="00104FF5" w:rsidRPr="00FE0487" w:rsidRDefault="00104FF5" w:rsidP="005C2446">
      <w:pPr>
        <w:spacing w:line="480" w:lineRule="auto"/>
        <w:rPr>
          <w:rFonts w:cs="Times New Roman"/>
        </w:rPr>
      </w:pPr>
      <w:r w:rsidRPr="00FE0487">
        <w:rPr>
          <w:rFonts w:ascii="Times New Roman" w:hAnsi="Times New Roman" w:cs="Times New Roman"/>
        </w:rPr>
        <w:tab/>
        <w:t xml:space="preserve">“Can I grab one of those too?” asked Ryan. “Then you want to kick it outside for a sec? I’ve been inside for too long with all of this recovery crap.” Vaughn gave him a glass and waited while </w:t>
      </w:r>
      <w:r w:rsidR="0036619C">
        <w:rPr>
          <w:rFonts w:ascii="Times New Roman" w:hAnsi="Times New Roman" w:cs="Times New Roman"/>
        </w:rPr>
        <w:t xml:space="preserve">Ryan drank and refilled until he’d </w:t>
      </w:r>
      <w:r w:rsidR="00A42228">
        <w:rPr>
          <w:rFonts w:ascii="Times New Roman" w:hAnsi="Times New Roman" w:cs="Times New Roman"/>
        </w:rPr>
        <w:t>consumed</w:t>
      </w:r>
      <w:r w:rsidR="0036619C">
        <w:rPr>
          <w:rFonts w:ascii="Times New Roman" w:hAnsi="Times New Roman" w:cs="Times New Roman"/>
        </w:rPr>
        <w:t xml:space="preserve"> about a gallon</w:t>
      </w:r>
      <w:r w:rsidR="00533361">
        <w:rPr>
          <w:rFonts w:ascii="Times New Roman" w:hAnsi="Times New Roman" w:cs="Times New Roman"/>
        </w:rPr>
        <w:t xml:space="preserve"> of water</w:t>
      </w:r>
      <w:r w:rsidRPr="00FE0487">
        <w:rPr>
          <w:rFonts w:ascii="Times New Roman" w:hAnsi="Times New Roman" w:cs="Times New Roman"/>
        </w:rPr>
        <w:t>.</w:t>
      </w:r>
    </w:p>
    <w:p w14:paraId="43D77D45"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Vaughn rubbed the back of his head. “So, yeah, like I said I’m sorry for pushing you. And for embarrassing you in class.” </w:t>
      </w:r>
    </w:p>
    <w:p w14:paraId="3CEDA213" w14:textId="373C10ED" w:rsidR="00104FF5" w:rsidRPr="00FE0487" w:rsidRDefault="00104FF5" w:rsidP="005C2446">
      <w:pPr>
        <w:spacing w:line="480" w:lineRule="auto"/>
        <w:ind w:firstLine="709"/>
        <w:rPr>
          <w:rFonts w:cs="Times New Roman"/>
        </w:rPr>
      </w:pPr>
      <w:r w:rsidRPr="00FE0487">
        <w:rPr>
          <w:rFonts w:ascii="Times New Roman" w:hAnsi="Times New Roman" w:cs="Times New Roman"/>
        </w:rPr>
        <w:t xml:space="preserve">Church waved a hand at him and gasped between chugs. “Didn’t embarrass me.” This struck Vaughn as contrary to facts, and his face must have shown that he didn’t understand because Church put the glass down and said “I </w:t>
      </w:r>
      <w:r w:rsidR="002501A4">
        <w:rPr>
          <w:rFonts w:ascii="Times New Roman" w:hAnsi="Times New Roman" w:cs="Times New Roman"/>
        </w:rPr>
        <w:t>haven’t been</w:t>
      </w:r>
      <w:r w:rsidRPr="00FE0487">
        <w:rPr>
          <w:rFonts w:ascii="Times New Roman" w:hAnsi="Times New Roman" w:cs="Times New Roman"/>
        </w:rPr>
        <w:t xml:space="preserve"> embarrassed since I was baptized naked as a baby.” He proclaimed this in a canned </w:t>
      </w:r>
      <w:r w:rsidRPr="00FE0487">
        <w:rPr>
          <w:rFonts w:ascii="Times New Roman" w:hAnsi="Times New Roman" w:cs="Times New Roman"/>
          <w:i/>
          <w:iCs/>
        </w:rPr>
        <w:t xml:space="preserve">‘You know what I always say?’ </w:t>
      </w:r>
      <w:r w:rsidRPr="00FE0487">
        <w:rPr>
          <w:rFonts w:ascii="Times New Roman" w:hAnsi="Times New Roman" w:cs="Times New Roman"/>
        </w:rPr>
        <w:t xml:space="preserve">manner that Vaughn just could not abide. </w:t>
      </w:r>
      <w:r w:rsidR="00B57E65" w:rsidRPr="00FE0487">
        <w:rPr>
          <w:rFonts w:ascii="Times New Roman" w:hAnsi="Times New Roman" w:cs="Times New Roman"/>
        </w:rPr>
        <w:t xml:space="preserve">It crossed his mind that he should </w:t>
      </w:r>
      <w:r w:rsidR="00F76E20">
        <w:rPr>
          <w:rFonts w:ascii="Times New Roman" w:hAnsi="Times New Roman" w:cs="Times New Roman"/>
        </w:rPr>
        <w:t>stick to</w:t>
      </w:r>
      <w:r w:rsidR="00B57E65" w:rsidRPr="00FE0487">
        <w:rPr>
          <w:rFonts w:ascii="Times New Roman" w:hAnsi="Times New Roman" w:cs="Times New Roman"/>
        </w:rPr>
        <w:t xml:space="preserve"> </w:t>
      </w:r>
      <w:r w:rsidRPr="00FE0487">
        <w:rPr>
          <w:rFonts w:ascii="Times New Roman" w:hAnsi="Times New Roman" w:cs="Times New Roman"/>
        </w:rPr>
        <w:t>his resolution of two days ago</w:t>
      </w:r>
      <w:r w:rsidR="00B57E65" w:rsidRPr="00FE0487">
        <w:rPr>
          <w:rFonts w:ascii="Times New Roman" w:hAnsi="Times New Roman" w:cs="Times New Roman"/>
        </w:rPr>
        <w:t>,</w:t>
      </w:r>
      <w:r w:rsidRPr="00FE0487">
        <w:rPr>
          <w:rFonts w:ascii="Times New Roman" w:hAnsi="Times New Roman" w:cs="Times New Roman"/>
        </w:rPr>
        <w:t xml:space="preserve"> to ignore idiocy, but this he really could not </w:t>
      </w:r>
      <w:r w:rsidR="00B57E65" w:rsidRPr="00FE0487">
        <w:rPr>
          <w:rFonts w:ascii="Times New Roman" w:hAnsi="Times New Roman" w:cs="Times New Roman"/>
        </w:rPr>
        <w:t>leave alone</w:t>
      </w:r>
      <w:r w:rsidRPr="00FE0487">
        <w:rPr>
          <w:rFonts w:ascii="Times New Roman" w:hAnsi="Times New Roman" w:cs="Times New Roman"/>
        </w:rPr>
        <w:t>.</w:t>
      </w:r>
    </w:p>
    <w:p w14:paraId="036F7CDC"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“See, but I know that’s not true,” he said. “Exhibit A: It was me embarrassing you that made you call me out.” </w:t>
      </w:r>
    </w:p>
    <w:p w14:paraId="6715C21C"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“Nah, that was just anger. I get angry a little fast. But I don’t get embarrassed.” </w:t>
      </w:r>
    </w:p>
    <w:p w14:paraId="48C4A33C"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Vaughn considered pointing out that anger doesn’t just appear, and in this case was </w:t>
      </w:r>
      <w:r w:rsidRPr="00FE0487">
        <w:rPr>
          <w:rFonts w:ascii="Times New Roman" w:hAnsi="Times New Roman" w:cs="Times New Roman"/>
          <w:i/>
          <w:iCs/>
        </w:rPr>
        <w:t>clearly</w:t>
      </w:r>
      <w:r w:rsidRPr="00FE0487">
        <w:rPr>
          <w:rFonts w:ascii="Times New Roman" w:hAnsi="Times New Roman" w:cs="Times New Roman"/>
        </w:rPr>
        <w:t xml:space="preserve"> prompted by humiliation, but he decided to attack Church’s more elementally stupid claim. “You don’t get embarrassed? What if you were in school, completely naked?”</w:t>
      </w:r>
    </w:p>
    <w:p w14:paraId="3AB70053" w14:textId="77777777" w:rsidR="00104FF5" w:rsidRPr="00FE0487" w:rsidRDefault="00104FF5" w:rsidP="005C2446">
      <w:pPr>
        <w:spacing w:line="480" w:lineRule="auto"/>
        <w:ind w:firstLine="709"/>
        <w:rPr>
          <w:rFonts w:cs="Times New Roman"/>
        </w:rPr>
      </w:pPr>
      <w:r w:rsidRPr="00FE0487">
        <w:rPr>
          <w:rFonts w:ascii="Times New Roman" w:hAnsi="Times New Roman" w:cs="Times New Roman"/>
        </w:rPr>
        <w:t>“That wouldn’t happen.”</w:t>
      </w:r>
    </w:p>
    <w:p w14:paraId="19944D97"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“Do you know what a hypothetical question is? Whatever, fine. What if the girl you have a crush on walks in on you when you’re taking a dump?”</w:t>
      </w:r>
    </w:p>
    <w:p w14:paraId="697160BC" w14:textId="73154709"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ab/>
        <w:t xml:space="preserve">“Why’d she go and do that? If she doesn’t know what goes on when I </w:t>
      </w:r>
      <w:r w:rsidR="00F7591C">
        <w:rPr>
          <w:rFonts w:ascii="Times New Roman" w:hAnsi="Times New Roman" w:cs="Times New Roman"/>
        </w:rPr>
        <w:t xml:space="preserve">walk into the crapper, then she’s not </w:t>
      </w:r>
      <w:r w:rsidRPr="00FE0487">
        <w:rPr>
          <w:rFonts w:ascii="Times New Roman" w:hAnsi="Times New Roman" w:cs="Times New Roman"/>
        </w:rPr>
        <w:t>the sharpest tack around.”</w:t>
      </w:r>
    </w:p>
    <w:p w14:paraId="3D99060E" w14:textId="286A8DFA"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Vaughn went on with his interrogation, convinced that there was no way this</w:t>
      </w:r>
      <w:r w:rsidR="006A51B7">
        <w:rPr>
          <w:rFonts w:ascii="Times New Roman" w:hAnsi="Times New Roman" w:cs="Times New Roman"/>
        </w:rPr>
        <w:t xml:space="preserve"> kid could be so unfamiliar with e</w:t>
      </w:r>
      <w:r w:rsidRPr="00FE0487">
        <w:rPr>
          <w:rFonts w:ascii="Times New Roman" w:hAnsi="Times New Roman" w:cs="Times New Roman"/>
        </w:rPr>
        <w:t>mbarrassment, an emotion he felt so regularly. He ran the nudity and girl-you-like course until he exhausted the s</w:t>
      </w:r>
      <w:r w:rsidR="00934785">
        <w:rPr>
          <w:rFonts w:ascii="Times New Roman" w:hAnsi="Times New Roman" w:cs="Times New Roman"/>
        </w:rPr>
        <w:t>cenarios, then moved on</w:t>
      </w:r>
      <w:r w:rsidRPr="00FE0487">
        <w:rPr>
          <w:rFonts w:ascii="Times New Roman" w:hAnsi="Times New Roman" w:cs="Times New Roman"/>
        </w:rPr>
        <w:t xml:space="preserve"> to </w:t>
      </w:r>
      <w:r w:rsidR="00934785">
        <w:rPr>
          <w:rFonts w:ascii="Times New Roman" w:hAnsi="Times New Roman" w:cs="Times New Roman"/>
        </w:rPr>
        <w:t>various sexual hijinks, which yieled nothing,</w:t>
      </w:r>
      <w:r w:rsidRPr="00FE0487">
        <w:rPr>
          <w:rFonts w:ascii="Times New Roman" w:hAnsi="Times New Roman" w:cs="Times New Roman"/>
        </w:rPr>
        <w:t xml:space="preserve"> then went down to minor things like nose-picker</w:t>
      </w:r>
      <w:r w:rsidR="00C70D31">
        <w:rPr>
          <w:rFonts w:ascii="Times New Roman" w:hAnsi="Times New Roman" w:cs="Times New Roman"/>
        </w:rPr>
        <w:t xml:space="preserve">y that might hit a phobic nerve. </w:t>
      </w:r>
      <w:r w:rsidRPr="00FE0487">
        <w:rPr>
          <w:rFonts w:ascii="Times New Roman" w:hAnsi="Times New Roman" w:cs="Times New Roman"/>
        </w:rPr>
        <w:t xml:space="preserve">Church replied to it all with some variant of “Well that’s just how things are,” or “Hey man, if I’d done that, I’d just have to own up to it.” Vaughn even tried some baseball related failures and flukes that should have chaffed this supposed prodigy. Dropped balls? </w:t>
      </w:r>
      <w:proofErr w:type="gramStart"/>
      <w:r w:rsidR="00C70D31">
        <w:rPr>
          <w:rFonts w:ascii="Times New Roman" w:hAnsi="Times New Roman" w:cs="Times New Roman"/>
        </w:rPr>
        <w:t>Unfortunate diarrhea in th</w:t>
      </w:r>
      <w:r w:rsidR="00284FFA">
        <w:rPr>
          <w:rFonts w:ascii="Times New Roman" w:hAnsi="Times New Roman" w:cs="Times New Roman"/>
        </w:rPr>
        <w:t>os</w:t>
      </w:r>
      <w:r w:rsidR="00C70D31">
        <w:rPr>
          <w:rFonts w:ascii="Times New Roman" w:hAnsi="Times New Roman" w:cs="Times New Roman"/>
        </w:rPr>
        <w:t>e</w:t>
      </w:r>
      <w:r w:rsidRPr="00FE0487">
        <w:rPr>
          <w:rFonts w:ascii="Times New Roman" w:hAnsi="Times New Roman" w:cs="Times New Roman"/>
        </w:rPr>
        <w:t xml:space="preserve"> white pants?</w:t>
      </w:r>
      <w:proofErr w:type="gramEnd"/>
      <w:r w:rsidRPr="00FE0487">
        <w:rPr>
          <w:rFonts w:ascii="Times New Roman" w:hAnsi="Times New Roman" w:cs="Times New Roman"/>
        </w:rPr>
        <w:t xml:space="preserve"> Church shrugged all of it off with the sort of self-comfort and sincerity that was absolutely unacceptable for a teenager.</w:t>
      </w:r>
    </w:p>
    <w:p w14:paraId="328A274C" w14:textId="57F52BE3"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“So you’re just going to play it like that? Deny, deny? Well okay then I just don’t believe </w:t>
      </w:r>
      <w:r w:rsidR="00D5084E">
        <w:rPr>
          <w:rFonts w:ascii="Times New Roman" w:hAnsi="Times New Roman" w:cs="Times New Roman"/>
        </w:rPr>
        <w:t>you</w:t>
      </w:r>
      <w:r w:rsidRPr="00FE0487">
        <w:rPr>
          <w:rFonts w:ascii="Times New Roman" w:hAnsi="Times New Roman" w:cs="Times New Roman"/>
        </w:rPr>
        <w:t xml:space="preserve">.” Vaughn crossed his arms. His statement was </w:t>
      </w:r>
      <w:r w:rsidR="000A5188">
        <w:rPr>
          <w:rFonts w:ascii="Times New Roman" w:hAnsi="Times New Roman" w:cs="Times New Roman"/>
        </w:rPr>
        <w:t>met with a shrug. H</w:t>
      </w:r>
      <w:r w:rsidRPr="00FE0487">
        <w:rPr>
          <w:rFonts w:ascii="Times New Roman" w:hAnsi="Times New Roman" w:cs="Times New Roman"/>
        </w:rPr>
        <w:t xml:space="preserve">e started to feel dumb for being so snappy. “Listen, I’m going to call my dad to see if he can </w:t>
      </w:r>
      <w:r w:rsidR="000A5188">
        <w:rPr>
          <w:rFonts w:ascii="Times New Roman" w:hAnsi="Times New Roman" w:cs="Times New Roman"/>
        </w:rPr>
        <w:t>think of</w:t>
      </w:r>
      <w:r w:rsidR="00F0311D">
        <w:rPr>
          <w:rFonts w:ascii="Times New Roman" w:hAnsi="Times New Roman" w:cs="Times New Roman"/>
        </w:rPr>
        <w:t xml:space="preserve"> </w:t>
      </w:r>
      <w:r w:rsidRPr="00FE0487">
        <w:rPr>
          <w:rFonts w:ascii="Times New Roman" w:hAnsi="Times New Roman" w:cs="Times New Roman"/>
        </w:rPr>
        <w:t>with a quick fix for your truck. Might just be a matter of, I don’t know, tightening something or putting some fluid somewhere.”</w:t>
      </w:r>
    </w:p>
    <w:p w14:paraId="79124AC6" w14:textId="2FFF0ABC"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“Don’t think so,” Church said, but just </w:t>
      </w:r>
      <w:r w:rsidR="00A26A7E">
        <w:rPr>
          <w:rFonts w:ascii="Times New Roman" w:hAnsi="Times New Roman" w:cs="Times New Roman"/>
        </w:rPr>
        <w:t>cracked his kneck</w:t>
      </w:r>
      <w:r w:rsidRPr="00FE0487">
        <w:rPr>
          <w:rFonts w:ascii="Times New Roman" w:hAnsi="Times New Roman" w:cs="Times New Roman"/>
        </w:rPr>
        <w:t xml:space="preserve"> and walked past </w:t>
      </w:r>
      <w:r w:rsidR="006846F3">
        <w:rPr>
          <w:rFonts w:ascii="Times New Roman" w:hAnsi="Times New Roman" w:cs="Times New Roman"/>
        </w:rPr>
        <w:t>Vaughn</w:t>
      </w:r>
      <w:r w:rsidRPr="00FE0487">
        <w:rPr>
          <w:rFonts w:ascii="Times New Roman" w:hAnsi="Times New Roman" w:cs="Times New Roman"/>
        </w:rPr>
        <w:t xml:space="preserve"> to the back porch. </w:t>
      </w:r>
    </w:p>
    <w:p w14:paraId="4DCB88A9" w14:textId="31EDE2FF" w:rsidR="00877342"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Vaughn took the house phone from its cradle </w:t>
      </w:r>
      <w:r w:rsidR="003B541A">
        <w:rPr>
          <w:rFonts w:ascii="Times New Roman" w:hAnsi="Times New Roman" w:cs="Times New Roman"/>
        </w:rPr>
        <w:t>and</w:t>
      </w:r>
      <w:r w:rsidRPr="00FE0487">
        <w:rPr>
          <w:rFonts w:ascii="Times New Roman" w:hAnsi="Times New Roman" w:cs="Times New Roman"/>
        </w:rPr>
        <w:t xml:space="preserve"> dialed the </w:t>
      </w:r>
      <w:r w:rsidR="00C56EBF">
        <w:rPr>
          <w:rFonts w:ascii="Times New Roman" w:hAnsi="Times New Roman" w:cs="Times New Roman"/>
        </w:rPr>
        <w:t>autobody shop</w:t>
      </w:r>
      <w:r w:rsidRPr="00FE0487">
        <w:rPr>
          <w:rFonts w:ascii="Times New Roman" w:hAnsi="Times New Roman" w:cs="Times New Roman"/>
        </w:rPr>
        <w:t xml:space="preserve"> where his dad worked. When he put it to his ear he heard the cranky blare of a botched connection. He hung up, </w:t>
      </w:r>
      <w:r w:rsidR="007938BC">
        <w:rPr>
          <w:rFonts w:ascii="Times New Roman" w:hAnsi="Times New Roman" w:cs="Times New Roman"/>
        </w:rPr>
        <w:t>tried again</w:t>
      </w:r>
      <w:r w:rsidRPr="00FE0487">
        <w:rPr>
          <w:rFonts w:ascii="Times New Roman" w:hAnsi="Times New Roman" w:cs="Times New Roman"/>
        </w:rPr>
        <w:t xml:space="preserve">, and listened. </w:t>
      </w:r>
      <w:proofErr w:type="gramStart"/>
      <w:r w:rsidRPr="00FE0487">
        <w:rPr>
          <w:rFonts w:ascii="Times New Roman" w:hAnsi="Times New Roman" w:cs="Times New Roman"/>
        </w:rPr>
        <w:t>T</w:t>
      </w:r>
      <w:r w:rsidR="00857653">
        <w:rPr>
          <w:rFonts w:ascii="Times New Roman" w:hAnsi="Times New Roman" w:cs="Times New Roman"/>
        </w:rPr>
        <w:t>he same stupid noise</w:t>
      </w:r>
      <w:r w:rsidRPr="00FE0487">
        <w:rPr>
          <w:rFonts w:ascii="Times New Roman" w:hAnsi="Times New Roman" w:cs="Times New Roman"/>
        </w:rPr>
        <w:t>.</w:t>
      </w:r>
      <w:proofErr w:type="gramEnd"/>
      <w:r w:rsidRPr="00FE0487">
        <w:rPr>
          <w:rFonts w:ascii="Times New Roman" w:hAnsi="Times New Roman" w:cs="Times New Roman"/>
        </w:rPr>
        <w:t xml:space="preserve"> His cell was upstairs</w:t>
      </w:r>
      <w:r w:rsidR="009A2A70">
        <w:rPr>
          <w:rFonts w:ascii="Times New Roman" w:hAnsi="Times New Roman" w:cs="Times New Roman"/>
        </w:rPr>
        <w:t>. He’d grab it in a minute, but for now</w:t>
      </w:r>
      <w:r w:rsidRPr="00FE0487">
        <w:rPr>
          <w:rFonts w:ascii="Times New Roman" w:hAnsi="Times New Roman" w:cs="Times New Roman"/>
        </w:rPr>
        <w:t xml:space="preserve"> </w:t>
      </w:r>
      <w:r w:rsidR="009A2A70">
        <w:rPr>
          <w:rFonts w:ascii="Times New Roman" w:hAnsi="Times New Roman" w:cs="Times New Roman"/>
        </w:rPr>
        <w:t>he</w:t>
      </w:r>
      <w:r w:rsidRPr="00FE0487">
        <w:rPr>
          <w:rFonts w:ascii="Times New Roman" w:hAnsi="Times New Roman" w:cs="Times New Roman"/>
        </w:rPr>
        <w:t xml:space="preserve"> </w:t>
      </w:r>
      <w:r w:rsidR="0088500F">
        <w:rPr>
          <w:rFonts w:ascii="Times New Roman" w:hAnsi="Times New Roman" w:cs="Times New Roman"/>
        </w:rPr>
        <w:t xml:space="preserve">needed </w:t>
      </w:r>
      <w:r w:rsidRPr="00FE0487">
        <w:rPr>
          <w:rFonts w:ascii="Times New Roman" w:hAnsi="Times New Roman" w:cs="Times New Roman"/>
        </w:rPr>
        <w:t xml:space="preserve">a breather after </w:t>
      </w:r>
      <w:r w:rsidR="0088500F">
        <w:rPr>
          <w:rFonts w:ascii="Times New Roman" w:hAnsi="Times New Roman" w:cs="Times New Roman"/>
        </w:rPr>
        <w:t>his failed</w:t>
      </w:r>
      <w:r w:rsidRPr="00FE0487">
        <w:rPr>
          <w:rFonts w:ascii="Times New Roman" w:hAnsi="Times New Roman" w:cs="Times New Roman"/>
        </w:rPr>
        <w:t xml:space="preserve"> interrogation of the world’s only shame-free man. </w:t>
      </w:r>
    </w:p>
    <w:p w14:paraId="1446A99E"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lastRenderedPageBreak/>
        <w:t xml:space="preserve">He </w:t>
      </w:r>
      <w:r w:rsidR="00877342" w:rsidRPr="00FE0487">
        <w:rPr>
          <w:rFonts w:ascii="Times New Roman" w:hAnsi="Times New Roman" w:cs="Times New Roman"/>
        </w:rPr>
        <w:t xml:space="preserve">returned to </w:t>
      </w:r>
      <w:r w:rsidRPr="00FE0487">
        <w:rPr>
          <w:rFonts w:ascii="Times New Roman" w:hAnsi="Times New Roman" w:cs="Times New Roman"/>
        </w:rPr>
        <w:t>the porch. Ryan was leaning heavily on the outer railing. “Man,” he began in his drawling way, “Y’all certainly live near some awesome woods. I can’t even hear a car.”</w:t>
      </w:r>
    </w:p>
    <w:p w14:paraId="75E5CD4A" w14:textId="4F04CAEB" w:rsidR="00104FF5" w:rsidRPr="00FE0487" w:rsidRDefault="00104FF5" w:rsidP="005C2446">
      <w:pPr>
        <w:spacing w:line="480" w:lineRule="auto"/>
        <w:ind w:firstLine="709"/>
        <w:rPr>
          <w:rFonts w:cs="Times New Roman"/>
        </w:rPr>
      </w:pPr>
      <w:r w:rsidRPr="00FE0487">
        <w:rPr>
          <w:rFonts w:ascii="Times New Roman" w:hAnsi="Times New Roman" w:cs="Times New Roman"/>
        </w:rPr>
        <w:t xml:space="preserve"> “I guess,” Vaughn said, yawning, “but I like it more when it’s rainy. It feels more dense, more like you’re somewhere exotic.” Church</w:t>
      </w:r>
      <w:r w:rsidR="00F80596">
        <w:rPr>
          <w:rFonts w:ascii="Times New Roman" w:hAnsi="Times New Roman" w:cs="Times New Roman"/>
        </w:rPr>
        <w:t xml:space="preserve"> smiled over his shoulder, nodding</w:t>
      </w:r>
      <w:r w:rsidRPr="00FE0487">
        <w:rPr>
          <w:rFonts w:ascii="Times New Roman" w:hAnsi="Times New Roman" w:cs="Times New Roman"/>
        </w:rPr>
        <w:t xml:space="preserve">. </w:t>
      </w:r>
      <w:proofErr w:type="gramStart"/>
      <w:r w:rsidRPr="00FE0487">
        <w:rPr>
          <w:rFonts w:ascii="Times New Roman" w:hAnsi="Times New Roman" w:cs="Times New Roman"/>
        </w:rPr>
        <w:t>Vaughn was suddenly chilled by the sight of that smile</w:t>
      </w:r>
      <w:proofErr w:type="gramEnd"/>
      <w:r w:rsidRPr="00FE0487">
        <w:rPr>
          <w:rFonts w:ascii="Times New Roman" w:hAnsi="Times New Roman" w:cs="Times New Roman"/>
        </w:rPr>
        <w:t>. “Wait, what was it you wanted to ask me about? Some detail from when I pushed you?”</w:t>
      </w:r>
      <w:r w:rsidRPr="00FE0487">
        <w:rPr>
          <w:rFonts w:ascii="Times New Roman" w:hAnsi="Times New Roman" w:cs="Times New Roman"/>
          <w:i/>
          <w:iCs/>
        </w:rPr>
        <w:t xml:space="preserve"> </w:t>
      </w:r>
    </w:p>
    <w:p w14:paraId="0C01873F" w14:textId="571F01C0" w:rsidR="00104FF5" w:rsidRPr="00FE0487" w:rsidRDefault="006902D8" w:rsidP="005C2446">
      <w:pPr>
        <w:spacing w:line="480" w:lineRule="auto"/>
        <w:ind w:firstLine="709"/>
        <w:rPr>
          <w:rFonts w:ascii="Times New Roman" w:hAnsi="Times New Roman" w:cs="Times New Roman"/>
        </w:rPr>
      </w:pPr>
      <w:r>
        <w:rPr>
          <w:rFonts w:ascii="Times New Roman" w:hAnsi="Times New Roman" w:cs="Times New Roman"/>
        </w:rPr>
        <w:t>Church’s expression</w:t>
      </w:r>
      <w:r w:rsidR="00104FF5" w:rsidRPr="00FE0487">
        <w:rPr>
          <w:rFonts w:ascii="Times New Roman" w:hAnsi="Times New Roman" w:cs="Times New Roman"/>
        </w:rPr>
        <w:t xml:space="preserve"> turned serious. He began to rub his temples. Vaughn felt Pepper brush by him. Seeing his dog seemed to bring Ryan out of </w:t>
      </w:r>
      <w:r w:rsidR="00B57E65" w:rsidRPr="00FE0487">
        <w:rPr>
          <w:rFonts w:ascii="Times New Roman" w:hAnsi="Times New Roman" w:cs="Times New Roman"/>
        </w:rPr>
        <w:t>his</w:t>
      </w:r>
      <w:r w:rsidR="00104FF5" w:rsidRPr="00FE0487">
        <w:rPr>
          <w:rFonts w:ascii="Times New Roman" w:hAnsi="Times New Roman" w:cs="Times New Roman"/>
        </w:rPr>
        <w:t xml:space="preserve"> momentary </w:t>
      </w:r>
      <w:r w:rsidR="00B57E65" w:rsidRPr="00FE0487">
        <w:rPr>
          <w:rFonts w:ascii="Times New Roman" w:hAnsi="Times New Roman" w:cs="Times New Roman"/>
        </w:rPr>
        <w:t>transfixion</w:t>
      </w:r>
      <w:r w:rsidR="00104FF5" w:rsidRPr="00FE0487">
        <w:rPr>
          <w:rFonts w:ascii="Times New Roman" w:hAnsi="Times New Roman" w:cs="Times New Roman"/>
        </w:rPr>
        <w:t>. “Okay, this is totally crazy, but I remember it perfectly. What happened was, when you pushed me, it was like my thoughts all rearranged themselves.</w:t>
      </w:r>
      <w:r w:rsidR="008956E0">
        <w:rPr>
          <w:rFonts w:ascii="Times New Roman" w:hAnsi="Times New Roman" w:cs="Times New Roman"/>
        </w:rPr>
        <w:t>” He tapped his fingers on the porch railing.</w:t>
      </w:r>
      <w:r w:rsidR="00104FF5" w:rsidRPr="00FE0487">
        <w:rPr>
          <w:rFonts w:ascii="Times New Roman" w:hAnsi="Times New Roman" w:cs="Times New Roman"/>
        </w:rPr>
        <w:t xml:space="preserve"> </w:t>
      </w:r>
      <w:r w:rsidR="005C33F2">
        <w:rPr>
          <w:rFonts w:ascii="Times New Roman" w:hAnsi="Times New Roman" w:cs="Times New Roman"/>
        </w:rPr>
        <w:t>“</w:t>
      </w:r>
      <w:r w:rsidR="00104FF5" w:rsidRPr="00FE0487">
        <w:rPr>
          <w:rFonts w:ascii="Times New Roman" w:hAnsi="Times New Roman" w:cs="Times New Roman"/>
        </w:rPr>
        <w:t xml:space="preserve">Like I switched sides on myself. I didn’t </w:t>
      </w:r>
      <w:r w:rsidR="00104FF5" w:rsidRPr="00FE0487">
        <w:rPr>
          <w:rFonts w:ascii="Times New Roman" w:hAnsi="Times New Roman" w:cs="Times New Roman"/>
          <w:i/>
          <w:iCs/>
        </w:rPr>
        <w:t>see</w:t>
      </w:r>
      <w:r w:rsidR="00104FF5" w:rsidRPr="00FE0487">
        <w:rPr>
          <w:rFonts w:ascii="Times New Roman" w:hAnsi="Times New Roman" w:cs="Times New Roman"/>
        </w:rPr>
        <w:t xml:space="preserve"> me through your eyes, like I wasn’t actually hallucinating, but all of a sudden I was thinking of myself as the enemy. As I started to lose balance over the stairs I started to feel, like, </w:t>
      </w:r>
      <w:r w:rsidR="00104FF5" w:rsidRPr="00FE0487">
        <w:rPr>
          <w:rFonts w:ascii="Times New Roman" w:hAnsi="Times New Roman" w:cs="Times New Roman"/>
          <w:i/>
          <w:iCs/>
        </w:rPr>
        <w:t>triumphant</w:t>
      </w:r>
      <w:r w:rsidR="00104FF5" w:rsidRPr="00FE0487">
        <w:rPr>
          <w:rFonts w:ascii="Times New Roman" w:hAnsi="Times New Roman" w:cs="Times New Roman"/>
        </w:rPr>
        <w:t xml:space="preserve"> inside. Like ‘Yeah I actually got him!’ But ‘him’ was me…so it was screwed up.”</w:t>
      </w:r>
    </w:p>
    <w:p w14:paraId="31AE3D00" w14:textId="32A3D620" w:rsidR="00104FF5" w:rsidRPr="00FE0487" w:rsidRDefault="001C4A28" w:rsidP="005C2446">
      <w:pPr>
        <w:spacing w:line="480" w:lineRule="auto"/>
        <w:ind w:firstLine="709"/>
        <w:rPr>
          <w:rFonts w:ascii="Times New Roman" w:hAnsi="Times New Roman" w:cs="Times New Roman"/>
        </w:rPr>
      </w:pPr>
      <w:r>
        <w:rPr>
          <w:rFonts w:ascii="Times New Roman" w:hAnsi="Times New Roman" w:cs="Times New Roman"/>
        </w:rPr>
        <w:t xml:space="preserve">Vaughn nodded, </w:t>
      </w:r>
      <w:r w:rsidR="00755541">
        <w:rPr>
          <w:rFonts w:ascii="Times New Roman" w:hAnsi="Times New Roman" w:cs="Times New Roman"/>
        </w:rPr>
        <w:t>scarcely</w:t>
      </w:r>
      <w:r>
        <w:rPr>
          <w:rFonts w:ascii="Times New Roman" w:hAnsi="Times New Roman" w:cs="Times New Roman"/>
        </w:rPr>
        <w:t xml:space="preserve"> able to believe that his recollection of what happened was being corroborated. </w:t>
      </w:r>
      <w:r w:rsidR="00104FF5" w:rsidRPr="00FE0487">
        <w:rPr>
          <w:rFonts w:ascii="Times New Roman" w:hAnsi="Times New Roman" w:cs="Times New Roman"/>
        </w:rPr>
        <w:t>“</w:t>
      </w:r>
      <w:r w:rsidR="00684EEA">
        <w:rPr>
          <w:rFonts w:ascii="Times New Roman" w:hAnsi="Times New Roman" w:cs="Times New Roman"/>
        </w:rPr>
        <w:t xml:space="preserve">I saw that too! </w:t>
      </w:r>
      <w:r w:rsidR="00104FF5" w:rsidRPr="00FE0487">
        <w:rPr>
          <w:rFonts w:ascii="Times New Roman" w:hAnsi="Times New Roman" w:cs="Times New Roman"/>
        </w:rPr>
        <w:t>When you were about to fall you started with this huge grin, it was totally bizarre.”</w:t>
      </w:r>
    </w:p>
    <w:p w14:paraId="0466FCEC" w14:textId="69E8A5EF"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w:t>
      </w:r>
      <w:r w:rsidRPr="00761822">
        <w:rPr>
          <w:rFonts w:ascii="Times New Roman" w:hAnsi="Times New Roman" w:cs="Times New Roman"/>
          <w:i/>
        </w:rPr>
        <w:t>You</w:t>
      </w:r>
      <w:r w:rsidR="00761822">
        <w:rPr>
          <w:rFonts w:ascii="Times New Roman" w:hAnsi="Times New Roman" w:cs="Times New Roman"/>
        </w:rPr>
        <w:t xml:space="preserve"> were grinning your ass off</w:t>
      </w:r>
      <w:r w:rsidRPr="00FE0487">
        <w:rPr>
          <w:rFonts w:ascii="Times New Roman" w:hAnsi="Times New Roman" w:cs="Times New Roman"/>
        </w:rPr>
        <w:t xml:space="preserve">!” Church said. “And yeah, I felt like I was on </w:t>
      </w:r>
      <w:r w:rsidRPr="00212455">
        <w:rPr>
          <w:rFonts w:ascii="Times New Roman" w:hAnsi="Times New Roman" w:cs="Times New Roman"/>
          <w:i/>
        </w:rPr>
        <w:t>your</w:t>
      </w:r>
      <w:r w:rsidRPr="00FE0487">
        <w:rPr>
          <w:rFonts w:ascii="Times New Roman" w:hAnsi="Times New Roman" w:cs="Times New Roman"/>
        </w:rPr>
        <w:t xml:space="preserve"> side. So then, it was like my mind was against my body so my brain, you know, made my body take the dive. Forced it to.” He shook his head slowly. “It was crazy.”</w:t>
      </w:r>
      <w:r w:rsidR="00A80981">
        <w:rPr>
          <w:rFonts w:ascii="Times New Roman" w:hAnsi="Times New Roman" w:cs="Times New Roman"/>
        </w:rPr>
        <w:t xml:space="preserve"> </w:t>
      </w:r>
    </w:p>
    <w:p w14:paraId="7E01ADFE" w14:textId="3804FC70" w:rsidR="00104FF5" w:rsidRPr="00FE0487" w:rsidRDefault="00104FF5" w:rsidP="005C2446">
      <w:pPr>
        <w:spacing w:line="480" w:lineRule="auto"/>
        <w:rPr>
          <w:rFonts w:cs="Times New Roman"/>
        </w:rPr>
      </w:pPr>
      <w:r w:rsidRPr="00FE0487">
        <w:rPr>
          <w:rFonts w:ascii="Times New Roman" w:hAnsi="Times New Roman" w:cs="Times New Roman"/>
        </w:rPr>
        <w:tab/>
        <w:t xml:space="preserve">“Yeah. </w:t>
      </w:r>
      <w:r w:rsidR="00877342" w:rsidRPr="00FE0487">
        <w:rPr>
          <w:rFonts w:ascii="Times New Roman" w:hAnsi="Times New Roman" w:cs="Times New Roman"/>
        </w:rPr>
        <w:t>It was, uh, weird.”</w:t>
      </w:r>
      <w:r w:rsidRPr="00FE0487">
        <w:rPr>
          <w:rFonts w:ascii="Times New Roman" w:hAnsi="Times New Roman" w:cs="Times New Roman"/>
        </w:rPr>
        <w:t xml:space="preserve"> A chill went down Vaughn’s spine. It was like someone had </w:t>
      </w:r>
      <w:r w:rsidR="00211B6F">
        <w:rPr>
          <w:rFonts w:ascii="Times New Roman" w:hAnsi="Times New Roman" w:cs="Times New Roman"/>
        </w:rPr>
        <w:t>inserted a bug into</w:t>
      </w:r>
      <w:r w:rsidRPr="00FE0487">
        <w:rPr>
          <w:rFonts w:ascii="Times New Roman" w:hAnsi="Times New Roman" w:cs="Times New Roman"/>
        </w:rPr>
        <w:t xml:space="preserve"> the </w:t>
      </w:r>
      <w:r w:rsidR="00211B6F">
        <w:rPr>
          <w:rFonts w:ascii="Times New Roman" w:hAnsi="Times New Roman" w:cs="Times New Roman"/>
        </w:rPr>
        <w:t>code</w:t>
      </w:r>
      <w:r w:rsidRPr="00FE0487">
        <w:rPr>
          <w:rFonts w:ascii="Times New Roman" w:hAnsi="Times New Roman" w:cs="Times New Roman"/>
        </w:rPr>
        <w:t xml:space="preserve"> of </w:t>
      </w:r>
      <w:r w:rsidR="00333DFD">
        <w:rPr>
          <w:rFonts w:ascii="Times New Roman" w:hAnsi="Times New Roman" w:cs="Times New Roman"/>
        </w:rPr>
        <w:t>human interaction</w:t>
      </w:r>
      <w:r w:rsidRPr="00FE0487">
        <w:rPr>
          <w:rFonts w:ascii="Times New Roman" w:hAnsi="Times New Roman" w:cs="Times New Roman"/>
        </w:rPr>
        <w:t xml:space="preserve"> without anyone but he and Church noticing.</w:t>
      </w:r>
    </w:p>
    <w:p w14:paraId="217CD552" w14:textId="64D9A88D"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ab/>
        <w:t xml:space="preserve">Church clapped his hands, bringing them both out of their reverie. “Push me again,” he said. Vaughn didn’t need to ask why, and stepped to the kid with both hands forward. Church puffed his chest out a bit and the smaller boy fell back </w:t>
      </w:r>
      <w:r w:rsidR="00227B97">
        <w:rPr>
          <w:rFonts w:ascii="Times New Roman" w:hAnsi="Times New Roman" w:cs="Times New Roman"/>
        </w:rPr>
        <w:t>against he side of the house</w:t>
      </w:r>
      <w:r w:rsidRPr="00FE0487">
        <w:rPr>
          <w:rFonts w:ascii="Times New Roman" w:hAnsi="Times New Roman" w:cs="Times New Roman"/>
        </w:rPr>
        <w:t>. “Huh,” Church shrugged, “I thought maybe you had some, I don’t know, magic touch or something. I guess it’s just one of those things you can never explain.”</w:t>
      </w:r>
    </w:p>
    <w:p w14:paraId="4D1081EE" w14:textId="24D50CFE"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Vaughn was incredulous. “That’s it? All of that and you just want to chalk it up as some mystery of the universe? If only one of us noticed it, yeah, it’s just some trick of the </w:t>
      </w:r>
      <w:r w:rsidR="00357B1C">
        <w:rPr>
          <w:rFonts w:ascii="Times New Roman" w:hAnsi="Times New Roman" w:cs="Times New Roman"/>
        </w:rPr>
        <w:t>brain</w:t>
      </w:r>
      <w:r w:rsidRPr="00FE0487">
        <w:rPr>
          <w:rFonts w:ascii="Times New Roman" w:hAnsi="Times New Roman" w:cs="Times New Roman"/>
        </w:rPr>
        <w:t>. But we both felt it,</w:t>
      </w:r>
      <w:r w:rsidR="00161C75">
        <w:rPr>
          <w:rFonts w:ascii="Times New Roman" w:hAnsi="Times New Roman" w:cs="Times New Roman"/>
        </w:rPr>
        <w:t xml:space="preserve"> and</w:t>
      </w:r>
      <w:r w:rsidRPr="00FE0487">
        <w:rPr>
          <w:rFonts w:ascii="Times New Roman" w:hAnsi="Times New Roman" w:cs="Times New Roman"/>
        </w:rPr>
        <w:t xml:space="preserve"> saw it happen. Two people can’t witness something so out of the ordinary without</w:t>
      </w:r>
      <w:r w:rsidR="009C2C1E">
        <w:rPr>
          <w:rFonts w:ascii="Times New Roman" w:hAnsi="Times New Roman" w:cs="Times New Roman"/>
        </w:rPr>
        <w:t xml:space="preserve"> </w:t>
      </w:r>
      <w:proofErr w:type="gramStart"/>
      <w:r w:rsidR="009C2C1E">
        <w:rPr>
          <w:rFonts w:ascii="Times New Roman" w:hAnsi="Times New Roman" w:cs="Times New Roman"/>
        </w:rPr>
        <w:t>there</w:t>
      </w:r>
      <w:proofErr w:type="gramEnd"/>
      <w:r w:rsidR="009C2C1E">
        <w:rPr>
          <w:rFonts w:ascii="Times New Roman" w:hAnsi="Times New Roman" w:cs="Times New Roman"/>
        </w:rPr>
        <w:t xml:space="preserve"> being</w:t>
      </w:r>
      <w:r w:rsidRPr="00FE0487">
        <w:rPr>
          <w:rFonts w:ascii="Times New Roman" w:hAnsi="Times New Roman" w:cs="Times New Roman"/>
        </w:rPr>
        <w:t xml:space="preserve"> </w:t>
      </w:r>
      <w:r w:rsidR="00B13300">
        <w:rPr>
          <w:rFonts w:ascii="Times New Roman" w:hAnsi="Times New Roman" w:cs="Times New Roman"/>
        </w:rPr>
        <w:t>an</w:t>
      </w:r>
      <w:r w:rsidRPr="00FE0487">
        <w:rPr>
          <w:rFonts w:ascii="Times New Roman" w:hAnsi="Times New Roman" w:cs="Times New Roman"/>
        </w:rPr>
        <w:t xml:space="preserve"> explanation.” </w:t>
      </w:r>
    </w:p>
    <w:p w14:paraId="0D556AD2" w14:textId="35A79642" w:rsidR="004D3AAB"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Right then Pepper, who had been so</w:t>
      </w:r>
      <w:r w:rsidR="0096764B">
        <w:rPr>
          <w:rFonts w:ascii="Times New Roman" w:hAnsi="Times New Roman" w:cs="Times New Roman"/>
        </w:rPr>
        <w:t xml:space="preserve"> intensely</w:t>
      </w:r>
      <w:r w:rsidRPr="00FE0487">
        <w:rPr>
          <w:rFonts w:ascii="Times New Roman" w:hAnsi="Times New Roman" w:cs="Times New Roman"/>
        </w:rPr>
        <w:t xml:space="preserve"> calm, started barking. </w:t>
      </w:r>
      <w:r w:rsidR="00280957">
        <w:rPr>
          <w:rFonts w:ascii="Times New Roman" w:hAnsi="Times New Roman" w:cs="Times New Roman"/>
        </w:rPr>
        <w:t>T</w:t>
      </w:r>
      <w:r w:rsidRPr="00FE0487">
        <w:rPr>
          <w:rFonts w:ascii="Times New Roman" w:hAnsi="Times New Roman" w:cs="Times New Roman"/>
        </w:rPr>
        <w:t>he dog bared his teeth and barked furiously</w:t>
      </w:r>
      <w:r w:rsidR="00280957">
        <w:rPr>
          <w:rFonts w:ascii="Times New Roman" w:hAnsi="Times New Roman" w:cs="Times New Roman"/>
        </w:rPr>
        <w:t xml:space="preserve"> at something in the woods off Vaughn’s back porch</w:t>
      </w:r>
      <w:r w:rsidRPr="00FE0487">
        <w:rPr>
          <w:rFonts w:ascii="Times New Roman" w:hAnsi="Times New Roman" w:cs="Times New Roman"/>
        </w:rPr>
        <w:t xml:space="preserve">. </w:t>
      </w:r>
    </w:p>
    <w:p w14:paraId="20EFA839" w14:textId="77777777" w:rsidR="00104FF5" w:rsidRPr="00FE0487" w:rsidRDefault="004D3AAB" w:rsidP="005C2446">
      <w:pPr>
        <w:spacing w:line="480" w:lineRule="auto"/>
        <w:ind w:firstLine="709"/>
        <w:rPr>
          <w:rFonts w:ascii="Times New Roman" w:hAnsi="Times New Roman" w:cs="Times New Roman"/>
        </w:rPr>
      </w:pPr>
      <w:r w:rsidRPr="00FE0487">
        <w:rPr>
          <w:rFonts w:ascii="Times New Roman" w:hAnsi="Times New Roman" w:cs="Times New Roman"/>
        </w:rPr>
        <w:br w:type="page"/>
      </w:r>
    </w:p>
    <w:p w14:paraId="25155372" w14:textId="77777777" w:rsidR="00104FF5" w:rsidRPr="00FE0487" w:rsidRDefault="00104FF5" w:rsidP="004D3AAB">
      <w:pPr>
        <w:pStyle w:val="Heading1"/>
      </w:pPr>
      <w:r w:rsidRPr="00FE0487">
        <w:lastRenderedPageBreak/>
        <w:t>5</w:t>
      </w:r>
    </w:p>
    <w:p w14:paraId="3E2F13DB" w14:textId="6E64A8AF"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“Pepper!</w:t>
      </w:r>
      <w:r w:rsidR="00877342" w:rsidRPr="00FE0487">
        <w:rPr>
          <w:rFonts w:ascii="Times New Roman" w:hAnsi="Times New Roman" w:cs="Times New Roman"/>
        </w:rPr>
        <w:t xml:space="preserve"> D</w:t>
      </w:r>
      <w:r w:rsidRPr="00FE0487">
        <w:rPr>
          <w:rFonts w:ascii="Times New Roman" w:hAnsi="Times New Roman" w:cs="Times New Roman"/>
        </w:rPr>
        <w:t>own</w:t>
      </w:r>
      <w:r w:rsidR="00877342" w:rsidRPr="00FE0487">
        <w:rPr>
          <w:rFonts w:ascii="Times New Roman" w:hAnsi="Times New Roman" w:cs="Times New Roman"/>
        </w:rPr>
        <w:t xml:space="preserve"> boy</w:t>
      </w:r>
      <w:r w:rsidRPr="00FE0487">
        <w:rPr>
          <w:rFonts w:ascii="Times New Roman" w:hAnsi="Times New Roman" w:cs="Times New Roman"/>
        </w:rPr>
        <w:t xml:space="preserve">!” </w:t>
      </w:r>
      <w:r w:rsidR="00BC5810" w:rsidRPr="00FE0487">
        <w:rPr>
          <w:rFonts w:ascii="Times New Roman" w:hAnsi="Times New Roman" w:cs="Times New Roman"/>
        </w:rPr>
        <w:t xml:space="preserve">Ryan grabbed for the </w:t>
      </w:r>
      <w:r w:rsidRPr="00FE0487">
        <w:rPr>
          <w:rFonts w:ascii="Times New Roman" w:hAnsi="Times New Roman" w:cs="Times New Roman"/>
        </w:rPr>
        <w:t>snarling dog</w:t>
      </w:r>
      <w:r w:rsidR="00BC5810" w:rsidRPr="00FE0487">
        <w:rPr>
          <w:rFonts w:ascii="Times New Roman" w:hAnsi="Times New Roman" w:cs="Times New Roman"/>
        </w:rPr>
        <w:t>’s</w:t>
      </w:r>
      <w:r w:rsidRPr="00FE0487">
        <w:rPr>
          <w:rFonts w:ascii="Times New Roman" w:hAnsi="Times New Roman" w:cs="Times New Roman"/>
        </w:rPr>
        <w:t xml:space="preserve"> collar but Pepper dashed off the porch and into the </w:t>
      </w:r>
      <w:r w:rsidR="00205BE5">
        <w:rPr>
          <w:rFonts w:ascii="Times New Roman" w:hAnsi="Times New Roman" w:cs="Times New Roman"/>
        </w:rPr>
        <w:t>trees</w:t>
      </w:r>
      <w:r w:rsidRPr="00FE0487">
        <w:rPr>
          <w:rFonts w:ascii="Times New Roman" w:hAnsi="Times New Roman" w:cs="Times New Roman"/>
        </w:rPr>
        <w:t xml:space="preserve">. </w:t>
      </w:r>
      <w:r w:rsidR="00BC5810" w:rsidRPr="00FE0487">
        <w:rPr>
          <w:rFonts w:ascii="Times New Roman" w:hAnsi="Times New Roman" w:cs="Times New Roman"/>
        </w:rPr>
        <w:t>With no thought for his injuries,</w:t>
      </w:r>
      <w:r w:rsidRPr="00FE0487">
        <w:rPr>
          <w:rFonts w:ascii="Times New Roman" w:hAnsi="Times New Roman" w:cs="Times New Roman"/>
        </w:rPr>
        <w:t xml:space="preserve"> Church leapt after his </w:t>
      </w:r>
      <w:r w:rsidR="003F093F">
        <w:rPr>
          <w:rFonts w:ascii="Times New Roman" w:hAnsi="Times New Roman" w:cs="Times New Roman"/>
        </w:rPr>
        <w:t>dog</w:t>
      </w:r>
      <w:r w:rsidRPr="00FE0487">
        <w:rPr>
          <w:rFonts w:ascii="Times New Roman" w:hAnsi="Times New Roman" w:cs="Times New Roman"/>
        </w:rPr>
        <w:t>, batting foliage out of his w</w:t>
      </w:r>
      <w:r w:rsidR="00BC5810" w:rsidRPr="00FE0487">
        <w:rPr>
          <w:rFonts w:ascii="Times New Roman" w:hAnsi="Times New Roman" w:cs="Times New Roman"/>
        </w:rPr>
        <w:t xml:space="preserve">ay with his heavy </w:t>
      </w:r>
      <w:r w:rsidR="000A19C8">
        <w:rPr>
          <w:rFonts w:ascii="Times New Roman" w:hAnsi="Times New Roman" w:cs="Times New Roman"/>
        </w:rPr>
        <w:t xml:space="preserve">arm </w:t>
      </w:r>
      <w:r w:rsidR="00BC5810" w:rsidRPr="00FE0487">
        <w:rPr>
          <w:rFonts w:ascii="Times New Roman" w:hAnsi="Times New Roman" w:cs="Times New Roman"/>
        </w:rPr>
        <w:t xml:space="preserve">cast. Vaughn </w:t>
      </w:r>
      <w:r w:rsidRPr="00FE0487">
        <w:rPr>
          <w:rFonts w:ascii="Times New Roman" w:hAnsi="Times New Roman" w:cs="Times New Roman"/>
        </w:rPr>
        <w:t xml:space="preserve">was about to follow when he heard an awful sound. It came from deep in the trees, </w:t>
      </w:r>
      <w:r w:rsidR="00BC5810" w:rsidRPr="00FE0487">
        <w:rPr>
          <w:rFonts w:ascii="Times New Roman" w:hAnsi="Times New Roman" w:cs="Times New Roman"/>
        </w:rPr>
        <w:t xml:space="preserve">toward </w:t>
      </w:r>
      <w:r w:rsidRPr="00FE0487">
        <w:rPr>
          <w:rFonts w:ascii="Times New Roman" w:hAnsi="Times New Roman" w:cs="Times New Roman"/>
        </w:rPr>
        <w:t xml:space="preserve">where the snarls of the dog were fast approaching. A low, rumbling hiss. </w:t>
      </w:r>
      <w:r w:rsidR="007F5E25">
        <w:rPr>
          <w:rFonts w:ascii="Times New Roman" w:hAnsi="Times New Roman" w:cs="Times New Roman"/>
        </w:rPr>
        <w:t>Vaughn had heard the same sound two days ago</w:t>
      </w:r>
      <w:r w:rsidR="007A2287">
        <w:rPr>
          <w:rFonts w:ascii="Times New Roman" w:hAnsi="Times New Roman" w:cs="Times New Roman"/>
        </w:rPr>
        <w:t xml:space="preserve"> </w:t>
      </w:r>
      <w:r w:rsidRPr="00FE0487">
        <w:rPr>
          <w:rFonts w:ascii="Times New Roman" w:hAnsi="Times New Roman" w:cs="Times New Roman"/>
        </w:rPr>
        <w:t xml:space="preserve">in his basement, at the edge of that nightmare cliff. The hiss of the creature that been </w:t>
      </w:r>
      <w:r w:rsidR="008831CE">
        <w:rPr>
          <w:rFonts w:ascii="Times New Roman" w:hAnsi="Times New Roman" w:cs="Times New Roman"/>
        </w:rPr>
        <w:t>hunting</w:t>
      </w:r>
      <w:r w:rsidR="00E71D94">
        <w:rPr>
          <w:rFonts w:ascii="Times New Roman" w:hAnsi="Times New Roman" w:cs="Times New Roman"/>
        </w:rPr>
        <w:t xml:space="preserve"> him.</w:t>
      </w:r>
      <w:r w:rsidRPr="00FE0487">
        <w:rPr>
          <w:rFonts w:ascii="Times New Roman" w:hAnsi="Times New Roman" w:cs="Times New Roman"/>
        </w:rPr>
        <w:t xml:space="preserve"> </w:t>
      </w:r>
    </w:p>
    <w:p w14:paraId="2F19916D" w14:textId="2345C4B0"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But all that had been confined to the computer screen. </w:t>
      </w:r>
      <w:r w:rsidR="0058226F">
        <w:rPr>
          <w:rFonts w:ascii="Times New Roman" w:hAnsi="Times New Roman" w:cs="Times New Roman"/>
        </w:rPr>
        <w:t>Sure,</w:t>
      </w:r>
      <w:r w:rsidRPr="00FE0487">
        <w:rPr>
          <w:rFonts w:ascii="Times New Roman" w:hAnsi="Times New Roman" w:cs="Times New Roman"/>
        </w:rPr>
        <w:t xml:space="preserve"> he’d developed some </w:t>
      </w:r>
      <w:r w:rsidR="003862A4">
        <w:rPr>
          <w:rFonts w:ascii="Times New Roman" w:hAnsi="Times New Roman" w:cs="Times New Roman"/>
        </w:rPr>
        <w:t>psychosomatic</w:t>
      </w:r>
      <w:r w:rsidRPr="00FE0487">
        <w:rPr>
          <w:rFonts w:ascii="Times New Roman" w:hAnsi="Times New Roman" w:cs="Times New Roman"/>
        </w:rPr>
        <w:t xml:space="preserve"> </w:t>
      </w:r>
      <w:r w:rsidR="0058226F">
        <w:rPr>
          <w:rFonts w:ascii="Times New Roman" w:hAnsi="Times New Roman" w:cs="Times New Roman"/>
        </w:rPr>
        <w:t>pairing with the images on the screen</w:t>
      </w:r>
      <w:r w:rsidRPr="00FE0487">
        <w:rPr>
          <w:rFonts w:ascii="Times New Roman" w:hAnsi="Times New Roman" w:cs="Times New Roman"/>
        </w:rPr>
        <w:t xml:space="preserve">, but even </w:t>
      </w:r>
      <w:r w:rsidR="004A2E40">
        <w:rPr>
          <w:rFonts w:ascii="Times New Roman" w:hAnsi="Times New Roman" w:cs="Times New Roman"/>
        </w:rPr>
        <w:t>granting</w:t>
      </w:r>
      <w:r w:rsidRPr="00FE0487">
        <w:rPr>
          <w:rFonts w:ascii="Times New Roman" w:hAnsi="Times New Roman" w:cs="Times New Roman"/>
        </w:rPr>
        <w:t xml:space="preserve"> that </w:t>
      </w:r>
      <w:r w:rsidR="000E3083">
        <w:rPr>
          <w:rFonts w:ascii="Times New Roman" w:hAnsi="Times New Roman" w:cs="Times New Roman"/>
        </w:rPr>
        <w:t>it wasn’t like any of those hallucinations could follow him</w:t>
      </w:r>
      <w:r w:rsidRPr="00FE0487">
        <w:rPr>
          <w:rFonts w:ascii="Times New Roman" w:hAnsi="Times New Roman" w:cs="Times New Roman"/>
        </w:rPr>
        <w:t xml:space="preserve"> up out of the basement. </w:t>
      </w:r>
      <w:r w:rsidR="009D0997">
        <w:rPr>
          <w:rFonts w:ascii="Times New Roman" w:hAnsi="Times New Roman" w:cs="Times New Roman"/>
        </w:rPr>
        <w:t>That made no sense.</w:t>
      </w:r>
    </w:p>
    <w:p w14:paraId="02ECC669"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But that </w:t>
      </w:r>
      <w:r w:rsidRPr="00FE0487">
        <w:rPr>
          <w:rFonts w:ascii="Times New Roman" w:hAnsi="Times New Roman" w:cs="Times New Roman"/>
          <w:i/>
          <w:iCs/>
        </w:rPr>
        <w:t>was</w:t>
      </w:r>
      <w:r w:rsidRPr="00FE0487">
        <w:rPr>
          <w:rFonts w:ascii="Times New Roman" w:hAnsi="Times New Roman" w:cs="Times New Roman"/>
        </w:rPr>
        <w:t xml:space="preserve"> the same hiss.</w:t>
      </w:r>
    </w:p>
    <w:p w14:paraId="50846C61" w14:textId="7505E732" w:rsidR="00104FF5" w:rsidRPr="00FE0487" w:rsidRDefault="00104FF5" w:rsidP="005C2446">
      <w:pPr>
        <w:spacing w:line="480" w:lineRule="auto"/>
        <w:ind w:firstLine="709"/>
        <w:rPr>
          <w:rFonts w:cs="Times New Roman"/>
        </w:rPr>
      </w:pPr>
      <w:r w:rsidRPr="00FE0487">
        <w:rPr>
          <w:rFonts w:ascii="Times New Roman" w:hAnsi="Times New Roman" w:cs="Times New Roman"/>
        </w:rPr>
        <w:t xml:space="preserve">“Ryan, </w:t>
      </w:r>
      <w:r w:rsidR="00EB012D">
        <w:rPr>
          <w:rFonts w:ascii="Times New Roman" w:hAnsi="Times New Roman" w:cs="Times New Roman"/>
        </w:rPr>
        <w:t>stop</w:t>
      </w:r>
      <w:r w:rsidRPr="00FE0487">
        <w:rPr>
          <w:rFonts w:ascii="Times New Roman" w:hAnsi="Times New Roman" w:cs="Times New Roman"/>
        </w:rPr>
        <w:t xml:space="preserve">!” he shouted, but it changed nothing. The other kid was out of sight. The way </w:t>
      </w:r>
      <w:r w:rsidR="00B46CA1">
        <w:rPr>
          <w:rFonts w:ascii="Times New Roman" w:hAnsi="Times New Roman" w:cs="Times New Roman"/>
        </w:rPr>
        <w:t>Scitico</w:t>
      </w:r>
      <w:r w:rsidR="00305E75">
        <w:rPr>
          <w:rFonts w:ascii="Times New Roman" w:hAnsi="Times New Roman" w:cs="Times New Roman"/>
        </w:rPr>
        <w:t xml:space="preserve"> G</w:t>
      </w:r>
      <w:r w:rsidRPr="00FE0487">
        <w:rPr>
          <w:rFonts w:ascii="Times New Roman" w:hAnsi="Times New Roman" w:cs="Times New Roman"/>
        </w:rPr>
        <w:t xml:space="preserve">ulch echoed, he could hear all the noises well. He heard Pepper’s barking change into a ferocious growl. He heard </w:t>
      </w:r>
      <w:r w:rsidR="00CD6D74">
        <w:rPr>
          <w:rFonts w:ascii="Times New Roman" w:hAnsi="Times New Roman" w:cs="Times New Roman"/>
        </w:rPr>
        <w:t>Ryan thwacking branches out of the way in</w:t>
      </w:r>
      <w:r w:rsidRPr="00FE0487">
        <w:rPr>
          <w:rFonts w:ascii="Times New Roman" w:hAnsi="Times New Roman" w:cs="Times New Roman"/>
        </w:rPr>
        <w:t xml:space="preserve"> pursuit. There was a wheezy roar and a </w:t>
      </w:r>
      <w:r w:rsidR="00320E23">
        <w:rPr>
          <w:rFonts w:ascii="Times New Roman" w:hAnsi="Times New Roman" w:cs="Times New Roman"/>
        </w:rPr>
        <w:t>high yelp</w:t>
      </w:r>
      <w:r w:rsidRPr="00FE0487">
        <w:rPr>
          <w:rFonts w:ascii="Times New Roman" w:hAnsi="Times New Roman" w:cs="Times New Roman"/>
        </w:rPr>
        <w:t xml:space="preserve"> before Pepper went silent. Hissing and clucking, almost like laughter, rang out before the monstrous sounds also ceased. Vaughn called for Ryan again, even walked to the edge of the </w:t>
      </w:r>
      <w:r w:rsidR="00320E23">
        <w:rPr>
          <w:rFonts w:ascii="Times New Roman" w:hAnsi="Times New Roman" w:cs="Times New Roman"/>
        </w:rPr>
        <w:t>porch</w:t>
      </w:r>
      <w:r w:rsidRPr="00FE0487">
        <w:rPr>
          <w:rFonts w:ascii="Times New Roman" w:hAnsi="Times New Roman" w:cs="Times New Roman"/>
        </w:rPr>
        <w:t xml:space="preserve">, but received no response. Every part of him wanted to flee to the house and barricade himself in. Instead he </w:t>
      </w:r>
      <w:r w:rsidR="00AD6B3D">
        <w:rPr>
          <w:rFonts w:ascii="Times New Roman" w:hAnsi="Times New Roman" w:cs="Times New Roman"/>
        </w:rPr>
        <w:t xml:space="preserve">ran </w:t>
      </w:r>
      <w:r w:rsidR="009C10C0">
        <w:rPr>
          <w:rFonts w:ascii="Times New Roman" w:hAnsi="Times New Roman" w:cs="Times New Roman"/>
        </w:rPr>
        <w:t>down to the back fringe of yard, to</w:t>
      </w:r>
      <w:r w:rsidRPr="00FE0487">
        <w:rPr>
          <w:rFonts w:ascii="Times New Roman" w:hAnsi="Times New Roman" w:cs="Times New Roman"/>
        </w:rPr>
        <w:t xml:space="preserve"> the other side of the porch</w:t>
      </w:r>
      <w:r w:rsidR="0095441B">
        <w:rPr>
          <w:rFonts w:ascii="Times New Roman" w:hAnsi="Times New Roman" w:cs="Times New Roman"/>
        </w:rPr>
        <w:t xml:space="preserve"> where his dad chopped firewood. He</w:t>
      </w:r>
      <w:r w:rsidRPr="00FE0487">
        <w:rPr>
          <w:rFonts w:ascii="Times New Roman" w:hAnsi="Times New Roman" w:cs="Times New Roman"/>
        </w:rPr>
        <w:t xml:space="preserve"> yanked the axe out of its stump. </w:t>
      </w:r>
    </w:p>
    <w:p w14:paraId="033EB4F6" w14:textId="4067435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He returned to the edge of the woods, gripping the axe. He couldn’t hear Ryan. He didn’t want to call out in case </w:t>
      </w:r>
      <w:r w:rsidR="000F2C1A">
        <w:rPr>
          <w:rFonts w:ascii="Times New Roman" w:hAnsi="Times New Roman" w:cs="Times New Roman"/>
        </w:rPr>
        <w:t>whatever else was in there turned its</w:t>
      </w:r>
      <w:r w:rsidRPr="00FE0487">
        <w:rPr>
          <w:rFonts w:ascii="Times New Roman" w:hAnsi="Times New Roman" w:cs="Times New Roman"/>
        </w:rPr>
        <w:t xml:space="preserve"> attention to him. But what if Church </w:t>
      </w:r>
      <w:r w:rsidRPr="00FE0487">
        <w:rPr>
          <w:rFonts w:ascii="Times New Roman" w:hAnsi="Times New Roman" w:cs="Times New Roman"/>
        </w:rPr>
        <w:lastRenderedPageBreak/>
        <w:t xml:space="preserve">had lost the direction back to the house? He </w:t>
      </w:r>
      <w:r w:rsidR="00765530">
        <w:rPr>
          <w:rFonts w:ascii="Times New Roman" w:hAnsi="Times New Roman" w:cs="Times New Roman"/>
        </w:rPr>
        <w:t xml:space="preserve">backed up the porch stairs, </w:t>
      </w:r>
      <w:r w:rsidRPr="00FE0487">
        <w:rPr>
          <w:rFonts w:ascii="Times New Roman" w:hAnsi="Times New Roman" w:cs="Times New Roman"/>
        </w:rPr>
        <w:t>took a deep breath and shouted. “Over here! Back this way!”</w:t>
      </w:r>
    </w:p>
    <w:p w14:paraId="17B1052E" w14:textId="30FA80A6"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r>
      <w:r w:rsidR="00517855">
        <w:rPr>
          <w:rFonts w:ascii="Times New Roman" w:hAnsi="Times New Roman" w:cs="Times New Roman"/>
        </w:rPr>
        <w:t>S</w:t>
      </w:r>
      <w:r w:rsidRPr="00FE0487">
        <w:rPr>
          <w:rFonts w:ascii="Times New Roman" w:hAnsi="Times New Roman" w:cs="Times New Roman"/>
        </w:rPr>
        <w:t>omething charge</w:t>
      </w:r>
      <w:r w:rsidR="00517855">
        <w:rPr>
          <w:rFonts w:ascii="Times New Roman" w:hAnsi="Times New Roman" w:cs="Times New Roman"/>
        </w:rPr>
        <w:t>d</w:t>
      </w:r>
      <w:r w:rsidRPr="00FE0487">
        <w:rPr>
          <w:rFonts w:ascii="Times New Roman" w:hAnsi="Times New Roman" w:cs="Times New Roman"/>
        </w:rPr>
        <w:t xml:space="preserve">. His heart pounded as he retreated </w:t>
      </w:r>
      <w:r w:rsidR="00470A23">
        <w:rPr>
          <w:rFonts w:ascii="Times New Roman" w:hAnsi="Times New Roman" w:cs="Times New Roman"/>
        </w:rPr>
        <w:t>all the way up the porch steps</w:t>
      </w:r>
      <w:r w:rsidRPr="00FE0487">
        <w:rPr>
          <w:rFonts w:ascii="Times New Roman" w:hAnsi="Times New Roman" w:cs="Times New Roman"/>
        </w:rPr>
        <w:t xml:space="preserve">. His hands shook. He regripped the axe, gripped it low for a big sidelong swing. Eyes wide, he watched the border of the trees. </w:t>
      </w:r>
    </w:p>
    <w:p w14:paraId="7D2077F2" w14:textId="6A6D8AC6"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He could see the leaves shake just before what was charging him broke into full view. Ryan. He had a limp black mass held to his chest. “Open the door!” he shouted but Vaughn had already flung it open and pitched the axe inside. Ryan jumped up the stairs and into the house. Vaughn followed, and as he slammed the back door he again heard the guttural hissing noise. The thing was close, at the porch steps. Vaughn bolted the</w:t>
      </w:r>
      <w:r w:rsidR="00C54D60">
        <w:rPr>
          <w:rFonts w:ascii="Times New Roman" w:hAnsi="Times New Roman" w:cs="Times New Roman"/>
        </w:rPr>
        <w:t xml:space="preserve"> back</w:t>
      </w:r>
      <w:r w:rsidRPr="00FE0487">
        <w:rPr>
          <w:rFonts w:ascii="Times New Roman" w:hAnsi="Times New Roman" w:cs="Times New Roman"/>
        </w:rPr>
        <w:t xml:space="preserve"> door and ran to the </w:t>
      </w:r>
      <w:r w:rsidR="00746963">
        <w:rPr>
          <w:rFonts w:ascii="Times New Roman" w:hAnsi="Times New Roman" w:cs="Times New Roman"/>
        </w:rPr>
        <w:t xml:space="preserve">kitchen </w:t>
      </w:r>
      <w:r w:rsidRPr="00FE0487">
        <w:rPr>
          <w:rFonts w:ascii="Times New Roman" w:hAnsi="Times New Roman" w:cs="Times New Roman"/>
        </w:rPr>
        <w:t>window</w:t>
      </w:r>
      <w:r w:rsidR="000553A6">
        <w:rPr>
          <w:rFonts w:ascii="Times New Roman" w:hAnsi="Times New Roman" w:cs="Times New Roman"/>
        </w:rPr>
        <w:t>. H</w:t>
      </w:r>
      <w:r w:rsidRPr="00FE0487">
        <w:rPr>
          <w:rFonts w:ascii="Times New Roman" w:hAnsi="Times New Roman" w:cs="Times New Roman"/>
        </w:rPr>
        <w:t>e saw nothing</w:t>
      </w:r>
      <w:r w:rsidR="000553A6">
        <w:rPr>
          <w:rFonts w:ascii="Times New Roman" w:hAnsi="Times New Roman" w:cs="Times New Roman"/>
        </w:rPr>
        <w:t xml:space="preserve"> in the back of the house</w:t>
      </w:r>
      <w:r w:rsidRPr="00FE0487">
        <w:rPr>
          <w:rFonts w:ascii="Times New Roman" w:hAnsi="Times New Roman" w:cs="Times New Roman"/>
        </w:rPr>
        <w:t xml:space="preserve"> but the boughs of trees waving up and down, disturbed by the passage of something tall. </w:t>
      </w:r>
    </w:p>
    <w:p w14:paraId="61A685A2"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4C618878" w14:textId="5AB7DBB8"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Church laid Pepper on the kitchen table.</w:t>
      </w:r>
      <w:r w:rsidR="00F358AE">
        <w:rPr>
          <w:rFonts w:ascii="Times New Roman" w:hAnsi="Times New Roman" w:cs="Times New Roman"/>
        </w:rPr>
        <w:t xml:space="preserve"> </w:t>
      </w:r>
      <w:r w:rsidRPr="00FE0487">
        <w:rPr>
          <w:rFonts w:ascii="Times New Roman" w:hAnsi="Times New Roman" w:cs="Times New Roman"/>
        </w:rPr>
        <w:t xml:space="preserve">He put his ear to the dog’s muzzle and placed his hand on its belly. He gently ran his hands around the dog’s limp body, searching for wounds. </w:t>
      </w:r>
      <w:r w:rsidR="00AC6212">
        <w:rPr>
          <w:rFonts w:ascii="Times New Roman" w:hAnsi="Times New Roman" w:cs="Times New Roman"/>
        </w:rPr>
        <w:t>“He’s alive.” Ryan said quietly. “H</w:t>
      </w:r>
      <w:r w:rsidRPr="00FE0487">
        <w:rPr>
          <w:rFonts w:ascii="Times New Roman" w:hAnsi="Times New Roman" w:cs="Times New Roman"/>
        </w:rPr>
        <w:t xml:space="preserve">e’s </w:t>
      </w:r>
      <w:r w:rsidR="009F7BD1">
        <w:rPr>
          <w:rFonts w:ascii="Times New Roman" w:hAnsi="Times New Roman" w:cs="Times New Roman"/>
        </w:rPr>
        <w:t>knocked out</w:t>
      </w:r>
      <w:r w:rsidR="00056C6B">
        <w:rPr>
          <w:rFonts w:ascii="Times New Roman" w:hAnsi="Times New Roman" w:cs="Times New Roman"/>
        </w:rPr>
        <w:t>.” His glance snapped to</w:t>
      </w:r>
      <w:r w:rsidRPr="00FE0487">
        <w:rPr>
          <w:rFonts w:ascii="Times New Roman" w:hAnsi="Times New Roman" w:cs="Times New Roman"/>
        </w:rPr>
        <w:t xml:space="preserve"> Vaughn. “Nash. The front door.”</w:t>
      </w:r>
    </w:p>
    <w:p w14:paraId="54BD3DA8" w14:textId="18324006" w:rsidR="00104FF5" w:rsidRPr="00FE0487" w:rsidRDefault="00104FF5" w:rsidP="005C2446">
      <w:pPr>
        <w:spacing w:line="480" w:lineRule="auto"/>
        <w:ind w:firstLine="709"/>
        <w:rPr>
          <w:rFonts w:cs="Times New Roman"/>
        </w:rPr>
      </w:pPr>
      <w:r w:rsidRPr="00FE0487">
        <w:rPr>
          <w:rFonts w:ascii="Times New Roman" w:hAnsi="Times New Roman" w:cs="Times New Roman"/>
        </w:rPr>
        <w:t xml:space="preserve">Vaughn ran to the front and replaced the bolt and chair he’d used to keep Ryan out. He checked the garage to confirm the car entry was shut, </w:t>
      </w:r>
      <w:proofErr w:type="gramStart"/>
      <w:r w:rsidRPr="00FE0487">
        <w:rPr>
          <w:rFonts w:ascii="Times New Roman" w:hAnsi="Times New Roman" w:cs="Times New Roman"/>
        </w:rPr>
        <w:t>then</w:t>
      </w:r>
      <w:proofErr w:type="gramEnd"/>
      <w:r w:rsidRPr="00FE0487">
        <w:rPr>
          <w:rFonts w:ascii="Times New Roman" w:hAnsi="Times New Roman" w:cs="Times New Roman"/>
        </w:rPr>
        <w:t xml:space="preserve"> latched the door to the house. He braced another chair against that door. “What was it?” he asked. “Not something that’s going to be opening these doors right? Like</w:t>
      </w:r>
      <w:r w:rsidR="008D6166">
        <w:rPr>
          <w:rFonts w:ascii="Times New Roman" w:hAnsi="Times New Roman" w:cs="Times New Roman"/>
        </w:rPr>
        <w:t>, some kind of animal right</w:t>
      </w:r>
      <w:r w:rsidRPr="00FE0487">
        <w:rPr>
          <w:rFonts w:ascii="Times New Roman" w:hAnsi="Times New Roman" w:cs="Times New Roman"/>
        </w:rPr>
        <w:t xml:space="preserve">?” He tried to smile, to intimate that they were overreacting, but his half-grin only caused Ryan to go and check that each door was firmly blocked. Vaughn </w:t>
      </w:r>
      <w:r w:rsidR="00326EED">
        <w:rPr>
          <w:rFonts w:ascii="Times New Roman" w:hAnsi="Times New Roman" w:cs="Times New Roman"/>
        </w:rPr>
        <w:t>followed</w:t>
      </w:r>
      <w:r w:rsidRPr="00FE0487">
        <w:rPr>
          <w:rFonts w:ascii="Times New Roman" w:hAnsi="Times New Roman" w:cs="Times New Roman"/>
        </w:rPr>
        <w:t xml:space="preserve">. “Did you see it?” </w:t>
      </w:r>
    </w:p>
    <w:p w14:paraId="7AF33C9B"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lastRenderedPageBreak/>
        <w:t>“I saw something, yeah.” He was gazing out of the back door now, at the woods. “Don’t know what it was. It had white skin. But not like a person. I don’t know. I didn’t get a good look.”</w:t>
      </w:r>
    </w:p>
    <w:p w14:paraId="6068F9B2"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“Was it big?” Vaughn asked. </w:t>
      </w:r>
    </w:p>
    <w:p w14:paraId="36401761" w14:textId="27C3E6B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Ryan nodded. “Bigger than a person.” Vaughn ran upstairs and found his cell phone. It had no service, not even an emergency option. This was strange, because though</w:t>
      </w:r>
      <w:r w:rsidR="00D27E65">
        <w:rPr>
          <w:rFonts w:ascii="Times New Roman" w:hAnsi="Times New Roman" w:cs="Times New Roman"/>
        </w:rPr>
        <w:t xml:space="preserve"> the </w:t>
      </w:r>
      <w:r w:rsidR="00923E9B">
        <w:rPr>
          <w:rFonts w:ascii="Times New Roman" w:hAnsi="Times New Roman" w:cs="Times New Roman"/>
        </w:rPr>
        <w:t>depression of</w:t>
      </w:r>
      <w:r w:rsidRPr="00FE0487">
        <w:rPr>
          <w:rFonts w:ascii="Times New Roman" w:hAnsi="Times New Roman" w:cs="Times New Roman"/>
        </w:rPr>
        <w:t xml:space="preserve"> Scitico Gulch confounded all sorts of signals, his dad had installed an antenna on top of the house so the family’s phones would never be without service. For a moment Vaughn trembled with anger at his father’s shoddy work. Of all the times for the antenna to fail…but then he realized that though Albert Nash did plenty wrong, he did not </w:t>
      </w:r>
      <w:r w:rsidR="005D19B3">
        <w:rPr>
          <w:rFonts w:ascii="Times New Roman" w:hAnsi="Times New Roman" w:cs="Times New Roman"/>
        </w:rPr>
        <w:t>build</w:t>
      </w:r>
      <w:r w:rsidRPr="00FE0487">
        <w:rPr>
          <w:rFonts w:ascii="Times New Roman" w:hAnsi="Times New Roman" w:cs="Times New Roman"/>
        </w:rPr>
        <w:t xml:space="preserve"> shoddy work. </w:t>
      </w:r>
    </w:p>
    <w:p w14:paraId="53CDA56D" w14:textId="67867EF4"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He retur</w:t>
      </w:r>
      <w:r w:rsidR="00EC61F0">
        <w:rPr>
          <w:rFonts w:ascii="Times New Roman" w:hAnsi="Times New Roman" w:cs="Times New Roman"/>
        </w:rPr>
        <w:t xml:space="preserve">ned to the kitchen. </w:t>
      </w:r>
      <w:r w:rsidRPr="00FE0487">
        <w:rPr>
          <w:rFonts w:ascii="Times New Roman" w:hAnsi="Times New Roman" w:cs="Times New Roman"/>
        </w:rPr>
        <w:t xml:space="preserve">Ryan was </w:t>
      </w:r>
      <w:r w:rsidR="004F7ECA">
        <w:rPr>
          <w:rFonts w:ascii="Times New Roman" w:hAnsi="Times New Roman" w:cs="Times New Roman"/>
        </w:rPr>
        <w:t>stroking</w:t>
      </w:r>
      <w:r w:rsidR="00EC61F0">
        <w:rPr>
          <w:rFonts w:ascii="Times New Roman" w:hAnsi="Times New Roman" w:cs="Times New Roman"/>
        </w:rPr>
        <w:t xml:space="preserve"> </w:t>
      </w:r>
      <w:r w:rsidRPr="00FE0487">
        <w:rPr>
          <w:rFonts w:ascii="Times New Roman" w:hAnsi="Times New Roman" w:cs="Times New Roman"/>
        </w:rPr>
        <w:t>Pepper</w:t>
      </w:r>
      <w:r w:rsidR="004F7ECA">
        <w:rPr>
          <w:rFonts w:ascii="Times New Roman" w:hAnsi="Times New Roman" w:cs="Times New Roman"/>
        </w:rPr>
        <w:t>’s back</w:t>
      </w:r>
      <w:r w:rsidRPr="00FE0487">
        <w:rPr>
          <w:rFonts w:ascii="Times New Roman" w:hAnsi="Times New Roman" w:cs="Times New Roman"/>
        </w:rPr>
        <w:t xml:space="preserve">. “Is your cell working?” Church shook his head. No surprise there. “Okay,” said Vaughn, “we need to get the police here.” He checked the house phone again, but again </w:t>
      </w:r>
      <w:r w:rsidR="0090655E">
        <w:rPr>
          <w:rFonts w:ascii="Times New Roman" w:hAnsi="Times New Roman" w:cs="Times New Roman"/>
        </w:rPr>
        <w:t>heard only the</w:t>
      </w:r>
      <w:r w:rsidRPr="00FE0487">
        <w:rPr>
          <w:rFonts w:ascii="Times New Roman" w:hAnsi="Times New Roman" w:cs="Times New Roman"/>
        </w:rPr>
        <w:t xml:space="preserve"> </w:t>
      </w:r>
      <w:r w:rsidR="0090655E">
        <w:rPr>
          <w:rFonts w:ascii="Times New Roman" w:hAnsi="Times New Roman" w:cs="Times New Roman"/>
        </w:rPr>
        <w:t>yack</w:t>
      </w:r>
      <w:r w:rsidR="008A59F3">
        <w:rPr>
          <w:rFonts w:ascii="Times New Roman" w:hAnsi="Times New Roman" w:cs="Times New Roman"/>
        </w:rPr>
        <w:t xml:space="preserve"> of </w:t>
      </w:r>
      <w:r w:rsidR="0090655E">
        <w:rPr>
          <w:rFonts w:ascii="Times New Roman" w:hAnsi="Times New Roman" w:cs="Times New Roman"/>
        </w:rPr>
        <w:t>the</w:t>
      </w:r>
      <w:r w:rsidR="008A59F3">
        <w:rPr>
          <w:rFonts w:ascii="Times New Roman" w:hAnsi="Times New Roman" w:cs="Times New Roman"/>
        </w:rPr>
        <w:t xml:space="preserve"> </w:t>
      </w:r>
      <w:r w:rsidR="00A87FD5">
        <w:rPr>
          <w:rFonts w:ascii="Times New Roman" w:hAnsi="Times New Roman" w:cs="Times New Roman"/>
        </w:rPr>
        <w:t>broken</w:t>
      </w:r>
      <w:r w:rsidR="008A59F3">
        <w:rPr>
          <w:rFonts w:ascii="Times New Roman" w:hAnsi="Times New Roman" w:cs="Times New Roman"/>
        </w:rPr>
        <w:t xml:space="preserve"> </w:t>
      </w:r>
      <w:r w:rsidR="00673255">
        <w:rPr>
          <w:rFonts w:ascii="Times New Roman" w:hAnsi="Times New Roman" w:cs="Times New Roman"/>
        </w:rPr>
        <w:t>connection</w:t>
      </w:r>
      <w:r w:rsidRPr="00FE0487">
        <w:rPr>
          <w:rFonts w:ascii="Times New Roman" w:hAnsi="Times New Roman" w:cs="Times New Roman"/>
        </w:rPr>
        <w:t xml:space="preserve">. But it was </w:t>
      </w:r>
      <w:proofErr w:type="gramStart"/>
      <w:r w:rsidRPr="00FE0487">
        <w:rPr>
          <w:rFonts w:ascii="Times New Roman" w:hAnsi="Times New Roman" w:cs="Times New Roman"/>
        </w:rPr>
        <w:t>okay,</w:t>
      </w:r>
      <w:proofErr w:type="gramEnd"/>
      <w:r w:rsidRPr="00FE0487">
        <w:rPr>
          <w:rFonts w:ascii="Times New Roman" w:hAnsi="Times New Roman" w:cs="Times New Roman"/>
        </w:rPr>
        <w:t xml:space="preserve"> his dad had made sure he knew how to work the antenna. He explained </w:t>
      </w:r>
      <w:r w:rsidR="006E285C">
        <w:rPr>
          <w:rFonts w:ascii="Times New Roman" w:hAnsi="Times New Roman" w:cs="Times New Roman"/>
        </w:rPr>
        <w:t xml:space="preserve">the </w:t>
      </w:r>
      <w:r w:rsidR="00763D93">
        <w:rPr>
          <w:rFonts w:ascii="Times New Roman" w:hAnsi="Times New Roman" w:cs="Times New Roman"/>
        </w:rPr>
        <w:t>signal</w:t>
      </w:r>
      <w:r w:rsidR="006E285C">
        <w:rPr>
          <w:rFonts w:ascii="Times New Roman" w:hAnsi="Times New Roman" w:cs="Times New Roman"/>
        </w:rPr>
        <w:t>-booster to</w:t>
      </w:r>
      <w:r w:rsidR="00CD391C">
        <w:rPr>
          <w:rFonts w:ascii="Times New Roman" w:hAnsi="Times New Roman" w:cs="Times New Roman"/>
        </w:rPr>
        <w:t xml:space="preserve"> </w:t>
      </w:r>
      <w:r w:rsidR="006E285C">
        <w:rPr>
          <w:rFonts w:ascii="Times New Roman" w:hAnsi="Times New Roman" w:cs="Times New Roman"/>
        </w:rPr>
        <w:t>Ryan</w:t>
      </w:r>
      <w:r w:rsidRPr="00FE0487">
        <w:rPr>
          <w:rFonts w:ascii="Times New Roman" w:hAnsi="Times New Roman" w:cs="Times New Roman"/>
        </w:rPr>
        <w:t xml:space="preserve">. </w:t>
      </w:r>
    </w:p>
    <w:p w14:paraId="1350217D"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“So I’ve got to go fix it.”</w:t>
      </w:r>
    </w:p>
    <w:p w14:paraId="0421788E"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“You can do that?” Ryan asked.</w:t>
      </w:r>
    </w:p>
    <w:p w14:paraId="131A7F49" w14:textId="2D904DC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Vaughn nodded. “Even if the power went out there’s a dedicated battery for it </w:t>
      </w:r>
      <w:r w:rsidR="002F7F16">
        <w:rPr>
          <w:rFonts w:ascii="Times New Roman" w:hAnsi="Times New Roman" w:cs="Times New Roman"/>
        </w:rPr>
        <w:t>in the attic, and a generator</w:t>
      </w:r>
      <w:r w:rsidRPr="00FE0487">
        <w:rPr>
          <w:rFonts w:ascii="Times New Roman" w:hAnsi="Times New Roman" w:cs="Times New Roman"/>
        </w:rPr>
        <w:t xml:space="preserve">.” Probably whatever weird static had scrambled the </w:t>
      </w:r>
      <w:proofErr w:type="gramStart"/>
      <w:r w:rsidRPr="00FE0487">
        <w:rPr>
          <w:rFonts w:ascii="Times New Roman" w:hAnsi="Times New Roman" w:cs="Times New Roman"/>
        </w:rPr>
        <w:t>land line</w:t>
      </w:r>
      <w:proofErr w:type="gramEnd"/>
      <w:r w:rsidRPr="00FE0487">
        <w:rPr>
          <w:rFonts w:ascii="Times New Roman" w:hAnsi="Times New Roman" w:cs="Times New Roman"/>
        </w:rPr>
        <w:t xml:space="preserve"> had done the same to the antenna. If he shut it down the charge would disperse, and he could flip it right back on. Same type of thing he had to do about five times a week with the wifi. </w:t>
      </w:r>
    </w:p>
    <w:p w14:paraId="7A91C0A0" w14:textId="3291CB5F"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Ryan </w:t>
      </w:r>
      <w:r w:rsidR="00371083">
        <w:rPr>
          <w:rFonts w:ascii="Times New Roman" w:hAnsi="Times New Roman" w:cs="Times New Roman"/>
        </w:rPr>
        <w:t>r</w:t>
      </w:r>
      <w:r w:rsidR="00BA4467">
        <w:rPr>
          <w:rFonts w:ascii="Times New Roman" w:hAnsi="Times New Roman" w:cs="Times New Roman"/>
        </w:rPr>
        <w:t>eturned his focus to the dog. He</w:t>
      </w:r>
      <w:r w:rsidRPr="00FE0487">
        <w:rPr>
          <w:rFonts w:ascii="Times New Roman" w:hAnsi="Times New Roman" w:cs="Times New Roman"/>
        </w:rPr>
        <w:t xml:space="preserve"> gathered up the kitchen ta</w:t>
      </w:r>
      <w:r w:rsidR="00BA4467">
        <w:rPr>
          <w:rFonts w:ascii="Times New Roman" w:hAnsi="Times New Roman" w:cs="Times New Roman"/>
        </w:rPr>
        <w:t xml:space="preserve">blecloth in a bundle around Pepper </w:t>
      </w:r>
      <w:r w:rsidRPr="00FE0487">
        <w:rPr>
          <w:rFonts w:ascii="Times New Roman" w:hAnsi="Times New Roman" w:cs="Times New Roman"/>
        </w:rPr>
        <w:t xml:space="preserve">and began </w:t>
      </w:r>
      <w:r w:rsidR="00C11B8D">
        <w:rPr>
          <w:rFonts w:ascii="Times New Roman" w:hAnsi="Times New Roman" w:cs="Times New Roman"/>
        </w:rPr>
        <w:t>rubbing to warm him</w:t>
      </w:r>
      <w:r w:rsidRPr="00FE0487">
        <w:rPr>
          <w:rFonts w:ascii="Times New Roman" w:hAnsi="Times New Roman" w:cs="Times New Roman"/>
        </w:rPr>
        <w:t xml:space="preserve"> up. Vaughn opened the basement door. The </w:t>
      </w:r>
      <w:r w:rsidRPr="00FE0487">
        <w:rPr>
          <w:rFonts w:ascii="Times New Roman" w:hAnsi="Times New Roman" w:cs="Times New Roman"/>
        </w:rPr>
        <w:lastRenderedPageBreak/>
        <w:t xml:space="preserve">breaker </w:t>
      </w:r>
      <w:proofErr w:type="gramStart"/>
      <w:r w:rsidRPr="00FE0487">
        <w:rPr>
          <w:rFonts w:ascii="Times New Roman" w:hAnsi="Times New Roman" w:cs="Times New Roman"/>
        </w:rPr>
        <w:t>box</w:t>
      </w:r>
      <w:proofErr w:type="gramEnd"/>
      <w:r w:rsidRPr="00FE0487">
        <w:rPr>
          <w:rFonts w:ascii="Times New Roman" w:hAnsi="Times New Roman" w:cs="Times New Roman"/>
        </w:rPr>
        <w:t xml:space="preserve"> was </w:t>
      </w:r>
      <w:proofErr w:type="gramStart"/>
      <w:r w:rsidRPr="00FE0487">
        <w:rPr>
          <w:rFonts w:ascii="Times New Roman" w:hAnsi="Times New Roman" w:cs="Times New Roman"/>
        </w:rPr>
        <w:t>only a few steps</w:t>
      </w:r>
      <w:proofErr w:type="gramEnd"/>
      <w:r w:rsidRPr="00FE0487">
        <w:rPr>
          <w:rFonts w:ascii="Times New Roman" w:hAnsi="Times New Roman" w:cs="Times New Roman"/>
        </w:rPr>
        <w:t xml:space="preserve"> down, but he felt a shudder looking down into the </w:t>
      </w:r>
      <w:r w:rsidR="00E53D8C">
        <w:rPr>
          <w:rFonts w:ascii="Times New Roman" w:hAnsi="Times New Roman" w:cs="Times New Roman"/>
        </w:rPr>
        <w:t>dimness</w:t>
      </w:r>
      <w:r w:rsidRPr="00FE0487">
        <w:rPr>
          <w:rFonts w:ascii="Times New Roman" w:hAnsi="Times New Roman" w:cs="Times New Roman"/>
        </w:rPr>
        <w:t xml:space="preserve">. He hadn’t been back down there since his experience with the computer screen. He took a </w:t>
      </w:r>
      <w:r w:rsidR="00FF2BC3">
        <w:rPr>
          <w:rFonts w:ascii="Times New Roman" w:hAnsi="Times New Roman" w:cs="Times New Roman"/>
        </w:rPr>
        <w:t>calming</w:t>
      </w:r>
      <w:r w:rsidRPr="00FE0487">
        <w:rPr>
          <w:rFonts w:ascii="Times New Roman" w:hAnsi="Times New Roman" w:cs="Times New Roman"/>
        </w:rPr>
        <w:t xml:space="preserve"> breath, hefted the axe in one hand, and walked </w:t>
      </w:r>
      <w:r w:rsidR="00D2046D">
        <w:rPr>
          <w:rFonts w:ascii="Times New Roman" w:hAnsi="Times New Roman" w:cs="Times New Roman"/>
        </w:rPr>
        <w:t xml:space="preserve">down. His hand found the </w:t>
      </w:r>
      <w:r w:rsidRPr="00FE0487">
        <w:rPr>
          <w:rFonts w:ascii="Times New Roman" w:hAnsi="Times New Roman" w:cs="Times New Roman"/>
        </w:rPr>
        <w:t>thin metal door of the box.</w:t>
      </w:r>
      <w:r w:rsidR="00D2046D">
        <w:rPr>
          <w:rFonts w:ascii="Times New Roman" w:hAnsi="Times New Roman" w:cs="Times New Roman"/>
        </w:rPr>
        <w:t xml:space="preserve"> He popped it open.</w:t>
      </w:r>
      <w:r w:rsidRPr="00FE0487">
        <w:rPr>
          <w:rFonts w:ascii="Times New Roman" w:hAnsi="Times New Roman" w:cs="Times New Roman"/>
        </w:rPr>
        <w:t xml:space="preserve"> </w:t>
      </w:r>
    </w:p>
    <w:p w14:paraId="4497A14D" w14:textId="14B3E29D"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By the light of his cell phone he found each of the breakers for the whole </w:t>
      </w:r>
      <w:r w:rsidR="00125463">
        <w:rPr>
          <w:rFonts w:ascii="Times New Roman" w:hAnsi="Times New Roman" w:cs="Times New Roman"/>
        </w:rPr>
        <w:t>house</w:t>
      </w:r>
      <w:r w:rsidRPr="00FE0487">
        <w:rPr>
          <w:rFonts w:ascii="Times New Roman" w:hAnsi="Times New Roman" w:cs="Times New Roman"/>
        </w:rPr>
        <w:t xml:space="preserve"> and flipped </w:t>
      </w:r>
      <w:r w:rsidR="00E512E8">
        <w:rPr>
          <w:rFonts w:ascii="Times New Roman" w:hAnsi="Times New Roman" w:cs="Times New Roman"/>
        </w:rPr>
        <w:t>one at a time</w:t>
      </w:r>
      <w:r w:rsidRPr="00FE0487">
        <w:rPr>
          <w:rFonts w:ascii="Times New Roman" w:hAnsi="Times New Roman" w:cs="Times New Roman"/>
        </w:rPr>
        <w:t xml:space="preserve">. Instead of hightailing it back into the kitchen, he shined the meager light downward. He took a few steps. With another steadying breath, he turned on the basement light. There was nothing there, just his former sanctuary. </w:t>
      </w:r>
      <w:r w:rsidR="007D3A43">
        <w:rPr>
          <w:rFonts w:ascii="Times New Roman" w:hAnsi="Times New Roman" w:cs="Times New Roman"/>
        </w:rPr>
        <w:t>It was becoming clear that his</w:t>
      </w:r>
      <w:r w:rsidRPr="00FE0487">
        <w:rPr>
          <w:rFonts w:ascii="Times New Roman" w:hAnsi="Times New Roman" w:cs="Times New Roman"/>
        </w:rPr>
        <w:t xml:space="preserve"> mind was hyperactive, capable of a totally freaky hallucination because he</w:t>
      </w:r>
      <w:r w:rsidR="00BC006A">
        <w:rPr>
          <w:rFonts w:ascii="Times New Roman" w:hAnsi="Times New Roman" w:cs="Times New Roman"/>
        </w:rPr>
        <w:t>’d been</w:t>
      </w:r>
      <w:r w:rsidRPr="00FE0487">
        <w:rPr>
          <w:rFonts w:ascii="Times New Roman" w:hAnsi="Times New Roman" w:cs="Times New Roman"/>
        </w:rPr>
        <w:t xml:space="preserve"> stressed</w:t>
      </w:r>
      <w:r w:rsidR="008942AE">
        <w:rPr>
          <w:rFonts w:ascii="Times New Roman" w:hAnsi="Times New Roman" w:cs="Times New Roman"/>
        </w:rPr>
        <w:t>; the</w:t>
      </w:r>
      <w:r w:rsidRPr="00FE0487">
        <w:rPr>
          <w:rFonts w:ascii="Times New Roman" w:hAnsi="Times New Roman" w:cs="Times New Roman"/>
        </w:rPr>
        <w:t xml:space="preserve"> </w:t>
      </w:r>
      <w:r w:rsidR="008942AE">
        <w:rPr>
          <w:rFonts w:ascii="Times New Roman" w:hAnsi="Times New Roman" w:cs="Times New Roman"/>
        </w:rPr>
        <w:t xml:space="preserve">fight with Ryan, </w:t>
      </w:r>
      <w:r w:rsidRPr="00FE0487">
        <w:rPr>
          <w:rFonts w:ascii="Times New Roman" w:hAnsi="Times New Roman" w:cs="Times New Roman"/>
        </w:rPr>
        <w:t>his computer’s apparent demise</w:t>
      </w:r>
      <w:r w:rsidR="00BD636E">
        <w:rPr>
          <w:rFonts w:ascii="Times New Roman" w:hAnsi="Times New Roman" w:cs="Times New Roman"/>
        </w:rPr>
        <w:t xml:space="preserve"> </w:t>
      </w:r>
      <w:r w:rsidR="00A46A3A">
        <w:rPr>
          <w:rFonts w:ascii="Times New Roman" w:hAnsi="Times New Roman" w:cs="Times New Roman"/>
        </w:rPr>
        <w:t>at the hands of</w:t>
      </w:r>
      <w:r w:rsidR="00BD636E">
        <w:rPr>
          <w:rFonts w:ascii="Times New Roman" w:hAnsi="Times New Roman" w:cs="Times New Roman"/>
        </w:rPr>
        <w:t xml:space="preserve"> of some monitoring device some cable company goons had installed</w:t>
      </w:r>
      <w:r w:rsidR="008942AE">
        <w:rPr>
          <w:rFonts w:ascii="Times New Roman" w:hAnsi="Times New Roman" w:cs="Times New Roman"/>
        </w:rPr>
        <w:t xml:space="preserve">…it </w:t>
      </w:r>
      <w:r w:rsidR="005761AF">
        <w:rPr>
          <w:rFonts w:ascii="Times New Roman" w:hAnsi="Times New Roman" w:cs="Times New Roman"/>
        </w:rPr>
        <w:t>had been far from</w:t>
      </w:r>
      <w:r w:rsidR="008942AE">
        <w:rPr>
          <w:rFonts w:ascii="Times New Roman" w:hAnsi="Times New Roman" w:cs="Times New Roman"/>
        </w:rPr>
        <w:t xml:space="preserve"> a typical week</w:t>
      </w:r>
      <w:r w:rsidRPr="00FE0487">
        <w:rPr>
          <w:rFonts w:ascii="Times New Roman" w:hAnsi="Times New Roman" w:cs="Times New Roman"/>
        </w:rPr>
        <w:t>. He shook the axe at the ugly gray computer, “I</w:t>
      </w:r>
      <w:r w:rsidR="00D07B70">
        <w:rPr>
          <w:rFonts w:ascii="Times New Roman" w:hAnsi="Times New Roman" w:cs="Times New Roman"/>
        </w:rPr>
        <w:t>’</w:t>
      </w:r>
      <w:r w:rsidR="001B4269">
        <w:rPr>
          <w:rFonts w:ascii="Times New Roman" w:hAnsi="Times New Roman" w:cs="Times New Roman"/>
        </w:rPr>
        <w:t>ll deal with you next,</w:t>
      </w:r>
      <w:r w:rsidR="00E87E57">
        <w:rPr>
          <w:rFonts w:ascii="Times New Roman" w:hAnsi="Times New Roman" w:cs="Times New Roman"/>
        </w:rPr>
        <w:t>” he vowed</w:t>
      </w:r>
      <w:r w:rsidRPr="00FE0487">
        <w:rPr>
          <w:rFonts w:ascii="Times New Roman" w:hAnsi="Times New Roman" w:cs="Times New Roman"/>
        </w:rPr>
        <w:t xml:space="preserve">, and climbed back up. </w:t>
      </w:r>
      <w:r w:rsidR="00C03169">
        <w:rPr>
          <w:rFonts w:ascii="Times New Roman" w:hAnsi="Times New Roman" w:cs="Times New Roman"/>
        </w:rPr>
        <w:t>Threatening an inanimate object put</w:t>
      </w:r>
      <w:r w:rsidRPr="00FE0487">
        <w:rPr>
          <w:rFonts w:ascii="Times New Roman" w:hAnsi="Times New Roman" w:cs="Times New Roman"/>
        </w:rPr>
        <w:t xml:space="preserve"> </w:t>
      </w:r>
      <w:r w:rsidR="00C03169">
        <w:rPr>
          <w:rFonts w:ascii="Times New Roman" w:hAnsi="Times New Roman" w:cs="Times New Roman"/>
        </w:rPr>
        <w:t>him</w:t>
      </w:r>
      <w:r w:rsidRPr="00FE0487">
        <w:rPr>
          <w:rFonts w:ascii="Times New Roman" w:hAnsi="Times New Roman" w:cs="Times New Roman"/>
        </w:rPr>
        <w:t xml:space="preserve"> at ease. He left the axe in the kitchen as he passed through.</w:t>
      </w:r>
    </w:p>
    <w:p w14:paraId="0813E576" w14:textId="42D11CDB"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Upstairs, he pulled down the attic trap. It was dark in the hall outside his room and darker up in the attic space, but he was calming down. A desperate fear had hit him when he’d heard something in the woods that his brain translated into a hiss, and such an irrational fear was not the sort of thing to form plans of actions upon. His suspension from school was nearing its end, and he’d have to join the real world again soon. What must have got the dog was a black bear. It was amazing Pepper was still alive. Bears like that weren’t common in this region, but neither were they unheard of. </w:t>
      </w:r>
      <w:r w:rsidR="00814E0D">
        <w:rPr>
          <w:rFonts w:ascii="Times New Roman" w:hAnsi="Times New Roman" w:cs="Times New Roman"/>
        </w:rPr>
        <w:t>He had to get</w:t>
      </w:r>
      <w:r w:rsidRPr="00FE0487">
        <w:rPr>
          <w:rFonts w:ascii="Times New Roman" w:hAnsi="Times New Roman" w:cs="Times New Roman"/>
        </w:rPr>
        <w:t xml:space="preserve"> the police and animal control over here STAT.</w:t>
      </w:r>
    </w:p>
    <w:p w14:paraId="60E7205F" w14:textId="77777777" w:rsidR="005114E9"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In the attic, behind a blockade of recently stowed summer clothes, he found the </w:t>
      </w:r>
      <w:r w:rsidR="0046346D">
        <w:rPr>
          <w:rFonts w:ascii="Times New Roman" w:hAnsi="Times New Roman" w:cs="Times New Roman"/>
        </w:rPr>
        <w:t>orange</w:t>
      </w:r>
      <w:r w:rsidRPr="00FE0487">
        <w:rPr>
          <w:rFonts w:ascii="Times New Roman" w:hAnsi="Times New Roman" w:cs="Times New Roman"/>
        </w:rPr>
        <w:t xml:space="preserve"> light of the battery’s </w:t>
      </w:r>
      <w:r w:rsidR="00D82402">
        <w:rPr>
          <w:rFonts w:ascii="Times New Roman" w:hAnsi="Times New Roman" w:cs="Times New Roman"/>
        </w:rPr>
        <w:t>kill</w:t>
      </w:r>
      <w:r w:rsidRPr="00FE0487">
        <w:rPr>
          <w:rFonts w:ascii="Times New Roman" w:hAnsi="Times New Roman" w:cs="Times New Roman"/>
        </w:rPr>
        <w:t xml:space="preserve"> switch. He reached for it and a static discharge big enough to see in the dark zapped his hand. He swore, but reached in again and clicked the battery off. </w:t>
      </w:r>
    </w:p>
    <w:p w14:paraId="7E569536" w14:textId="500C440F"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lastRenderedPageBreak/>
        <w:t xml:space="preserve">He gave </w:t>
      </w:r>
      <w:r w:rsidR="005114E9">
        <w:rPr>
          <w:rFonts w:ascii="Times New Roman" w:hAnsi="Times New Roman" w:cs="Times New Roman"/>
        </w:rPr>
        <w:t>the charge a good minute to disperse</w:t>
      </w:r>
      <w:r w:rsidRPr="00FE0487">
        <w:rPr>
          <w:rFonts w:ascii="Times New Roman" w:hAnsi="Times New Roman" w:cs="Times New Roman"/>
        </w:rPr>
        <w:t>, then turned it</w:t>
      </w:r>
      <w:r w:rsidR="001E062E">
        <w:rPr>
          <w:rFonts w:ascii="Times New Roman" w:hAnsi="Times New Roman" w:cs="Times New Roman"/>
        </w:rPr>
        <w:t xml:space="preserve"> back</w:t>
      </w:r>
      <w:r w:rsidRPr="00FE0487">
        <w:rPr>
          <w:rFonts w:ascii="Times New Roman" w:hAnsi="Times New Roman" w:cs="Times New Roman"/>
        </w:rPr>
        <w:t xml:space="preserve"> on. He</w:t>
      </w:r>
      <w:r w:rsidR="00783446">
        <w:rPr>
          <w:rFonts w:ascii="Times New Roman" w:hAnsi="Times New Roman" w:cs="Times New Roman"/>
        </w:rPr>
        <w:t xml:space="preserve"> watched his phone. No change. He</w:t>
      </w:r>
      <w:r w:rsidRPr="00FE0487">
        <w:rPr>
          <w:rFonts w:ascii="Times New Roman" w:hAnsi="Times New Roman" w:cs="Times New Roman"/>
        </w:rPr>
        <w:t xml:space="preserve"> turned </w:t>
      </w:r>
      <w:r w:rsidR="009C5E5D">
        <w:rPr>
          <w:rFonts w:ascii="Times New Roman" w:hAnsi="Times New Roman" w:cs="Times New Roman"/>
        </w:rPr>
        <w:t>the phone</w:t>
      </w:r>
      <w:r w:rsidRPr="00FE0487">
        <w:rPr>
          <w:rFonts w:ascii="Times New Roman" w:hAnsi="Times New Roman" w:cs="Times New Roman"/>
        </w:rPr>
        <w:t xml:space="preserve"> off then back on. Still nothing. He cut the power again, this time for twice as long, and waited twice as long before turning his phone on, too. Dead. “Of course,” he sighed, shooing away a creeping panic with the sound of his own voice, “of course I have to go all the way up to the stupid roof.” </w:t>
      </w:r>
    </w:p>
    <w:p w14:paraId="5AA74568"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5E1E8C4F" w14:textId="3014C3C6" w:rsidR="00104FF5" w:rsidRPr="00FE0487" w:rsidRDefault="00104FF5" w:rsidP="005C2446">
      <w:pPr>
        <w:spacing w:line="480" w:lineRule="auto"/>
        <w:rPr>
          <w:rFonts w:cs="Times New Roman"/>
        </w:rPr>
      </w:pPr>
      <w:r w:rsidRPr="00FE0487">
        <w:rPr>
          <w:rFonts w:ascii="Times New Roman" w:hAnsi="Times New Roman" w:cs="Times New Roman"/>
        </w:rPr>
        <w:tab/>
        <w:t xml:space="preserve">Vaughn opened the double attic window and popped his head out. Outside all was still. The early spring air was cool, but the afternoon sun kept the roof warm. Carefully he hoisted himself onto the window frame, his back to the </w:t>
      </w:r>
      <w:r w:rsidR="003D0D33" w:rsidRPr="00FE0487">
        <w:rPr>
          <w:rFonts w:ascii="Times New Roman" w:hAnsi="Times New Roman" w:cs="Times New Roman"/>
        </w:rPr>
        <w:t>two-story</w:t>
      </w:r>
      <w:r w:rsidRPr="00FE0487">
        <w:rPr>
          <w:rFonts w:ascii="Times New Roman" w:hAnsi="Times New Roman" w:cs="Times New Roman"/>
        </w:rPr>
        <w:t xml:space="preserve"> drop. He boosted hi</w:t>
      </w:r>
      <w:r w:rsidR="00087EBB" w:rsidRPr="00FE0487">
        <w:rPr>
          <w:rFonts w:ascii="Times New Roman" w:hAnsi="Times New Roman" w:cs="Times New Roman"/>
        </w:rPr>
        <w:t>mself off the window</w:t>
      </w:r>
      <w:r w:rsidRPr="00FE0487">
        <w:rPr>
          <w:rFonts w:ascii="Times New Roman" w:hAnsi="Times New Roman" w:cs="Times New Roman"/>
        </w:rPr>
        <w:t>sill.  Nothing moved below him but as he struggled on the eave he imagined a starving bear watching him from the woods. Here was a yummy, dangling piece of meat about to be tenderized and immobilized by a generous fall. He yelped as his elbow scraped backward over the shingles and his weight swung downward. He kicked franticly and his feet caught the edge of the house as his forearm caught in the gutter. He was able to prevent himself from slipping off. Scared even to breathe he found the top of the window frame with his toe and pushed upward again. This time he was able to haul himself over the eave. He crawl</w:t>
      </w:r>
      <w:r w:rsidR="00A105E6">
        <w:rPr>
          <w:rFonts w:ascii="Times New Roman" w:hAnsi="Times New Roman" w:cs="Times New Roman"/>
        </w:rPr>
        <w:t>ed</w:t>
      </w:r>
      <w:r w:rsidRPr="00FE0487">
        <w:rPr>
          <w:rFonts w:ascii="Times New Roman" w:hAnsi="Times New Roman" w:cs="Times New Roman"/>
        </w:rPr>
        <w:t xml:space="preserve"> up the main pitch. As he neared the apex his toe slipped</w:t>
      </w:r>
      <w:r w:rsidR="00E73566">
        <w:rPr>
          <w:rFonts w:ascii="Times New Roman" w:hAnsi="Times New Roman" w:cs="Times New Roman"/>
        </w:rPr>
        <w:t>,</w:t>
      </w:r>
      <w:r w:rsidRPr="00FE0487">
        <w:rPr>
          <w:rFonts w:ascii="Times New Roman" w:hAnsi="Times New Roman" w:cs="Times New Roman"/>
        </w:rPr>
        <w:t xml:space="preserve"> but spreading flat on his stomach </w:t>
      </w:r>
      <w:r w:rsidR="00E73566">
        <w:rPr>
          <w:rFonts w:ascii="Times New Roman" w:hAnsi="Times New Roman" w:cs="Times New Roman"/>
        </w:rPr>
        <w:t>allowed</w:t>
      </w:r>
      <w:r w:rsidRPr="00FE0487">
        <w:rPr>
          <w:rFonts w:ascii="Times New Roman" w:hAnsi="Times New Roman" w:cs="Times New Roman"/>
        </w:rPr>
        <w:t xml:space="preserve"> the friction of his clothe</w:t>
      </w:r>
      <w:r w:rsidR="00BD441C">
        <w:rPr>
          <w:rFonts w:ascii="Times New Roman" w:hAnsi="Times New Roman" w:cs="Times New Roman"/>
        </w:rPr>
        <w:t>s on the shingles to catch him.</w:t>
      </w:r>
    </w:p>
    <w:p w14:paraId="54F99142" w14:textId="5EBBDF91"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When he had a good hold over the ridge of the roof, he craned his neck to have a look at the antenna. He had to inch his way closer to believe what he saw. The thick </w:t>
      </w:r>
      <w:r w:rsidR="00BD441C">
        <w:rPr>
          <w:rFonts w:ascii="Times New Roman" w:hAnsi="Times New Roman" w:cs="Times New Roman"/>
        </w:rPr>
        <w:t>aluminum</w:t>
      </w:r>
      <w:r w:rsidR="004310DF">
        <w:rPr>
          <w:rFonts w:ascii="Times New Roman" w:hAnsi="Times New Roman" w:cs="Times New Roman"/>
        </w:rPr>
        <w:t xml:space="preserve"> rods had wilted like </w:t>
      </w:r>
      <w:r w:rsidRPr="00FE0487">
        <w:rPr>
          <w:rFonts w:ascii="Times New Roman" w:hAnsi="Times New Roman" w:cs="Times New Roman"/>
        </w:rPr>
        <w:t>boiled spaghetti. The a</w:t>
      </w:r>
      <w:r w:rsidR="004310DF">
        <w:rPr>
          <w:rFonts w:ascii="Times New Roman" w:hAnsi="Times New Roman" w:cs="Times New Roman"/>
        </w:rPr>
        <w:t>ntenna was draped down the roof. The part</w:t>
      </w:r>
      <w:r w:rsidR="00F42554">
        <w:rPr>
          <w:rFonts w:ascii="Times New Roman" w:hAnsi="Times New Roman" w:cs="Times New Roman"/>
        </w:rPr>
        <w:t>s</w:t>
      </w:r>
      <w:r w:rsidR="004310DF">
        <w:rPr>
          <w:rFonts w:ascii="Times New Roman" w:hAnsi="Times New Roman" w:cs="Times New Roman"/>
        </w:rPr>
        <w:t xml:space="preserve"> had </w:t>
      </w:r>
      <w:r w:rsidRPr="00FE0487">
        <w:rPr>
          <w:rFonts w:ascii="Times New Roman" w:hAnsi="Times New Roman" w:cs="Times New Roman"/>
        </w:rPr>
        <w:t xml:space="preserve">melted into each other and fused. </w:t>
      </w:r>
      <w:r w:rsidR="00456934">
        <w:rPr>
          <w:rFonts w:ascii="Times New Roman" w:hAnsi="Times New Roman" w:cs="Times New Roman"/>
        </w:rPr>
        <w:t>He poked at the mess, half-heartedly trying</w:t>
      </w:r>
      <w:r w:rsidR="00A53744">
        <w:rPr>
          <w:rFonts w:ascii="Times New Roman" w:hAnsi="Times New Roman" w:cs="Times New Roman"/>
        </w:rPr>
        <w:t xml:space="preserve"> to</w:t>
      </w:r>
      <w:r w:rsidR="00456934">
        <w:rPr>
          <w:rFonts w:ascii="Times New Roman" w:hAnsi="Times New Roman" w:cs="Times New Roman"/>
        </w:rPr>
        <w:t xml:space="preserve"> stand it up</w:t>
      </w:r>
      <w:r w:rsidR="00D065D2">
        <w:rPr>
          <w:rFonts w:ascii="Times New Roman" w:hAnsi="Times New Roman" w:cs="Times New Roman"/>
        </w:rPr>
        <w:t>. I</w:t>
      </w:r>
      <w:r w:rsidRPr="00FE0487">
        <w:rPr>
          <w:rFonts w:ascii="Times New Roman" w:hAnsi="Times New Roman" w:cs="Times New Roman"/>
        </w:rPr>
        <w:t xml:space="preserve">t was </w:t>
      </w:r>
      <w:r w:rsidR="006142DC">
        <w:rPr>
          <w:rFonts w:ascii="Times New Roman" w:hAnsi="Times New Roman" w:cs="Times New Roman"/>
        </w:rPr>
        <w:t>bonded to the s</w:t>
      </w:r>
      <w:r w:rsidR="00054928">
        <w:rPr>
          <w:rFonts w:ascii="Times New Roman" w:hAnsi="Times New Roman" w:cs="Times New Roman"/>
        </w:rPr>
        <w:t>h</w:t>
      </w:r>
      <w:r w:rsidR="006142DC">
        <w:rPr>
          <w:rFonts w:ascii="Times New Roman" w:hAnsi="Times New Roman" w:cs="Times New Roman"/>
        </w:rPr>
        <w:t>ingle</w:t>
      </w:r>
      <w:r w:rsidRPr="00FE0487">
        <w:rPr>
          <w:rFonts w:ascii="Times New Roman" w:hAnsi="Times New Roman" w:cs="Times New Roman"/>
        </w:rPr>
        <w:t xml:space="preserve">. </w:t>
      </w:r>
    </w:p>
    <w:p w14:paraId="054673A9" w14:textId="0206EBB3" w:rsidR="00104FF5" w:rsidRPr="00FE0487" w:rsidRDefault="00104FF5" w:rsidP="005C2446">
      <w:pPr>
        <w:spacing w:line="480" w:lineRule="auto"/>
        <w:rPr>
          <w:rFonts w:cs="Times New Roman"/>
        </w:rPr>
      </w:pPr>
      <w:r w:rsidRPr="00FE0487">
        <w:rPr>
          <w:rFonts w:ascii="Times New Roman" w:hAnsi="Times New Roman" w:cs="Times New Roman"/>
        </w:rPr>
        <w:lastRenderedPageBreak/>
        <w:tab/>
        <w:t xml:space="preserve">How could this have happened? Even had it been struck by lightning it wouldn’t have been so deformed. He </w:t>
      </w:r>
      <w:r w:rsidR="00AD381A">
        <w:rPr>
          <w:rFonts w:ascii="Times New Roman" w:hAnsi="Times New Roman" w:cs="Times New Roman"/>
        </w:rPr>
        <w:t>dre</w:t>
      </w:r>
      <w:r w:rsidR="00316232">
        <w:rPr>
          <w:rFonts w:ascii="Times New Roman" w:hAnsi="Times New Roman" w:cs="Times New Roman"/>
        </w:rPr>
        <w:t>w a</w:t>
      </w:r>
      <w:r w:rsidRPr="00FE0487">
        <w:rPr>
          <w:rFonts w:ascii="Times New Roman" w:hAnsi="Times New Roman" w:cs="Times New Roman"/>
        </w:rPr>
        <w:t xml:space="preserve"> quivering breath. Before he could shimmy back down the roof, however, something in the back yard caught his eye.</w:t>
      </w:r>
    </w:p>
    <w:p w14:paraId="7ACFD655" w14:textId="36C66CCC"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A doe walked slowly across the clearing of the yard, not far from the woodpile. Deer were common in Rockhart, especially at the edges of neighborhoods </w:t>
      </w:r>
      <w:r w:rsidR="006E3046">
        <w:rPr>
          <w:rFonts w:ascii="Times New Roman" w:hAnsi="Times New Roman" w:cs="Times New Roman"/>
        </w:rPr>
        <w:t xml:space="preserve">circumscribed by </w:t>
      </w:r>
      <w:r w:rsidRPr="00FE0487">
        <w:rPr>
          <w:rFonts w:ascii="Times New Roman" w:hAnsi="Times New Roman" w:cs="Times New Roman"/>
        </w:rPr>
        <w:t xml:space="preserve">woods. So at first Vaughn fixated on the deer as a welcome sign of normalcy. Wild life was going about its business, and that seemed to give some hope for his life to return to the way it used to be. But then he noticed the way the doe was walking. </w:t>
      </w:r>
    </w:p>
    <w:p w14:paraId="125E8713" w14:textId="3535E7B9"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She was ungainly, as if one of her legs was injured but she couldn’t determine which. The limp seemed to circulate between all four legs, making </w:t>
      </w:r>
      <w:r w:rsidR="00BF67D2">
        <w:rPr>
          <w:rFonts w:ascii="Times New Roman" w:hAnsi="Times New Roman" w:cs="Times New Roman"/>
        </w:rPr>
        <w:t>her amble unnaturally. C</w:t>
      </w:r>
      <w:r w:rsidRPr="00FE0487">
        <w:rPr>
          <w:rFonts w:ascii="Times New Roman" w:hAnsi="Times New Roman" w:cs="Times New Roman"/>
        </w:rPr>
        <w:t xml:space="preserve">old disgust pinched Vaughn’s stomach. As the deer continued her grotesque progress he saw she was moving toward another moving something. A pale twitching shape extruded from the trees, like a spider, but not quite. A hand. </w:t>
      </w:r>
      <w:proofErr w:type="gramStart"/>
      <w:r w:rsidRPr="00FE0487">
        <w:rPr>
          <w:rFonts w:ascii="Times New Roman" w:hAnsi="Times New Roman" w:cs="Times New Roman"/>
        </w:rPr>
        <w:t>A large white hand.</w:t>
      </w:r>
      <w:proofErr w:type="gramEnd"/>
      <w:r w:rsidRPr="00FE0487">
        <w:rPr>
          <w:rFonts w:ascii="Times New Roman" w:hAnsi="Times New Roman" w:cs="Times New Roman"/>
        </w:rPr>
        <w:t xml:space="preserve"> Not Caucasian white, but the white of an albino or a deep-sea creature. It</w:t>
      </w:r>
      <w:r w:rsidR="005C5246">
        <w:rPr>
          <w:rFonts w:ascii="Times New Roman" w:hAnsi="Times New Roman" w:cs="Times New Roman"/>
        </w:rPr>
        <w:t xml:space="preserve"> somehow</w:t>
      </w:r>
      <w:r w:rsidRPr="00FE0487">
        <w:rPr>
          <w:rFonts w:ascii="Times New Roman" w:hAnsi="Times New Roman" w:cs="Times New Roman"/>
        </w:rPr>
        <w:t xml:space="preserve"> beckoned the doe.</w:t>
      </w:r>
    </w:p>
    <w:p w14:paraId="4F7091AF" w14:textId="1BB0938F" w:rsidR="00104FF5" w:rsidRPr="00FE0487" w:rsidRDefault="00104FF5" w:rsidP="005C2446">
      <w:pPr>
        <w:spacing w:line="480" w:lineRule="auto"/>
        <w:ind w:firstLine="709"/>
        <w:rPr>
          <w:rFonts w:cs="Times New Roman"/>
        </w:rPr>
      </w:pPr>
      <w:r w:rsidRPr="00FE0487">
        <w:rPr>
          <w:rFonts w:ascii="Times New Roman" w:hAnsi="Times New Roman" w:cs="Times New Roman"/>
        </w:rPr>
        <w:t xml:space="preserve">The trees prevented Vaughn from seeing anything attached to the hand from his high vantage. It looked human, though the fingers were improbably long. These fingers moved constantly, as if playing invisible piano keys. As the deer approached, Vaughn realized that the rhythm of the hand’s small movements fit rhythmically with the haphazard pace at which the animal took each incongruous step forward. </w:t>
      </w:r>
    </w:p>
    <w:p w14:paraId="2C91BFBE" w14:textId="5F1CAF47" w:rsidR="00104FF5" w:rsidRPr="00FE0487" w:rsidRDefault="00104FF5" w:rsidP="005C2446">
      <w:pPr>
        <w:spacing w:line="480" w:lineRule="auto"/>
        <w:rPr>
          <w:rFonts w:cs="Times New Roman"/>
        </w:rPr>
      </w:pPr>
      <w:r w:rsidRPr="00FE0487">
        <w:rPr>
          <w:rFonts w:ascii="Times New Roman" w:hAnsi="Times New Roman" w:cs="Times New Roman"/>
        </w:rPr>
        <w:tab/>
        <w:t xml:space="preserve">The doe reached the edge of the yard. She sniffed the hand, and nuzzled it. The fingers, in turn, ran up the doe’s snout, petting it. The doe’s back leg kicked once, hard, as if in instinctual rebellion from the rest of her body, but in an instant she was all still again. The thumb of the hand slipped under the animal’s chin, slid toward its neck. A sickening crack resounded through </w:t>
      </w:r>
      <w:r w:rsidRPr="00FE0487">
        <w:rPr>
          <w:rFonts w:ascii="Times New Roman" w:hAnsi="Times New Roman" w:cs="Times New Roman"/>
        </w:rPr>
        <w:lastRenderedPageBreak/>
        <w:t>the yard as the</w:t>
      </w:r>
      <w:r w:rsidR="003E05EA">
        <w:rPr>
          <w:rFonts w:ascii="Times New Roman" w:hAnsi="Times New Roman" w:cs="Times New Roman"/>
        </w:rPr>
        <w:t xml:space="preserve"> hand wrenched the</w:t>
      </w:r>
      <w:r w:rsidRPr="00FE0487">
        <w:rPr>
          <w:rFonts w:ascii="Times New Roman" w:hAnsi="Times New Roman" w:cs="Times New Roman"/>
        </w:rPr>
        <w:t xml:space="preserve"> doe’s head up and backward. The body of the deer dropped to the ground. Vaughn watched in cla</w:t>
      </w:r>
      <w:r w:rsidR="00E83707">
        <w:rPr>
          <w:rFonts w:ascii="Times New Roman" w:hAnsi="Times New Roman" w:cs="Times New Roman"/>
        </w:rPr>
        <w:t>mmy silence as it was dragged partway into</w:t>
      </w:r>
      <w:r w:rsidRPr="00FE0487">
        <w:rPr>
          <w:rFonts w:ascii="Times New Roman" w:hAnsi="Times New Roman" w:cs="Times New Roman"/>
        </w:rPr>
        <w:t xml:space="preserve"> the trees then twisted and tugged at, devoured by something just out of his line of sight.</w:t>
      </w:r>
    </w:p>
    <w:p w14:paraId="6E759557" w14:textId="27BECAAE"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He drew a slow, silent breath, and slid one hand along the roof</w:t>
      </w:r>
      <w:r w:rsidR="000E1057">
        <w:rPr>
          <w:rFonts w:ascii="Times New Roman" w:hAnsi="Times New Roman" w:cs="Times New Roman"/>
        </w:rPr>
        <w:t xml:space="preserve">, so </w:t>
      </w:r>
      <w:r w:rsidR="00CA04D0">
        <w:rPr>
          <w:rFonts w:ascii="Times New Roman" w:hAnsi="Times New Roman" w:cs="Times New Roman"/>
        </w:rPr>
        <w:t>he could get a view of the thing</w:t>
      </w:r>
      <w:r w:rsidRPr="00FE0487">
        <w:rPr>
          <w:rFonts w:ascii="Times New Roman" w:hAnsi="Times New Roman" w:cs="Times New Roman"/>
        </w:rPr>
        <w:t xml:space="preserve">. Every time he picked his hands up even a little they were shaking. Still, he worked his way </w:t>
      </w:r>
      <w:r w:rsidR="00184637">
        <w:rPr>
          <w:rFonts w:ascii="Times New Roman" w:hAnsi="Times New Roman" w:cs="Times New Roman"/>
        </w:rPr>
        <w:t>right</w:t>
      </w:r>
      <w:r w:rsidRPr="00FE0487">
        <w:rPr>
          <w:rFonts w:ascii="Times New Roman" w:hAnsi="Times New Roman" w:cs="Times New Roman"/>
        </w:rPr>
        <w:t xml:space="preserve"> until he had an angle</w:t>
      </w:r>
      <w:r w:rsidR="00184637">
        <w:rPr>
          <w:rFonts w:ascii="Times New Roman" w:hAnsi="Times New Roman" w:cs="Times New Roman"/>
        </w:rPr>
        <w:t xml:space="preserve"> on the creature</w:t>
      </w:r>
      <w:r w:rsidRPr="00FE0487">
        <w:rPr>
          <w:rFonts w:ascii="Times New Roman" w:hAnsi="Times New Roman" w:cs="Times New Roman"/>
        </w:rPr>
        <w:t xml:space="preserve">. It crouched in the shade of the trees, hunkered over the kill, picking it up with one hand to tug out strips of gore. Its torso, which he could see in profile, resembled a primate’s except for the lack of fur. The bright white skin ceased at its waist, giving way to some dark fur that didn’t stand out enough to see. </w:t>
      </w:r>
    </w:p>
    <w:p w14:paraId="2FEF2916" w14:textId="5D72307A"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The head did not belong to any primate Vaughn had ever heard of. The skull was massive, and it curved up and out in the back in a way reminiscent of a triceratops—a comparison that leapt into Vaughn’s mind on account of the pair of long black horns that jutted out of the long forehead. The thing’s face, spattered and darkened with the deer’s blood, was the site of a wide maw that flashed </w:t>
      </w:r>
      <w:proofErr w:type="gramStart"/>
      <w:r w:rsidRPr="00FE0487">
        <w:rPr>
          <w:rFonts w:ascii="Times New Roman" w:hAnsi="Times New Roman" w:cs="Times New Roman"/>
        </w:rPr>
        <w:t>a long teeth</w:t>
      </w:r>
      <w:proofErr w:type="gramEnd"/>
      <w:r w:rsidRPr="00FE0487">
        <w:rPr>
          <w:rFonts w:ascii="Times New Roman" w:hAnsi="Times New Roman" w:cs="Times New Roman"/>
        </w:rPr>
        <w:t xml:space="preserve"> bright with the blood of its kill. </w:t>
      </w:r>
    </w:p>
    <w:p w14:paraId="0507FBD9" w14:textId="00BAAC2A"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Vaughn closed his eyes and wished that this thing would be gone when he opened them. It remained, glutting itself. Worse, far worse, the forest behind the crouching monster stirred before disgorging </w:t>
      </w:r>
      <w:r w:rsidRPr="00FE0487">
        <w:rPr>
          <w:rFonts w:ascii="Times New Roman" w:hAnsi="Times New Roman" w:cs="Times New Roman"/>
          <w:i/>
          <w:iCs/>
        </w:rPr>
        <w:t>another</w:t>
      </w:r>
      <w:r w:rsidRPr="00FE0487">
        <w:rPr>
          <w:rFonts w:ascii="Times New Roman" w:hAnsi="Times New Roman" w:cs="Times New Roman"/>
        </w:rPr>
        <w:t xml:space="preserve">. </w:t>
      </w:r>
    </w:p>
    <w:p w14:paraId="1E5578EB" w14:textId="5F65C396" w:rsidR="00104FF5" w:rsidRPr="00FE0487" w:rsidRDefault="00104FF5">
      <w:pPr>
        <w:spacing w:line="480" w:lineRule="auto"/>
        <w:ind w:firstLine="720"/>
        <w:rPr>
          <w:rFonts w:ascii="Times New Roman" w:hAnsi="Times New Roman" w:cs="Times New Roman"/>
        </w:rPr>
      </w:pPr>
      <w:r w:rsidRPr="00FE0487">
        <w:rPr>
          <w:rFonts w:ascii="Times New Roman" w:hAnsi="Times New Roman" w:cs="Times New Roman"/>
        </w:rPr>
        <w:t xml:space="preserve">The newcomer was hard to see at first because the only bright white showing was of its totemic face. There was an exchange of guttural noises and low hisses. Briefly, Vaughn had a hope that this predominantly dark colored variety might try to kill the pale original for the meal. The pale one merely tugged at the deer’s rear leg until, with a louder and wetter noise than the breaking of the animal’s neck, the haunch ripped away. The second monster removed its dark </w:t>
      </w:r>
      <w:r w:rsidRPr="00FE0487">
        <w:rPr>
          <w:rFonts w:ascii="Times New Roman" w:hAnsi="Times New Roman" w:cs="Times New Roman"/>
        </w:rPr>
        <w:lastRenderedPageBreak/>
        <w:t xml:space="preserve">covering—a </w:t>
      </w:r>
      <w:r w:rsidR="00D67004">
        <w:rPr>
          <w:rFonts w:ascii="Times New Roman" w:hAnsi="Times New Roman" w:cs="Times New Roman"/>
        </w:rPr>
        <w:t>garmet, not fur</w:t>
      </w:r>
      <w:r w:rsidRPr="00FE0487">
        <w:rPr>
          <w:rFonts w:ascii="Times New Roman" w:hAnsi="Times New Roman" w:cs="Times New Roman"/>
        </w:rPr>
        <w:t xml:space="preserve">—down to its waist, exposing a similar white torso of fearsome musculature. It accepted the bloody meat like a gift. </w:t>
      </w:r>
    </w:p>
    <w:p w14:paraId="500C94FB" w14:textId="3FD63C52"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At this display of pack intelligence Vaughn ducked behind the peak of the roof. He could hear the distant pop and crumble of splintering bone. He descended the roof, heedless of his slippery palms, only taking time to wipe the cold sweat from his hands before lowering himself back over the eave to the attic window. He had to tell Ryan. That they had no phone was no longer the worst news. </w:t>
      </w:r>
    </w:p>
    <w:p w14:paraId="0DBC3136"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07B897CC"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“They’re </w:t>
      </w:r>
      <w:r w:rsidRPr="00FE0487">
        <w:rPr>
          <w:rFonts w:ascii="Times New Roman" w:hAnsi="Times New Roman" w:cs="Times New Roman"/>
          <w:i/>
          <w:iCs/>
        </w:rPr>
        <w:t>dressed</w:t>
      </w:r>
      <w:r w:rsidRPr="00FE0487">
        <w:rPr>
          <w:rFonts w:ascii="Times New Roman" w:hAnsi="Times New Roman" w:cs="Times New Roman"/>
        </w:rPr>
        <w:t xml:space="preserve"> in black? They </w:t>
      </w:r>
      <w:r w:rsidRPr="00FE0487">
        <w:rPr>
          <w:rFonts w:ascii="Times New Roman" w:hAnsi="Times New Roman" w:cs="Times New Roman"/>
          <w:i/>
          <w:iCs/>
        </w:rPr>
        <w:t>spoke</w:t>
      </w:r>
      <w:r w:rsidRPr="00FE0487">
        <w:rPr>
          <w:rFonts w:ascii="Times New Roman" w:hAnsi="Times New Roman" w:cs="Times New Roman"/>
        </w:rPr>
        <w:t xml:space="preserve"> to each other?”</w:t>
      </w:r>
    </w:p>
    <w:p w14:paraId="4FA422E8"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“Yeah. And the first gave the other a piece of its deer. And, Christ, the way it killed the deer…I don’t even know.”</w:t>
      </w:r>
    </w:p>
    <w:p w14:paraId="66DC0827" w14:textId="67BEEE7F"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“Don’t take the name in vain,” Church spat out reflexively. Vaughn’s jaw dropped, and he </w:t>
      </w:r>
      <w:r w:rsidR="00DF395D">
        <w:rPr>
          <w:rFonts w:ascii="Times New Roman" w:hAnsi="Times New Roman" w:cs="Times New Roman"/>
        </w:rPr>
        <w:t xml:space="preserve">grew </w:t>
      </w:r>
      <w:r w:rsidR="00A83695">
        <w:rPr>
          <w:rFonts w:ascii="Times New Roman" w:hAnsi="Times New Roman" w:cs="Times New Roman"/>
        </w:rPr>
        <w:t>light-</w:t>
      </w:r>
      <w:r w:rsidRPr="00FE0487">
        <w:rPr>
          <w:rFonts w:ascii="Times New Roman" w:hAnsi="Times New Roman" w:cs="Times New Roman"/>
        </w:rPr>
        <w:t>headed from the massive irrelevance of the comment, but Ryan went on. “We need to block the doors better. No, wait, we need to get out of here. Does your dad have a gun? Do you?”</w:t>
      </w:r>
    </w:p>
    <w:p w14:paraId="2231B343"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Vaughn blinked, and shook his head. “No, he doesn’t. All I have is a crappy pellet gun. Let’s see, uh, we have the axe. A kind of spear thing for killing raccoons that nest in corners of the attic, um…” </w:t>
      </w:r>
    </w:p>
    <w:p w14:paraId="67B6C4D0" w14:textId="2EDD0C80"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Eventually they amassed a tire iron, a wood softball bat turbaned with old rags, and a pair of water rifles along with two cans of gasoline. Pepper came to while </w:t>
      </w:r>
      <w:r w:rsidR="00D64A34">
        <w:rPr>
          <w:rFonts w:ascii="Times New Roman" w:hAnsi="Times New Roman" w:cs="Times New Roman"/>
        </w:rPr>
        <w:t>they were gathering everything. A</w:t>
      </w:r>
      <w:r w:rsidRPr="00FE0487">
        <w:rPr>
          <w:rFonts w:ascii="Times New Roman" w:hAnsi="Times New Roman" w:cs="Times New Roman"/>
        </w:rPr>
        <w:t xml:space="preserve">fter walking exclusively jagged lines for a few minutes as if he was drunk, the dog seemed to pull himself together. Vaughn was watching out the front door while Ryan, who had become quite pale, fortified himself on bananas and peanut butter before they uncapped the gasoline to </w:t>
      </w:r>
      <w:r w:rsidR="002F014A">
        <w:rPr>
          <w:rFonts w:ascii="Times New Roman" w:hAnsi="Times New Roman" w:cs="Times New Roman"/>
        </w:rPr>
        <w:t>fill the squirt guns</w:t>
      </w:r>
      <w:r w:rsidRPr="00FE0487">
        <w:rPr>
          <w:rFonts w:ascii="Times New Roman" w:hAnsi="Times New Roman" w:cs="Times New Roman"/>
        </w:rPr>
        <w:t xml:space="preserve">. </w:t>
      </w:r>
    </w:p>
    <w:p w14:paraId="69A95798" w14:textId="5C96D1C0"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lastRenderedPageBreak/>
        <w:t>As he came back through the hall, Vaughn stopped in front of the grandfather clock</w:t>
      </w:r>
      <w:r w:rsidR="0039105F">
        <w:rPr>
          <w:rFonts w:ascii="Times New Roman" w:hAnsi="Times New Roman" w:cs="Times New Roman"/>
        </w:rPr>
        <w:t>. He felt a chill in his bowels</w:t>
      </w:r>
      <w:r w:rsidRPr="00FE0487">
        <w:rPr>
          <w:rFonts w:ascii="Times New Roman" w:hAnsi="Times New Roman" w:cs="Times New Roman"/>
        </w:rPr>
        <w:t xml:space="preserve">. Had he not checked the clock this whole time? It was 2:57pm. A deadline had passed, a deadline he could not believe he had ignored. Two minutes ago, the bus from the middle school had dropped Selma off a quarter mile down the road. She could be walking down the driveway any second, oblivious to </w:t>
      </w:r>
      <w:r w:rsidR="00C00DE5">
        <w:rPr>
          <w:rFonts w:ascii="Times New Roman" w:hAnsi="Times New Roman" w:cs="Times New Roman"/>
        </w:rPr>
        <w:t>what was</w:t>
      </w:r>
      <w:r w:rsidRPr="00FE0487">
        <w:rPr>
          <w:rFonts w:ascii="Times New Roman" w:hAnsi="Times New Roman" w:cs="Times New Roman"/>
        </w:rPr>
        <w:t xml:space="preserve"> out there.</w:t>
      </w:r>
    </w:p>
    <w:p w14:paraId="209261F9"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2AC55BAF" w14:textId="27C7680E"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He dashed into the kitchen and grabbed the bat, a gas can, and a stove lighter. </w:t>
      </w:r>
      <w:r w:rsidR="00087EBB" w:rsidRPr="00FE0487">
        <w:rPr>
          <w:rFonts w:ascii="Times New Roman" w:hAnsi="Times New Roman" w:cs="Times New Roman"/>
        </w:rPr>
        <w:t>H</w:t>
      </w:r>
      <w:r w:rsidRPr="00FE0487">
        <w:rPr>
          <w:rFonts w:ascii="Times New Roman" w:hAnsi="Times New Roman" w:cs="Times New Roman"/>
        </w:rPr>
        <w:t xml:space="preserve">e ran back to the front door and kicked away the chair. His </w:t>
      </w:r>
      <w:r w:rsidR="000B716B" w:rsidRPr="00FE0487">
        <w:rPr>
          <w:rFonts w:ascii="Times New Roman" w:hAnsi="Times New Roman" w:cs="Times New Roman"/>
        </w:rPr>
        <w:t>hand</w:t>
      </w:r>
      <w:r w:rsidRPr="00FE0487">
        <w:rPr>
          <w:rFonts w:ascii="Times New Roman" w:hAnsi="Times New Roman" w:cs="Times New Roman"/>
        </w:rPr>
        <w:t xml:space="preserve"> </w:t>
      </w:r>
      <w:r w:rsidR="000B716B" w:rsidRPr="00FE0487">
        <w:rPr>
          <w:rFonts w:ascii="Times New Roman" w:hAnsi="Times New Roman" w:cs="Times New Roman"/>
        </w:rPr>
        <w:t>tremored</w:t>
      </w:r>
      <w:r w:rsidRPr="00FE0487">
        <w:rPr>
          <w:rFonts w:ascii="Times New Roman" w:hAnsi="Times New Roman" w:cs="Times New Roman"/>
        </w:rPr>
        <w:t xml:space="preserve"> as he flicked open the bolt and pulled the door wide. Ahead of him</w:t>
      </w:r>
      <w:r w:rsidR="00DD7EE6" w:rsidRPr="00FE0487">
        <w:rPr>
          <w:rFonts w:ascii="Times New Roman" w:hAnsi="Times New Roman" w:cs="Times New Roman"/>
        </w:rPr>
        <w:t xml:space="preserve">, </w:t>
      </w:r>
      <w:r w:rsidRPr="00FE0487">
        <w:rPr>
          <w:rFonts w:ascii="Times New Roman" w:hAnsi="Times New Roman" w:cs="Times New Roman"/>
        </w:rPr>
        <w:t xml:space="preserve">the cracked expanse of the driveway, curving out of sight as it turned and ascended </w:t>
      </w:r>
      <w:r w:rsidR="00D92441">
        <w:rPr>
          <w:rFonts w:ascii="Times New Roman" w:hAnsi="Times New Roman" w:cs="Times New Roman"/>
        </w:rPr>
        <w:t>fifty</w:t>
      </w:r>
      <w:r w:rsidRPr="00FE0487">
        <w:rPr>
          <w:rFonts w:ascii="Times New Roman" w:hAnsi="Times New Roman" w:cs="Times New Roman"/>
        </w:rPr>
        <w:t xml:space="preserve"> of yards of woods to the street. </w:t>
      </w:r>
      <w:proofErr w:type="gramStart"/>
      <w:r w:rsidRPr="00FE0487">
        <w:rPr>
          <w:rFonts w:ascii="Times New Roman" w:hAnsi="Times New Roman" w:cs="Times New Roman"/>
        </w:rPr>
        <w:t>A blue pickup truck run</w:t>
      </w:r>
      <w:proofErr w:type="gramEnd"/>
      <w:r w:rsidRPr="00FE0487">
        <w:rPr>
          <w:rFonts w:ascii="Times New Roman" w:hAnsi="Times New Roman" w:cs="Times New Roman"/>
        </w:rPr>
        <w:t xml:space="preserve"> slightly off the road at the bend. </w:t>
      </w:r>
      <w:proofErr w:type="gramStart"/>
      <w:r w:rsidR="00DD7EE6" w:rsidRPr="00FE0487">
        <w:rPr>
          <w:rFonts w:ascii="Times New Roman" w:hAnsi="Times New Roman" w:cs="Times New Roman"/>
        </w:rPr>
        <w:t>N</w:t>
      </w:r>
      <w:r w:rsidRPr="00FE0487">
        <w:rPr>
          <w:rFonts w:ascii="Times New Roman" w:hAnsi="Times New Roman" w:cs="Times New Roman"/>
        </w:rPr>
        <w:t>othing else out of the ordinary, not visible.</w:t>
      </w:r>
      <w:proofErr w:type="gramEnd"/>
    </w:p>
    <w:p w14:paraId="705B1453" w14:textId="2B9EC70F" w:rsidR="00104FF5" w:rsidRPr="00FE0487" w:rsidRDefault="00104FF5" w:rsidP="005C2446">
      <w:pPr>
        <w:spacing w:line="480" w:lineRule="auto"/>
        <w:rPr>
          <w:rFonts w:cs="Times New Roman"/>
        </w:rPr>
      </w:pPr>
      <w:r w:rsidRPr="00FE0487">
        <w:rPr>
          <w:rFonts w:ascii="Times New Roman" w:hAnsi="Times New Roman" w:cs="Times New Roman"/>
        </w:rPr>
        <w:tab/>
        <w:t xml:space="preserve">He tipped the gas can off the front steps, pouring the clear liquid over the rags on the bat. He looked up, saw his sister come around the bend of the road. She saw him, and the gas can, and shouted, “Vaughn what are you—“ She fell silent </w:t>
      </w:r>
      <w:r w:rsidR="00DD7EE6" w:rsidRPr="00FE0487">
        <w:rPr>
          <w:rFonts w:ascii="Times New Roman" w:hAnsi="Times New Roman" w:cs="Times New Roman"/>
        </w:rPr>
        <w:t>when</w:t>
      </w:r>
      <w:r w:rsidRPr="00FE0487">
        <w:rPr>
          <w:rFonts w:ascii="Times New Roman" w:hAnsi="Times New Roman" w:cs="Times New Roman"/>
        </w:rPr>
        <w:t xml:space="preserve"> a tall figure stepped out of the trees between her and her brother. </w:t>
      </w:r>
    </w:p>
    <w:p w14:paraId="7127A67E" w14:textId="4449B810" w:rsidR="0037207F" w:rsidRPr="00FE0487" w:rsidRDefault="00DD7EE6" w:rsidP="005C2446">
      <w:pPr>
        <w:spacing w:line="480" w:lineRule="auto"/>
        <w:rPr>
          <w:rFonts w:ascii="Times New Roman" w:hAnsi="Times New Roman" w:cs="Times New Roman"/>
        </w:rPr>
      </w:pPr>
      <w:r w:rsidRPr="00FE0487">
        <w:rPr>
          <w:rFonts w:ascii="Times New Roman" w:hAnsi="Times New Roman" w:cs="Times New Roman"/>
        </w:rPr>
        <w:tab/>
        <w:t>Here it was then</w:t>
      </w:r>
      <w:r w:rsidR="00104FF5" w:rsidRPr="00FE0487">
        <w:rPr>
          <w:rFonts w:ascii="Times New Roman" w:hAnsi="Times New Roman" w:cs="Times New Roman"/>
        </w:rPr>
        <w:t xml:space="preserve">. </w:t>
      </w:r>
      <w:proofErr w:type="gramStart"/>
      <w:r w:rsidR="00104FF5" w:rsidRPr="00FE0487">
        <w:rPr>
          <w:rFonts w:ascii="Times New Roman" w:hAnsi="Times New Roman" w:cs="Times New Roman"/>
        </w:rPr>
        <w:t>None of his motions felt fast enough.</w:t>
      </w:r>
      <w:proofErr w:type="gramEnd"/>
      <w:r w:rsidR="00104FF5" w:rsidRPr="00FE0487">
        <w:rPr>
          <w:rFonts w:ascii="Times New Roman" w:hAnsi="Times New Roman" w:cs="Times New Roman"/>
        </w:rPr>
        <w:t xml:space="preserve"> He stepped off the stairs</w:t>
      </w:r>
      <w:r w:rsidRPr="00FE0487">
        <w:rPr>
          <w:rFonts w:ascii="Times New Roman" w:hAnsi="Times New Roman" w:cs="Times New Roman"/>
        </w:rPr>
        <w:t>. D</w:t>
      </w:r>
      <w:r w:rsidR="00104FF5" w:rsidRPr="00FE0487">
        <w:rPr>
          <w:rFonts w:ascii="Times New Roman" w:hAnsi="Times New Roman" w:cs="Times New Roman"/>
        </w:rPr>
        <w:t xml:space="preserve">rew the stove lighter from his back pocket. </w:t>
      </w:r>
      <w:r w:rsidRPr="00FE0487">
        <w:rPr>
          <w:rFonts w:ascii="Times New Roman" w:hAnsi="Times New Roman" w:cs="Times New Roman"/>
        </w:rPr>
        <w:t xml:space="preserve">Thumbed the safety, </w:t>
      </w:r>
      <w:r w:rsidR="00104FF5" w:rsidRPr="00FE0487">
        <w:rPr>
          <w:rFonts w:ascii="Times New Roman" w:hAnsi="Times New Roman" w:cs="Times New Roman"/>
        </w:rPr>
        <w:t>clicked a flame in</w:t>
      </w:r>
      <w:r w:rsidR="00461A0B">
        <w:rPr>
          <w:rFonts w:ascii="Times New Roman" w:hAnsi="Times New Roman" w:cs="Times New Roman"/>
        </w:rPr>
        <w:t>to existence. Flame caught rags. R</w:t>
      </w:r>
      <w:r w:rsidR="00104FF5" w:rsidRPr="00FE0487">
        <w:rPr>
          <w:rFonts w:ascii="Times New Roman" w:hAnsi="Times New Roman" w:cs="Times New Roman"/>
        </w:rPr>
        <w:t xml:space="preserve">ags were engulfed. </w:t>
      </w:r>
      <w:r w:rsidRPr="00FE0487">
        <w:rPr>
          <w:rFonts w:ascii="Times New Roman" w:hAnsi="Times New Roman" w:cs="Times New Roman"/>
        </w:rPr>
        <w:t>His</w:t>
      </w:r>
      <w:r w:rsidR="00104FF5" w:rsidRPr="00FE0487">
        <w:rPr>
          <w:rFonts w:ascii="Times New Roman" w:hAnsi="Times New Roman" w:cs="Times New Roman"/>
        </w:rPr>
        <w:t xml:space="preserve"> legs felt stuck and slow though he was running at a dead sprint. The black figure, it’s back to him, had not moved. He would not let it</w:t>
      </w:r>
      <w:r w:rsidRPr="00FE0487">
        <w:rPr>
          <w:rFonts w:ascii="Times New Roman" w:hAnsi="Times New Roman" w:cs="Times New Roman"/>
        </w:rPr>
        <w:t xml:space="preserve"> move. T</w:t>
      </w:r>
      <w:r w:rsidR="00104FF5" w:rsidRPr="00FE0487">
        <w:rPr>
          <w:rFonts w:ascii="Times New Roman" w:hAnsi="Times New Roman" w:cs="Times New Roman"/>
        </w:rPr>
        <w:t xml:space="preserve">he flame atop </w:t>
      </w:r>
      <w:r w:rsidRPr="00FE0487">
        <w:rPr>
          <w:rFonts w:ascii="Times New Roman" w:hAnsi="Times New Roman" w:cs="Times New Roman"/>
        </w:rPr>
        <w:t>the bat</w:t>
      </w:r>
      <w:r w:rsidR="00104FF5" w:rsidRPr="00FE0487">
        <w:rPr>
          <w:rFonts w:ascii="Times New Roman" w:hAnsi="Times New Roman" w:cs="Times New Roman"/>
        </w:rPr>
        <w:t xml:space="preserve"> roared</w:t>
      </w:r>
      <w:r w:rsidRPr="00FE0487">
        <w:rPr>
          <w:rFonts w:ascii="Times New Roman" w:hAnsi="Times New Roman" w:cs="Times New Roman"/>
        </w:rPr>
        <w:t>, devouring the wind as he raised it high</w:t>
      </w:r>
      <w:r w:rsidR="00104FF5" w:rsidRPr="00FE0487">
        <w:rPr>
          <w:rFonts w:ascii="Times New Roman" w:hAnsi="Times New Roman" w:cs="Times New Roman"/>
        </w:rPr>
        <w:t xml:space="preserve">. </w:t>
      </w:r>
    </w:p>
    <w:p w14:paraId="192B10CF" w14:textId="70CCF2DF" w:rsidR="00104FF5" w:rsidRPr="00FE0487" w:rsidRDefault="00104FF5" w:rsidP="0037207F">
      <w:pPr>
        <w:spacing w:line="480" w:lineRule="auto"/>
        <w:ind w:firstLine="709"/>
        <w:rPr>
          <w:rFonts w:ascii="Times New Roman" w:hAnsi="Times New Roman" w:cs="Times New Roman"/>
        </w:rPr>
      </w:pPr>
      <w:r w:rsidRPr="00FE0487">
        <w:rPr>
          <w:rFonts w:ascii="Times New Roman" w:hAnsi="Times New Roman" w:cs="Times New Roman"/>
        </w:rPr>
        <w:t xml:space="preserve">For the second time in his life, the </w:t>
      </w:r>
      <w:r w:rsidR="00765232" w:rsidRPr="00FE0487">
        <w:rPr>
          <w:rFonts w:ascii="Times New Roman" w:hAnsi="Times New Roman" w:cs="Times New Roman"/>
        </w:rPr>
        <w:t>third</w:t>
      </w:r>
      <w:r w:rsidRPr="00FE0487">
        <w:rPr>
          <w:rFonts w:ascii="Times New Roman" w:hAnsi="Times New Roman" w:cs="Times New Roman"/>
        </w:rPr>
        <w:t xml:space="preserve"> time that week, a place insi</w:t>
      </w:r>
      <w:r w:rsidR="00FE7398" w:rsidRPr="00FE0487">
        <w:rPr>
          <w:rFonts w:ascii="Times New Roman" w:hAnsi="Times New Roman" w:cs="Times New Roman"/>
        </w:rPr>
        <w:t xml:space="preserve">de Vaughn emitted </w:t>
      </w:r>
      <w:r w:rsidR="00D3523B">
        <w:rPr>
          <w:rFonts w:ascii="Times New Roman" w:hAnsi="Times New Roman" w:cs="Times New Roman"/>
        </w:rPr>
        <w:t>a silent</w:t>
      </w:r>
      <w:r w:rsidR="00FE7398" w:rsidRPr="00FE0487">
        <w:rPr>
          <w:rFonts w:ascii="Times New Roman" w:hAnsi="Times New Roman" w:cs="Times New Roman"/>
        </w:rPr>
        <w:t xml:space="preserve"> howl.</w:t>
      </w:r>
      <w:r w:rsidR="00FE29B0">
        <w:rPr>
          <w:rFonts w:ascii="Times New Roman" w:hAnsi="Times New Roman" w:cs="Times New Roman"/>
        </w:rPr>
        <w:t xml:space="preserve"> Wrath.</w:t>
      </w:r>
      <w:r w:rsidRPr="00FE0487">
        <w:rPr>
          <w:rFonts w:ascii="Times New Roman" w:hAnsi="Times New Roman" w:cs="Times New Roman"/>
        </w:rPr>
        <w:t xml:space="preserve"> </w:t>
      </w:r>
      <w:r w:rsidRPr="00FE0487">
        <w:rPr>
          <w:rFonts w:ascii="Times New Roman" w:hAnsi="Times New Roman" w:cs="Times New Roman"/>
          <w:i/>
        </w:rPr>
        <w:t xml:space="preserve">I will </w:t>
      </w:r>
      <w:r w:rsidR="001F5878" w:rsidRPr="00FE0487">
        <w:rPr>
          <w:rFonts w:ascii="Times New Roman" w:hAnsi="Times New Roman" w:cs="Times New Roman"/>
          <w:i/>
        </w:rPr>
        <w:t>beat you down</w:t>
      </w:r>
      <w:r w:rsidRPr="00FE0487">
        <w:rPr>
          <w:rFonts w:ascii="Times New Roman" w:hAnsi="Times New Roman" w:cs="Times New Roman"/>
        </w:rPr>
        <w:t xml:space="preserve">. </w:t>
      </w:r>
    </w:p>
    <w:p w14:paraId="2430915E"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The pale thing turned.</w:t>
      </w:r>
    </w:p>
    <w:p w14:paraId="76459784" w14:textId="1C7BDE9E" w:rsidR="00104FF5" w:rsidRPr="00FE0487" w:rsidRDefault="00104FF5" w:rsidP="005C2446">
      <w:pPr>
        <w:spacing w:line="480" w:lineRule="auto"/>
        <w:rPr>
          <w:rFonts w:cs="Times New Roman"/>
        </w:rPr>
      </w:pPr>
      <w:r w:rsidRPr="00FE0487">
        <w:rPr>
          <w:rFonts w:ascii="Times New Roman" w:hAnsi="Times New Roman" w:cs="Times New Roman"/>
        </w:rPr>
        <w:lastRenderedPageBreak/>
        <w:tab/>
        <w:t xml:space="preserve">A dark hood was tented over its horns, making way for the stare of eyes with too much intelligence. These big, dark red eyes caught a flicker of the fire as Vaughn swung up at its face. The thing dodged sideways, giving the boy a chance to place himself between it and Selma. He jabbed the lit torch at it. “Sel,” he shouted without breaking eye contact with the thing, “run back to the street, find help!” He jabbed again. The thing took another step away. It exhaled heavily out of broad nostril slits, and opened its atrocious mouth. Through the opening and closing of that wide, clicking mass of teeth came bursts of hissing like the threat of a massive lizard. These noises were the same as what he’d heard coming from the woods, but </w:t>
      </w:r>
      <w:r w:rsidR="00310163">
        <w:rPr>
          <w:rFonts w:ascii="Times New Roman" w:hAnsi="Times New Roman" w:cs="Times New Roman"/>
        </w:rPr>
        <w:t>now</w:t>
      </w:r>
      <w:r w:rsidRPr="00FE0487">
        <w:rPr>
          <w:rFonts w:ascii="Times New Roman" w:hAnsi="Times New Roman" w:cs="Times New Roman"/>
        </w:rPr>
        <w:t xml:space="preserve"> there was a total change in how he heard them. They had meaning, and he could hear the meaning in his mind as if it was real language. “So frail,” the creature </w:t>
      </w:r>
      <w:r w:rsidR="00DA105F">
        <w:rPr>
          <w:rFonts w:ascii="Times New Roman" w:hAnsi="Times New Roman" w:cs="Times New Roman"/>
        </w:rPr>
        <w:t xml:space="preserve">uttered </w:t>
      </w:r>
      <w:r w:rsidR="009A282D">
        <w:rPr>
          <w:rFonts w:ascii="Times New Roman" w:hAnsi="Times New Roman" w:cs="Times New Roman"/>
        </w:rPr>
        <w:t xml:space="preserve">in words that </w:t>
      </w:r>
      <w:r w:rsidR="00C27EE7">
        <w:rPr>
          <w:rFonts w:ascii="Times New Roman" w:hAnsi="Times New Roman" w:cs="Times New Roman"/>
        </w:rPr>
        <w:t xml:space="preserve">somehow </w:t>
      </w:r>
      <w:r w:rsidR="009A282D">
        <w:rPr>
          <w:rFonts w:ascii="Times New Roman" w:hAnsi="Times New Roman" w:cs="Times New Roman"/>
        </w:rPr>
        <w:t xml:space="preserve">caused Vaughn’s chest to </w:t>
      </w:r>
      <w:r w:rsidR="00C95803">
        <w:rPr>
          <w:rFonts w:ascii="Times New Roman" w:hAnsi="Times New Roman" w:cs="Times New Roman"/>
        </w:rPr>
        <w:t>reverberate</w:t>
      </w:r>
      <w:r w:rsidRPr="00FE0487">
        <w:rPr>
          <w:rFonts w:ascii="Times New Roman" w:hAnsi="Times New Roman" w:cs="Times New Roman"/>
        </w:rPr>
        <w:t xml:space="preserve">, “such a </w:t>
      </w:r>
      <w:r w:rsidRPr="00FE0487">
        <w:rPr>
          <w:rFonts w:ascii="Times New Roman" w:hAnsi="Times New Roman" w:cs="Times New Roman"/>
          <w:i/>
          <w:iCs/>
        </w:rPr>
        <w:t>waste</w:t>
      </w:r>
      <w:r w:rsidRPr="00FE0487">
        <w:rPr>
          <w:rFonts w:ascii="Times New Roman" w:hAnsi="Times New Roman" w:cs="Times New Roman"/>
        </w:rPr>
        <w:t xml:space="preserve">.” </w:t>
      </w:r>
    </w:p>
    <w:p w14:paraId="66D29105" w14:textId="1B91FDD4"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Though baffled, Vaughn knew he </w:t>
      </w:r>
      <w:r w:rsidR="00535E75">
        <w:rPr>
          <w:rFonts w:ascii="Times New Roman" w:hAnsi="Times New Roman" w:cs="Times New Roman"/>
        </w:rPr>
        <w:t>only had one answer to all this</w:t>
      </w:r>
      <w:r w:rsidRPr="00FE0487">
        <w:rPr>
          <w:rFonts w:ascii="Times New Roman" w:hAnsi="Times New Roman" w:cs="Times New Roman"/>
        </w:rPr>
        <w:t>. He leapt fo</w:t>
      </w:r>
      <w:r w:rsidR="0017100E">
        <w:rPr>
          <w:rFonts w:ascii="Times New Roman" w:hAnsi="Times New Roman" w:cs="Times New Roman"/>
        </w:rPr>
        <w:t>rward and swung the bat wide from his hip</w:t>
      </w:r>
      <w:r w:rsidRPr="00FE0487">
        <w:rPr>
          <w:rFonts w:ascii="Times New Roman" w:hAnsi="Times New Roman" w:cs="Times New Roman"/>
        </w:rPr>
        <w:t xml:space="preserve">, to catch the flame on the thing’s robes. Instead of dodging again, it </w:t>
      </w:r>
      <w:r w:rsidR="00384E36">
        <w:rPr>
          <w:rFonts w:ascii="Times New Roman" w:hAnsi="Times New Roman" w:cs="Times New Roman"/>
        </w:rPr>
        <w:t>slapped down at the torch with</w:t>
      </w:r>
      <w:r w:rsidRPr="00FE0487">
        <w:rPr>
          <w:rFonts w:ascii="Times New Roman" w:hAnsi="Times New Roman" w:cs="Times New Roman"/>
        </w:rPr>
        <w:t xml:space="preserve"> an open palm and, in a flare of sparks, sent the bat flying from his grip. He yelped with the shock that ran through his hands from the impact, but his shout was cut off when the creature’s other huge white hand grasped him by his throat. It lifted him off the ground. He stared at the terrifying face</w:t>
      </w:r>
      <w:r w:rsidR="005E2C94">
        <w:rPr>
          <w:rFonts w:ascii="Times New Roman" w:hAnsi="Times New Roman" w:cs="Times New Roman"/>
        </w:rPr>
        <w:t>. B</w:t>
      </w:r>
      <w:r w:rsidRPr="00FE0487">
        <w:rPr>
          <w:rFonts w:ascii="Times New Roman" w:hAnsi="Times New Roman" w:cs="Times New Roman"/>
        </w:rPr>
        <w:t xml:space="preserve">lurry </w:t>
      </w:r>
      <w:r w:rsidR="00A26273">
        <w:rPr>
          <w:rFonts w:ascii="Times New Roman" w:hAnsi="Times New Roman" w:cs="Times New Roman"/>
        </w:rPr>
        <w:t>white</w:t>
      </w:r>
      <w:r w:rsidRPr="00FE0487">
        <w:rPr>
          <w:rFonts w:ascii="Times New Roman" w:hAnsi="Times New Roman" w:cs="Times New Roman"/>
        </w:rPr>
        <w:t xml:space="preserve"> crowded his vision as he suffocated. </w:t>
      </w:r>
    </w:p>
    <w:p w14:paraId="37126693" w14:textId="750EF728"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Hoarsely he gasped for breath. He heard screaming. The cool air, he needed it to stave off unconsciousness and save Selma. But without warning the air began to burn his nostrils. It carried an acrid fragrance harsh enough to rouse his senses and make him understand what was happening. From over his attacker’s shoulder came a squirt-gun stream of clear liquid. </w:t>
      </w:r>
      <w:r w:rsidR="00190E25">
        <w:rPr>
          <w:rFonts w:ascii="Times New Roman" w:hAnsi="Times New Roman" w:cs="Times New Roman"/>
        </w:rPr>
        <w:t>An amb</w:t>
      </w:r>
      <w:r w:rsidR="00F23F67">
        <w:rPr>
          <w:rFonts w:ascii="Times New Roman" w:hAnsi="Times New Roman" w:cs="Times New Roman"/>
        </w:rPr>
        <w:t>er piss stream of hop</w:t>
      </w:r>
      <w:r w:rsidRPr="00FE0487">
        <w:rPr>
          <w:rFonts w:ascii="Times New Roman" w:hAnsi="Times New Roman" w:cs="Times New Roman"/>
        </w:rPr>
        <w:t>e, just within reach. Brea</w:t>
      </w:r>
      <w:r w:rsidR="00DC76C9">
        <w:rPr>
          <w:rFonts w:ascii="Times New Roman" w:hAnsi="Times New Roman" w:cs="Times New Roman"/>
        </w:rPr>
        <w:t>thing deep the astringent smell</w:t>
      </w:r>
      <w:r w:rsidRPr="00FE0487">
        <w:rPr>
          <w:rFonts w:ascii="Times New Roman" w:hAnsi="Times New Roman" w:cs="Times New Roman"/>
        </w:rPr>
        <w:t xml:space="preserve">, Vaughn used </w:t>
      </w:r>
      <w:r w:rsidR="00456F28">
        <w:rPr>
          <w:rFonts w:ascii="Times New Roman" w:hAnsi="Times New Roman" w:cs="Times New Roman"/>
        </w:rPr>
        <w:t>his</w:t>
      </w:r>
      <w:r w:rsidRPr="00FE0487">
        <w:rPr>
          <w:rFonts w:ascii="Times New Roman" w:hAnsi="Times New Roman" w:cs="Times New Roman"/>
        </w:rPr>
        <w:t xml:space="preserve"> last </w:t>
      </w:r>
      <w:r w:rsidRPr="00FE0487">
        <w:rPr>
          <w:rFonts w:ascii="Times New Roman" w:hAnsi="Times New Roman" w:cs="Times New Roman"/>
        </w:rPr>
        <w:lastRenderedPageBreak/>
        <w:t xml:space="preserve">oxygen to reach back, pull the stove lighter from his pocket, and </w:t>
      </w:r>
      <w:r w:rsidR="00E8443C">
        <w:rPr>
          <w:rFonts w:ascii="Times New Roman" w:hAnsi="Times New Roman" w:cs="Times New Roman"/>
        </w:rPr>
        <w:t>jab the sleeve with the</w:t>
      </w:r>
      <w:r w:rsidRPr="00FE0487">
        <w:rPr>
          <w:rFonts w:ascii="Times New Roman" w:hAnsi="Times New Roman" w:cs="Times New Roman"/>
        </w:rPr>
        <w:t xml:space="preserve"> the spark. Fire bloomed before his eyes. He fainted. </w:t>
      </w:r>
    </w:p>
    <w:p w14:paraId="57F5F59C"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11DC4435"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When he came to he saw a pile of smoldering black char. The air stank of burned plastic. Pepper was running around the pile in wider and wider circles, his nose to the ground. Pepper’s owner was raging. “</w:t>
      </w:r>
      <w:r w:rsidR="00F67D6C" w:rsidRPr="00FE0487">
        <w:rPr>
          <w:rFonts w:ascii="Times New Roman" w:hAnsi="Times New Roman" w:cs="Times New Roman"/>
        </w:rPr>
        <w:t>That freak</w:t>
      </w:r>
      <w:r w:rsidRPr="00FE0487">
        <w:rPr>
          <w:rFonts w:ascii="Times New Roman" w:hAnsi="Times New Roman" w:cs="Times New Roman"/>
        </w:rPr>
        <w:t xml:space="preserve">!” Ryan bellowed. He stood at the edge of the woods, visibly restraining himself from running into them on his own. “I’ll find you and </w:t>
      </w:r>
      <w:r w:rsidR="00F67D6C" w:rsidRPr="00FE0487">
        <w:rPr>
          <w:rFonts w:ascii="Times New Roman" w:hAnsi="Times New Roman" w:cs="Times New Roman"/>
        </w:rPr>
        <w:t>take</w:t>
      </w:r>
      <w:r w:rsidRPr="00FE0487">
        <w:rPr>
          <w:rFonts w:ascii="Times New Roman" w:hAnsi="Times New Roman" w:cs="Times New Roman"/>
        </w:rPr>
        <w:t xml:space="preserve"> you both</w:t>
      </w:r>
      <w:r w:rsidR="00F67D6C" w:rsidRPr="00FE0487">
        <w:rPr>
          <w:rFonts w:ascii="Times New Roman" w:hAnsi="Times New Roman" w:cs="Times New Roman"/>
        </w:rPr>
        <w:t xml:space="preserve"> down</w:t>
      </w:r>
      <w:r w:rsidRPr="00FE0487">
        <w:rPr>
          <w:rFonts w:ascii="Times New Roman" w:hAnsi="Times New Roman" w:cs="Times New Roman"/>
        </w:rPr>
        <w:t xml:space="preserve">, you freaks!” </w:t>
      </w:r>
    </w:p>
    <w:p w14:paraId="4A315342" w14:textId="0187FF79"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Vaughn pushed himself up. Neither Selma nor the attackers were anywhere to be seen. His groan turned into a sob, but before he lost it completely he saw the black pit bull in front of him. Pepper emitted a high bark, and crouched with his front paws spread, looking up at Vaughn. The dog was ready to hunt. Vaughn wiped his tears on his sleeves, took a deep </w:t>
      </w:r>
      <w:r w:rsidR="00456F28">
        <w:rPr>
          <w:rFonts w:ascii="Times New Roman" w:hAnsi="Times New Roman" w:cs="Times New Roman"/>
        </w:rPr>
        <w:t xml:space="preserve">breath, and called to Ryan </w:t>
      </w:r>
      <w:r w:rsidRPr="00FE0487">
        <w:rPr>
          <w:rFonts w:ascii="Times New Roman" w:hAnsi="Times New Roman" w:cs="Times New Roman"/>
        </w:rPr>
        <w:t>voice. “Where is she? Did Selma get away?”</w:t>
      </w:r>
    </w:p>
    <w:p w14:paraId="6153F90B" w14:textId="77777777" w:rsidR="00104FF5" w:rsidRPr="00FE0487" w:rsidRDefault="00104FF5" w:rsidP="005C2446">
      <w:pPr>
        <w:spacing w:line="480" w:lineRule="auto"/>
        <w:rPr>
          <w:rFonts w:cs="Times New Roman"/>
        </w:rPr>
      </w:pPr>
      <w:r w:rsidRPr="00FE0487">
        <w:rPr>
          <w:rFonts w:ascii="Times New Roman" w:hAnsi="Times New Roman" w:cs="Times New Roman"/>
        </w:rPr>
        <w:tab/>
        <w:t>His face flushed with anger around his bloodshot eye, Ryan looked like a madman when he darted over. “They took her. They—” his face shrunk spastically in anger. “We need to arm ourselves. We’re going after them.”  He dashed back toward the house. Vaughn kicked the burned pile and found it to be nothing but the mostly ashen remains of a great black robe and a warped hunk of plastic barely recognizable as a squirt gun. Ryan returned from the house, thrusting the axe toward Vaughn and testing the weight of the tire iron in his unbroken hand. “Pepper,” he said grimly, “get on ‘em!” The dog loped into the trees. They followed.</w:t>
      </w:r>
    </w:p>
    <w:p w14:paraId="6D8614AD"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4BD43073" w14:textId="31396605"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As they ran through the brushy woods Church explained what had happened while Vaughn was unconscious. “After you set him on fire, I intended to roast him up fully but the </w:t>
      </w:r>
      <w:r w:rsidRPr="00FE0487">
        <w:rPr>
          <w:rFonts w:ascii="Times New Roman" w:hAnsi="Times New Roman" w:cs="Times New Roman"/>
        </w:rPr>
        <w:lastRenderedPageBreak/>
        <w:t xml:space="preserve">dang squirt gun gave out. So I flipped it </w:t>
      </w:r>
      <w:r w:rsidR="00F67D6C" w:rsidRPr="00FE0487">
        <w:rPr>
          <w:rFonts w:ascii="Times New Roman" w:hAnsi="Times New Roman" w:cs="Times New Roman"/>
        </w:rPr>
        <w:t xml:space="preserve">and </w:t>
      </w:r>
      <w:r w:rsidRPr="00FE0487">
        <w:rPr>
          <w:rFonts w:ascii="Times New Roman" w:hAnsi="Times New Roman" w:cs="Times New Roman"/>
        </w:rPr>
        <w:t xml:space="preserve">clubbed the freak with the tank so it broke over him. That got him blazed </w:t>
      </w:r>
      <w:r w:rsidR="003C5A7D">
        <w:rPr>
          <w:rFonts w:ascii="Times New Roman" w:hAnsi="Times New Roman" w:cs="Times New Roman"/>
        </w:rPr>
        <w:t>the heck up</w:t>
      </w:r>
      <w:r w:rsidRPr="00FE0487">
        <w:rPr>
          <w:rFonts w:ascii="Times New Roman" w:hAnsi="Times New Roman" w:cs="Times New Roman"/>
        </w:rPr>
        <w:t>.</w:t>
      </w:r>
    </w:p>
    <w:p w14:paraId="26539282" w14:textId="5A744E8A"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“But then your sister saw that you were in the dirt. She started coming back. Nash, I told her to get away.” Church’s voice cracked with anger and regret. “</w:t>
      </w:r>
      <w:r w:rsidR="00F67D6C" w:rsidRPr="00FE0487">
        <w:rPr>
          <w:rFonts w:ascii="Times New Roman" w:hAnsi="Times New Roman" w:cs="Times New Roman"/>
        </w:rPr>
        <w:t>‘</w:t>
      </w:r>
      <w:r w:rsidRPr="00FE0487">
        <w:rPr>
          <w:rFonts w:ascii="Times New Roman" w:hAnsi="Times New Roman" w:cs="Times New Roman"/>
          <w:i/>
          <w:iCs/>
        </w:rPr>
        <w:t>Run</w:t>
      </w:r>
      <w:r w:rsidR="00F67D6C" w:rsidRPr="00FE0487">
        <w:rPr>
          <w:rFonts w:ascii="Times New Roman" w:hAnsi="Times New Roman" w:cs="Times New Roman"/>
          <w:i/>
          <w:iCs/>
        </w:rPr>
        <w:t>,’</w:t>
      </w:r>
      <w:r w:rsidRPr="00FE0487">
        <w:rPr>
          <w:rFonts w:ascii="Times New Roman" w:hAnsi="Times New Roman" w:cs="Times New Roman"/>
        </w:rPr>
        <w:t xml:space="preserve"> I said. I screamed</w:t>
      </w:r>
      <w:r w:rsidR="00F67D6C" w:rsidRPr="00FE0487">
        <w:rPr>
          <w:rFonts w:ascii="Times New Roman" w:hAnsi="Times New Roman" w:cs="Times New Roman"/>
        </w:rPr>
        <w:t xml:space="preserve"> it</w:t>
      </w:r>
      <w:r w:rsidRPr="00FE0487">
        <w:rPr>
          <w:rFonts w:ascii="Times New Roman" w:hAnsi="Times New Roman" w:cs="Times New Roman"/>
        </w:rPr>
        <w:t xml:space="preserve">. But she didn’t hear me, man. She didn’t hear. The other thing came out of nowhere—out of the woods—and just scooped her up on his shoulder. She was struggling, Nash, and hard. </w:t>
      </w:r>
      <w:r w:rsidR="00FC6231">
        <w:rPr>
          <w:rFonts w:ascii="Times New Roman" w:hAnsi="Times New Roman" w:cs="Times New Roman"/>
        </w:rPr>
        <w:t>She</w:t>
      </w:r>
      <w:r w:rsidRPr="00FE0487">
        <w:rPr>
          <w:rFonts w:ascii="Times New Roman" w:hAnsi="Times New Roman" w:cs="Times New Roman"/>
        </w:rPr>
        <w:t xml:space="preserve"> was kicking and biting. But it took her.”</w:t>
      </w:r>
    </w:p>
    <w:p w14:paraId="6F2839D3" w14:textId="6E2528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r>
      <w:r w:rsidRPr="00CF459D">
        <w:rPr>
          <w:rFonts w:ascii="Times New Roman" w:hAnsi="Times New Roman" w:cs="Times New Roman"/>
          <w:i/>
        </w:rPr>
        <w:t>It took her.</w:t>
      </w:r>
      <w:r w:rsidRPr="00FE0487">
        <w:rPr>
          <w:rFonts w:ascii="Times New Roman" w:hAnsi="Times New Roman" w:cs="Times New Roman"/>
        </w:rPr>
        <w:t xml:space="preserve"> Those words hung bloated in the dank air of the sunken woods. Vaughn tried to say something, but couldn’t. He vaulted a dead log and ran after Pepper.</w:t>
      </w:r>
    </w:p>
    <w:p w14:paraId="753F411F" w14:textId="77777777" w:rsidR="00104FF5" w:rsidRPr="00FE0487" w:rsidRDefault="00104FF5" w:rsidP="005C2446">
      <w:pPr>
        <w:spacing w:line="480" w:lineRule="auto"/>
        <w:rPr>
          <w:rFonts w:cs="Times New Roman"/>
        </w:rPr>
      </w:pPr>
      <w:r w:rsidRPr="00FE0487">
        <w:rPr>
          <w:rFonts w:ascii="Times New Roman" w:hAnsi="Times New Roman" w:cs="Times New Roman"/>
        </w:rPr>
        <w:tab/>
        <w:t xml:space="preserve">“We might have had him, man.” Ryan said, keeping up on his right. “Pepper and I were rounding on the creep when it happened. It got me. It was like…I don’t know, like how you got me when you pushed me on the school steps. </w:t>
      </w:r>
      <w:proofErr w:type="gramStart"/>
      <w:r w:rsidRPr="00FE0487">
        <w:rPr>
          <w:rFonts w:ascii="Times New Roman" w:hAnsi="Times New Roman" w:cs="Times New Roman"/>
        </w:rPr>
        <w:t>But different.</w:t>
      </w:r>
      <w:proofErr w:type="gramEnd"/>
      <w:r w:rsidRPr="00FE0487">
        <w:rPr>
          <w:rFonts w:ascii="Times New Roman" w:hAnsi="Times New Roman" w:cs="Times New Roman"/>
        </w:rPr>
        <w:t xml:space="preserve"> And worse. I froze. Like I </w:t>
      </w:r>
      <w:r w:rsidRPr="00FE0487">
        <w:rPr>
          <w:rFonts w:ascii="Times New Roman" w:hAnsi="Times New Roman" w:cs="Times New Roman"/>
          <w:i/>
          <w:iCs/>
        </w:rPr>
        <w:t>got</w:t>
      </w:r>
      <w:r w:rsidRPr="00FE0487">
        <w:rPr>
          <w:rFonts w:ascii="Times New Roman" w:hAnsi="Times New Roman" w:cs="Times New Roman"/>
        </w:rPr>
        <w:t xml:space="preserve"> frozen. My legs, my arms, my shoulders; it all just locked up. He was doing it to me, too. He had his hand held out at me and was locking me up.” Recollecting this caused Ryan to uppercut a small sapling with the tire iron, ripping it from the ground.  “It was like what I said you did when you pushed me, turned my mind on my body, but the other way around. My body was totally in that freak’s control and I was stuck on the inside and could </w:t>
      </w:r>
      <w:r w:rsidRPr="00FE0487">
        <w:rPr>
          <w:rFonts w:ascii="Times New Roman" w:hAnsi="Times New Roman" w:cs="Times New Roman"/>
          <w:i/>
          <w:iCs/>
        </w:rPr>
        <w:t xml:space="preserve">feel </w:t>
      </w:r>
      <w:r w:rsidRPr="00FE0487">
        <w:rPr>
          <w:rFonts w:ascii="Times New Roman" w:hAnsi="Times New Roman" w:cs="Times New Roman"/>
        </w:rPr>
        <w:t xml:space="preserve">it overruling me every time I tried to move. Then the other guy got Pepper.” Ahead of them, the dog paused at his name but when no command came he put his nose back to the trail. “Pepper was doing good. He was ripping at the legs of the one with Selma when he was </w:t>
      </w:r>
      <w:proofErr w:type="gramStart"/>
      <w:r w:rsidRPr="00FE0487">
        <w:rPr>
          <w:rFonts w:ascii="Times New Roman" w:hAnsi="Times New Roman" w:cs="Times New Roman"/>
        </w:rPr>
        <w:t>froze</w:t>
      </w:r>
      <w:proofErr w:type="gramEnd"/>
      <w:r w:rsidRPr="00FE0487">
        <w:rPr>
          <w:rFonts w:ascii="Times New Roman" w:hAnsi="Times New Roman" w:cs="Times New Roman"/>
        </w:rPr>
        <w:t xml:space="preserve"> by the one you burned. That thing had somehow got the burning clothes off and walked up without even looking at me. Then it just turned Pepper’s lights out with a wave of his hand. </w:t>
      </w:r>
      <w:r w:rsidRPr="00FE0487">
        <w:rPr>
          <w:rFonts w:ascii="Times New Roman" w:hAnsi="Times New Roman" w:cs="Times New Roman"/>
          <w:i/>
          <w:iCs/>
        </w:rPr>
        <w:t>Ugh</w:t>
      </w:r>
      <w:r w:rsidRPr="00FE0487">
        <w:rPr>
          <w:rFonts w:ascii="Times New Roman" w:hAnsi="Times New Roman" w:cs="Times New Roman"/>
        </w:rPr>
        <w:t xml:space="preserve">,” he spat, “he was awful to look at, white like a shark and scarred up. </w:t>
      </w:r>
      <w:proofErr w:type="gramStart"/>
      <w:r w:rsidRPr="00FE0487">
        <w:rPr>
          <w:rFonts w:ascii="Times New Roman" w:hAnsi="Times New Roman" w:cs="Times New Roman"/>
        </w:rPr>
        <w:t>Dinosaur legs and a fat ass tail.</w:t>
      </w:r>
      <w:proofErr w:type="gramEnd"/>
      <w:r w:rsidRPr="00FE0487">
        <w:rPr>
          <w:rFonts w:ascii="Times New Roman" w:hAnsi="Times New Roman" w:cs="Times New Roman"/>
        </w:rPr>
        <w:t xml:space="preserve"> </w:t>
      </w:r>
    </w:p>
    <w:p w14:paraId="16B22AA4" w14:textId="3AC7D5B6" w:rsidR="00104FF5" w:rsidRPr="00FE0487" w:rsidRDefault="006E5462" w:rsidP="005C2446">
      <w:pPr>
        <w:spacing w:line="480" w:lineRule="auto"/>
        <w:ind w:firstLine="709"/>
        <w:rPr>
          <w:rFonts w:ascii="Times New Roman" w:hAnsi="Times New Roman" w:cs="Times New Roman"/>
        </w:rPr>
      </w:pPr>
      <w:r>
        <w:rPr>
          <w:rFonts w:ascii="Times New Roman" w:hAnsi="Times New Roman" w:cs="Times New Roman"/>
        </w:rPr>
        <w:lastRenderedPageBreak/>
        <w:t>“The</w:t>
      </w:r>
      <w:r w:rsidR="00104FF5" w:rsidRPr="00FE0487">
        <w:rPr>
          <w:rFonts w:ascii="Times New Roman" w:hAnsi="Times New Roman" w:cs="Times New Roman"/>
        </w:rPr>
        <w:t xml:space="preserve"> one</w:t>
      </w:r>
      <w:r>
        <w:rPr>
          <w:rFonts w:ascii="Times New Roman" w:hAnsi="Times New Roman" w:cs="Times New Roman"/>
        </w:rPr>
        <w:t xml:space="preserve"> we burned</w:t>
      </w:r>
      <w:r w:rsidR="00104FF5" w:rsidRPr="00FE0487">
        <w:rPr>
          <w:rFonts w:ascii="Times New Roman" w:hAnsi="Times New Roman" w:cs="Times New Roman"/>
        </w:rPr>
        <w:t xml:space="preserve"> took Selma—she was still screaming and struggling, </w:t>
      </w:r>
      <w:r w:rsidR="000B5A65">
        <w:rPr>
          <w:rFonts w:ascii="Times New Roman" w:hAnsi="Times New Roman" w:cs="Times New Roman"/>
        </w:rPr>
        <w:t>you know, not hurt that I saw</w:t>
      </w:r>
      <w:r w:rsidR="00104FF5" w:rsidRPr="00FE0487">
        <w:rPr>
          <w:rFonts w:ascii="Times New Roman" w:hAnsi="Times New Roman" w:cs="Times New Roman"/>
        </w:rPr>
        <w:t>—took her from the guy who had me and left. The one with his hand toward me walks up to me and I can’t do anything and he gives me this awful look. He takes his other hand and just presses the two together in front of my face and as he does this I can just feel my body going dead from the outside in. I felt myself die one part at a time. I knew I was a goner, so I was just praying so hard to God and then the death comes up my neck.”</w:t>
      </w:r>
    </w:p>
    <w:p w14:paraId="4C1A8A1A" w14:textId="4877CD4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They had made their way to the bottom of the gulch, where the vegetation had thinned out. “But you didn’t die. He must have just knocked you out.” Vaughn said. His mouth was dry and speaking was hard, but it was important to say that. Ryan didn’t die, nor did Vaughn. They’d been at the things’ mercy but left to follow them or report them to the cops, the National Guard, whoever. </w:t>
      </w:r>
      <w:proofErr w:type="gramStart"/>
      <w:r w:rsidRPr="00FE0487">
        <w:rPr>
          <w:rFonts w:ascii="Times New Roman" w:hAnsi="Times New Roman" w:cs="Times New Roman"/>
        </w:rPr>
        <w:t>But why?</w:t>
      </w:r>
      <w:proofErr w:type="gramEnd"/>
      <w:r w:rsidRPr="00FE0487">
        <w:rPr>
          <w:rFonts w:ascii="Times New Roman" w:hAnsi="Times New Roman" w:cs="Times New Roman"/>
        </w:rPr>
        <w:t xml:space="preserve"> The question was too much of snag to dwell on, though.</w:t>
      </w:r>
      <w:r w:rsidR="00381864">
        <w:rPr>
          <w:rFonts w:ascii="Times New Roman" w:hAnsi="Times New Roman" w:cs="Times New Roman"/>
        </w:rPr>
        <w:t xml:space="preserve"> They needed to find a cell signal, but priority number one was keeping the trail hot.</w:t>
      </w:r>
      <w:r w:rsidR="00AD6E4C">
        <w:rPr>
          <w:rFonts w:ascii="Times New Roman" w:hAnsi="Times New Roman" w:cs="Times New Roman"/>
        </w:rPr>
        <w:t xml:space="preserve"> </w:t>
      </w:r>
    </w:p>
    <w:p w14:paraId="3130EDF3" w14:textId="7BB8664A" w:rsidR="00104FF5" w:rsidRPr="00FE0487" w:rsidRDefault="00104FF5" w:rsidP="005C2446">
      <w:pPr>
        <w:spacing w:line="480" w:lineRule="auto"/>
        <w:ind w:firstLine="709"/>
        <w:rPr>
          <w:rFonts w:cs="Times New Roman"/>
        </w:rPr>
      </w:pPr>
      <w:r w:rsidRPr="00FE0487">
        <w:rPr>
          <w:rFonts w:ascii="Times New Roman" w:hAnsi="Times New Roman" w:cs="Times New Roman"/>
        </w:rPr>
        <w:t xml:space="preserve">“No, I didn’t die,” </w:t>
      </w:r>
      <w:proofErr w:type="gramStart"/>
      <w:r w:rsidRPr="00FE0487">
        <w:rPr>
          <w:rFonts w:ascii="Times New Roman" w:hAnsi="Times New Roman" w:cs="Times New Roman"/>
        </w:rPr>
        <w:t>Church</w:t>
      </w:r>
      <w:proofErr w:type="gramEnd"/>
      <w:r w:rsidRPr="00FE0487">
        <w:rPr>
          <w:rFonts w:ascii="Times New Roman" w:hAnsi="Times New Roman" w:cs="Times New Roman"/>
        </w:rPr>
        <w:t xml:space="preserve"> agreed with a sn</w:t>
      </w:r>
      <w:r w:rsidR="00AD6E4C">
        <w:rPr>
          <w:rFonts w:ascii="Times New Roman" w:hAnsi="Times New Roman" w:cs="Times New Roman"/>
        </w:rPr>
        <w:t>arl, “so now I’m going to find th</w:t>
      </w:r>
      <w:r w:rsidRPr="00FE0487">
        <w:rPr>
          <w:rFonts w:ascii="Times New Roman" w:hAnsi="Times New Roman" w:cs="Times New Roman"/>
        </w:rPr>
        <w:t xml:space="preserve">em and </w:t>
      </w:r>
      <w:r w:rsidR="00A80E44">
        <w:rPr>
          <w:rFonts w:ascii="Times New Roman" w:hAnsi="Times New Roman" w:cs="Times New Roman"/>
        </w:rPr>
        <w:t>take th</w:t>
      </w:r>
      <w:r w:rsidR="00F67D6C" w:rsidRPr="00FE0487">
        <w:rPr>
          <w:rFonts w:ascii="Times New Roman" w:hAnsi="Times New Roman" w:cs="Times New Roman"/>
        </w:rPr>
        <w:t>em down</w:t>
      </w:r>
      <w:r w:rsidRPr="00FE0487">
        <w:rPr>
          <w:rFonts w:ascii="Times New Roman" w:hAnsi="Times New Roman" w:cs="Times New Roman"/>
        </w:rPr>
        <w:t>.”</w:t>
      </w:r>
    </w:p>
    <w:p w14:paraId="3D254956"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5A7B3BB6"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Pepper stopped to wait for them near a place where the thin brush of the deep gulch seemed, from a distance, to be clear-cut in a large circle. As they drew nearer Vaughn saw a large hole was sunk—or dug</w:t>
      </w:r>
      <w:proofErr w:type="gramStart"/>
      <w:r w:rsidRPr="00FE0487">
        <w:rPr>
          <w:rFonts w:ascii="Times New Roman" w:hAnsi="Times New Roman" w:cs="Times New Roman"/>
        </w:rPr>
        <w:t>?—</w:t>
      </w:r>
      <w:proofErr w:type="gramEnd"/>
      <w:r w:rsidRPr="00FE0487">
        <w:rPr>
          <w:rFonts w:ascii="Times New Roman" w:hAnsi="Times New Roman" w:cs="Times New Roman"/>
        </w:rPr>
        <w:t xml:space="preserve">into the soft earth. Maybe ten feet down a floor could be seen, composed not of the rich brown of the surface dirt but a deep, and oddly loose, red sand. The floor continued into a dark tunnel. Two sets of clawed tracks lead down the tunnel. </w:t>
      </w:r>
    </w:p>
    <w:p w14:paraId="44AE9C4B"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Faced with pursing those things into a dark, closed space, Vaughn registered the folly of their desperate pursuit. “Listen,” he said to Ryan, “you don’t need to come with me. You should </w:t>
      </w:r>
      <w:r w:rsidRPr="00FE0487">
        <w:rPr>
          <w:rFonts w:ascii="Times New Roman" w:hAnsi="Times New Roman" w:cs="Times New Roman"/>
        </w:rPr>
        <w:lastRenderedPageBreak/>
        <w:t>go tell the police about this...or tell them something that will get them down here. I’ll follow them and try to keep tabs, or delay them, or…something.”</w:t>
      </w:r>
    </w:p>
    <w:p w14:paraId="79AEC7A7"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Ryan had already found a thick, semi-rotten tree trunk and begun dragging it over with his one good hand. He shook his head. “Nah. I got the dog. He can track, but he won’t for you.” Vaughn helped him tip the long trunk into the hole, forming a wet, rotted, but workable ladder. He tossed his axe in where it landed with a dull thud. “Someone should go tell the cops though,” Ryan conceded.</w:t>
      </w:r>
    </w:p>
    <w:p w14:paraId="412E4CC7" w14:textId="0A078FB4" w:rsidR="00104FF5" w:rsidRPr="00FE0487" w:rsidRDefault="00104FF5" w:rsidP="00AC4C74">
      <w:pPr>
        <w:spacing w:line="480" w:lineRule="auto"/>
        <w:rPr>
          <w:rFonts w:ascii="Times New Roman" w:hAnsi="Times New Roman" w:cs="Times New Roman"/>
        </w:rPr>
      </w:pPr>
      <w:r w:rsidRPr="00FE0487">
        <w:rPr>
          <w:rFonts w:ascii="Times New Roman" w:hAnsi="Times New Roman" w:cs="Times New Roman"/>
        </w:rPr>
        <w:tab/>
        <w:t xml:space="preserve"> Vaughn stopped an uneasy scramble onto the log. That was the sensible thing to do, wasn’t it? Let Ryan keep the trail while he mustered the full force of the law. Surely it was the logical course. Yet even as he settled on that </w:t>
      </w:r>
      <w:r w:rsidR="007C3882" w:rsidRPr="00FE0487">
        <w:rPr>
          <w:rFonts w:ascii="Times New Roman" w:hAnsi="Times New Roman" w:cs="Times New Roman"/>
        </w:rPr>
        <w:t>reasoning</w:t>
      </w:r>
      <w:r w:rsidRPr="00FE0487">
        <w:rPr>
          <w:rFonts w:ascii="Times New Roman" w:hAnsi="Times New Roman" w:cs="Times New Roman"/>
        </w:rPr>
        <w:t xml:space="preserve"> he was seized on the inside of his chest by a visceral rejection of leaving the trail. </w:t>
      </w:r>
    </w:p>
    <w:p w14:paraId="2844328E" w14:textId="3AB11EA0" w:rsidR="00104FF5" w:rsidRPr="00FE0487" w:rsidRDefault="00104FF5" w:rsidP="00D41616">
      <w:pPr>
        <w:spacing w:line="480" w:lineRule="auto"/>
        <w:ind w:firstLine="720"/>
        <w:rPr>
          <w:rFonts w:ascii="Times New Roman" w:hAnsi="Times New Roman" w:cs="Times New Roman"/>
        </w:rPr>
      </w:pPr>
      <w:r w:rsidRPr="00FE0487">
        <w:rPr>
          <w:rFonts w:ascii="Times New Roman" w:hAnsi="Times New Roman" w:cs="Times New Roman"/>
        </w:rPr>
        <w:t xml:space="preserve">This was no pseudo-sensation, either, no mere shot from the hip or a call from the gut. It was from the chest, right behind his sternum but close to the top of it, inches below the V of his throat. An intensely unpleasant sting from that spot persisted for as long as he considered the logical path of leaving to alert the authorities. As soon as he decided to get himself further on the trail to Selma, the stinging relented. </w:t>
      </w:r>
      <w:r w:rsidR="00CE4F1B">
        <w:rPr>
          <w:rFonts w:ascii="Times New Roman" w:hAnsi="Times New Roman" w:cs="Times New Roman"/>
        </w:rPr>
        <w:t>His body was making the choi</w:t>
      </w:r>
      <w:r w:rsidR="00764598">
        <w:rPr>
          <w:rFonts w:ascii="Times New Roman" w:hAnsi="Times New Roman" w:cs="Times New Roman"/>
        </w:rPr>
        <w:t xml:space="preserve">ce for him. He tried not to think of how this bizarre somatic effect related to the hallucination </w:t>
      </w:r>
      <w:r w:rsidR="00193D00">
        <w:rPr>
          <w:rFonts w:ascii="Times New Roman" w:hAnsi="Times New Roman" w:cs="Times New Roman"/>
        </w:rPr>
        <w:t>about</w:t>
      </w:r>
      <w:r w:rsidR="00764598">
        <w:rPr>
          <w:rFonts w:ascii="Times New Roman" w:hAnsi="Times New Roman" w:cs="Times New Roman"/>
        </w:rPr>
        <w:t xml:space="preserve"> his computer.</w:t>
      </w:r>
    </w:p>
    <w:p w14:paraId="5B543745"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Ryan saw that he meant to descend. He nodded. They both climbed down, and Pepper scrabbled down the steeply angled tree behind them, eyes wide and nervous but determined. Vaughn picked up his father’s axe, clicked on the stove lighter, and they entered the tunnel.</w:t>
      </w:r>
    </w:p>
    <w:p w14:paraId="48D9290F"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4E08F9DE" w14:textId="5D666AE9"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Less than fifty paces in the tunnel walls were encrusted with black crystals. These mineral deposits reflected and refracted the small lighter flame, expanding it into a weird gray </w:t>
      </w:r>
      <w:r w:rsidRPr="00FE0487">
        <w:rPr>
          <w:rFonts w:ascii="Times New Roman" w:hAnsi="Times New Roman" w:cs="Times New Roman"/>
        </w:rPr>
        <w:lastRenderedPageBreak/>
        <w:t>glow that reached usefully ahead of them. Pepper lead with his snout to the red sand floor. They walked a long way, past a handful of snaking turns and down</w:t>
      </w:r>
      <w:r w:rsidR="00CB7601">
        <w:rPr>
          <w:rFonts w:ascii="Times New Roman" w:hAnsi="Times New Roman" w:cs="Times New Roman"/>
        </w:rPr>
        <w:t>ward</w:t>
      </w:r>
      <w:r w:rsidRPr="00FE0487">
        <w:rPr>
          <w:rFonts w:ascii="Times New Roman" w:hAnsi="Times New Roman" w:cs="Times New Roman"/>
        </w:rPr>
        <w:t xml:space="preserve"> slopes. But they kept a good pace </w:t>
      </w:r>
      <w:r w:rsidR="00392E92">
        <w:rPr>
          <w:rFonts w:ascii="Times New Roman" w:hAnsi="Times New Roman" w:cs="Times New Roman"/>
        </w:rPr>
        <w:t>because the tunnel never forked. E</w:t>
      </w:r>
      <w:r w:rsidRPr="00FE0487">
        <w:rPr>
          <w:rFonts w:ascii="Times New Roman" w:hAnsi="Times New Roman" w:cs="Times New Roman"/>
        </w:rPr>
        <w:t xml:space="preserve">ven without the dog the clawed tracks of the kidnappers were easy to follow. Neither boy said a word. </w:t>
      </w:r>
    </w:p>
    <w:p w14:paraId="4966962F" w14:textId="28A9380C"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When they emerged into a chamber two or three times the size of Vaughn’s bedroom, they saw something was wrong. The room was a dead end, and </w:t>
      </w:r>
      <w:r w:rsidR="00AD6A49">
        <w:rPr>
          <w:rFonts w:ascii="Times New Roman" w:hAnsi="Times New Roman" w:cs="Times New Roman"/>
        </w:rPr>
        <w:t>Pepper lost the trail immediately.</w:t>
      </w:r>
      <w:r w:rsidRPr="00FE0487">
        <w:rPr>
          <w:rFonts w:ascii="Times New Roman" w:hAnsi="Times New Roman" w:cs="Times New Roman"/>
        </w:rPr>
        <w:t xml:space="preserve"> The claw marks simply ended a few steps into the cavern. Grinding his teeth, Vaughn hurried around the cavern’s perimeter in search of some sign. </w:t>
      </w:r>
      <w:r w:rsidR="0031110F">
        <w:rPr>
          <w:rFonts w:ascii="Times New Roman" w:hAnsi="Times New Roman" w:cs="Times New Roman"/>
        </w:rPr>
        <w:t>N</w:t>
      </w:r>
      <w:r w:rsidRPr="00FE0487">
        <w:rPr>
          <w:rFonts w:ascii="Times New Roman" w:hAnsi="Times New Roman" w:cs="Times New Roman"/>
        </w:rPr>
        <w:t xml:space="preserve">othing. Tears began to blur his vision. “Aw, god,” he moaned. “Where is she? What the hell is this place?” </w:t>
      </w:r>
    </w:p>
    <w:p w14:paraId="7F9C6F6C" w14:textId="75D75A68" w:rsidR="00104FF5" w:rsidRPr="00FE0487" w:rsidRDefault="00104FF5" w:rsidP="00FE05C4">
      <w:pPr>
        <w:spacing w:line="480" w:lineRule="auto"/>
        <w:ind w:firstLine="709"/>
        <w:rPr>
          <w:rFonts w:ascii="Times New Roman" w:hAnsi="Times New Roman" w:cs="Times New Roman"/>
        </w:rPr>
      </w:pPr>
      <w:r w:rsidRPr="00FE0487">
        <w:rPr>
          <w:rFonts w:ascii="Times New Roman" w:hAnsi="Times New Roman" w:cs="Times New Roman"/>
        </w:rPr>
        <w:t xml:space="preserve">He wiped his eyes, tried to push back the feeling of helplessness, and looked around the cavern once more. The walls in here were made of a smooth, polished version of the dark crystals in the tunnel. Even stranger, the chamber appeared to be a perfect dome but for the exit back into the tunnel, as if a bubble of hot magma scalded its way outward at this spot until it found a weak point in the stone where </w:t>
      </w:r>
      <w:r w:rsidR="00746065" w:rsidRPr="00FE0487">
        <w:rPr>
          <w:rFonts w:ascii="Times New Roman" w:hAnsi="Times New Roman" w:cs="Times New Roman"/>
        </w:rPr>
        <w:t xml:space="preserve">it </w:t>
      </w:r>
      <w:r w:rsidRPr="00FE0487">
        <w:rPr>
          <w:rFonts w:ascii="Times New Roman" w:hAnsi="Times New Roman" w:cs="Times New Roman"/>
        </w:rPr>
        <w:t xml:space="preserve">melted through and surged up to the surface. Vaughn didn’t need to be a geologist to understand that had to be close to what formed this cavern, but he also knew this explanation couldn’t be right. There had never been volcanic activity in Rockhart, nevermind in the woods just behind his house. Furthermore, he’d never seen this </w:t>
      </w:r>
      <w:r w:rsidR="00B51A0F">
        <w:rPr>
          <w:rFonts w:ascii="Times New Roman" w:hAnsi="Times New Roman" w:cs="Times New Roman"/>
        </w:rPr>
        <w:t>sinkhole or tunnel</w:t>
      </w:r>
      <w:r w:rsidRPr="00FE0487">
        <w:rPr>
          <w:rFonts w:ascii="Times New Roman" w:hAnsi="Times New Roman" w:cs="Times New Roman"/>
        </w:rPr>
        <w:t xml:space="preserve"> before. These were not deep woods, and he’d played in them his entire childhood. Something inexplicable had happened, and he </w:t>
      </w:r>
      <w:r w:rsidR="00945928">
        <w:rPr>
          <w:rFonts w:ascii="Times New Roman" w:hAnsi="Times New Roman" w:cs="Times New Roman"/>
        </w:rPr>
        <w:t>had</w:t>
      </w:r>
      <w:r w:rsidRPr="00FE0487">
        <w:rPr>
          <w:rFonts w:ascii="Times New Roman" w:hAnsi="Times New Roman" w:cs="Times New Roman"/>
        </w:rPr>
        <w:t xml:space="preserve"> a sense that he was standing at the epicenter.</w:t>
      </w:r>
    </w:p>
    <w:p w14:paraId="2F6B8715"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Church whispered quietly into his ear. “Do you think they backtracked? Went down a side tunnel we missed?” Vaughn shook his head. He hadn’t so much as blinked as they’d come down the tunnel, because backtracking and confusing the trail with multiple branchings was what he’d have done if he had a mind to shake pursuers. He was sure there’d been no other paths.</w:t>
      </w:r>
    </w:p>
    <w:p w14:paraId="4B2A0C6A" w14:textId="79CA0F9C"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ab/>
        <w:t xml:space="preserve">A numbing truth bludgeoned </w:t>
      </w:r>
      <w:proofErr w:type="gramStart"/>
      <w:r w:rsidRPr="00FE0487">
        <w:rPr>
          <w:rFonts w:ascii="Times New Roman" w:hAnsi="Times New Roman" w:cs="Times New Roman"/>
        </w:rPr>
        <w:t>him,</w:t>
      </w:r>
      <w:proofErr w:type="gramEnd"/>
      <w:r w:rsidRPr="00FE0487">
        <w:rPr>
          <w:rFonts w:ascii="Times New Roman" w:hAnsi="Times New Roman" w:cs="Times New Roman"/>
        </w:rPr>
        <w:t xml:space="preserve"> </w:t>
      </w:r>
      <w:r w:rsidR="00997AB6">
        <w:rPr>
          <w:rFonts w:ascii="Times New Roman" w:hAnsi="Times New Roman" w:cs="Times New Roman"/>
        </w:rPr>
        <w:t>freezing</w:t>
      </w:r>
      <w:r w:rsidRPr="00FE0487">
        <w:rPr>
          <w:rFonts w:ascii="Times New Roman" w:hAnsi="Times New Roman" w:cs="Times New Roman"/>
        </w:rPr>
        <w:t xml:space="preserve"> his guts like the clock in the hall of his house had </w:t>
      </w:r>
      <w:r w:rsidR="00997AB6">
        <w:rPr>
          <w:rFonts w:ascii="Times New Roman" w:hAnsi="Times New Roman" w:cs="Times New Roman"/>
        </w:rPr>
        <w:t>freezed</w:t>
      </w:r>
      <w:r w:rsidRPr="00FE0487">
        <w:rPr>
          <w:rFonts w:ascii="Times New Roman" w:hAnsi="Times New Roman" w:cs="Times New Roman"/>
        </w:rPr>
        <w:t xml:space="preserve"> him when he saw it and </w:t>
      </w:r>
      <w:r w:rsidR="004F4B47">
        <w:rPr>
          <w:rFonts w:ascii="Times New Roman" w:hAnsi="Times New Roman" w:cs="Times New Roman"/>
        </w:rPr>
        <w:t>knew</w:t>
      </w:r>
      <w:r w:rsidRPr="00FE0487">
        <w:rPr>
          <w:rFonts w:ascii="Times New Roman" w:hAnsi="Times New Roman" w:cs="Times New Roman"/>
        </w:rPr>
        <w:t xml:space="preserve"> that he’d </w:t>
      </w:r>
      <w:r w:rsidR="00F53640">
        <w:rPr>
          <w:rFonts w:ascii="Times New Roman" w:hAnsi="Times New Roman" w:cs="Times New Roman"/>
        </w:rPr>
        <w:t>failed</w:t>
      </w:r>
      <w:r w:rsidR="00C43B41">
        <w:rPr>
          <w:rFonts w:ascii="Times New Roman" w:hAnsi="Times New Roman" w:cs="Times New Roman"/>
        </w:rPr>
        <w:t xml:space="preserve"> Selma</w:t>
      </w:r>
      <w:r w:rsidRPr="00FE0487">
        <w:rPr>
          <w:rFonts w:ascii="Times New Roman" w:hAnsi="Times New Roman" w:cs="Times New Roman"/>
        </w:rPr>
        <w:t xml:space="preserve">. He had no plan, could do nothing. </w:t>
      </w:r>
      <w:r w:rsidR="008A62C1">
        <w:rPr>
          <w:rFonts w:ascii="Times New Roman" w:hAnsi="Times New Roman" w:cs="Times New Roman"/>
        </w:rPr>
        <w:t>She</w:t>
      </w:r>
      <w:r w:rsidRPr="00FE0487">
        <w:rPr>
          <w:rFonts w:ascii="Times New Roman" w:hAnsi="Times New Roman" w:cs="Times New Roman"/>
        </w:rPr>
        <w:t xml:space="preserve"> was gone. </w:t>
      </w:r>
    </w:p>
    <w:p w14:paraId="272B2BE8" w14:textId="757E16B9"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Through the shock, he felt so</w:t>
      </w:r>
      <w:r w:rsidR="008D268F">
        <w:rPr>
          <w:rFonts w:ascii="Times New Roman" w:hAnsi="Times New Roman" w:cs="Times New Roman"/>
        </w:rPr>
        <w:t>mething on his shoulder.</w:t>
      </w:r>
      <w:r w:rsidRPr="00FE0487">
        <w:rPr>
          <w:rFonts w:ascii="Times New Roman" w:hAnsi="Times New Roman" w:cs="Times New Roman"/>
        </w:rPr>
        <w:t xml:space="preserve"> </w:t>
      </w:r>
      <w:proofErr w:type="gramStart"/>
      <w:r w:rsidRPr="00FE0487">
        <w:rPr>
          <w:rFonts w:ascii="Times New Roman" w:hAnsi="Times New Roman" w:cs="Times New Roman"/>
        </w:rPr>
        <w:t>Ryan’s</w:t>
      </w:r>
      <w:r w:rsidR="008D268F">
        <w:rPr>
          <w:rFonts w:ascii="Times New Roman" w:hAnsi="Times New Roman" w:cs="Times New Roman"/>
        </w:rPr>
        <w:t xml:space="preserve"> hand</w:t>
      </w:r>
      <w:r w:rsidRPr="00FE0487">
        <w:rPr>
          <w:rFonts w:ascii="Times New Roman" w:hAnsi="Times New Roman" w:cs="Times New Roman"/>
        </w:rPr>
        <w:t>.</w:t>
      </w:r>
      <w:proofErr w:type="gramEnd"/>
      <w:r w:rsidRPr="00FE0487">
        <w:rPr>
          <w:rFonts w:ascii="Times New Roman" w:hAnsi="Times New Roman" w:cs="Times New Roman"/>
        </w:rPr>
        <w:t xml:space="preserve"> He looked at his former enemy. Church’s looked defeated, </w:t>
      </w:r>
      <w:r w:rsidR="00E01042">
        <w:rPr>
          <w:rFonts w:ascii="Times New Roman" w:hAnsi="Times New Roman" w:cs="Times New Roman"/>
        </w:rPr>
        <w:t>as</w:t>
      </w:r>
      <w:r w:rsidRPr="00FE0487">
        <w:rPr>
          <w:rFonts w:ascii="Times New Roman" w:hAnsi="Times New Roman" w:cs="Times New Roman"/>
        </w:rPr>
        <w:t xml:space="preserve"> </w:t>
      </w:r>
      <w:r w:rsidR="00E01042">
        <w:rPr>
          <w:rFonts w:ascii="Times New Roman" w:hAnsi="Times New Roman" w:cs="Times New Roman"/>
        </w:rPr>
        <w:t>Vaughn felt</w:t>
      </w:r>
      <w:r w:rsidRPr="00FE0487">
        <w:rPr>
          <w:rFonts w:ascii="Times New Roman" w:hAnsi="Times New Roman" w:cs="Times New Roman"/>
        </w:rPr>
        <w:t>. He wondered if it was normal symp</w:t>
      </w:r>
      <w:r w:rsidR="00BC29EB">
        <w:rPr>
          <w:rFonts w:ascii="Times New Roman" w:hAnsi="Times New Roman" w:cs="Times New Roman"/>
        </w:rPr>
        <w:t xml:space="preserve">athy or another display of what, if he were reaching for words, he’d call </w:t>
      </w:r>
      <w:r w:rsidR="00E057B1">
        <w:rPr>
          <w:rFonts w:ascii="Times New Roman" w:hAnsi="Times New Roman" w:cs="Times New Roman"/>
        </w:rPr>
        <w:t xml:space="preserve">an empathic </w:t>
      </w:r>
      <w:r w:rsidRPr="00FE0487">
        <w:rPr>
          <w:rFonts w:ascii="Times New Roman" w:hAnsi="Times New Roman" w:cs="Times New Roman"/>
        </w:rPr>
        <w:t xml:space="preserve">connection…until he discovered he didn’t care. He only cared that Selma was gone. “I...I should have—” Church shook his head, and was about to speak but his eyes suddenly lit up. He turned his head. </w:t>
      </w:r>
    </w:p>
    <w:p w14:paraId="3E401E40"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Voices were coming down the tunnel. </w:t>
      </w:r>
    </w:p>
    <w:p w14:paraId="3CD55537"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5F330242" w14:textId="791077FA"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Waiting in the dark amplified all sound. Pepper’s panting </w:t>
      </w:r>
      <w:r w:rsidR="00F61077">
        <w:rPr>
          <w:rFonts w:ascii="Times New Roman" w:hAnsi="Times New Roman" w:cs="Times New Roman"/>
        </w:rPr>
        <w:t>seemed</w:t>
      </w:r>
      <w:r w:rsidRPr="00FE0487">
        <w:rPr>
          <w:rFonts w:ascii="Times New Roman" w:hAnsi="Times New Roman" w:cs="Times New Roman"/>
        </w:rPr>
        <w:t xml:space="preserve"> cacophonous. Ryan’s raspy, struggling breath reminded Vaughn of the other boy’s serious injuries. Gradually the tall haggard figure, casted arm hanging limp at his side, became visible again. A light was approaching the cavern where they waited</w:t>
      </w:r>
      <w:r w:rsidR="00AF1C4D">
        <w:rPr>
          <w:rFonts w:ascii="Times New Roman" w:hAnsi="Times New Roman" w:cs="Times New Roman"/>
        </w:rPr>
        <w:t>,</w:t>
      </w:r>
      <w:r w:rsidRPr="00FE0487">
        <w:rPr>
          <w:rFonts w:ascii="Times New Roman" w:hAnsi="Times New Roman" w:cs="Times New Roman"/>
        </w:rPr>
        <w:t xml:space="preserve"> pressed against the smooth walls on either side of the entrance. The formerly muddled voices became distinct, human words. </w:t>
      </w:r>
    </w:p>
    <w:p w14:paraId="42EA91AA"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w:t>
      </w:r>
      <w:proofErr w:type="gramStart"/>
      <w:r w:rsidRPr="00FE0487">
        <w:rPr>
          <w:rFonts w:ascii="Times New Roman" w:hAnsi="Times New Roman" w:cs="Times New Roman"/>
        </w:rPr>
        <w:t>still</w:t>
      </w:r>
      <w:proofErr w:type="gramEnd"/>
      <w:r w:rsidRPr="00FE0487">
        <w:rPr>
          <w:rFonts w:ascii="Times New Roman" w:hAnsi="Times New Roman" w:cs="Times New Roman"/>
        </w:rPr>
        <w:t xml:space="preserve"> here?” asked a young woman.</w:t>
      </w:r>
    </w:p>
    <w:p w14:paraId="3BE311FB"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“If it was I don’t imagine it would let us get this far in without harassment,” replied a calm male voice in some gentle British inflection Vaughn couldn’t place.</w:t>
      </w:r>
    </w:p>
    <w:p w14:paraId="1135A141"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“So it got away?” replied the woman.</w:t>
      </w:r>
    </w:p>
    <w:p w14:paraId="5177F0A3" w14:textId="01916D4E"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“It knew what it was taking from the lab, so, yeah, I think we can conclude it’s already </w:t>
      </w:r>
      <w:r w:rsidR="004A709A">
        <w:rPr>
          <w:rFonts w:ascii="Times New Roman" w:hAnsi="Times New Roman" w:cs="Times New Roman"/>
        </w:rPr>
        <w:t>gone</w:t>
      </w:r>
      <w:r w:rsidRPr="00FE0487">
        <w:rPr>
          <w:rFonts w:ascii="Times New Roman" w:hAnsi="Times New Roman" w:cs="Times New Roman"/>
        </w:rPr>
        <w:t xml:space="preserve"> through.” This came from another male voice, with an American accent. After a pause, the same man said, “Sol, next time I advise you</w:t>
      </w:r>
      <w:r w:rsidR="00F40366">
        <w:rPr>
          <w:rFonts w:ascii="Times New Roman" w:hAnsi="Times New Roman" w:cs="Times New Roman"/>
        </w:rPr>
        <w:t xml:space="preserve"> to</w:t>
      </w:r>
      <w:r w:rsidRPr="00FE0487">
        <w:rPr>
          <w:rFonts w:ascii="Times New Roman" w:hAnsi="Times New Roman" w:cs="Times New Roman"/>
        </w:rPr>
        <w:t xml:space="preserve"> let me shoot.”</w:t>
      </w:r>
    </w:p>
    <w:p w14:paraId="015775A2" w14:textId="1CCC3F01"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ab/>
        <w:t xml:space="preserve">“My friend,” the first man said, “I’d </w:t>
      </w:r>
      <w:r w:rsidR="000B6AFA">
        <w:rPr>
          <w:rFonts w:ascii="Times New Roman" w:hAnsi="Times New Roman" w:cs="Times New Roman"/>
        </w:rPr>
        <w:t>sooner</w:t>
      </w:r>
      <w:r w:rsidRPr="00FE0487">
        <w:rPr>
          <w:rFonts w:ascii="Times New Roman" w:hAnsi="Times New Roman" w:cs="Times New Roman"/>
        </w:rPr>
        <w:t xml:space="preserve"> die than kill a new sentient being—stop, this must be the convection point.”</w:t>
      </w:r>
    </w:p>
    <w:p w14:paraId="13488838" w14:textId="0CCA2E0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Whoever these people were, one</w:t>
      </w:r>
      <w:r w:rsidR="00C970F6">
        <w:rPr>
          <w:rFonts w:ascii="Times New Roman" w:hAnsi="Times New Roman" w:cs="Times New Roman"/>
        </w:rPr>
        <w:t xml:space="preserve"> of them</w:t>
      </w:r>
      <w:r w:rsidRPr="00FE0487">
        <w:rPr>
          <w:rFonts w:ascii="Times New Roman" w:hAnsi="Times New Roman" w:cs="Times New Roman"/>
        </w:rPr>
        <w:t xml:space="preserve"> wanted to shoot the creatures that took his sister</w:t>
      </w:r>
      <w:r w:rsidR="005927E4">
        <w:rPr>
          <w:rFonts w:ascii="Times New Roman" w:hAnsi="Times New Roman" w:cs="Times New Roman"/>
        </w:rPr>
        <w:t>. This</w:t>
      </w:r>
      <w:r w:rsidRPr="00FE0487">
        <w:rPr>
          <w:rFonts w:ascii="Times New Roman" w:hAnsi="Times New Roman" w:cs="Times New Roman"/>
        </w:rPr>
        <w:t xml:space="preserve"> was enough to win Vaughn over. “Hey out there,” he called in a hoarse voice, “don’t shoot this time either.</w:t>
      </w:r>
    </w:p>
    <w:p w14:paraId="609E80F1"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There were three quick inhalations and a shout from one of the men. “</w:t>
      </w:r>
      <w:r w:rsidRPr="00FE0487">
        <w:rPr>
          <w:rFonts w:ascii="Times New Roman" w:hAnsi="Times New Roman" w:cs="Times New Roman"/>
          <w:i/>
          <w:iCs/>
        </w:rPr>
        <w:t>Dios!</w:t>
      </w:r>
      <w:r w:rsidRPr="00FE0487">
        <w:rPr>
          <w:rFonts w:ascii="Times New Roman" w:hAnsi="Times New Roman" w:cs="Times New Roman"/>
        </w:rPr>
        <w:t>”</w:t>
      </w:r>
      <w:r w:rsidRPr="00FE0487">
        <w:rPr>
          <w:rFonts w:ascii="Times New Roman" w:hAnsi="Times New Roman" w:cs="Times New Roman"/>
          <w:i/>
          <w:iCs/>
        </w:rPr>
        <w:t xml:space="preserve"> </w:t>
      </w:r>
      <w:r w:rsidRPr="00FE0487">
        <w:rPr>
          <w:rFonts w:ascii="Times New Roman" w:hAnsi="Times New Roman" w:cs="Times New Roman"/>
        </w:rPr>
        <w:t>A pause followed, then the British man spoke calmly. “Who is in there, and how did you come to this place?”</w:t>
      </w:r>
    </w:p>
    <w:p w14:paraId="3BC59686"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“Two of us in here,” Vaughn said.</w:t>
      </w:r>
    </w:p>
    <w:p w14:paraId="262C634E"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“And a dog,” Ryan interjected.</w:t>
      </w:r>
    </w:p>
    <w:p w14:paraId="0FEA6BE6" w14:textId="249E7F13"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“Uh,” Vaughn cleared h</w:t>
      </w:r>
      <w:r w:rsidR="004C44E0">
        <w:rPr>
          <w:rFonts w:ascii="Times New Roman" w:hAnsi="Times New Roman" w:cs="Times New Roman"/>
        </w:rPr>
        <w:t>is throat, “</w:t>
      </w:r>
      <w:r w:rsidRPr="00FE0487">
        <w:rPr>
          <w:rFonts w:ascii="Times New Roman" w:hAnsi="Times New Roman" w:cs="Times New Roman"/>
        </w:rPr>
        <w:t xml:space="preserve">I live here. Like, above ground. </w:t>
      </w:r>
      <w:proofErr w:type="gramStart"/>
      <w:r w:rsidRPr="00FE0487">
        <w:rPr>
          <w:rFonts w:ascii="Times New Roman" w:hAnsi="Times New Roman" w:cs="Times New Roman"/>
        </w:rPr>
        <w:t>In a house.</w:t>
      </w:r>
      <w:proofErr w:type="gramEnd"/>
      <w:r w:rsidRPr="00FE0487">
        <w:rPr>
          <w:rFonts w:ascii="Times New Roman" w:hAnsi="Times New Roman" w:cs="Times New Roman"/>
        </w:rPr>
        <w:t xml:space="preserve"> Nearby.” He breathed deep to quell</w:t>
      </w:r>
      <w:r w:rsidR="00746065" w:rsidRPr="00FE0487">
        <w:rPr>
          <w:rFonts w:ascii="Times New Roman" w:hAnsi="Times New Roman" w:cs="Times New Roman"/>
        </w:rPr>
        <w:t xml:space="preserve"> the electric</w:t>
      </w:r>
      <w:r w:rsidRPr="00FE0487">
        <w:rPr>
          <w:rFonts w:ascii="Times New Roman" w:hAnsi="Times New Roman" w:cs="Times New Roman"/>
        </w:rPr>
        <w:t xml:space="preserve"> </w:t>
      </w:r>
      <w:r w:rsidR="00746065" w:rsidRPr="00FE0487">
        <w:rPr>
          <w:rFonts w:ascii="Times New Roman" w:hAnsi="Times New Roman" w:cs="Times New Roman"/>
        </w:rPr>
        <w:t>panic</w:t>
      </w:r>
      <w:r w:rsidRPr="00FE0487">
        <w:rPr>
          <w:rFonts w:ascii="Times New Roman" w:hAnsi="Times New Roman" w:cs="Times New Roman"/>
        </w:rPr>
        <w:t xml:space="preserve"> in his chest. “</w:t>
      </w:r>
      <w:r w:rsidR="00746065" w:rsidRPr="00FE0487">
        <w:rPr>
          <w:rFonts w:ascii="Times New Roman" w:hAnsi="Times New Roman" w:cs="Times New Roman"/>
        </w:rPr>
        <w:t>And well</w:t>
      </w:r>
      <w:r w:rsidRPr="00FE0487">
        <w:rPr>
          <w:rFonts w:ascii="Times New Roman" w:hAnsi="Times New Roman" w:cs="Times New Roman"/>
        </w:rPr>
        <w:t>, these freakish white things took my little sister. And it sounds like you might know what I’m talking about.”</w:t>
      </w:r>
    </w:p>
    <w:p w14:paraId="2F3A11C0" w14:textId="3EA98388"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There was a long pause. “You’re the Nash boy.” The man said. </w:t>
      </w:r>
    </w:p>
    <w:p w14:paraId="61C7B941" w14:textId="43B73FA3" w:rsidR="00104FF5" w:rsidRPr="00FE0487" w:rsidRDefault="001553BB" w:rsidP="005C2446">
      <w:pPr>
        <w:spacing w:line="480" w:lineRule="auto"/>
        <w:ind w:firstLine="709"/>
        <w:rPr>
          <w:rFonts w:ascii="Times New Roman" w:hAnsi="Times New Roman" w:cs="Times New Roman"/>
        </w:rPr>
      </w:pPr>
      <w:r>
        <w:rPr>
          <w:rFonts w:ascii="Times New Roman" w:hAnsi="Times New Roman" w:cs="Times New Roman"/>
        </w:rPr>
        <w:t xml:space="preserve">Surprised, </w:t>
      </w:r>
      <w:r w:rsidR="00104FF5" w:rsidRPr="00FE0487">
        <w:rPr>
          <w:rFonts w:ascii="Times New Roman" w:hAnsi="Times New Roman" w:cs="Times New Roman"/>
        </w:rPr>
        <w:t>Vaughn step</w:t>
      </w:r>
      <w:r>
        <w:rPr>
          <w:rFonts w:ascii="Times New Roman" w:hAnsi="Times New Roman" w:cs="Times New Roman"/>
        </w:rPr>
        <w:t>ped</w:t>
      </w:r>
      <w:r w:rsidR="00104FF5" w:rsidRPr="00FE0487">
        <w:rPr>
          <w:rFonts w:ascii="Times New Roman" w:hAnsi="Times New Roman" w:cs="Times New Roman"/>
        </w:rPr>
        <w:t xml:space="preserve"> into full view. “Yeah, that’s me.” His voice faded to a mousey whisper as he saw a shotgun leveled at his chest. He’d never had a gun pointed at him before, and for a heartbeat he could only watch the barrel and imagine the shot jettisoning outward, ripping through his heart and lungs. But he recovered, and looked up. </w:t>
      </w:r>
    </w:p>
    <w:p w14:paraId="461AEFE5" w14:textId="0C00621C" w:rsidR="00104FF5" w:rsidRPr="00FE0487" w:rsidRDefault="00104FF5" w:rsidP="00621CF3">
      <w:pPr>
        <w:spacing w:line="480" w:lineRule="auto"/>
        <w:ind w:firstLine="709"/>
        <w:rPr>
          <w:rFonts w:ascii="Times New Roman" w:hAnsi="Times New Roman" w:cs="Times New Roman"/>
        </w:rPr>
      </w:pPr>
      <w:r w:rsidRPr="00FE0487">
        <w:rPr>
          <w:rFonts w:ascii="Times New Roman" w:hAnsi="Times New Roman" w:cs="Times New Roman"/>
        </w:rPr>
        <w:t>In front of him were two men in white lab coats and a teenage girl in a hoodie. The man with the gun had the look of a thrown-together pack mule—a utilit</w:t>
      </w:r>
      <w:r w:rsidR="004A4C0C">
        <w:rPr>
          <w:rFonts w:ascii="Times New Roman" w:hAnsi="Times New Roman" w:cs="Times New Roman"/>
        </w:rPr>
        <w:t>y vest hung over his white coat. H</w:t>
      </w:r>
      <w:r w:rsidRPr="00FE0487">
        <w:rPr>
          <w:rFonts w:ascii="Times New Roman" w:hAnsi="Times New Roman" w:cs="Times New Roman"/>
        </w:rPr>
        <w:t xml:space="preserve">e wore a hard plastic backpack. The other was a tall black man made to look even taller by the mane of dreadlocks </w:t>
      </w:r>
      <w:r w:rsidR="00713CC2">
        <w:rPr>
          <w:rFonts w:ascii="Times New Roman" w:hAnsi="Times New Roman" w:cs="Times New Roman"/>
        </w:rPr>
        <w:t xml:space="preserve">that hung </w:t>
      </w:r>
      <w:r w:rsidR="002B26C0">
        <w:rPr>
          <w:rFonts w:ascii="Times New Roman" w:hAnsi="Times New Roman" w:cs="Times New Roman"/>
        </w:rPr>
        <w:t>below the</w:t>
      </w:r>
      <w:r w:rsidR="00713CC2">
        <w:rPr>
          <w:rFonts w:ascii="Times New Roman" w:hAnsi="Times New Roman" w:cs="Times New Roman"/>
        </w:rPr>
        <w:t xml:space="preserve"> shoulders</w:t>
      </w:r>
      <w:r w:rsidR="002B26C0">
        <w:rPr>
          <w:rFonts w:ascii="Times New Roman" w:hAnsi="Times New Roman" w:cs="Times New Roman"/>
        </w:rPr>
        <w:t xml:space="preserve"> of </w:t>
      </w:r>
      <w:r w:rsidR="00384228">
        <w:rPr>
          <w:rFonts w:ascii="Times New Roman" w:hAnsi="Times New Roman" w:cs="Times New Roman"/>
        </w:rPr>
        <w:t>his</w:t>
      </w:r>
      <w:r w:rsidR="002B26C0">
        <w:rPr>
          <w:rFonts w:ascii="Times New Roman" w:hAnsi="Times New Roman" w:cs="Times New Roman"/>
        </w:rPr>
        <w:t xml:space="preserve"> white </w:t>
      </w:r>
      <w:r w:rsidR="00B00E33">
        <w:rPr>
          <w:rFonts w:ascii="Times New Roman" w:hAnsi="Times New Roman" w:cs="Times New Roman"/>
        </w:rPr>
        <w:t xml:space="preserve">lab </w:t>
      </w:r>
      <w:r w:rsidR="002B26C0">
        <w:rPr>
          <w:rFonts w:ascii="Times New Roman" w:hAnsi="Times New Roman" w:cs="Times New Roman"/>
        </w:rPr>
        <w:t>coat</w:t>
      </w:r>
      <w:r w:rsidR="00713CC2">
        <w:rPr>
          <w:rFonts w:ascii="Times New Roman" w:hAnsi="Times New Roman" w:cs="Times New Roman"/>
        </w:rPr>
        <w:t xml:space="preserve">. The taller man, </w:t>
      </w:r>
      <w:r w:rsidRPr="00FE0487">
        <w:rPr>
          <w:rFonts w:ascii="Times New Roman" w:hAnsi="Times New Roman" w:cs="Times New Roman"/>
        </w:rPr>
        <w:t>with his</w:t>
      </w:r>
      <w:r w:rsidR="00713CC2">
        <w:rPr>
          <w:rFonts w:ascii="Times New Roman" w:hAnsi="Times New Roman" w:cs="Times New Roman"/>
        </w:rPr>
        <w:t xml:space="preserve"> outstretched, open palms and </w:t>
      </w:r>
      <w:r w:rsidRPr="00FE0487">
        <w:rPr>
          <w:rFonts w:ascii="Times New Roman" w:hAnsi="Times New Roman" w:cs="Times New Roman"/>
        </w:rPr>
        <w:t>calm look on his face</w:t>
      </w:r>
      <w:r w:rsidR="00713CC2">
        <w:rPr>
          <w:rFonts w:ascii="Times New Roman" w:hAnsi="Times New Roman" w:cs="Times New Roman"/>
        </w:rPr>
        <w:t xml:space="preserve">, assuaged </w:t>
      </w:r>
      <w:r w:rsidR="0032291F">
        <w:rPr>
          <w:rFonts w:ascii="Times New Roman" w:hAnsi="Times New Roman" w:cs="Times New Roman"/>
        </w:rPr>
        <w:t>Vaughn’s</w:t>
      </w:r>
      <w:r w:rsidR="003E7D86">
        <w:rPr>
          <w:rFonts w:ascii="Times New Roman" w:hAnsi="Times New Roman" w:cs="Times New Roman"/>
        </w:rPr>
        <w:t xml:space="preserve"> anxiety about </w:t>
      </w:r>
      <w:r w:rsidR="003E7D86">
        <w:rPr>
          <w:rFonts w:ascii="Times New Roman" w:hAnsi="Times New Roman" w:cs="Times New Roman"/>
        </w:rPr>
        <w:lastRenderedPageBreak/>
        <w:t xml:space="preserve">the gun ever so </w:t>
      </w:r>
      <w:r w:rsidR="0032291F">
        <w:rPr>
          <w:rFonts w:ascii="Times New Roman" w:hAnsi="Times New Roman" w:cs="Times New Roman"/>
        </w:rPr>
        <w:t>slightly</w:t>
      </w:r>
      <w:r w:rsidRPr="00FE0487">
        <w:rPr>
          <w:rFonts w:ascii="Times New Roman" w:hAnsi="Times New Roman" w:cs="Times New Roman"/>
        </w:rPr>
        <w:t xml:space="preserve">. </w:t>
      </w:r>
      <w:proofErr w:type="gramStart"/>
      <w:r w:rsidRPr="00FE0487">
        <w:rPr>
          <w:rFonts w:ascii="Times New Roman" w:hAnsi="Times New Roman" w:cs="Times New Roman"/>
        </w:rPr>
        <w:t>The girl, who couldn’t be much older than Vaughn, looked like the odd one out of this trio and not just because she had no lab coat.</w:t>
      </w:r>
      <w:proofErr w:type="gramEnd"/>
      <w:r w:rsidRPr="00FE0487">
        <w:rPr>
          <w:rFonts w:ascii="Times New Roman" w:hAnsi="Times New Roman" w:cs="Times New Roman"/>
        </w:rPr>
        <w:t xml:space="preserve"> Her straight dark hair was shorn to bald on one side, exposing her scalp. She had a big silver nose ring, too. </w:t>
      </w:r>
    </w:p>
    <w:p w14:paraId="1271F2A5" w14:textId="75931DE3" w:rsidR="00104FF5" w:rsidRPr="00FE0487" w:rsidRDefault="00104FF5" w:rsidP="00621CF3">
      <w:pPr>
        <w:spacing w:line="480" w:lineRule="auto"/>
        <w:ind w:firstLine="709"/>
        <w:rPr>
          <w:rFonts w:ascii="Times New Roman" w:hAnsi="Times New Roman" w:cs="Times New Roman"/>
        </w:rPr>
      </w:pPr>
      <w:r w:rsidRPr="00FE0487">
        <w:rPr>
          <w:rFonts w:ascii="Times New Roman" w:hAnsi="Times New Roman" w:cs="Times New Roman"/>
        </w:rPr>
        <w:t xml:space="preserve">Vaughn’s mind gathered this sight and in the same moment set to calculating what to do, and what leverage he could use to get information out of the strangers. One side conclusion his </w:t>
      </w:r>
      <w:r w:rsidR="005F10D5">
        <w:rPr>
          <w:rFonts w:ascii="Times New Roman" w:hAnsi="Times New Roman" w:cs="Times New Roman"/>
        </w:rPr>
        <w:t xml:space="preserve">reptile </w:t>
      </w:r>
      <w:r w:rsidRPr="00FE0487">
        <w:rPr>
          <w:rFonts w:ascii="Times New Roman" w:hAnsi="Times New Roman" w:cs="Times New Roman"/>
        </w:rPr>
        <w:t>brain reached was that a girl this beautiful would traditionally be in Ryan’s league, yet the anxie</w:t>
      </w:r>
      <w:r w:rsidR="00FA4D0D">
        <w:rPr>
          <w:rFonts w:ascii="Times New Roman" w:hAnsi="Times New Roman" w:cs="Times New Roman"/>
        </w:rPr>
        <w:t>ty and deviance suggested</w:t>
      </w:r>
      <w:r w:rsidRPr="00FE0487">
        <w:rPr>
          <w:rFonts w:ascii="Times New Roman" w:hAnsi="Times New Roman" w:cs="Times New Roman"/>
        </w:rPr>
        <w:t xml:space="preserve"> by the nose ring, black on black, and </w:t>
      </w:r>
      <w:r w:rsidRPr="00FE0487">
        <w:rPr>
          <w:rFonts w:ascii="Times New Roman" w:hAnsi="Times New Roman" w:cs="Times New Roman"/>
          <w:i/>
          <w:iCs/>
        </w:rPr>
        <w:t>half</w:t>
      </w:r>
      <w:r w:rsidRPr="00FE0487">
        <w:rPr>
          <w:rFonts w:ascii="Times New Roman" w:hAnsi="Times New Roman" w:cs="Times New Roman"/>
        </w:rPr>
        <w:t>-</w:t>
      </w:r>
      <w:r w:rsidRPr="00FE0487">
        <w:rPr>
          <w:rFonts w:ascii="Times New Roman" w:hAnsi="Times New Roman" w:cs="Times New Roman"/>
          <w:i/>
          <w:iCs/>
        </w:rPr>
        <w:t>shaved head</w:t>
      </w:r>
      <w:r w:rsidRPr="00FE0487">
        <w:rPr>
          <w:rFonts w:ascii="Times New Roman" w:hAnsi="Times New Roman" w:cs="Times New Roman"/>
        </w:rPr>
        <w:t>; assembled a</w:t>
      </w:r>
      <w:r w:rsidR="00F5253E">
        <w:rPr>
          <w:rFonts w:ascii="Times New Roman" w:hAnsi="Times New Roman" w:cs="Times New Roman"/>
        </w:rPr>
        <w:t xml:space="preserve"> report that favored someone more anti-Establishment, like Vaughn</w:t>
      </w:r>
      <w:r w:rsidRPr="00FE0487">
        <w:rPr>
          <w:rFonts w:ascii="Times New Roman" w:hAnsi="Times New Roman" w:cs="Times New Roman"/>
        </w:rPr>
        <w:t xml:space="preserve">. </w:t>
      </w:r>
    </w:p>
    <w:p w14:paraId="38765E3D" w14:textId="476DDFCA" w:rsidR="00104FF5" w:rsidRPr="00FE0487" w:rsidRDefault="0037247B" w:rsidP="00621CF3">
      <w:pPr>
        <w:spacing w:line="480" w:lineRule="auto"/>
        <w:ind w:firstLine="709"/>
        <w:rPr>
          <w:rFonts w:ascii="Times New Roman" w:hAnsi="Times New Roman" w:cs="Times New Roman"/>
        </w:rPr>
      </w:pPr>
      <w:r w:rsidRPr="00FE0487">
        <w:rPr>
          <w:rFonts w:ascii="Times New Roman" w:hAnsi="Times New Roman" w:cs="Times New Roman"/>
        </w:rPr>
        <w:t xml:space="preserve">What </w:t>
      </w:r>
      <w:r w:rsidR="00652087">
        <w:rPr>
          <w:rFonts w:ascii="Times New Roman" w:hAnsi="Times New Roman" w:cs="Times New Roman"/>
        </w:rPr>
        <w:t xml:space="preserve">the hell </w:t>
      </w:r>
      <w:r w:rsidRPr="00FE0487">
        <w:rPr>
          <w:rFonts w:ascii="Times New Roman" w:hAnsi="Times New Roman" w:cs="Times New Roman"/>
        </w:rPr>
        <w:t xml:space="preserve">did </w:t>
      </w:r>
      <w:r w:rsidRPr="00652087">
        <w:rPr>
          <w:rFonts w:ascii="Times New Roman" w:hAnsi="Times New Roman" w:cs="Times New Roman"/>
          <w:i/>
        </w:rPr>
        <w:t>that</w:t>
      </w:r>
      <w:r w:rsidRPr="00FE0487">
        <w:rPr>
          <w:rFonts w:ascii="Times New Roman" w:hAnsi="Times New Roman" w:cs="Times New Roman"/>
        </w:rPr>
        <w:t xml:space="preserve"> matter? What was </w:t>
      </w:r>
      <w:r w:rsidRPr="005262FD">
        <w:rPr>
          <w:rFonts w:ascii="Times New Roman" w:hAnsi="Times New Roman" w:cs="Times New Roman"/>
          <w:i/>
        </w:rPr>
        <w:t>wrong</w:t>
      </w:r>
      <w:r w:rsidRPr="00FE0487">
        <w:rPr>
          <w:rFonts w:ascii="Times New Roman" w:hAnsi="Times New Roman" w:cs="Times New Roman"/>
        </w:rPr>
        <w:t xml:space="preserve"> with him</w:t>
      </w:r>
      <w:proofErr w:type="gramStart"/>
      <w:r w:rsidRPr="00FE0487">
        <w:rPr>
          <w:rFonts w:ascii="Times New Roman" w:hAnsi="Times New Roman" w:cs="Times New Roman"/>
        </w:rPr>
        <w:t>?!</w:t>
      </w:r>
      <w:proofErr w:type="gramEnd"/>
      <w:r w:rsidRPr="00FE0487">
        <w:rPr>
          <w:rFonts w:ascii="Times New Roman" w:hAnsi="Times New Roman" w:cs="Times New Roman"/>
        </w:rPr>
        <w:t xml:space="preserve"> Great: </w:t>
      </w:r>
      <w:r w:rsidR="00104FF5" w:rsidRPr="00FE0487">
        <w:rPr>
          <w:rFonts w:ascii="Times New Roman" w:hAnsi="Times New Roman" w:cs="Times New Roman"/>
        </w:rPr>
        <w:t xml:space="preserve">he had leverage over Ryan in a situation massively more normal than the one he was currently in. </w:t>
      </w:r>
      <w:r w:rsidRPr="00FE0487">
        <w:rPr>
          <w:rFonts w:ascii="Times New Roman" w:hAnsi="Times New Roman" w:cs="Times New Roman"/>
        </w:rPr>
        <w:t>H</w:t>
      </w:r>
      <w:r w:rsidR="00104FF5" w:rsidRPr="00FE0487">
        <w:rPr>
          <w:rFonts w:ascii="Times New Roman" w:hAnsi="Times New Roman" w:cs="Times New Roman"/>
        </w:rPr>
        <w:t>e thoug</w:t>
      </w:r>
      <w:r w:rsidR="007C3882" w:rsidRPr="00FE0487">
        <w:rPr>
          <w:rFonts w:ascii="Times New Roman" w:hAnsi="Times New Roman" w:cs="Times New Roman"/>
        </w:rPr>
        <w:t xml:space="preserve">ht of these things abstractly, </w:t>
      </w:r>
      <w:r w:rsidRPr="00FE0487">
        <w:rPr>
          <w:rFonts w:ascii="Times New Roman" w:hAnsi="Times New Roman" w:cs="Times New Roman"/>
        </w:rPr>
        <w:t xml:space="preserve">in the throes of </w:t>
      </w:r>
      <w:r w:rsidR="007C3882" w:rsidRPr="00FE0487">
        <w:rPr>
          <w:rFonts w:ascii="Times New Roman" w:hAnsi="Times New Roman" w:cs="Times New Roman"/>
        </w:rPr>
        <w:t>mental asides</w:t>
      </w:r>
      <w:r w:rsidR="00F5405B">
        <w:rPr>
          <w:rFonts w:ascii="Times New Roman" w:hAnsi="Times New Roman" w:cs="Times New Roman"/>
        </w:rPr>
        <w:t xml:space="preserve">. Thankfully, </w:t>
      </w:r>
      <w:r w:rsidRPr="00FE0487">
        <w:rPr>
          <w:rFonts w:ascii="Times New Roman" w:hAnsi="Times New Roman" w:cs="Times New Roman"/>
        </w:rPr>
        <w:t>in</w:t>
      </w:r>
      <w:r w:rsidR="00104FF5" w:rsidRPr="00FE0487">
        <w:rPr>
          <w:rFonts w:ascii="Times New Roman" w:hAnsi="Times New Roman" w:cs="Times New Roman"/>
        </w:rPr>
        <w:t xml:space="preserve"> the meas</w:t>
      </w:r>
      <w:r w:rsidR="00F06721" w:rsidRPr="00FE0487">
        <w:rPr>
          <w:rFonts w:ascii="Times New Roman" w:hAnsi="Times New Roman" w:cs="Times New Roman"/>
        </w:rPr>
        <w:t>ure of another breath his mind was dominated again by thoughts of Selma. His</w:t>
      </w:r>
      <w:r w:rsidR="00104FF5" w:rsidRPr="00FE0487">
        <w:rPr>
          <w:rFonts w:ascii="Times New Roman" w:hAnsi="Times New Roman" w:cs="Times New Roman"/>
        </w:rPr>
        <w:t xml:space="preserve"> eyes returned to the shotgun </w:t>
      </w:r>
      <w:proofErr w:type="gramStart"/>
      <w:r w:rsidR="00104FF5" w:rsidRPr="00FE0487">
        <w:rPr>
          <w:rFonts w:ascii="Times New Roman" w:hAnsi="Times New Roman" w:cs="Times New Roman"/>
        </w:rPr>
        <w:t>barrel</w:t>
      </w:r>
      <w:r w:rsidR="00746065" w:rsidRPr="00FE0487">
        <w:rPr>
          <w:rFonts w:ascii="Times New Roman" w:hAnsi="Times New Roman" w:cs="Times New Roman"/>
        </w:rPr>
        <w:t xml:space="preserve"> </w:t>
      </w:r>
      <w:r w:rsidR="00104FF5" w:rsidRPr="00FE0487">
        <w:rPr>
          <w:rFonts w:ascii="Times New Roman" w:hAnsi="Times New Roman" w:cs="Times New Roman"/>
        </w:rPr>
        <w:t>.</w:t>
      </w:r>
      <w:proofErr w:type="gramEnd"/>
      <w:r w:rsidR="00104FF5" w:rsidRPr="00FE0487">
        <w:rPr>
          <w:rFonts w:ascii="Times New Roman" w:hAnsi="Times New Roman" w:cs="Times New Roman"/>
        </w:rPr>
        <w:t xml:space="preserve"> “C—could you?” he eked out.</w:t>
      </w:r>
    </w:p>
    <w:p w14:paraId="300A09C7" w14:textId="3396643A" w:rsidR="00104FF5" w:rsidRPr="00FE0487" w:rsidRDefault="006178DE" w:rsidP="00621CF3">
      <w:pPr>
        <w:spacing w:line="480" w:lineRule="auto"/>
        <w:ind w:firstLine="709"/>
        <w:rPr>
          <w:rFonts w:ascii="Times New Roman" w:hAnsi="Times New Roman" w:cs="Times New Roman"/>
        </w:rPr>
      </w:pPr>
      <w:r>
        <w:rPr>
          <w:rFonts w:ascii="Times New Roman" w:hAnsi="Times New Roman" w:cs="Times New Roman"/>
        </w:rPr>
        <w:t>“Christ sake, L</w:t>
      </w:r>
      <w:r w:rsidR="00104FF5" w:rsidRPr="00FE0487">
        <w:rPr>
          <w:rFonts w:ascii="Times New Roman" w:hAnsi="Times New Roman" w:cs="Times New Roman"/>
        </w:rPr>
        <w:t>os, lower the gun!” This came from the girl. The stalky man dropped the gun, looking surprised that he</w:t>
      </w:r>
      <w:r w:rsidR="00BC4023">
        <w:rPr>
          <w:rFonts w:ascii="Times New Roman" w:hAnsi="Times New Roman" w:cs="Times New Roman"/>
        </w:rPr>
        <w:t>’d</w:t>
      </w:r>
      <w:r w:rsidR="007706CD">
        <w:rPr>
          <w:rFonts w:ascii="Times New Roman" w:hAnsi="Times New Roman" w:cs="Times New Roman"/>
        </w:rPr>
        <w:t xml:space="preserve"> still had it </w:t>
      </w:r>
      <w:proofErr w:type="gramStart"/>
      <w:r w:rsidR="007706CD">
        <w:rPr>
          <w:rFonts w:ascii="Times New Roman" w:hAnsi="Times New Roman" w:cs="Times New Roman"/>
        </w:rPr>
        <w:t>raised</w:t>
      </w:r>
      <w:proofErr w:type="gramEnd"/>
      <w:r w:rsidR="00104FF5" w:rsidRPr="00FE0487">
        <w:rPr>
          <w:rFonts w:ascii="Times New Roman" w:hAnsi="Times New Roman" w:cs="Times New Roman"/>
        </w:rPr>
        <w:t>.</w:t>
      </w:r>
    </w:p>
    <w:p w14:paraId="0C25D2F0" w14:textId="2A674913" w:rsidR="00104FF5" w:rsidRPr="00FE0487" w:rsidRDefault="00104FF5" w:rsidP="00776228">
      <w:pPr>
        <w:spacing w:line="480" w:lineRule="auto"/>
        <w:rPr>
          <w:rFonts w:ascii="Times New Roman" w:hAnsi="Times New Roman" w:cs="Times New Roman"/>
        </w:rPr>
      </w:pPr>
      <w:r w:rsidRPr="00FE0487">
        <w:rPr>
          <w:rFonts w:ascii="Times New Roman" w:hAnsi="Times New Roman" w:cs="Times New Roman"/>
        </w:rPr>
        <w:tab/>
        <w:t xml:space="preserve">“My young friend,” the man </w:t>
      </w:r>
      <w:r w:rsidR="00BF42C5">
        <w:rPr>
          <w:rFonts w:ascii="Times New Roman" w:hAnsi="Times New Roman" w:cs="Times New Roman"/>
        </w:rPr>
        <w:t xml:space="preserve">with </w:t>
      </w:r>
      <w:r w:rsidRPr="00FE0487">
        <w:rPr>
          <w:rFonts w:ascii="Times New Roman" w:hAnsi="Times New Roman" w:cs="Times New Roman"/>
        </w:rPr>
        <w:t xml:space="preserve">dreads </w:t>
      </w:r>
      <w:r w:rsidR="00BF42C5">
        <w:rPr>
          <w:rFonts w:ascii="Times New Roman" w:hAnsi="Times New Roman" w:cs="Times New Roman"/>
        </w:rPr>
        <w:t xml:space="preserve">said </w:t>
      </w:r>
      <w:r w:rsidRPr="00FE0487">
        <w:rPr>
          <w:rFonts w:ascii="Times New Roman" w:hAnsi="Times New Roman" w:cs="Times New Roman"/>
        </w:rPr>
        <w:t xml:space="preserve">in his soothing voice, “I think it’s best that you tell us what you saw, and let us handle things from here.” Vaughn opened his mouth to tell him that that would </w:t>
      </w:r>
      <w:r w:rsidRPr="00FE0487">
        <w:rPr>
          <w:rFonts w:ascii="Times New Roman" w:hAnsi="Times New Roman" w:cs="Times New Roman"/>
          <w:i/>
          <w:iCs/>
        </w:rPr>
        <w:t>not</w:t>
      </w:r>
      <w:r w:rsidRPr="00FE0487">
        <w:rPr>
          <w:rFonts w:ascii="Times New Roman" w:hAnsi="Times New Roman" w:cs="Times New Roman"/>
        </w:rPr>
        <w:t xml:space="preserve"> be the way things went, but unexpectedly felt a wave of relief. Here was someone with authority, who could make sense of things. </w:t>
      </w:r>
    </w:p>
    <w:p w14:paraId="221A0B25"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He heard Ryan limp up behind him. “Nah man, you all tell us what </w:t>
      </w:r>
      <w:r w:rsidRPr="00FE0487">
        <w:rPr>
          <w:rFonts w:ascii="Times New Roman" w:hAnsi="Times New Roman" w:cs="Times New Roman"/>
          <w:i/>
          <w:iCs/>
        </w:rPr>
        <w:t>you</w:t>
      </w:r>
      <w:r w:rsidRPr="00FE0487">
        <w:rPr>
          <w:rFonts w:ascii="Times New Roman" w:hAnsi="Times New Roman" w:cs="Times New Roman"/>
        </w:rPr>
        <w:t xml:space="preserve"> know. Like Vaughn’s name. You know, like how you know Vaughn’s name.” </w:t>
      </w:r>
    </w:p>
    <w:p w14:paraId="5C2A48A1" w14:textId="77777777" w:rsidR="00104FF5" w:rsidRPr="00FE0487" w:rsidRDefault="00104FF5">
      <w:pPr>
        <w:spacing w:line="480" w:lineRule="auto"/>
        <w:ind w:firstLine="720"/>
        <w:rPr>
          <w:rFonts w:ascii="Times New Roman" w:hAnsi="Times New Roman" w:cs="Times New Roman"/>
        </w:rPr>
      </w:pPr>
      <w:r w:rsidRPr="00FE0487">
        <w:rPr>
          <w:rFonts w:ascii="Times New Roman" w:hAnsi="Times New Roman" w:cs="Times New Roman"/>
        </w:rPr>
        <w:lastRenderedPageBreak/>
        <w:t xml:space="preserve">It took Vaughn a fat second to parse out what exactly Ryan had said, leaving alone why he felt it was helpful to say, Vaughn waved his hand to tell the newcomers not to bother answering. </w:t>
      </w:r>
    </w:p>
    <w:p w14:paraId="5D313F8C" w14:textId="35690FDE"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“No, I don’t care about that right now. You,” he </w:t>
      </w:r>
      <w:r w:rsidR="00203FD7">
        <w:rPr>
          <w:rFonts w:ascii="Times New Roman" w:hAnsi="Times New Roman" w:cs="Times New Roman"/>
        </w:rPr>
        <w:t>pointed at the shorter man, “L</w:t>
      </w:r>
      <w:r w:rsidR="002B5504">
        <w:rPr>
          <w:rFonts w:ascii="Times New Roman" w:hAnsi="Times New Roman" w:cs="Times New Roman"/>
        </w:rPr>
        <w:t>os, right?” L</w:t>
      </w:r>
      <w:r w:rsidRPr="00FE0487">
        <w:rPr>
          <w:rFonts w:ascii="Times New Roman" w:hAnsi="Times New Roman" w:cs="Times New Roman"/>
        </w:rPr>
        <w:t xml:space="preserve">os nodded. “You said that the white things, the aliens, </w:t>
      </w:r>
      <w:r w:rsidR="00203FD7">
        <w:rPr>
          <w:rFonts w:ascii="Times New Roman" w:hAnsi="Times New Roman" w:cs="Times New Roman"/>
          <w:iCs/>
        </w:rPr>
        <w:t xml:space="preserve">had </w:t>
      </w:r>
      <w:r w:rsidR="007A5C89" w:rsidRPr="007A5C89">
        <w:rPr>
          <w:rFonts w:ascii="Times New Roman" w:hAnsi="Times New Roman" w:cs="Times New Roman"/>
          <w:i/>
          <w:iCs/>
        </w:rPr>
        <w:t>g</w:t>
      </w:r>
      <w:r w:rsidR="00203FD7">
        <w:rPr>
          <w:rFonts w:ascii="Times New Roman" w:hAnsi="Times New Roman" w:cs="Times New Roman"/>
          <w:i/>
          <w:iCs/>
        </w:rPr>
        <w:t>one</w:t>
      </w:r>
      <w:r w:rsidRPr="00FE0487">
        <w:rPr>
          <w:rFonts w:ascii="Times New Roman" w:hAnsi="Times New Roman" w:cs="Times New Roman"/>
          <w:i/>
          <w:iCs/>
        </w:rPr>
        <w:t xml:space="preserve"> through</w:t>
      </w:r>
      <w:r w:rsidRPr="00FE0487">
        <w:rPr>
          <w:rFonts w:ascii="Times New Roman" w:hAnsi="Times New Roman" w:cs="Times New Roman"/>
        </w:rPr>
        <w:t>. Crossed through what, and how do I follow them?”</w:t>
      </w:r>
    </w:p>
    <w:p w14:paraId="455FCFC0" w14:textId="42699553"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There was no question about who was in charge. Both the girl and Carlos looked to the dreadlocked man. His glasses obscured his eyes, reflecting, as they were, the gray glow of the crystals lit by flashlight, but he was plainly scrutinizing Vaughn. Seeking, Vaughn thought, a sign that he could make the boys cry off and let the pros handle things from here. </w:t>
      </w:r>
      <w:r w:rsidR="00385B16" w:rsidRPr="00FE0487">
        <w:rPr>
          <w:rFonts w:ascii="Times New Roman" w:hAnsi="Times New Roman" w:cs="Times New Roman"/>
        </w:rPr>
        <w:t>He</w:t>
      </w:r>
      <w:r w:rsidRPr="00FE0487">
        <w:rPr>
          <w:rFonts w:ascii="Times New Roman" w:hAnsi="Times New Roman" w:cs="Times New Roman"/>
        </w:rPr>
        <w:t xml:space="preserve"> watched the lambent eyeglasses and gritted his jaw. After most of a minute in silence, the man stepped forward and placed one large, delicate hand on Vaugh</w:t>
      </w:r>
      <w:r w:rsidR="00433C19">
        <w:rPr>
          <w:rFonts w:ascii="Times New Roman" w:hAnsi="Times New Roman" w:cs="Times New Roman"/>
        </w:rPr>
        <w:t>n’s shoulder. “Vaughn Nash, I’m</w:t>
      </w:r>
      <w:r w:rsidR="009E2DE5">
        <w:rPr>
          <w:rFonts w:ascii="Times New Roman" w:hAnsi="Times New Roman" w:cs="Times New Roman"/>
        </w:rPr>
        <w:t xml:space="preserve"> </w:t>
      </w:r>
      <w:r w:rsidRPr="00FE0487">
        <w:rPr>
          <w:rFonts w:ascii="Times New Roman" w:hAnsi="Times New Roman" w:cs="Times New Roman"/>
        </w:rPr>
        <w:t xml:space="preserve">Solomon Burke. I’ll </w:t>
      </w:r>
      <w:r w:rsidR="0034123D">
        <w:rPr>
          <w:rFonts w:ascii="Times New Roman" w:hAnsi="Times New Roman" w:cs="Times New Roman"/>
        </w:rPr>
        <w:t xml:space="preserve">show you where </w:t>
      </w:r>
      <w:r w:rsidRPr="00FE0487">
        <w:rPr>
          <w:rFonts w:ascii="Times New Roman" w:hAnsi="Times New Roman" w:cs="Times New Roman"/>
        </w:rPr>
        <w:t>they took your sister.”</w:t>
      </w:r>
    </w:p>
    <w:p w14:paraId="07B1D630" w14:textId="77777777" w:rsidR="00104FF5" w:rsidRPr="00FE0487" w:rsidRDefault="004A7FC9" w:rsidP="005C2446">
      <w:pPr>
        <w:spacing w:line="480" w:lineRule="auto"/>
        <w:jc w:val="center"/>
        <w:rPr>
          <w:rFonts w:ascii="Times New Roman" w:hAnsi="Times New Roman" w:cs="Times New Roman"/>
        </w:rPr>
      </w:pPr>
      <w:r w:rsidRPr="00FE0487">
        <w:rPr>
          <w:rFonts w:ascii="Times New Roman" w:hAnsi="Times New Roman" w:cs="Times New Roman"/>
        </w:rPr>
        <w:t>¬</w:t>
      </w:r>
    </w:p>
    <w:p w14:paraId="4C72B652"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Carlos had protested briefly, but at a gesture from Solomon he shuffled into the center of the cavern and slung off the backpack. </w:t>
      </w:r>
      <w:r w:rsidRPr="00FE0487">
        <w:rPr>
          <w:rFonts w:ascii="Times New Roman" w:hAnsi="Times New Roman" w:cs="Times New Roman"/>
        </w:rPr>
        <w:tab/>
      </w:r>
    </w:p>
    <w:p w14:paraId="67C93B2F"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“We’ve been studying this site for some time now,” said Solomon, “Naturally we had an idea of who lived in close proximity. Albert and Victoria Nash, two children of 16 and 11: Vaughn and Selma. This place, what we were studying, is what you might call an eddy—an eddy in a very curious body of liquid. I’ll try to explain in a way that is comprehensible to—” </w:t>
      </w:r>
    </w:p>
    <w:p w14:paraId="2DF05A49" w14:textId="77777777"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Vaughn interrupted him. “Please, we can’t waste time. I do care what those things are and where they came from, and I want to know if there is some freak radiation or something near my house, but right now I just need to know where they took Selma.”</w:t>
      </w:r>
    </w:p>
    <w:p w14:paraId="78C45EAF" w14:textId="77777777" w:rsidR="00104FF5" w:rsidRPr="00FE0487" w:rsidRDefault="00104FF5">
      <w:pPr>
        <w:spacing w:line="480" w:lineRule="auto"/>
        <w:ind w:firstLine="709"/>
        <w:rPr>
          <w:rFonts w:ascii="Times New Roman" w:hAnsi="Times New Roman" w:cs="Times New Roman"/>
        </w:rPr>
      </w:pPr>
      <w:r w:rsidRPr="00FE0487">
        <w:rPr>
          <w:rFonts w:ascii="Times New Roman" w:hAnsi="Times New Roman" w:cs="Times New Roman"/>
        </w:rPr>
        <w:lastRenderedPageBreak/>
        <w:t xml:space="preserve">Sol took a deep breath. “Well, I don’t exactly know where,” he said, “but we will be able to follow them there.” He walked Vaughn over to where Carlos was working in the center of the stone room. Carlos slid a ceramic tube out of the pack. He set the tube to the side, and took out a spool of measuring tape and a yellow barrel on a tripod that turned out to be a laser level. He set to measuring the cavern. </w:t>
      </w:r>
    </w:p>
    <w:p w14:paraId="20715A4F"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Vaughn cracked his knuckles impatiently, but knew he could only wait. He addressed Sol. “So, give me the short version of what is going on here.” Church, patting his dog’s back, seconded the request for an explanation. </w:t>
      </w:r>
    </w:p>
    <w:p w14:paraId="37A2508E"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“We are standing in a locus of thermodynamism that is, more or less, perfect.”</w:t>
      </w:r>
    </w:p>
    <w:p w14:paraId="68F938D7"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“Huh,” said Vaughn, and tried to muster the focus to at least remember the science babble, if not understand it.</w:t>
      </w:r>
    </w:p>
    <w:p w14:paraId="3C068778" w14:textId="2B62B151"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“For several years I have studied this site, covertly and under the </w:t>
      </w:r>
      <w:r w:rsidR="00B63FF7">
        <w:rPr>
          <w:rFonts w:ascii="Times New Roman" w:hAnsi="Times New Roman" w:cs="Times New Roman"/>
        </w:rPr>
        <w:t>direction</w:t>
      </w:r>
      <w:r w:rsidRPr="00FE0487">
        <w:rPr>
          <w:rFonts w:ascii="Times New Roman" w:hAnsi="Times New Roman" w:cs="Times New Roman"/>
        </w:rPr>
        <w:t xml:space="preserve"> of </w:t>
      </w:r>
      <w:r w:rsidR="00732108">
        <w:rPr>
          <w:rFonts w:ascii="Times New Roman" w:hAnsi="Times New Roman" w:cs="Times New Roman"/>
        </w:rPr>
        <w:t>Dr.</w:t>
      </w:r>
      <w:r w:rsidRPr="00FE0487">
        <w:rPr>
          <w:rFonts w:ascii="Times New Roman" w:hAnsi="Times New Roman" w:cs="Times New Roman"/>
        </w:rPr>
        <w:t xml:space="preserve"> John Gareck. We found that, through what you can call a miracle of thermoconductivity, physical entities can be transported from here.” Sol paused, and seemed to be rechecking his synopsis in his head.</w:t>
      </w:r>
    </w:p>
    <w:p w14:paraId="6187C7A1" w14:textId="77777777"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“Transported to?” Church asked restlessly.</w:t>
      </w:r>
    </w:p>
    <w:p w14:paraId="31025ECE" w14:textId="5A524DE0"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“Elsewhere. A </w:t>
      </w:r>
      <w:r w:rsidR="002755A8">
        <w:rPr>
          <w:rFonts w:ascii="Times New Roman" w:hAnsi="Times New Roman" w:cs="Times New Roman"/>
        </w:rPr>
        <w:t xml:space="preserve">considerably </w:t>
      </w:r>
      <w:r w:rsidRPr="00FE0487">
        <w:rPr>
          <w:rFonts w:ascii="Times New Roman" w:hAnsi="Times New Roman" w:cs="Times New Roman"/>
        </w:rPr>
        <w:t xml:space="preserve">distant elsewhere.” Sol crouched next to Carlos to check his measurements. Satisfied, he picked up the ceramic tube, uncapped it, and worked with almost reverent caution with Carlos to slide a core of gray, chalky material onto the red sand. They positioned this in what they must have measured to be the exact center of the chamber. </w:t>
      </w:r>
      <w:r w:rsidR="00BC4BB6">
        <w:rPr>
          <w:rFonts w:ascii="Times New Roman" w:hAnsi="Times New Roman" w:cs="Times New Roman"/>
        </w:rPr>
        <w:t>T</w:t>
      </w:r>
      <w:r w:rsidRPr="00FE0487">
        <w:rPr>
          <w:rFonts w:ascii="Times New Roman" w:hAnsi="Times New Roman" w:cs="Times New Roman"/>
        </w:rPr>
        <w:t>hey packed up the measuring tools</w:t>
      </w:r>
      <w:r w:rsidR="00BC4BB6">
        <w:rPr>
          <w:rFonts w:ascii="Times New Roman" w:hAnsi="Times New Roman" w:cs="Times New Roman"/>
        </w:rPr>
        <w:t>. Alone</w:t>
      </w:r>
      <w:r w:rsidR="000574D4">
        <w:rPr>
          <w:rFonts w:ascii="Times New Roman" w:hAnsi="Times New Roman" w:cs="Times New Roman"/>
        </w:rPr>
        <w:t xml:space="preserve"> on the cave floor</w:t>
      </w:r>
      <w:r w:rsidRPr="00FE0487">
        <w:rPr>
          <w:rFonts w:ascii="Times New Roman" w:hAnsi="Times New Roman" w:cs="Times New Roman"/>
        </w:rPr>
        <w:t xml:space="preserve">, the lonely little gray tower resembled an ancient idol, awaiting an offering. </w:t>
      </w:r>
    </w:p>
    <w:p w14:paraId="42FBCD38" w14:textId="13203BA0"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lastRenderedPageBreak/>
        <w:tab/>
        <w:t xml:space="preserve">“Professor Gareck embarked from here 22 days ago. He has not sent back the </w:t>
      </w:r>
      <w:r w:rsidR="00CC3C2E">
        <w:rPr>
          <w:rFonts w:ascii="Times New Roman" w:hAnsi="Times New Roman" w:cs="Times New Roman"/>
        </w:rPr>
        <w:t>packages</w:t>
      </w:r>
      <w:r w:rsidRPr="00FE0487">
        <w:rPr>
          <w:rFonts w:ascii="Times New Roman" w:hAnsi="Times New Roman" w:cs="Times New Roman"/>
        </w:rPr>
        <w:t xml:space="preserve"> he was </w:t>
      </w:r>
      <w:r w:rsidR="00AF2778">
        <w:rPr>
          <w:rFonts w:ascii="Times New Roman" w:hAnsi="Times New Roman" w:cs="Times New Roman"/>
        </w:rPr>
        <w:t>supposed</w:t>
      </w:r>
      <w:r w:rsidRPr="00FE0487">
        <w:rPr>
          <w:rFonts w:ascii="Times New Roman" w:hAnsi="Times New Roman" w:cs="Times New Roman"/>
        </w:rPr>
        <w:t xml:space="preserve"> to. Per protocol, </w:t>
      </w:r>
      <w:proofErr w:type="gramStart"/>
      <w:r w:rsidRPr="00FE0487">
        <w:rPr>
          <w:rFonts w:ascii="Times New Roman" w:hAnsi="Times New Roman" w:cs="Times New Roman"/>
        </w:rPr>
        <w:t>myself and Mr. Velazquez</w:t>
      </w:r>
      <w:proofErr w:type="gramEnd"/>
      <w:r w:rsidRPr="00FE0487">
        <w:rPr>
          <w:rFonts w:ascii="Times New Roman" w:hAnsi="Times New Roman" w:cs="Times New Roman"/>
        </w:rPr>
        <w:t xml:space="preserve"> here </w:t>
      </w:r>
      <w:r w:rsidR="008A2941">
        <w:rPr>
          <w:rFonts w:ascii="Times New Roman" w:hAnsi="Times New Roman" w:cs="Times New Roman"/>
        </w:rPr>
        <w:t>are</w:t>
      </w:r>
      <w:r w:rsidRPr="00FE0487">
        <w:rPr>
          <w:rFonts w:ascii="Times New Roman" w:hAnsi="Times New Roman" w:cs="Times New Roman"/>
        </w:rPr>
        <w:t xml:space="preserve"> to follow after 28 days incommunicado. Early this morning, a break-in at our laboratory by one of the </w:t>
      </w:r>
      <w:r w:rsidR="00360FAC">
        <w:rPr>
          <w:rFonts w:ascii="Times New Roman" w:hAnsi="Times New Roman" w:cs="Times New Roman"/>
        </w:rPr>
        <w:t>entities</w:t>
      </w:r>
      <w:r w:rsidR="00E9467B">
        <w:rPr>
          <w:rFonts w:ascii="Times New Roman" w:hAnsi="Times New Roman" w:cs="Times New Roman"/>
        </w:rPr>
        <w:t xml:space="preserve"> you encountered has engendered</w:t>
      </w:r>
      <w:r w:rsidRPr="00FE0487">
        <w:rPr>
          <w:rFonts w:ascii="Times New Roman" w:hAnsi="Times New Roman" w:cs="Times New Roman"/>
        </w:rPr>
        <w:t xml:space="preserve"> two outcomes: First, all the venting solution the Professor and I had been manufacturing over the past three years was stolen except for a supply that I kept separate and known only to myself; Second, I concluded that we must pursue Professor Gareck without further delay. </w:t>
      </w:r>
    </w:p>
    <w:p w14:paraId="4E503BC5" w14:textId="43FB6A8F" w:rsidR="0054188F" w:rsidRDefault="00104FF5" w:rsidP="005C2446">
      <w:pPr>
        <w:spacing w:line="480" w:lineRule="auto"/>
        <w:rPr>
          <w:rFonts w:ascii="Times New Roman" w:hAnsi="Times New Roman" w:cs="Times New Roman"/>
        </w:rPr>
      </w:pPr>
      <w:r w:rsidRPr="00FE0487">
        <w:rPr>
          <w:rFonts w:ascii="Times New Roman" w:hAnsi="Times New Roman" w:cs="Times New Roman"/>
        </w:rPr>
        <w:tab/>
        <w:t>“The rest of what has transpired,” Sol pointed back up the tunnel, “is evident from the situation we now find ourselves in. We are all</w:t>
      </w:r>
      <w:r w:rsidR="00E36241">
        <w:rPr>
          <w:rFonts w:ascii="Times New Roman" w:hAnsi="Times New Roman" w:cs="Times New Roman"/>
        </w:rPr>
        <w:t xml:space="preserve"> of us in this together now. T</w:t>
      </w:r>
      <w:r w:rsidRPr="00FE0487">
        <w:rPr>
          <w:rFonts w:ascii="Times New Roman" w:hAnsi="Times New Roman" w:cs="Times New Roman"/>
        </w:rPr>
        <w:t>hat being the case</w:t>
      </w:r>
      <w:r w:rsidR="00E36241">
        <w:rPr>
          <w:rFonts w:ascii="Times New Roman" w:hAnsi="Times New Roman" w:cs="Times New Roman"/>
        </w:rPr>
        <w:t>,</w:t>
      </w:r>
      <w:r w:rsidR="005362D2">
        <w:rPr>
          <w:rFonts w:ascii="Times New Roman" w:hAnsi="Times New Roman" w:cs="Times New Roman"/>
        </w:rPr>
        <w:t xml:space="preserve"> I’m </w:t>
      </w:r>
      <w:r w:rsidRPr="00FE0487">
        <w:rPr>
          <w:rFonts w:ascii="Times New Roman" w:hAnsi="Times New Roman" w:cs="Times New Roman"/>
        </w:rPr>
        <w:t>glad for th</w:t>
      </w:r>
      <w:r w:rsidR="001C7AA9">
        <w:rPr>
          <w:rFonts w:ascii="Times New Roman" w:hAnsi="Times New Roman" w:cs="Times New Roman"/>
        </w:rPr>
        <w:t>e extra hands. Speaking of</w:t>
      </w:r>
      <w:r w:rsidRPr="00FE0487">
        <w:rPr>
          <w:rFonts w:ascii="Times New Roman" w:hAnsi="Times New Roman" w:cs="Times New Roman"/>
        </w:rPr>
        <w:t xml:space="preserve">, allow me to formally introduce my assistants Carlos and Luisanna Velazquez.” </w:t>
      </w:r>
      <w:r w:rsidR="003A632C">
        <w:rPr>
          <w:rFonts w:ascii="Times New Roman" w:hAnsi="Times New Roman" w:cs="Times New Roman"/>
        </w:rPr>
        <w:t>Everyone exchanged curt nods</w:t>
      </w:r>
      <w:r w:rsidRPr="00FE0487">
        <w:rPr>
          <w:rFonts w:ascii="Times New Roman" w:hAnsi="Times New Roman" w:cs="Times New Roman"/>
        </w:rPr>
        <w:t xml:space="preserve">. </w:t>
      </w:r>
    </w:p>
    <w:p w14:paraId="06F8BB2F" w14:textId="78272E13" w:rsidR="00104FF5" w:rsidRPr="00FE0487" w:rsidRDefault="00104FF5" w:rsidP="0054188F">
      <w:pPr>
        <w:spacing w:line="480" w:lineRule="auto"/>
        <w:ind w:firstLine="709"/>
        <w:rPr>
          <w:rFonts w:ascii="Times New Roman" w:hAnsi="Times New Roman" w:cs="Times New Roman"/>
        </w:rPr>
      </w:pPr>
      <w:r w:rsidRPr="00FE0487">
        <w:rPr>
          <w:rFonts w:ascii="Times New Roman" w:hAnsi="Times New Roman" w:cs="Times New Roman"/>
        </w:rPr>
        <w:t xml:space="preserve">“Now then.” </w:t>
      </w:r>
      <w:r w:rsidR="0054188F">
        <w:rPr>
          <w:rFonts w:ascii="Times New Roman" w:hAnsi="Times New Roman" w:cs="Times New Roman"/>
        </w:rPr>
        <w:t xml:space="preserve">Solomon </w:t>
      </w:r>
      <w:r w:rsidRPr="00FE0487">
        <w:rPr>
          <w:rFonts w:ascii="Times New Roman" w:hAnsi="Times New Roman" w:cs="Times New Roman"/>
        </w:rPr>
        <w:t xml:space="preserve">produced a small black case from an inner pocket of his coat. From the case he drew out a test tube filled with a metallic yellow liquid. It looked like a large batch of gold nail polish. “Carlos, gunpowder cannot be party to the reaction. Boys, I’ll also ask you to discard any combustibles you may have on you. Place them outside the chamber.” Carlos </w:t>
      </w:r>
      <w:r w:rsidR="00B103F3">
        <w:rPr>
          <w:rFonts w:ascii="Times New Roman" w:hAnsi="Times New Roman" w:cs="Times New Roman"/>
        </w:rPr>
        <w:t xml:space="preserve">laid the shotgun on the dirt floor of the tunnel, and </w:t>
      </w:r>
      <w:r w:rsidR="00E5285D">
        <w:rPr>
          <w:rFonts w:ascii="Times New Roman" w:hAnsi="Times New Roman" w:cs="Times New Roman"/>
        </w:rPr>
        <w:t>dropped</w:t>
      </w:r>
      <w:r w:rsidR="001D2239">
        <w:rPr>
          <w:rFonts w:ascii="Times New Roman" w:hAnsi="Times New Roman" w:cs="Times New Roman"/>
        </w:rPr>
        <w:t xml:space="preserve"> a half dozen</w:t>
      </w:r>
      <w:r w:rsidR="00E5285D">
        <w:rPr>
          <w:rFonts w:ascii="Times New Roman" w:hAnsi="Times New Roman" w:cs="Times New Roman"/>
        </w:rPr>
        <w:t xml:space="preserve"> some spare shells next to it</w:t>
      </w:r>
      <w:r w:rsidRPr="00FE0487">
        <w:rPr>
          <w:rFonts w:ascii="Times New Roman" w:hAnsi="Times New Roman" w:cs="Times New Roman"/>
        </w:rPr>
        <w:t xml:space="preserve">. Vaughn tossed out the stove lighter. With his flashlight, Sol directed everyone to stand in a circle around the gray cylinder. Ryan knelt by Pepper, stroking the dog’s head. Vaughn held the axe like a cane, pressing the head of it into the soft sand. </w:t>
      </w:r>
      <w:r w:rsidR="00BA36F8">
        <w:rPr>
          <w:rFonts w:ascii="Times New Roman" w:hAnsi="Times New Roman" w:cs="Times New Roman"/>
        </w:rPr>
        <w:t xml:space="preserve"> </w:t>
      </w:r>
    </w:p>
    <w:p w14:paraId="0F31BDBD" w14:textId="74E2E818"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Solomon withdrew the stopper from the test tube and poured the liquid over the gray object. As the </w:t>
      </w:r>
      <w:r w:rsidR="005D397C">
        <w:rPr>
          <w:rFonts w:ascii="Times New Roman" w:hAnsi="Times New Roman" w:cs="Times New Roman"/>
        </w:rPr>
        <w:t xml:space="preserve">solid and liquid </w:t>
      </w:r>
      <w:r w:rsidRPr="00FE0487">
        <w:rPr>
          <w:rFonts w:ascii="Times New Roman" w:hAnsi="Times New Roman" w:cs="Times New Roman"/>
        </w:rPr>
        <w:t xml:space="preserve">contacted, a wave of dry heat </w:t>
      </w:r>
      <w:r w:rsidR="00497CD7">
        <w:rPr>
          <w:rFonts w:ascii="Times New Roman" w:hAnsi="Times New Roman" w:cs="Times New Roman"/>
        </w:rPr>
        <w:t>radiated</w:t>
      </w:r>
      <w:r w:rsidRPr="00FE0487">
        <w:rPr>
          <w:rFonts w:ascii="Times New Roman" w:hAnsi="Times New Roman" w:cs="Times New Roman"/>
        </w:rPr>
        <w:t xml:space="preserve"> </w:t>
      </w:r>
      <w:r w:rsidR="007D5AA0">
        <w:rPr>
          <w:rFonts w:ascii="Times New Roman" w:hAnsi="Times New Roman" w:cs="Times New Roman"/>
        </w:rPr>
        <w:t>out</w:t>
      </w:r>
      <w:r w:rsidRPr="00FE0487">
        <w:rPr>
          <w:rFonts w:ascii="Times New Roman" w:hAnsi="Times New Roman" w:cs="Times New Roman"/>
        </w:rPr>
        <w:t>. Vaughn glimpsed the cylinder burst into sparks before the reaction threw up a spurt of burgundy smoke that quickly filled the chamber. He tried to wave the smoke from his face</w:t>
      </w:r>
      <w:r w:rsidR="00F754AA">
        <w:rPr>
          <w:rFonts w:ascii="Times New Roman" w:hAnsi="Times New Roman" w:cs="Times New Roman"/>
        </w:rPr>
        <w:t>. He wanted</w:t>
      </w:r>
      <w:r w:rsidR="00742530">
        <w:rPr>
          <w:rFonts w:ascii="Times New Roman" w:hAnsi="Times New Roman" w:cs="Times New Roman"/>
        </w:rPr>
        <w:t xml:space="preserve"> to see the sparks again</w:t>
      </w:r>
      <w:r w:rsidR="00796FBD">
        <w:rPr>
          <w:rFonts w:ascii="Times New Roman" w:hAnsi="Times New Roman" w:cs="Times New Roman"/>
        </w:rPr>
        <w:t>,</w:t>
      </w:r>
      <w:r w:rsidRPr="00FE0487">
        <w:rPr>
          <w:rFonts w:ascii="Times New Roman" w:hAnsi="Times New Roman" w:cs="Times New Roman"/>
        </w:rPr>
        <w:t xml:space="preserve"> </w:t>
      </w:r>
      <w:r w:rsidRPr="00FE0487">
        <w:rPr>
          <w:rFonts w:ascii="Times New Roman" w:hAnsi="Times New Roman" w:cs="Times New Roman"/>
        </w:rPr>
        <w:lastRenderedPageBreak/>
        <w:t xml:space="preserve">because he could have sworn that instead of bursting outward they were condensing inward on the cylinder, </w:t>
      </w:r>
      <w:r w:rsidR="004E6028">
        <w:rPr>
          <w:rFonts w:ascii="Times New Roman" w:hAnsi="Times New Roman" w:cs="Times New Roman"/>
        </w:rPr>
        <w:t>an explosion</w:t>
      </w:r>
      <w:r w:rsidRPr="00FE0487">
        <w:rPr>
          <w:rFonts w:ascii="Times New Roman" w:hAnsi="Times New Roman" w:cs="Times New Roman"/>
        </w:rPr>
        <w:t xml:space="preserve"> in </w:t>
      </w:r>
      <w:r w:rsidR="00892293">
        <w:rPr>
          <w:rFonts w:ascii="Times New Roman" w:hAnsi="Times New Roman" w:cs="Times New Roman"/>
        </w:rPr>
        <w:t xml:space="preserve">reverse. The gas was too thick; </w:t>
      </w:r>
      <w:r w:rsidRPr="00FE0487">
        <w:rPr>
          <w:rFonts w:ascii="Times New Roman" w:hAnsi="Times New Roman" w:cs="Times New Roman"/>
        </w:rPr>
        <w:t xml:space="preserve">he couldn’t see anything. He </w:t>
      </w:r>
      <w:r w:rsidR="00892293">
        <w:rPr>
          <w:rFonts w:ascii="Times New Roman" w:hAnsi="Times New Roman" w:cs="Times New Roman"/>
        </w:rPr>
        <w:t>didn’t want to breathe this stuff in</w:t>
      </w:r>
      <w:r w:rsidRPr="00FE0487">
        <w:rPr>
          <w:rFonts w:ascii="Times New Roman" w:hAnsi="Times New Roman" w:cs="Times New Roman"/>
        </w:rPr>
        <w:t>. Impulsively, he looked to run out of the chamber, but the air was so thick with swirling gas that he</w:t>
      </w:r>
      <w:r w:rsidR="00F0258B">
        <w:rPr>
          <w:rFonts w:ascii="Times New Roman" w:hAnsi="Times New Roman" w:cs="Times New Roman"/>
        </w:rPr>
        <w:t>’d lost track of where he stood relative to the exit</w:t>
      </w:r>
      <w:r w:rsidRPr="00FE0487">
        <w:rPr>
          <w:rFonts w:ascii="Times New Roman" w:hAnsi="Times New Roman" w:cs="Times New Roman"/>
        </w:rPr>
        <w:t xml:space="preserve">. The three strangers’ flashlights had been totally obscured by the smoke. </w:t>
      </w:r>
    </w:p>
    <w:p w14:paraId="0248AFF7" w14:textId="459581BC" w:rsidR="00104FF5" w:rsidRPr="00FE0487" w:rsidRDefault="00104FF5" w:rsidP="005C2446">
      <w:pPr>
        <w:spacing w:line="480" w:lineRule="auto"/>
        <w:ind w:firstLine="709"/>
        <w:rPr>
          <w:rFonts w:ascii="Times New Roman" w:hAnsi="Times New Roman" w:cs="Times New Roman"/>
        </w:rPr>
      </w:pPr>
      <w:r w:rsidRPr="00FE0487">
        <w:rPr>
          <w:rFonts w:ascii="Times New Roman" w:hAnsi="Times New Roman" w:cs="Times New Roman"/>
        </w:rPr>
        <w:t xml:space="preserve">Someone called his name. Ryan. “Nash! Man, are you staying?” Ryan spoke severely, not </w:t>
      </w:r>
      <w:r w:rsidR="00C023E6">
        <w:rPr>
          <w:rFonts w:ascii="Times New Roman" w:hAnsi="Times New Roman" w:cs="Times New Roman"/>
        </w:rPr>
        <w:t xml:space="preserve">giving a damn whether </w:t>
      </w:r>
      <w:r w:rsidR="00FD29BC">
        <w:rPr>
          <w:rFonts w:ascii="Times New Roman" w:hAnsi="Times New Roman" w:cs="Times New Roman"/>
        </w:rPr>
        <w:t>the newcomers heard his mistrust</w:t>
      </w:r>
      <w:r w:rsidRPr="00FE0487">
        <w:rPr>
          <w:rFonts w:ascii="Times New Roman" w:hAnsi="Times New Roman" w:cs="Times New Roman"/>
        </w:rPr>
        <w:t>.</w:t>
      </w:r>
    </w:p>
    <w:p w14:paraId="399341F7" w14:textId="591C9C50" w:rsidR="00104FF5" w:rsidRPr="00FE0487" w:rsidRDefault="00104FF5" w:rsidP="005C2446">
      <w:pPr>
        <w:spacing w:line="480" w:lineRule="auto"/>
        <w:ind w:firstLine="360"/>
        <w:rPr>
          <w:rFonts w:ascii="Times New Roman" w:hAnsi="Times New Roman" w:cs="Times New Roman"/>
        </w:rPr>
      </w:pPr>
      <w:r w:rsidRPr="00FE0487">
        <w:rPr>
          <w:rFonts w:ascii="Times New Roman" w:hAnsi="Times New Roman" w:cs="Times New Roman"/>
        </w:rPr>
        <w:tab/>
        <w:t xml:space="preserve">“I </w:t>
      </w:r>
      <w:r w:rsidR="00E17E3C">
        <w:rPr>
          <w:rFonts w:ascii="Times New Roman" w:hAnsi="Times New Roman" w:cs="Times New Roman"/>
        </w:rPr>
        <w:t>just… I</w:t>
      </w:r>
      <w:r w:rsidRPr="00FE0487">
        <w:rPr>
          <w:rFonts w:ascii="Times New Roman" w:hAnsi="Times New Roman" w:cs="Times New Roman"/>
        </w:rPr>
        <w:t xml:space="preserve"> have to,” Vaughn said, his voice betraying </w:t>
      </w:r>
      <w:r w:rsidR="00E16AEA">
        <w:rPr>
          <w:rFonts w:ascii="Times New Roman" w:hAnsi="Times New Roman" w:cs="Times New Roman"/>
        </w:rPr>
        <w:t>even</w:t>
      </w:r>
      <w:r w:rsidRPr="00FE0487">
        <w:rPr>
          <w:rFonts w:ascii="Times New Roman" w:hAnsi="Times New Roman" w:cs="Times New Roman"/>
        </w:rPr>
        <w:t xml:space="preserve"> more terror than he’d </w:t>
      </w:r>
      <w:r w:rsidR="00E16AEA">
        <w:rPr>
          <w:rFonts w:ascii="Times New Roman" w:hAnsi="Times New Roman" w:cs="Times New Roman"/>
        </w:rPr>
        <w:t>known</w:t>
      </w:r>
      <w:r w:rsidRPr="00FE0487">
        <w:rPr>
          <w:rFonts w:ascii="Times New Roman" w:hAnsi="Times New Roman" w:cs="Times New Roman"/>
        </w:rPr>
        <w:t xml:space="preserve"> was in him just then. He breathed in more smoke, couldn’t help it. “Ryan, </w:t>
      </w:r>
      <w:r w:rsidR="007F7D54">
        <w:rPr>
          <w:rFonts w:ascii="Times New Roman" w:hAnsi="Times New Roman" w:cs="Times New Roman"/>
        </w:rPr>
        <w:t>get</w:t>
      </w:r>
      <w:r w:rsidRPr="00FE0487">
        <w:rPr>
          <w:rFonts w:ascii="Times New Roman" w:hAnsi="Times New Roman" w:cs="Times New Roman"/>
        </w:rPr>
        <w:t xml:space="preserve"> out of here.”</w:t>
      </w:r>
    </w:p>
    <w:p w14:paraId="61567327" w14:textId="71F976B4" w:rsidR="00104FF5" w:rsidRPr="00FE0487" w:rsidRDefault="00104FF5" w:rsidP="005C2446">
      <w:pPr>
        <w:spacing w:line="480" w:lineRule="auto"/>
        <w:rPr>
          <w:rFonts w:ascii="Times New Roman" w:hAnsi="Times New Roman" w:cs="Times New Roman"/>
        </w:rPr>
      </w:pPr>
      <w:r w:rsidRPr="00FE0487">
        <w:rPr>
          <w:rFonts w:ascii="Times New Roman" w:hAnsi="Times New Roman" w:cs="Times New Roman"/>
        </w:rPr>
        <w:tab/>
        <w:t xml:space="preserve">“No can do.” Ryan said, calm now that the call was made. “We’re all in this together, right Sol old boy?” No answer came through the deep red, </w:t>
      </w:r>
      <w:r w:rsidR="00A55F13">
        <w:rPr>
          <w:rFonts w:ascii="Times New Roman" w:hAnsi="Times New Roman" w:cs="Times New Roman"/>
        </w:rPr>
        <w:t>except</w:t>
      </w:r>
      <w:r w:rsidRPr="00FE0487">
        <w:rPr>
          <w:rFonts w:ascii="Times New Roman" w:hAnsi="Times New Roman" w:cs="Times New Roman"/>
        </w:rPr>
        <w:t xml:space="preserve"> series of </w:t>
      </w:r>
      <w:r w:rsidR="00A55F13">
        <w:rPr>
          <w:rFonts w:ascii="Times New Roman" w:hAnsi="Times New Roman" w:cs="Times New Roman"/>
        </w:rPr>
        <w:t xml:space="preserve">brilliant </w:t>
      </w:r>
      <w:r w:rsidRPr="00FE0487">
        <w:rPr>
          <w:rFonts w:ascii="Times New Roman" w:hAnsi="Times New Roman" w:cs="Times New Roman"/>
        </w:rPr>
        <w:t>flashes. Pepper whimpered. That was when the floor began to melt.</w:t>
      </w:r>
      <w:r w:rsidR="00A55F13">
        <w:rPr>
          <w:rFonts w:ascii="Times New Roman" w:hAnsi="Times New Roman" w:cs="Times New Roman"/>
        </w:rPr>
        <w:t xml:space="preserve"> </w:t>
      </w:r>
    </w:p>
    <w:p w14:paraId="4C8C8884" w14:textId="3DAA4947" w:rsidR="00104FF5" w:rsidRPr="00FE0487" w:rsidRDefault="00104FF5" w:rsidP="002C63EF">
      <w:pPr>
        <w:spacing w:line="480" w:lineRule="auto"/>
        <w:ind w:firstLine="720"/>
        <w:rPr>
          <w:rFonts w:ascii="Times New Roman" w:hAnsi="Times New Roman" w:cs="Times New Roman"/>
        </w:rPr>
      </w:pPr>
      <w:r w:rsidRPr="00FE0487">
        <w:rPr>
          <w:rFonts w:ascii="Times New Roman" w:hAnsi="Times New Roman" w:cs="Times New Roman"/>
        </w:rPr>
        <w:t>As Vaughn lost track of the ground beneath his feet, he thought he was falling backward, but as he tried to step back and catch himself he found he didn’t know which way backward was. Forward either. The flash</w:t>
      </w:r>
      <w:r w:rsidR="00060935">
        <w:rPr>
          <w:rFonts w:ascii="Times New Roman" w:hAnsi="Times New Roman" w:cs="Times New Roman"/>
        </w:rPr>
        <w:t xml:space="preserve">es </w:t>
      </w:r>
      <w:r w:rsidRPr="00FE0487">
        <w:rPr>
          <w:rFonts w:ascii="Times New Roman" w:hAnsi="Times New Roman" w:cs="Times New Roman"/>
        </w:rPr>
        <w:t xml:space="preserve">grew </w:t>
      </w:r>
      <w:r w:rsidR="0017726B">
        <w:rPr>
          <w:rFonts w:ascii="Times New Roman" w:hAnsi="Times New Roman" w:cs="Times New Roman"/>
        </w:rPr>
        <w:t>noxiously bright. Everything</w:t>
      </w:r>
      <w:r w:rsidR="006B1FA5">
        <w:rPr>
          <w:rFonts w:ascii="Times New Roman" w:hAnsi="Times New Roman" w:cs="Times New Roman"/>
        </w:rPr>
        <w:t xml:space="preserve"> had taken on the</w:t>
      </w:r>
      <w:r w:rsidR="0017726B">
        <w:rPr>
          <w:rFonts w:ascii="Times New Roman" w:hAnsi="Times New Roman" w:cs="Times New Roman"/>
        </w:rPr>
        <w:t xml:space="preserve"> </w:t>
      </w:r>
      <w:r w:rsidR="006B1FA5">
        <w:rPr>
          <w:rFonts w:ascii="Times New Roman" w:hAnsi="Times New Roman" w:cs="Times New Roman"/>
        </w:rPr>
        <w:t>lingering</w:t>
      </w:r>
      <w:r w:rsidR="0017726B">
        <w:rPr>
          <w:rFonts w:ascii="Times New Roman" w:hAnsi="Times New Roman" w:cs="Times New Roman"/>
        </w:rPr>
        <w:t xml:space="preserve"> p</w:t>
      </w:r>
      <w:r w:rsidRPr="00FE0487">
        <w:rPr>
          <w:rFonts w:ascii="Times New Roman" w:hAnsi="Times New Roman" w:cs="Times New Roman"/>
        </w:rPr>
        <w:t xml:space="preserve">ink of heat lightning. Even if he closed his eyes the brightness continued to escalate. He tried to </w:t>
      </w:r>
      <w:r w:rsidR="002C63EF">
        <w:rPr>
          <w:rFonts w:ascii="Times New Roman" w:hAnsi="Times New Roman" w:cs="Times New Roman"/>
        </w:rPr>
        <w:t>shield</w:t>
      </w:r>
      <w:r w:rsidRPr="00FE0487">
        <w:rPr>
          <w:rFonts w:ascii="Times New Roman" w:hAnsi="Times New Roman" w:cs="Times New Roman"/>
        </w:rPr>
        <w:t xml:space="preserve"> his eyes, but </w:t>
      </w:r>
      <w:r w:rsidR="002C63EF">
        <w:rPr>
          <w:rFonts w:ascii="Times New Roman" w:hAnsi="Times New Roman" w:cs="Times New Roman"/>
        </w:rPr>
        <w:t xml:space="preserve">moving his hand toward his face resulted in his having to pull his arm across </w:t>
      </w:r>
      <w:r w:rsidRPr="00FE0487">
        <w:rPr>
          <w:rFonts w:ascii="Times New Roman" w:hAnsi="Times New Roman" w:cs="Times New Roman"/>
        </w:rPr>
        <w:t xml:space="preserve">an extraordinary distance, and slowly. It felt like, while still organized as his ‘arm,’ every molecule in that organization had spread apart by </w:t>
      </w:r>
      <w:r w:rsidR="009B2F94">
        <w:rPr>
          <w:rFonts w:ascii="Times New Roman" w:hAnsi="Times New Roman" w:cs="Times New Roman"/>
        </w:rPr>
        <w:t>inscrutably</w:t>
      </w:r>
      <w:r w:rsidRPr="00FE0487">
        <w:rPr>
          <w:rFonts w:ascii="Times New Roman" w:hAnsi="Times New Roman" w:cs="Times New Roman"/>
        </w:rPr>
        <w:t xml:space="preserve"> large distances. </w:t>
      </w:r>
    </w:p>
    <w:p w14:paraId="465E18A1"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Worse than the elongation of distance was a weirding of time. Time passed, but to Vaughn’s inner clock it passed in a warped way that he couldn’t quite. Time passed, but to Vaughn’s inner clock it passed </w:t>
      </w:r>
    </w:p>
    <w:p w14:paraId="22E3A8D0"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Judging by the speed of his heart</w:t>
      </w:r>
    </w:p>
    <w:p w14:paraId="12D0029D"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lastRenderedPageBreak/>
        <w:t>most</w:t>
      </w:r>
      <w:proofErr w:type="gramEnd"/>
      <w:r w:rsidRPr="00FE0487">
        <w:rPr>
          <w:rFonts w:ascii="Times New Roman" w:hAnsi="Times New Roman" w:cs="Times New Roman"/>
        </w:rPr>
        <w:t xml:space="preserve"> of all his</w:t>
      </w:r>
    </w:p>
    <w:p w14:paraId="51010CB6"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minutes</w:t>
      </w:r>
      <w:proofErr w:type="gramEnd"/>
      <w:r w:rsidRPr="00FE0487">
        <w:rPr>
          <w:rFonts w:ascii="Times New Roman" w:hAnsi="Times New Roman" w:cs="Times New Roman"/>
        </w:rPr>
        <w:t>, and months were all jostling</w:t>
      </w:r>
    </w:p>
    <w:p w14:paraId="30518D7E"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seconds</w:t>
      </w:r>
      <w:proofErr w:type="gramEnd"/>
      <w:r w:rsidRPr="00FE0487">
        <w:rPr>
          <w:rFonts w:ascii="Times New Roman" w:hAnsi="Times New Roman" w:cs="Times New Roman"/>
        </w:rPr>
        <w:t>, minutes, and</w:t>
      </w:r>
    </w:p>
    <w:p w14:paraId="43ADD96A"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hundred</w:t>
      </w:r>
      <w:proofErr w:type="gramEnd"/>
      <w:r w:rsidRPr="00FE0487">
        <w:rPr>
          <w:rFonts w:ascii="Times New Roman" w:hAnsi="Times New Roman" w:cs="Times New Roman"/>
        </w:rPr>
        <w:t xml:space="preserve"> palpitations in less time than a single breath</w:t>
      </w:r>
    </w:p>
    <w:p w14:paraId="7F7A8BA6"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tried</w:t>
      </w:r>
      <w:proofErr w:type="gramEnd"/>
      <w:r w:rsidRPr="00FE0487">
        <w:rPr>
          <w:rFonts w:ascii="Times New Roman" w:hAnsi="Times New Roman" w:cs="Times New Roman"/>
        </w:rPr>
        <w:t xml:space="preserve"> not to think of anything but</w:t>
      </w:r>
    </w:p>
    <w:p w14:paraId="1B4C5ED6"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most</w:t>
      </w:r>
      <w:proofErr w:type="gramEnd"/>
      <w:r w:rsidRPr="00FE0487">
        <w:rPr>
          <w:rFonts w:ascii="Times New Roman" w:hAnsi="Times New Roman" w:cs="Times New Roman"/>
        </w:rPr>
        <w:t xml:space="preserve"> of all his</w:t>
      </w:r>
    </w:p>
    <w:p w14:paraId="5BDEF136"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heart</w:t>
      </w:r>
      <w:proofErr w:type="gramEnd"/>
      <w:r w:rsidRPr="00FE0487">
        <w:rPr>
          <w:rFonts w:ascii="Times New Roman" w:hAnsi="Times New Roman" w:cs="Times New Roman"/>
        </w:rPr>
        <w:t xml:space="preserve"> Judging by the speed</w:t>
      </w:r>
    </w:p>
    <w:p w14:paraId="12D88AAC" w14:textId="7777777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fought</w:t>
      </w:r>
      <w:proofErr w:type="gramEnd"/>
      <w:r w:rsidRPr="00FE0487">
        <w:rPr>
          <w:rFonts w:ascii="Times New Roman" w:hAnsi="Times New Roman" w:cs="Times New Roman"/>
        </w:rPr>
        <w:t xml:space="preserve"> to form a rhythm with his lungs</w:t>
      </w:r>
    </w:p>
    <w:p w14:paraId="184CAB19" w14:textId="0D2C15F7" w:rsidR="00104FF5" w:rsidRPr="00FE0487" w:rsidRDefault="00104FF5" w:rsidP="005C2446">
      <w:pPr>
        <w:spacing w:line="480" w:lineRule="auto"/>
        <w:ind w:firstLine="720"/>
        <w:rPr>
          <w:rFonts w:ascii="Times New Roman" w:hAnsi="Times New Roman" w:cs="Times New Roman"/>
        </w:rPr>
      </w:pPr>
      <w:proofErr w:type="gramStart"/>
      <w:r w:rsidRPr="00FE0487">
        <w:rPr>
          <w:rFonts w:ascii="Times New Roman" w:hAnsi="Times New Roman" w:cs="Times New Roman"/>
        </w:rPr>
        <w:t>senses</w:t>
      </w:r>
      <w:proofErr w:type="gramEnd"/>
      <w:r w:rsidRPr="00FE0487">
        <w:rPr>
          <w:rFonts w:ascii="Times New Roman" w:hAnsi="Times New Roman" w:cs="Times New Roman"/>
        </w:rPr>
        <w:t xml:space="preserve"> of smell and taste aligned themselves with his respiration. He inhaled a fast taste like combi</w:t>
      </w:r>
      <w:r w:rsidR="001155D2">
        <w:rPr>
          <w:rFonts w:ascii="Times New Roman" w:hAnsi="Times New Roman" w:cs="Times New Roman"/>
        </w:rPr>
        <w:t>nation of salt and lemon peels. Vaughn</w:t>
      </w:r>
      <w:r w:rsidRPr="00FE0487">
        <w:rPr>
          <w:rFonts w:ascii="Times New Roman" w:hAnsi="Times New Roman" w:cs="Times New Roman"/>
        </w:rPr>
        <w:t xml:space="preserve"> exhaled hours of burning caramel. It was, at least, a refuge of wrong sense from the storm of nonsense. He fought to keep a rhythm with his lungs and lost</w:t>
      </w:r>
    </w:p>
    <w:p w14:paraId="504CA3EA" w14:textId="77777777" w:rsidR="00104FF5" w:rsidRPr="00FE0487" w:rsidRDefault="00104FF5" w:rsidP="00AB2A66">
      <w:pPr>
        <w:spacing w:line="480" w:lineRule="auto"/>
        <w:ind w:firstLine="720"/>
        <w:rPr>
          <w:rFonts w:ascii="Times New Roman" w:hAnsi="Times New Roman" w:cs="Times New Roman"/>
        </w:rPr>
      </w:pPr>
      <w:proofErr w:type="gramStart"/>
      <w:r w:rsidRPr="00FE0487">
        <w:rPr>
          <w:rFonts w:ascii="Times New Roman" w:hAnsi="Times New Roman" w:cs="Times New Roman"/>
        </w:rPr>
        <w:t>tried</w:t>
      </w:r>
      <w:proofErr w:type="gramEnd"/>
      <w:r w:rsidRPr="00FE0487">
        <w:rPr>
          <w:rFonts w:ascii="Times New Roman" w:hAnsi="Times New Roman" w:cs="Times New Roman"/>
        </w:rPr>
        <w:t xml:space="preserve"> not to think of anything but</w:t>
      </w:r>
    </w:p>
    <w:p w14:paraId="27392CF0" w14:textId="77777777" w:rsidR="00104FF5" w:rsidRPr="00FE0487" w:rsidRDefault="00104FF5" w:rsidP="00AB2A66">
      <w:pPr>
        <w:spacing w:line="480" w:lineRule="auto"/>
        <w:ind w:firstLine="720"/>
        <w:rPr>
          <w:rFonts w:ascii="Times New Roman" w:hAnsi="Times New Roman" w:cs="Times New Roman"/>
        </w:rPr>
      </w:pPr>
      <w:proofErr w:type="gramStart"/>
      <w:r w:rsidRPr="00FE0487">
        <w:rPr>
          <w:rFonts w:ascii="Times New Roman" w:hAnsi="Times New Roman" w:cs="Times New Roman"/>
        </w:rPr>
        <w:t>most</w:t>
      </w:r>
      <w:proofErr w:type="gramEnd"/>
      <w:r w:rsidRPr="00FE0487">
        <w:rPr>
          <w:rFonts w:ascii="Times New Roman" w:hAnsi="Times New Roman" w:cs="Times New Roman"/>
        </w:rPr>
        <w:t xml:space="preserve"> of all his</w:t>
      </w:r>
    </w:p>
    <w:p w14:paraId="577DC05D" w14:textId="77777777" w:rsidR="00104FF5" w:rsidRPr="00FE0487" w:rsidRDefault="00104FF5" w:rsidP="00AB2A66">
      <w:pPr>
        <w:spacing w:line="480" w:lineRule="auto"/>
        <w:ind w:firstLine="720"/>
        <w:rPr>
          <w:rFonts w:ascii="Times New Roman" w:hAnsi="Times New Roman" w:cs="Times New Roman"/>
        </w:rPr>
      </w:pPr>
      <w:proofErr w:type="gramStart"/>
      <w:r w:rsidRPr="00FE0487">
        <w:rPr>
          <w:rFonts w:ascii="Times New Roman" w:hAnsi="Times New Roman" w:cs="Times New Roman"/>
        </w:rPr>
        <w:t>heart</w:t>
      </w:r>
      <w:proofErr w:type="gramEnd"/>
      <w:r w:rsidRPr="00FE0487">
        <w:rPr>
          <w:rFonts w:ascii="Times New Roman" w:hAnsi="Times New Roman" w:cs="Times New Roman"/>
        </w:rPr>
        <w:t xml:space="preserve"> Judging by the speed</w:t>
      </w:r>
    </w:p>
    <w:p w14:paraId="0E498D13"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Worse than the elongation of distance was a weirding of time. </w:t>
      </w:r>
    </w:p>
    <w:p w14:paraId="36B5CAD9" w14:textId="77777777" w:rsidR="00104FF5" w:rsidRPr="00FE0487" w:rsidRDefault="004A7FC9">
      <w:pPr>
        <w:spacing w:line="480" w:lineRule="auto"/>
        <w:jc w:val="center"/>
        <w:rPr>
          <w:rFonts w:ascii="Times New Roman" w:hAnsi="Times New Roman" w:cs="Times New Roman"/>
        </w:rPr>
      </w:pPr>
      <w:r w:rsidRPr="00FE0487">
        <w:rPr>
          <w:rFonts w:ascii="Times New Roman" w:hAnsi="Times New Roman" w:cs="Times New Roman"/>
        </w:rPr>
        <w:t>¬</w:t>
      </w:r>
    </w:p>
    <w:p w14:paraId="7733C277" w14:textId="77777777" w:rsidR="00104FF5" w:rsidRPr="00FE0487" w:rsidRDefault="00104FF5" w:rsidP="005C2446">
      <w:pPr>
        <w:spacing w:line="480" w:lineRule="auto"/>
        <w:ind w:firstLine="720"/>
        <w:rPr>
          <w:rFonts w:ascii="Times New Roman" w:hAnsi="Times New Roman" w:cs="Times New Roman"/>
        </w:rPr>
      </w:pPr>
      <w:r w:rsidRPr="00FE0487">
        <w:rPr>
          <w:rFonts w:ascii="Times New Roman" w:hAnsi="Times New Roman" w:cs="Times New Roman"/>
        </w:rPr>
        <w:t xml:space="preserve">Abruptly, everything compressed and became coherent. Before Vaughn could reorient his senses, his hand was accelerating with great speed toward his face. </w:t>
      </w:r>
    </w:p>
    <w:p w14:paraId="17B8550E" w14:textId="71373744" w:rsidR="00104FF5" w:rsidRPr="00FE0487" w:rsidRDefault="001155D2" w:rsidP="005C2446">
      <w:pPr>
        <w:spacing w:line="480" w:lineRule="auto"/>
        <w:ind w:firstLine="720"/>
        <w:rPr>
          <w:rFonts w:ascii="Times New Roman" w:hAnsi="Times New Roman" w:cs="Times New Roman"/>
        </w:rPr>
      </w:pPr>
      <w:r>
        <w:rPr>
          <w:rFonts w:ascii="Times New Roman" w:hAnsi="Times New Roman" w:cs="Times New Roman"/>
        </w:rPr>
        <w:t>The heel of h</w:t>
      </w:r>
      <w:r w:rsidR="00104FF5" w:rsidRPr="00FE0487">
        <w:rPr>
          <w:rFonts w:ascii="Times New Roman" w:hAnsi="Times New Roman" w:cs="Times New Roman"/>
        </w:rPr>
        <w:t>is palm smacked into his nose</w:t>
      </w:r>
      <w:r w:rsidR="009D2B50">
        <w:rPr>
          <w:rFonts w:ascii="Times New Roman" w:hAnsi="Times New Roman" w:cs="Times New Roman"/>
        </w:rPr>
        <w:t xml:space="preserve"> with a cartila</w:t>
      </w:r>
      <w:r>
        <w:rPr>
          <w:rFonts w:ascii="Times New Roman" w:hAnsi="Times New Roman" w:cs="Times New Roman"/>
        </w:rPr>
        <w:t>gi</w:t>
      </w:r>
      <w:r w:rsidR="009D2B50">
        <w:rPr>
          <w:rFonts w:ascii="Times New Roman" w:hAnsi="Times New Roman" w:cs="Times New Roman"/>
        </w:rPr>
        <w:t>nou</w:t>
      </w:r>
      <w:r>
        <w:rPr>
          <w:rFonts w:ascii="Times New Roman" w:hAnsi="Times New Roman" w:cs="Times New Roman"/>
        </w:rPr>
        <w:t>s thwack</w:t>
      </w:r>
      <w:r w:rsidR="00104FF5" w:rsidRPr="00FE0487">
        <w:rPr>
          <w:rFonts w:ascii="Times New Roman" w:hAnsi="Times New Roman" w:cs="Times New Roman"/>
        </w:rPr>
        <w:t xml:space="preserve">. The surrounding smoke cleared and he saw, through teary eyes, everyone else lit by their flashlights, standing in the same circle on the same red sand. There was no trace of the cylinder in the center of the </w:t>
      </w:r>
      <w:r w:rsidR="00104FF5" w:rsidRPr="00FE0487">
        <w:rPr>
          <w:rFonts w:ascii="Times New Roman" w:hAnsi="Times New Roman" w:cs="Times New Roman"/>
        </w:rPr>
        <w:lastRenderedPageBreak/>
        <w:t>ca</w:t>
      </w:r>
      <w:r w:rsidR="00003C53">
        <w:rPr>
          <w:rFonts w:ascii="Times New Roman" w:hAnsi="Times New Roman" w:cs="Times New Roman"/>
        </w:rPr>
        <w:t xml:space="preserve">vern. Dazed, Vaughn noticed a </w:t>
      </w:r>
      <w:r w:rsidR="00104FF5" w:rsidRPr="00FE0487">
        <w:rPr>
          <w:rFonts w:ascii="Times New Roman" w:hAnsi="Times New Roman" w:cs="Times New Roman"/>
        </w:rPr>
        <w:t>fading taste of lemons and salt</w:t>
      </w:r>
      <w:r w:rsidR="00003C53">
        <w:rPr>
          <w:rFonts w:ascii="Times New Roman" w:hAnsi="Times New Roman" w:cs="Times New Roman"/>
        </w:rPr>
        <w:t xml:space="preserve"> when he breat</w:t>
      </w:r>
      <w:r w:rsidR="00D345BF">
        <w:rPr>
          <w:rFonts w:ascii="Times New Roman" w:hAnsi="Times New Roman" w:cs="Times New Roman"/>
        </w:rPr>
        <w:t>h</w:t>
      </w:r>
      <w:r w:rsidR="00003C53">
        <w:rPr>
          <w:rFonts w:ascii="Times New Roman" w:hAnsi="Times New Roman" w:cs="Times New Roman"/>
        </w:rPr>
        <w:t>ed</w:t>
      </w:r>
      <w:r w:rsidR="00D345BF">
        <w:rPr>
          <w:rFonts w:ascii="Times New Roman" w:hAnsi="Times New Roman" w:cs="Times New Roman"/>
        </w:rPr>
        <w:t xml:space="preserve"> in</w:t>
      </w:r>
      <w:r w:rsidR="00104FF5" w:rsidRPr="00FE0487">
        <w:rPr>
          <w:rFonts w:ascii="Times New Roman" w:hAnsi="Times New Roman" w:cs="Times New Roman"/>
        </w:rPr>
        <w:t xml:space="preserve">, but no caramel came when he exhaled. Normalcy, he thought, had been restored. </w:t>
      </w:r>
    </w:p>
    <w:p w14:paraId="15A3BD73" w14:textId="77777777" w:rsidR="00104FF5" w:rsidRPr="00FE0487" w:rsidRDefault="00104FF5" w:rsidP="005C2446">
      <w:pPr>
        <w:spacing w:line="480" w:lineRule="auto"/>
        <w:jc w:val="center"/>
        <w:rPr>
          <w:rFonts w:ascii="Times New Roman" w:hAnsi="Times New Roman" w:cs="Times New Roman"/>
        </w:rPr>
      </w:pPr>
      <w:r w:rsidRPr="00FE0487">
        <w:rPr>
          <w:rFonts w:ascii="Times New Roman" w:hAnsi="Times New Roman" w:cs="Times New Roman"/>
        </w:rPr>
        <w:br w:type="column"/>
      </w:r>
    </w:p>
    <w:p w14:paraId="45A7A391" w14:textId="77777777" w:rsidR="00104FF5" w:rsidRPr="00FE0487" w:rsidRDefault="00104FF5" w:rsidP="005C2446">
      <w:pPr>
        <w:spacing w:line="480" w:lineRule="auto"/>
        <w:jc w:val="center"/>
        <w:rPr>
          <w:rFonts w:ascii="Times New Roman" w:hAnsi="Times New Roman" w:cs="Times New Roman"/>
        </w:rPr>
      </w:pPr>
    </w:p>
    <w:p w14:paraId="4B3AD3C2" w14:textId="77777777" w:rsidR="00104FF5" w:rsidRPr="00FE0487" w:rsidRDefault="00104FF5" w:rsidP="005C2446">
      <w:pPr>
        <w:spacing w:line="480" w:lineRule="auto"/>
        <w:jc w:val="center"/>
        <w:rPr>
          <w:rFonts w:ascii="Times New Roman" w:hAnsi="Times New Roman" w:cs="Times New Roman"/>
        </w:rPr>
      </w:pPr>
    </w:p>
    <w:p w14:paraId="2ADA8A67" w14:textId="77777777" w:rsidR="00104FF5" w:rsidRPr="00FE0487" w:rsidRDefault="00104FF5" w:rsidP="005C2446">
      <w:pPr>
        <w:spacing w:line="480" w:lineRule="auto"/>
        <w:jc w:val="center"/>
        <w:rPr>
          <w:rFonts w:ascii="Times New Roman" w:hAnsi="Times New Roman" w:cs="Times New Roman"/>
        </w:rPr>
      </w:pPr>
    </w:p>
    <w:p w14:paraId="1CFC4B7D" w14:textId="77777777" w:rsidR="00104FF5" w:rsidRPr="00FE0487" w:rsidRDefault="00104FF5" w:rsidP="005C2446">
      <w:pPr>
        <w:spacing w:line="480" w:lineRule="auto"/>
        <w:jc w:val="center"/>
        <w:rPr>
          <w:rFonts w:ascii="Times New Roman" w:hAnsi="Times New Roman" w:cs="Times New Roman"/>
        </w:rPr>
      </w:pPr>
    </w:p>
    <w:p w14:paraId="15E8CB7C" w14:textId="77777777" w:rsidR="00104FF5" w:rsidRPr="00FE0487" w:rsidRDefault="00104FF5" w:rsidP="005C2446">
      <w:pPr>
        <w:spacing w:line="480" w:lineRule="auto"/>
        <w:jc w:val="center"/>
        <w:rPr>
          <w:rFonts w:ascii="Times New Roman" w:hAnsi="Times New Roman" w:cs="Times New Roman"/>
        </w:rPr>
      </w:pPr>
    </w:p>
    <w:p w14:paraId="1ED31C0E" w14:textId="77777777" w:rsidR="00104FF5" w:rsidRPr="00FE0487" w:rsidRDefault="00104FF5" w:rsidP="005C2446">
      <w:pPr>
        <w:spacing w:line="480" w:lineRule="auto"/>
        <w:jc w:val="center"/>
        <w:rPr>
          <w:rFonts w:ascii="Times New Roman" w:hAnsi="Times New Roman" w:cs="Times New Roman"/>
        </w:rPr>
      </w:pPr>
    </w:p>
    <w:p w14:paraId="23E80DEB" w14:textId="77777777" w:rsidR="00104FF5" w:rsidRPr="00FE0487" w:rsidRDefault="00104FF5" w:rsidP="005C2446">
      <w:pPr>
        <w:spacing w:line="480" w:lineRule="auto"/>
        <w:jc w:val="center"/>
        <w:rPr>
          <w:rFonts w:ascii="Times New Roman" w:hAnsi="Times New Roman" w:cs="Times New Roman"/>
        </w:rPr>
      </w:pPr>
    </w:p>
    <w:p w14:paraId="186AB921" w14:textId="77777777" w:rsidR="00DC5C5F" w:rsidRPr="00FE0487" w:rsidRDefault="00DC5C5F" w:rsidP="00DC5C5F">
      <w:pPr>
        <w:pStyle w:val="H1"/>
        <w:rPr>
          <w:rFonts w:ascii="Times New Roman" w:hAnsi="Times New Roman"/>
        </w:rPr>
      </w:pPr>
      <w:r w:rsidRPr="00FE0487">
        <w:rPr>
          <w:rFonts w:ascii="Times New Roman" w:hAnsi="Times New Roman"/>
        </w:rPr>
        <w:t>Part II</w:t>
      </w:r>
    </w:p>
    <w:p w14:paraId="514CE8C6" w14:textId="77777777" w:rsidR="00DC5C5F" w:rsidRPr="00FE0487" w:rsidRDefault="00DC5C5F" w:rsidP="00DC5C5F">
      <w:pPr>
        <w:pStyle w:val="H1"/>
        <w:rPr>
          <w:rFonts w:ascii="Times New Roman" w:hAnsi="Times New Roman"/>
        </w:rPr>
      </w:pPr>
      <w:r w:rsidRPr="00FE0487">
        <w:rPr>
          <w:rFonts w:ascii="Times New Roman" w:hAnsi="Times New Roman"/>
        </w:rPr>
        <w:t>The Village</w:t>
      </w:r>
    </w:p>
    <w:p w14:paraId="0E8AE034" w14:textId="77777777" w:rsidR="00DC5C5F" w:rsidRPr="00FE0487" w:rsidRDefault="00DC5C5F" w:rsidP="00DC5C5F">
      <w:pPr>
        <w:spacing w:after="200"/>
        <w:rPr>
          <w:rFonts w:ascii="Times New Roman" w:hAnsi="Times New Roman" w:cs="Times New Roman"/>
        </w:rPr>
      </w:pPr>
      <w:r w:rsidRPr="00FE0487">
        <w:rPr>
          <w:rFonts w:ascii="Times New Roman" w:hAnsi="Times New Roman" w:cs="Times New Roman"/>
        </w:rPr>
        <w:t>Departing; departing; departing:</w:t>
      </w:r>
      <w:r w:rsidRPr="00FE0487">
        <w:rPr>
          <w:rFonts w:ascii="Times New Roman" w:hAnsi="Times New Roman" w:cs="Times New Roman"/>
        </w:rPr>
        <w:br/>
        <w:t>Leaving ruinous fragments of life</w:t>
      </w:r>
      <w:r w:rsidRPr="00FE0487">
        <w:rPr>
          <w:rFonts w:ascii="Times New Roman" w:hAnsi="Times New Roman" w:cs="Times New Roman"/>
        </w:rPr>
        <w:br/>
        <w:t>Hanging frowning cliffs &amp; all between</w:t>
      </w:r>
      <w:r w:rsidRPr="00FE0487">
        <w:rPr>
          <w:rFonts w:ascii="Times New Roman" w:hAnsi="Times New Roman" w:cs="Times New Roman"/>
        </w:rPr>
        <w:br/>
      </w:r>
      <w:proofErr w:type="gramStart"/>
      <w:r w:rsidRPr="00FE0487">
        <w:rPr>
          <w:rFonts w:ascii="Times New Roman" w:hAnsi="Times New Roman" w:cs="Times New Roman"/>
        </w:rPr>
        <w:t>An</w:t>
      </w:r>
      <w:proofErr w:type="gramEnd"/>
      <w:r w:rsidRPr="00FE0487">
        <w:rPr>
          <w:rFonts w:ascii="Times New Roman" w:hAnsi="Times New Roman" w:cs="Times New Roman"/>
        </w:rPr>
        <w:t xml:space="preserve"> ocean of voidness unfathomable.</w:t>
      </w:r>
    </w:p>
    <w:p w14:paraId="00C7F06E" w14:textId="77777777" w:rsidR="00DC5C5F" w:rsidRPr="00FE0487" w:rsidRDefault="00DC5C5F" w:rsidP="00DC5C5F">
      <w:pPr>
        <w:spacing w:after="200"/>
        <w:rPr>
          <w:rFonts w:ascii="Times New Roman" w:hAnsi="Times New Roman" w:cs="Times New Roman"/>
        </w:rPr>
      </w:pPr>
    </w:p>
    <w:p w14:paraId="115F4EA8" w14:textId="77777777" w:rsidR="00DC5C5F" w:rsidRPr="00FE0487" w:rsidRDefault="00DC5C5F" w:rsidP="00DC5C5F">
      <w:pPr>
        <w:spacing w:after="200"/>
        <w:rPr>
          <w:rFonts w:ascii="Times New Roman" w:hAnsi="Times New Roman" w:cs="Times New Roman"/>
        </w:rPr>
      </w:pPr>
      <w:r w:rsidRPr="00FE0487">
        <w:rPr>
          <w:rFonts w:ascii="Times New Roman" w:hAnsi="Times New Roman" w:cs="Times New Roman"/>
        </w:rPr>
        <w:t>The roaring fires ran o’er the heav’ns</w:t>
      </w:r>
      <w:r w:rsidRPr="00FE0487">
        <w:rPr>
          <w:rFonts w:ascii="Times New Roman" w:hAnsi="Times New Roman" w:cs="Times New Roman"/>
        </w:rPr>
        <w:br/>
      </w:r>
      <w:proofErr w:type="gramStart"/>
      <w:r w:rsidRPr="00FE0487">
        <w:rPr>
          <w:rFonts w:ascii="Times New Roman" w:hAnsi="Times New Roman" w:cs="Times New Roman"/>
        </w:rPr>
        <w:t>In</w:t>
      </w:r>
      <w:proofErr w:type="gramEnd"/>
      <w:r w:rsidRPr="00FE0487">
        <w:rPr>
          <w:rFonts w:ascii="Times New Roman" w:hAnsi="Times New Roman" w:cs="Times New Roman"/>
        </w:rPr>
        <w:t xml:space="preserve"> whirlwinds &amp; cataracts of blood</w:t>
      </w:r>
    </w:p>
    <w:p w14:paraId="10593A55" w14:textId="77777777" w:rsidR="00DC5C5F" w:rsidRPr="00FE0487" w:rsidRDefault="00DC5C5F" w:rsidP="00DC5C5F">
      <w:pPr>
        <w:spacing w:after="200"/>
        <w:rPr>
          <w:rFonts w:ascii="Times New Roman" w:hAnsi="Times New Roman" w:cs="Times New Roman"/>
        </w:rPr>
      </w:pPr>
      <w:r w:rsidRPr="00FE0487">
        <w:rPr>
          <w:rFonts w:ascii="Times New Roman" w:hAnsi="Times New Roman" w:cs="Times New Roman"/>
        </w:rPr>
        <w:t>--</w:t>
      </w:r>
      <w:r w:rsidRPr="00FE0487">
        <w:rPr>
          <w:rFonts w:ascii="Times New Roman" w:hAnsi="Times New Roman" w:cs="Times New Roman"/>
          <w:i/>
        </w:rPr>
        <w:t>The Book of Urizen</w:t>
      </w:r>
    </w:p>
    <w:p w14:paraId="4A1F8FCE" w14:textId="77777777" w:rsidR="0041653F" w:rsidRPr="00FE0487" w:rsidRDefault="00104FF5" w:rsidP="0041653F">
      <w:pPr>
        <w:pStyle w:val="Heading1"/>
      </w:pPr>
      <w:r w:rsidRPr="00FE0487">
        <w:rPr>
          <w:rFonts w:ascii="Times New Roman" w:hAnsi="Times New Roman" w:cs="Times New Roman"/>
        </w:rPr>
        <w:br w:type="column"/>
      </w:r>
      <w:r w:rsidR="0041653F" w:rsidRPr="00FE0487">
        <w:lastRenderedPageBreak/>
        <w:t>6</w:t>
      </w:r>
    </w:p>
    <w:p w14:paraId="37DCA784" w14:textId="4C43A428"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 xml:space="preserve">Vaughn squelched his natural questions about what the hell had just happened. All that mattered was that </w:t>
      </w:r>
      <w:r w:rsidR="007C0CE6">
        <w:rPr>
          <w:rFonts w:ascii="Times New Roman" w:hAnsi="Times New Roman" w:cs="Times New Roman"/>
        </w:rPr>
        <w:t>he’d</w:t>
      </w:r>
      <w:r w:rsidRPr="00FE0487">
        <w:rPr>
          <w:rFonts w:ascii="Times New Roman" w:hAnsi="Times New Roman" w:cs="Times New Roman"/>
        </w:rPr>
        <w:t xml:space="preserve"> arrived</w:t>
      </w:r>
      <w:r w:rsidR="00267535">
        <w:rPr>
          <w:rFonts w:ascii="Times New Roman" w:hAnsi="Times New Roman" w:cs="Times New Roman"/>
        </w:rPr>
        <w:t>,</w:t>
      </w:r>
      <w:r w:rsidRPr="00FE0487">
        <w:rPr>
          <w:rFonts w:ascii="Times New Roman" w:hAnsi="Times New Roman" w:cs="Times New Roman"/>
        </w:rPr>
        <w:t xml:space="preserve"> intact</w:t>
      </w:r>
      <w:r w:rsidR="00267535">
        <w:rPr>
          <w:rFonts w:ascii="Times New Roman" w:hAnsi="Times New Roman" w:cs="Times New Roman"/>
        </w:rPr>
        <w:t>,</w:t>
      </w:r>
      <w:r w:rsidRPr="00FE0487">
        <w:rPr>
          <w:rFonts w:ascii="Times New Roman" w:hAnsi="Times New Roman" w:cs="Times New Roman"/>
        </w:rPr>
        <w:t xml:space="preserve"> to the </w:t>
      </w:r>
      <w:r w:rsidR="00F23642">
        <w:rPr>
          <w:rFonts w:ascii="Times New Roman" w:hAnsi="Times New Roman" w:cs="Times New Roman"/>
        </w:rPr>
        <w:t>place</w:t>
      </w:r>
      <w:r w:rsidRPr="00FE0487">
        <w:rPr>
          <w:rFonts w:ascii="Times New Roman" w:hAnsi="Times New Roman" w:cs="Times New Roman"/>
        </w:rPr>
        <w:t xml:space="preserve"> Solomon had spoken of. </w:t>
      </w:r>
      <w:r w:rsidR="00A35140">
        <w:rPr>
          <w:rFonts w:ascii="Times New Roman" w:hAnsi="Times New Roman" w:cs="Times New Roman"/>
        </w:rPr>
        <w:t>They</w:t>
      </w:r>
      <w:r w:rsidR="00267535">
        <w:rPr>
          <w:rFonts w:ascii="Times New Roman" w:hAnsi="Times New Roman" w:cs="Times New Roman"/>
        </w:rPr>
        <w:t xml:space="preserve"> needed</w:t>
      </w:r>
      <w:r w:rsidRPr="00FE0487">
        <w:rPr>
          <w:rFonts w:ascii="Times New Roman" w:hAnsi="Times New Roman" w:cs="Times New Roman"/>
        </w:rPr>
        <w:t xml:space="preserve"> </w:t>
      </w:r>
      <w:r w:rsidR="001B31AE">
        <w:rPr>
          <w:rFonts w:ascii="Times New Roman" w:hAnsi="Times New Roman" w:cs="Times New Roman"/>
        </w:rPr>
        <w:t>pick up</w:t>
      </w:r>
      <w:r w:rsidR="00FE7337">
        <w:rPr>
          <w:rFonts w:ascii="Times New Roman" w:hAnsi="Times New Roman" w:cs="Times New Roman"/>
        </w:rPr>
        <w:t xml:space="preserve"> </w:t>
      </w:r>
      <w:r w:rsidRPr="00FE0487">
        <w:rPr>
          <w:rFonts w:ascii="Times New Roman" w:hAnsi="Times New Roman" w:cs="Times New Roman"/>
        </w:rPr>
        <w:t>Selma</w:t>
      </w:r>
      <w:r w:rsidR="001B31AE">
        <w:rPr>
          <w:rFonts w:ascii="Times New Roman" w:hAnsi="Times New Roman" w:cs="Times New Roman"/>
        </w:rPr>
        <w:t>’s trail</w:t>
      </w:r>
      <w:r w:rsidRPr="00FE0487">
        <w:rPr>
          <w:rFonts w:ascii="Times New Roman" w:hAnsi="Times New Roman" w:cs="Times New Roman"/>
        </w:rPr>
        <w:t xml:space="preserve">. Before he </w:t>
      </w:r>
      <w:r w:rsidR="00D651B5">
        <w:rPr>
          <w:rFonts w:ascii="Times New Roman" w:hAnsi="Times New Roman" w:cs="Times New Roman"/>
        </w:rPr>
        <w:t xml:space="preserve">could </w:t>
      </w:r>
      <w:r w:rsidR="00B02E1E">
        <w:rPr>
          <w:rFonts w:ascii="Times New Roman" w:hAnsi="Times New Roman" w:cs="Times New Roman"/>
        </w:rPr>
        <w:t>say anything about that</w:t>
      </w:r>
      <w:r w:rsidR="00152DD7">
        <w:rPr>
          <w:rFonts w:ascii="Times New Roman" w:hAnsi="Times New Roman" w:cs="Times New Roman"/>
        </w:rPr>
        <w:t>, there came</w:t>
      </w:r>
      <w:r w:rsidRPr="00FE0487">
        <w:rPr>
          <w:rFonts w:ascii="Times New Roman" w:hAnsi="Times New Roman" w:cs="Times New Roman"/>
        </w:rPr>
        <w:t xml:space="preserve"> a thunderous slam of stone against stone. </w:t>
      </w:r>
    </w:p>
    <w:p w14:paraId="33EF449F" w14:textId="7851C523" w:rsidR="00785B16"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 xml:space="preserve">A chain of great cracks </w:t>
      </w:r>
      <w:r w:rsidR="00743185">
        <w:rPr>
          <w:rFonts w:ascii="Times New Roman" w:hAnsi="Times New Roman" w:cs="Times New Roman"/>
        </w:rPr>
        <w:t>echoed</w:t>
      </w:r>
      <w:r w:rsidRPr="00FE0487">
        <w:rPr>
          <w:rFonts w:ascii="Times New Roman" w:hAnsi="Times New Roman" w:cs="Times New Roman"/>
        </w:rPr>
        <w:t xml:space="preserve"> as, somewhere over his head, the cavern ceiling fissured. Another s</w:t>
      </w:r>
      <w:r w:rsidR="002C048B">
        <w:rPr>
          <w:rFonts w:ascii="Times New Roman" w:hAnsi="Times New Roman" w:cs="Times New Roman"/>
        </w:rPr>
        <w:t>lam sounded</w:t>
      </w:r>
      <w:r w:rsidR="00540DDD">
        <w:rPr>
          <w:rFonts w:ascii="Times New Roman" w:hAnsi="Times New Roman" w:cs="Times New Roman"/>
        </w:rPr>
        <w:t>, a sledgehammer</w:t>
      </w:r>
      <w:r w:rsidR="00F241CB">
        <w:rPr>
          <w:rFonts w:ascii="Times New Roman" w:hAnsi="Times New Roman" w:cs="Times New Roman"/>
        </w:rPr>
        <w:t xml:space="preserve"> colliding</w:t>
      </w:r>
      <w:r w:rsidR="00092FB5">
        <w:rPr>
          <w:rFonts w:ascii="Times New Roman" w:hAnsi="Times New Roman" w:cs="Times New Roman"/>
        </w:rPr>
        <w:t xml:space="preserve"> with</w:t>
      </w:r>
      <w:r w:rsidRPr="00FE0487">
        <w:rPr>
          <w:rFonts w:ascii="Times New Roman" w:hAnsi="Times New Roman" w:cs="Times New Roman"/>
        </w:rPr>
        <w:t xml:space="preserve"> the cavern walls. Vaughn instinctively threw his arms over his head. He hissed in pain as a chunk of rock fell </w:t>
      </w:r>
      <w:r w:rsidR="00C91614">
        <w:rPr>
          <w:rFonts w:ascii="Times New Roman" w:hAnsi="Times New Roman" w:cs="Times New Roman"/>
        </w:rPr>
        <w:t>on his elbow</w:t>
      </w:r>
      <w:r w:rsidRPr="00FE0487">
        <w:rPr>
          <w:rFonts w:ascii="Times New Roman" w:hAnsi="Times New Roman" w:cs="Times New Roman"/>
        </w:rPr>
        <w:t xml:space="preserve">. </w:t>
      </w:r>
    </w:p>
    <w:p w14:paraId="271354A9" w14:textId="1968A31C"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 xml:space="preserve">“They’re taking the place down on us!” He shouted. Covering himself, he ran until his shoulder crashed against a smooth wall. He </w:t>
      </w:r>
      <w:r w:rsidR="00785B16">
        <w:rPr>
          <w:rFonts w:ascii="Times New Roman" w:hAnsi="Times New Roman" w:cs="Times New Roman"/>
        </w:rPr>
        <w:t>pressed against it</w:t>
      </w:r>
      <w:r w:rsidRPr="00FE0487">
        <w:rPr>
          <w:rFonts w:ascii="Times New Roman" w:hAnsi="Times New Roman" w:cs="Times New Roman"/>
        </w:rPr>
        <w:t>, hoping the worst collapse woul</w:t>
      </w:r>
      <w:r w:rsidR="00C91614">
        <w:rPr>
          <w:rFonts w:ascii="Times New Roman" w:hAnsi="Times New Roman" w:cs="Times New Roman"/>
        </w:rPr>
        <w:t>d be in the middle of the room. H</w:t>
      </w:r>
      <w:r w:rsidR="00757A96">
        <w:rPr>
          <w:rFonts w:ascii="Times New Roman" w:hAnsi="Times New Roman" w:cs="Times New Roman"/>
        </w:rPr>
        <w:t>e</w:t>
      </w:r>
      <w:r w:rsidR="00C91614">
        <w:rPr>
          <w:rFonts w:ascii="Times New Roman" w:hAnsi="Times New Roman" w:cs="Times New Roman"/>
        </w:rPr>
        <w:t xml:space="preserve"> </w:t>
      </w:r>
      <w:r w:rsidRPr="00FE0487">
        <w:rPr>
          <w:rFonts w:ascii="Times New Roman" w:hAnsi="Times New Roman" w:cs="Times New Roman"/>
        </w:rPr>
        <w:t>looked on as the</w:t>
      </w:r>
      <w:r w:rsidR="00074974">
        <w:rPr>
          <w:rFonts w:ascii="Times New Roman" w:hAnsi="Times New Roman" w:cs="Times New Roman"/>
        </w:rPr>
        <w:t xml:space="preserve"> searching</w:t>
      </w:r>
      <w:r w:rsidRPr="00FE0487">
        <w:rPr>
          <w:rFonts w:ascii="Times New Roman" w:hAnsi="Times New Roman" w:cs="Times New Roman"/>
        </w:rPr>
        <w:t xml:space="preserve"> beams of the scientist’s flashlights fell on Church. </w:t>
      </w:r>
    </w:p>
    <w:p w14:paraId="2BA3ABD7" w14:textId="06760800"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Ryan’s face wa</w:t>
      </w:r>
      <w:r w:rsidR="005D0A0C">
        <w:rPr>
          <w:rFonts w:ascii="Times New Roman" w:hAnsi="Times New Roman" w:cs="Times New Roman"/>
        </w:rPr>
        <w:t>s bright red and tear streaked. H</w:t>
      </w:r>
      <w:r w:rsidRPr="00FE0487">
        <w:rPr>
          <w:rFonts w:ascii="Times New Roman" w:hAnsi="Times New Roman" w:cs="Times New Roman"/>
        </w:rPr>
        <w:t xml:space="preserve">e </w:t>
      </w:r>
      <w:r w:rsidR="005D0A0C">
        <w:rPr>
          <w:rFonts w:ascii="Times New Roman" w:hAnsi="Times New Roman" w:cs="Times New Roman"/>
        </w:rPr>
        <w:t>was in a state of mute, desperate</w:t>
      </w:r>
      <w:r w:rsidRPr="00FE0487">
        <w:rPr>
          <w:rFonts w:ascii="Times New Roman" w:hAnsi="Times New Roman" w:cs="Times New Roman"/>
        </w:rPr>
        <w:t xml:space="preserve"> panic. Pepper circled h</w:t>
      </w:r>
      <w:r w:rsidR="00324EC7">
        <w:rPr>
          <w:rFonts w:ascii="Times New Roman" w:hAnsi="Times New Roman" w:cs="Times New Roman"/>
        </w:rPr>
        <w:t xml:space="preserve">im in sidelong leaps, </w:t>
      </w:r>
      <w:r w:rsidR="00922809">
        <w:rPr>
          <w:rFonts w:ascii="Times New Roman" w:hAnsi="Times New Roman" w:cs="Times New Roman"/>
        </w:rPr>
        <w:t>barking</w:t>
      </w:r>
      <w:r w:rsidR="00324EC7">
        <w:rPr>
          <w:rFonts w:ascii="Times New Roman" w:hAnsi="Times New Roman" w:cs="Times New Roman"/>
        </w:rPr>
        <w:t xml:space="preserve">. </w:t>
      </w:r>
      <w:r w:rsidRPr="00FE0487">
        <w:rPr>
          <w:rFonts w:ascii="Times New Roman" w:hAnsi="Times New Roman" w:cs="Times New Roman"/>
        </w:rPr>
        <w:t xml:space="preserve">Luisanna gasped. Vaughn watched Ryan raise his arm and saw the dark, glistening thing attached to it. He slammed the arm against the wall, </w:t>
      </w:r>
      <w:r w:rsidR="000B38AB">
        <w:rPr>
          <w:rFonts w:ascii="Times New Roman" w:hAnsi="Times New Roman" w:cs="Times New Roman"/>
        </w:rPr>
        <w:t>t</w:t>
      </w:r>
      <w:r w:rsidR="00504507">
        <w:rPr>
          <w:rFonts w:ascii="Times New Roman" w:hAnsi="Times New Roman" w:cs="Times New Roman"/>
        </w:rPr>
        <w:t>rying to knoc</w:t>
      </w:r>
      <w:r w:rsidR="002E408E">
        <w:rPr>
          <w:rFonts w:ascii="Times New Roman" w:hAnsi="Times New Roman" w:cs="Times New Roman"/>
        </w:rPr>
        <w:t>k the parasite off. This caused</w:t>
      </w:r>
      <w:r w:rsidR="000B38AB">
        <w:rPr>
          <w:rFonts w:ascii="Times New Roman" w:hAnsi="Times New Roman" w:cs="Times New Roman"/>
        </w:rPr>
        <w:t xml:space="preserve"> </w:t>
      </w:r>
      <w:r w:rsidRPr="00FE0487">
        <w:rPr>
          <w:rFonts w:ascii="Times New Roman" w:hAnsi="Times New Roman" w:cs="Times New Roman"/>
        </w:rPr>
        <w:t>the most colossal hammering noise yet. The flashlights scanned quickly around the cavern. There was no sign of the creatures</w:t>
      </w:r>
      <w:r w:rsidR="00324EC7">
        <w:rPr>
          <w:rFonts w:ascii="Times New Roman" w:hAnsi="Times New Roman" w:cs="Times New Roman"/>
        </w:rPr>
        <w:t xml:space="preserve"> that had taken Selma</w:t>
      </w:r>
      <w:r w:rsidRPr="00FE0487">
        <w:rPr>
          <w:rFonts w:ascii="Times New Roman" w:hAnsi="Times New Roman" w:cs="Times New Roman"/>
        </w:rPr>
        <w:t xml:space="preserve">. It was Ryan who was about to bring the place down on their heads. Vaughn dashed toward him. </w:t>
      </w:r>
    </w:p>
    <w:p w14:paraId="410425C8" w14:textId="127F0923"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lastRenderedPageBreak/>
        <w:t>“Stop moving!” he shouted, but Church didn’t hear him. “Ryan!” He dodged around the black dog and grabbed Ryan’s upper arm,</w:t>
      </w:r>
      <w:r w:rsidR="00831BCB">
        <w:rPr>
          <w:rFonts w:ascii="Times New Roman" w:hAnsi="Times New Roman" w:cs="Times New Roman"/>
        </w:rPr>
        <w:t xml:space="preserve"> </w:t>
      </w:r>
      <w:r w:rsidRPr="00FE0487">
        <w:rPr>
          <w:rFonts w:ascii="Times New Roman" w:hAnsi="Times New Roman" w:cs="Times New Roman"/>
        </w:rPr>
        <w:t xml:space="preserve">careful to stay away from whatever clung to it but desperate to stop the hammering. </w:t>
      </w:r>
    </w:p>
    <w:p w14:paraId="572A38DB" w14:textId="77777777" w:rsidR="0041653F" w:rsidRPr="00FE0487" w:rsidRDefault="0041653F" w:rsidP="0041653F">
      <w:pPr>
        <w:spacing w:after="200" w:line="480" w:lineRule="auto"/>
        <w:ind w:firstLine="720"/>
        <w:rPr>
          <w:rFonts w:ascii="Times New Roman" w:hAnsi="Times New Roman" w:cs="Times New Roman"/>
        </w:rPr>
      </w:pPr>
      <w:proofErr w:type="gramStart"/>
      <w:r w:rsidRPr="00FE0487">
        <w:rPr>
          <w:rFonts w:ascii="Times New Roman" w:hAnsi="Times New Roman" w:cs="Times New Roman"/>
        </w:rPr>
        <w:t>But no.</w:t>
      </w:r>
      <w:proofErr w:type="gramEnd"/>
      <w:r w:rsidRPr="00FE0487">
        <w:rPr>
          <w:rFonts w:ascii="Times New Roman" w:hAnsi="Times New Roman" w:cs="Times New Roman"/>
        </w:rPr>
        <w:t xml:space="preserve"> No freaking out now. Selma needed him. Vaughn summoned every ounce of will and wrenched Ryan’s arm back. “</w:t>
      </w:r>
      <w:r w:rsidRPr="00FE0487">
        <w:rPr>
          <w:rFonts w:ascii="Times New Roman" w:hAnsi="Times New Roman" w:cs="Times New Roman"/>
          <w:i/>
          <w:iCs/>
        </w:rPr>
        <w:t>Stop it!</w:t>
      </w:r>
      <w:r w:rsidRPr="00FE0487">
        <w:rPr>
          <w:rFonts w:ascii="Times New Roman" w:hAnsi="Times New Roman" w:cs="Times New Roman"/>
        </w:rPr>
        <w:t xml:space="preserve">” He bellowed. </w:t>
      </w:r>
    </w:p>
    <w:p w14:paraId="09D4032D" w14:textId="12EB0618"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 xml:space="preserve">His meager tug did little to restrain the much larger, much stronger boy, but Ryan did stop. </w:t>
      </w:r>
      <w:r w:rsidR="00783A8C">
        <w:rPr>
          <w:rFonts w:ascii="Times New Roman" w:hAnsi="Times New Roman" w:cs="Times New Roman"/>
        </w:rPr>
        <w:t>His</w:t>
      </w:r>
      <w:r w:rsidR="00755089">
        <w:rPr>
          <w:rFonts w:ascii="Times New Roman" w:hAnsi="Times New Roman" w:cs="Times New Roman"/>
        </w:rPr>
        <w:t xml:space="preserve"> </w:t>
      </w:r>
      <w:r w:rsidR="00E51156">
        <w:rPr>
          <w:rFonts w:ascii="Times New Roman" w:hAnsi="Times New Roman" w:cs="Times New Roman"/>
        </w:rPr>
        <w:t>hysteria</w:t>
      </w:r>
      <w:r w:rsidR="00CC433A">
        <w:rPr>
          <w:rFonts w:ascii="Times New Roman" w:hAnsi="Times New Roman" w:cs="Times New Roman"/>
        </w:rPr>
        <w:t xml:space="preserve"> subsided. Vaughn’s words had got through.</w:t>
      </w:r>
      <w:r w:rsidRPr="00FE0487">
        <w:rPr>
          <w:rFonts w:ascii="Times New Roman" w:hAnsi="Times New Roman" w:cs="Times New Roman"/>
        </w:rPr>
        <w:t xml:space="preserve"> Ryan looked over his shoulder at him</w:t>
      </w:r>
      <w:r w:rsidR="00E350F8">
        <w:rPr>
          <w:rFonts w:ascii="Times New Roman" w:hAnsi="Times New Roman" w:cs="Times New Roman"/>
        </w:rPr>
        <w:t>,</w:t>
      </w:r>
      <w:r w:rsidRPr="00FE0487">
        <w:rPr>
          <w:rFonts w:ascii="Times New Roman" w:hAnsi="Times New Roman" w:cs="Times New Roman"/>
        </w:rPr>
        <w:t xml:space="preserve"> </w:t>
      </w:r>
      <w:r w:rsidR="00A344BB">
        <w:rPr>
          <w:rFonts w:ascii="Times New Roman" w:hAnsi="Times New Roman" w:cs="Times New Roman"/>
        </w:rPr>
        <w:t>his</w:t>
      </w:r>
      <w:r w:rsidRPr="00FE0487">
        <w:rPr>
          <w:rFonts w:ascii="Times New Roman" w:hAnsi="Times New Roman" w:cs="Times New Roman"/>
        </w:rPr>
        <w:t xml:space="preserve"> eyes red with veins yet </w:t>
      </w:r>
      <w:r w:rsidR="00E80247">
        <w:rPr>
          <w:rFonts w:ascii="Times New Roman" w:hAnsi="Times New Roman" w:cs="Times New Roman"/>
        </w:rPr>
        <w:t>no longer</w:t>
      </w:r>
      <w:r w:rsidR="00E350F8">
        <w:rPr>
          <w:rFonts w:ascii="Times New Roman" w:hAnsi="Times New Roman" w:cs="Times New Roman"/>
        </w:rPr>
        <w:t xml:space="preserve"> uncomprehending</w:t>
      </w:r>
      <w:r w:rsidRPr="00FE0487">
        <w:rPr>
          <w:rFonts w:ascii="Times New Roman" w:hAnsi="Times New Roman" w:cs="Times New Roman"/>
        </w:rPr>
        <w:t xml:space="preserve">. </w:t>
      </w:r>
      <w:r w:rsidR="00C709E4">
        <w:rPr>
          <w:rFonts w:ascii="Times New Roman" w:hAnsi="Times New Roman" w:cs="Times New Roman"/>
        </w:rPr>
        <w:t>They both</w:t>
      </w:r>
      <w:r w:rsidRPr="00FE0487">
        <w:rPr>
          <w:rFonts w:ascii="Times New Roman" w:hAnsi="Times New Roman" w:cs="Times New Roman"/>
        </w:rPr>
        <w:t xml:space="preserve"> turned</w:t>
      </w:r>
      <w:r w:rsidR="001D3302">
        <w:rPr>
          <w:rFonts w:ascii="Times New Roman" w:hAnsi="Times New Roman" w:cs="Times New Roman"/>
        </w:rPr>
        <w:t xml:space="preserve"> their attention</w:t>
      </w:r>
      <w:r w:rsidRPr="00FE0487">
        <w:rPr>
          <w:rFonts w:ascii="Times New Roman" w:hAnsi="Times New Roman" w:cs="Times New Roman"/>
        </w:rPr>
        <w:t xml:space="preserve"> to the thing affixed to Church’s forearm.</w:t>
      </w:r>
    </w:p>
    <w:p w14:paraId="258A921E" w14:textId="114EBABB" w:rsidR="0041653F" w:rsidRPr="00FE0487" w:rsidRDefault="00AB2D86" w:rsidP="0041653F">
      <w:pPr>
        <w:spacing w:after="200" w:line="480" w:lineRule="auto"/>
        <w:ind w:firstLine="720"/>
        <w:rPr>
          <w:rFonts w:ascii="Times New Roman" w:hAnsi="Times New Roman" w:cs="Times New Roman"/>
        </w:rPr>
      </w:pPr>
      <w:r>
        <w:rPr>
          <w:rFonts w:ascii="Times New Roman" w:hAnsi="Times New Roman" w:cs="Times New Roman"/>
        </w:rPr>
        <w:t>Vaughn had</w:t>
      </w:r>
      <w:r w:rsidR="0041653F" w:rsidRPr="00FE0487">
        <w:rPr>
          <w:rFonts w:ascii="Times New Roman" w:hAnsi="Times New Roman" w:cs="Times New Roman"/>
        </w:rPr>
        <w:t xml:space="preserve"> taken it for some kind of gia</w:t>
      </w:r>
      <w:r w:rsidR="00C32BA4">
        <w:rPr>
          <w:rFonts w:ascii="Times New Roman" w:hAnsi="Times New Roman" w:cs="Times New Roman"/>
        </w:rPr>
        <w:t xml:space="preserve">nt leech at first, but now he </w:t>
      </w:r>
      <w:r w:rsidR="0041653F" w:rsidRPr="00FE0487">
        <w:rPr>
          <w:rFonts w:ascii="Times New Roman" w:hAnsi="Times New Roman" w:cs="Times New Roman"/>
        </w:rPr>
        <w:t xml:space="preserve">realized it was nothing alive at all. Two chunks of either rock or metal were embedded in the arm where Ryan’s cast had been. The cast had been blasted away, but Vaughn could see the sticky outline of where it had been. The black ridges ran the length of Ryan’s forearm, splitting the arm lengthwise into three sections of meat. </w:t>
      </w:r>
    </w:p>
    <w:p w14:paraId="5014484A" w14:textId="08D85802"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 xml:space="preserve">“Get it off.” Church gasped. “Get it out of me.” But it was not coming </w:t>
      </w:r>
      <w:r w:rsidR="005B0D04">
        <w:rPr>
          <w:rFonts w:ascii="Times New Roman" w:hAnsi="Times New Roman" w:cs="Times New Roman"/>
        </w:rPr>
        <w:t>out</w:t>
      </w:r>
      <w:r w:rsidRPr="00FE0487">
        <w:rPr>
          <w:rFonts w:ascii="Times New Roman" w:hAnsi="Times New Roman" w:cs="Times New Roman"/>
        </w:rPr>
        <w:t>.</w:t>
      </w:r>
      <w:r w:rsidR="00DE5058">
        <w:rPr>
          <w:rFonts w:ascii="Times New Roman" w:hAnsi="Times New Roman" w:cs="Times New Roman"/>
        </w:rPr>
        <w:t xml:space="preserve"> On the upside, b</w:t>
      </w:r>
      <w:r w:rsidR="00E84D0A">
        <w:rPr>
          <w:rFonts w:ascii="Times New Roman" w:hAnsi="Times New Roman" w:cs="Times New Roman"/>
        </w:rPr>
        <w:t>lood loss was not a threat here.</w:t>
      </w:r>
      <w:r w:rsidRPr="00FE0487">
        <w:rPr>
          <w:rFonts w:ascii="Times New Roman" w:hAnsi="Times New Roman" w:cs="Times New Roman"/>
        </w:rPr>
        <w:t xml:space="preserve"> There was no blood, not even an incision or laceration where the shards had entered Church’s arm. They seemed </w:t>
      </w:r>
      <w:r w:rsidR="005640F4">
        <w:rPr>
          <w:rFonts w:ascii="Times New Roman" w:hAnsi="Times New Roman" w:cs="Times New Roman"/>
        </w:rPr>
        <w:t xml:space="preserve">instead </w:t>
      </w:r>
      <w:r w:rsidRPr="00FE0487">
        <w:rPr>
          <w:rFonts w:ascii="Times New Roman" w:hAnsi="Times New Roman" w:cs="Times New Roman"/>
        </w:rPr>
        <w:t>to be growing out of the skin, like fingernails from cuticles but with m</w:t>
      </w:r>
      <w:r w:rsidR="00230196">
        <w:rPr>
          <w:rFonts w:ascii="Times New Roman" w:hAnsi="Times New Roman" w:cs="Times New Roman"/>
        </w:rPr>
        <w:t xml:space="preserve">ore evident violence. Like they’d </w:t>
      </w:r>
      <w:r w:rsidRPr="00FE0487">
        <w:rPr>
          <w:rFonts w:ascii="Times New Roman" w:hAnsi="Times New Roman" w:cs="Times New Roman"/>
        </w:rPr>
        <w:t>burst out all at once.</w:t>
      </w:r>
    </w:p>
    <w:p w14:paraId="21152C48" w14:textId="6540650D" w:rsidR="00FC6611"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“No,” Vaughn said, holding Ryan’s gaze steady as he held his arm. “</w:t>
      </w:r>
      <w:r w:rsidR="00C65EAF">
        <w:rPr>
          <w:rFonts w:ascii="Times New Roman" w:hAnsi="Times New Roman" w:cs="Times New Roman"/>
        </w:rPr>
        <w:t xml:space="preserve">There’s nothing we can do now. </w:t>
      </w:r>
      <w:r w:rsidR="003808F3">
        <w:rPr>
          <w:rFonts w:ascii="Times New Roman" w:hAnsi="Times New Roman" w:cs="Times New Roman"/>
        </w:rPr>
        <w:t xml:space="preserve">We need to hurry.” </w:t>
      </w:r>
      <w:r w:rsidRPr="00FE0487">
        <w:rPr>
          <w:rFonts w:ascii="Times New Roman" w:hAnsi="Times New Roman" w:cs="Times New Roman"/>
        </w:rPr>
        <w:t xml:space="preserve">Ryan gave one </w:t>
      </w:r>
      <w:proofErr w:type="gramStart"/>
      <w:r w:rsidRPr="00FE0487">
        <w:rPr>
          <w:rFonts w:ascii="Times New Roman" w:hAnsi="Times New Roman" w:cs="Times New Roman"/>
        </w:rPr>
        <w:t>more queasy</w:t>
      </w:r>
      <w:proofErr w:type="gramEnd"/>
      <w:r w:rsidRPr="00FE0487">
        <w:rPr>
          <w:rFonts w:ascii="Times New Roman" w:hAnsi="Times New Roman" w:cs="Times New Roman"/>
        </w:rPr>
        <w:t xml:space="preserve"> glance at his new deformity, but nodded. </w:t>
      </w:r>
    </w:p>
    <w:p w14:paraId="35260BFC" w14:textId="1987E5EA" w:rsidR="0041653F" w:rsidRPr="00FE0487" w:rsidRDefault="00FC6611" w:rsidP="0041653F">
      <w:pPr>
        <w:spacing w:after="200" w:line="480" w:lineRule="auto"/>
        <w:ind w:firstLine="720"/>
        <w:rPr>
          <w:rFonts w:ascii="Times New Roman" w:hAnsi="Times New Roman" w:cs="Times New Roman"/>
        </w:rPr>
      </w:pPr>
      <w:r>
        <w:rPr>
          <w:rFonts w:ascii="Times New Roman" w:hAnsi="Times New Roman" w:cs="Times New Roman"/>
        </w:rPr>
        <w:lastRenderedPageBreak/>
        <w:t>T</w:t>
      </w:r>
      <w:r w:rsidR="0041653F" w:rsidRPr="00FE0487">
        <w:rPr>
          <w:rFonts w:ascii="Times New Roman" w:hAnsi="Times New Roman" w:cs="Times New Roman"/>
        </w:rPr>
        <w:t>heir new companio</w:t>
      </w:r>
      <w:r w:rsidR="005F10A8">
        <w:rPr>
          <w:rFonts w:ascii="Times New Roman" w:hAnsi="Times New Roman" w:cs="Times New Roman"/>
        </w:rPr>
        <w:t>ns had located the cavern exit. The flashlights also illuminated a stream of dirt falling from the ceiling.</w:t>
      </w:r>
      <w:r w:rsidR="0041653F" w:rsidRPr="00FE0487">
        <w:rPr>
          <w:rFonts w:ascii="Times New Roman" w:hAnsi="Times New Roman" w:cs="Times New Roman"/>
        </w:rPr>
        <w:t xml:space="preserve"> </w:t>
      </w:r>
      <w:proofErr w:type="gramStart"/>
      <w:r w:rsidR="0041653F" w:rsidRPr="00FE0487">
        <w:rPr>
          <w:rFonts w:ascii="Times New Roman" w:hAnsi="Times New Roman" w:cs="Times New Roman"/>
        </w:rPr>
        <w:t>That colossal hammering.</w:t>
      </w:r>
      <w:proofErr w:type="gramEnd"/>
      <w:r w:rsidR="0041653F" w:rsidRPr="00FE0487">
        <w:rPr>
          <w:rFonts w:ascii="Times New Roman" w:hAnsi="Times New Roman" w:cs="Times New Roman"/>
        </w:rPr>
        <w:t xml:space="preserve"> How was it Ryan had managed to nearly cave these rock walls in?</w:t>
      </w:r>
    </w:p>
    <w:p w14:paraId="0FA698DE" w14:textId="51DF133F"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 xml:space="preserve">The axe lay on the red sandy </w:t>
      </w:r>
      <w:r w:rsidR="00F67AC7">
        <w:rPr>
          <w:rFonts w:ascii="Times New Roman" w:hAnsi="Times New Roman" w:cs="Times New Roman"/>
        </w:rPr>
        <w:t>floor nearby. Vaughn grabbed it, inspired by a sense of possibility</w:t>
      </w:r>
      <w:r w:rsidRPr="00FE0487">
        <w:rPr>
          <w:rFonts w:ascii="Times New Roman" w:hAnsi="Times New Roman" w:cs="Times New Roman"/>
        </w:rPr>
        <w:t xml:space="preserve">. “Something’s weird about those things,” he said, nodding to Ryan’s arm, “It didn’t hurt when you were bashing them against the wall, right?” </w:t>
      </w:r>
    </w:p>
    <w:p w14:paraId="054339B8" w14:textId="03CEA0EE"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Ryan s</w:t>
      </w:r>
      <w:r w:rsidR="00223A64">
        <w:rPr>
          <w:rFonts w:ascii="Times New Roman" w:hAnsi="Times New Roman" w:cs="Times New Roman"/>
        </w:rPr>
        <w:t xml:space="preserve">hook his head. </w:t>
      </w:r>
    </w:p>
    <w:p w14:paraId="7F09FCBD" w14:textId="20BBCA4E"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w:t>
      </w:r>
      <w:r w:rsidR="005320AE">
        <w:rPr>
          <w:rFonts w:ascii="Times New Roman" w:hAnsi="Times New Roman" w:cs="Times New Roman"/>
        </w:rPr>
        <w:t>That’s weird as hell, right?</w:t>
      </w:r>
      <w:r w:rsidR="001A538E">
        <w:rPr>
          <w:rFonts w:ascii="Times New Roman" w:hAnsi="Times New Roman" w:cs="Times New Roman"/>
        </w:rPr>
        <w:t>” Vaughn didn’t wait for confirmation. “</w:t>
      </w:r>
      <w:r w:rsidR="00185F18">
        <w:rPr>
          <w:rFonts w:ascii="Times New Roman" w:hAnsi="Times New Roman" w:cs="Times New Roman"/>
        </w:rPr>
        <w:t>Hold your arm out.</w:t>
      </w:r>
      <w:r w:rsidRPr="00FE0487">
        <w:rPr>
          <w:rFonts w:ascii="Times New Roman" w:hAnsi="Times New Roman" w:cs="Times New Roman"/>
        </w:rPr>
        <w:t xml:space="preserve">” </w:t>
      </w:r>
      <w:r w:rsidR="00185F18">
        <w:rPr>
          <w:rFonts w:ascii="Times New Roman" w:hAnsi="Times New Roman" w:cs="Times New Roman"/>
        </w:rPr>
        <w:t>He</w:t>
      </w:r>
      <w:r w:rsidR="004317C2">
        <w:rPr>
          <w:rFonts w:ascii="Times New Roman" w:hAnsi="Times New Roman" w:cs="Times New Roman"/>
        </w:rPr>
        <w:t xml:space="preserve"> </w:t>
      </w:r>
      <w:r w:rsidRPr="00FE0487">
        <w:rPr>
          <w:rFonts w:ascii="Times New Roman" w:hAnsi="Times New Roman" w:cs="Times New Roman"/>
        </w:rPr>
        <w:t xml:space="preserve">flipped the axe so the flat back of the head would lead. Ryan saw what he intended, and though his face was </w:t>
      </w:r>
      <w:r w:rsidR="00817167">
        <w:rPr>
          <w:rFonts w:ascii="Times New Roman" w:hAnsi="Times New Roman" w:cs="Times New Roman"/>
        </w:rPr>
        <w:t>drained of color</w:t>
      </w:r>
      <w:r w:rsidRPr="00FE0487">
        <w:rPr>
          <w:rFonts w:ascii="Times New Roman" w:hAnsi="Times New Roman" w:cs="Times New Roman"/>
        </w:rPr>
        <w:t xml:space="preserve">, he offered his arm. </w:t>
      </w:r>
    </w:p>
    <w:p w14:paraId="3D31E801" w14:textId="7C6B73C0"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 xml:space="preserve">Vaughn raised the axe, but </w:t>
      </w:r>
      <w:r w:rsidR="004317C2">
        <w:rPr>
          <w:rFonts w:ascii="Times New Roman" w:hAnsi="Times New Roman" w:cs="Times New Roman"/>
        </w:rPr>
        <w:t>hesitated</w:t>
      </w:r>
      <w:r w:rsidRPr="00FE0487">
        <w:rPr>
          <w:rFonts w:ascii="Times New Roman" w:hAnsi="Times New Roman" w:cs="Times New Roman"/>
        </w:rPr>
        <w:t xml:space="preserve"> when he heard a voice just behi</w:t>
      </w:r>
      <w:r w:rsidR="00401AB2">
        <w:rPr>
          <w:rFonts w:ascii="Times New Roman" w:hAnsi="Times New Roman" w:cs="Times New Roman"/>
        </w:rPr>
        <w:t>nd him. “It seems that his</w:t>
      </w:r>
      <w:r w:rsidRPr="00FE0487">
        <w:rPr>
          <w:rFonts w:ascii="Times New Roman" w:hAnsi="Times New Roman" w:cs="Times New Roman"/>
        </w:rPr>
        <w:t xml:space="preserve"> fracture was contaminated by the convection current.” It was Solomon, </w:t>
      </w:r>
      <w:r w:rsidR="00892F1E">
        <w:rPr>
          <w:rFonts w:ascii="Times New Roman" w:hAnsi="Times New Roman" w:cs="Times New Roman"/>
        </w:rPr>
        <w:t>examining</w:t>
      </w:r>
      <w:r w:rsidRPr="00FE0487">
        <w:rPr>
          <w:rFonts w:ascii="Times New Roman" w:hAnsi="Times New Roman" w:cs="Times New Roman"/>
        </w:rPr>
        <w:t xml:space="preserve"> Ryan’s mutation. </w:t>
      </w:r>
    </w:p>
    <w:p w14:paraId="3E9E4641" w14:textId="60265F53"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Carlos looked from Sol to Ryan’s arm, and looked far more eager than his superior. “Go on,” he said, “have a</w:t>
      </w:r>
      <w:r w:rsidR="00880914">
        <w:rPr>
          <w:rFonts w:ascii="Times New Roman" w:hAnsi="Times New Roman" w:cs="Times New Roman"/>
        </w:rPr>
        <w:t xml:space="preserve"> swing.” Vaughn did</w:t>
      </w:r>
      <w:r w:rsidRPr="00FE0487">
        <w:rPr>
          <w:rFonts w:ascii="Times New Roman" w:hAnsi="Times New Roman" w:cs="Times New Roman"/>
        </w:rPr>
        <w:t xml:space="preserve">. </w:t>
      </w:r>
    </w:p>
    <w:p w14:paraId="58FA07EC" w14:textId="7D3FA933"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On con</w:t>
      </w:r>
      <w:r w:rsidR="0045322A">
        <w:rPr>
          <w:rFonts w:ascii="Times New Roman" w:hAnsi="Times New Roman" w:cs="Times New Roman"/>
        </w:rPr>
        <w:t>tact the axe sprang backward. Vaughn</w:t>
      </w:r>
      <w:r w:rsidRPr="00FE0487">
        <w:rPr>
          <w:rFonts w:ascii="Times New Roman" w:hAnsi="Times New Roman" w:cs="Times New Roman"/>
        </w:rPr>
        <w:t xml:space="preserve"> lost his grip, and Carlos only barely evaded the axe as it caromed backward through the air, tumbling into th</w:t>
      </w:r>
      <w:r w:rsidR="00BF559A">
        <w:rPr>
          <w:rFonts w:ascii="Times New Roman" w:hAnsi="Times New Roman" w:cs="Times New Roman"/>
        </w:rPr>
        <w:t>e sand. Vaughn ran to fetch it</w:t>
      </w:r>
      <w:r w:rsidRPr="00FE0487">
        <w:rPr>
          <w:rFonts w:ascii="Times New Roman" w:hAnsi="Times New Roman" w:cs="Times New Roman"/>
        </w:rPr>
        <w:t xml:space="preserve"> with Carlos on his heels. The </w:t>
      </w:r>
      <w:r w:rsidR="00D85468">
        <w:rPr>
          <w:rFonts w:ascii="Times New Roman" w:hAnsi="Times New Roman" w:cs="Times New Roman"/>
        </w:rPr>
        <w:t xml:space="preserve">thick </w:t>
      </w:r>
      <w:r w:rsidR="00291A9A">
        <w:rPr>
          <w:rFonts w:ascii="Times New Roman" w:hAnsi="Times New Roman" w:cs="Times New Roman"/>
        </w:rPr>
        <w:t>metal wedge of the</w:t>
      </w:r>
      <w:r w:rsidRPr="00FE0487">
        <w:rPr>
          <w:rFonts w:ascii="Times New Roman" w:hAnsi="Times New Roman" w:cs="Times New Roman"/>
        </w:rPr>
        <w:t xml:space="preserve"> head was obliterated, split almost in two from the flat side. Wood sp</w:t>
      </w:r>
      <w:r w:rsidR="00D87B45">
        <w:rPr>
          <w:rFonts w:ascii="Times New Roman" w:hAnsi="Times New Roman" w:cs="Times New Roman"/>
        </w:rPr>
        <w:t>lintered out under and above it.</w:t>
      </w:r>
      <w:r w:rsidRPr="00FE0487">
        <w:rPr>
          <w:rFonts w:ascii="Times New Roman" w:hAnsi="Times New Roman" w:cs="Times New Roman"/>
        </w:rPr>
        <w:t xml:space="preserve"> </w:t>
      </w:r>
      <w:r w:rsidR="00D87B45">
        <w:rPr>
          <w:rFonts w:ascii="Times New Roman" w:hAnsi="Times New Roman" w:cs="Times New Roman"/>
        </w:rPr>
        <w:t xml:space="preserve">The </w:t>
      </w:r>
      <w:r w:rsidRPr="00FE0487">
        <w:rPr>
          <w:rFonts w:ascii="Times New Roman" w:hAnsi="Times New Roman" w:cs="Times New Roman"/>
        </w:rPr>
        <w:t xml:space="preserve">whole business end of the weapon was ready to fall off. </w:t>
      </w:r>
      <w:r w:rsidR="0036419C">
        <w:rPr>
          <w:rFonts w:ascii="Times New Roman" w:hAnsi="Times New Roman" w:cs="Times New Roman"/>
        </w:rPr>
        <w:t>Vaughn</w:t>
      </w:r>
      <w:r w:rsidRPr="00FE0487">
        <w:rPr>
          <w:rFonts w:ascii="Times New Roman" w:hAnsi="Times New Roman" w:cs="Times New Roman"/>
        </w:rPr>
        <w:t xml:space="preserve"> </w:t>
      </w:r>
      <w:r w:rsidR="0036419C">
        <w:rPr>
          <w:rFonts w:ascii="Times New Roman" w:hAnsi="Times New Roman" w:cs="Times New Roman"/>
        </w:rPr>
        <w:t>left</w:t>
      </w:r>
      <w:r w:rsidRPr="00FE0487">
        <w:rPr>
          <w:rFonts w:ascii="Times New Roman" w:hAnsi="Times New Roman" w:cs="Times New Roman"/>
        </w:rPr>
        <w:t xml:space="preserve"> it </w:t>
      </w:r>
      <w:r w:rsidR="0036419C">
        <w:rPr>
          <w:rFonts w:ascii="Times New Roman" w:hAnsi="Times New Roman" w:cs="Times New Roman"/>
        </w:rPr>
        <w:t>where it lay</w:t>
      </w:r>
      <w:r w:rsidR="002F7F35">
        <w:rPr>
          <w:rFonts w:ascii="Times New Roman" w:hAnsi="Times New Roman" w:cs="Times New Roman"/>
        </w:rPr>
        <w:t>. H</w:t>
      </w:r>
      <w:r w:rsidRPr="00FE0487">
        <w:rPr>
          <w:rFonts w:ascii="Times New Roman" w:hAnsi="Times New Roman" w:cs="Times New Roman"/>
        </w:rPr>
        <w:t>e had a far better hope for saving his sister</w:t>
      </w:r>
      <w:r w:rsidR="006F5B18">
        <w:rPr>
          <w:rFonts w:ascii="Times New Roman" w:hAnsi="Times New Roman" w:cs="Times New Roman"/>
        </w:rPr>
        <w:t xml:space="preserve"> in Ryan’s screwed up arm</w:t>
      </w:r>
      <w:r w:rsidRPr="00FE0487">
        <w:rPr>
          <w:rFonts w:ascii="Times New Roman" w:hAnsi="Times New Roman" w:cs="Times New Roman"/>
        </w:rPr>
        <w:t xml:space="preserve">. </w:t>
      </w:r>
    </w:p>
    <w:p w14:paraId="0B0EE08C" w14:textId="69E4D6CF"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lastRenderedPageBreak/>
        <w:t>Carlos bent over Ryan’s arm. “I wonder how it genera</w:t>
      </w:r>
      <w:r w:rsidR="00693003">
        <w:rPr>
          <w:rFonts w:ascii="Times New Roman" w:hAnsi="Times New Roman" w:cs="Times New Roman"/>
        </w:rPr>
        <w:t>tes such force,” he said, “maybe</w:t>
      </w:r>
      <w:r w:rsidRPr="00FE0487">
        <w:rPr>
          <w:rFonts w:ascii="Times New Roman" w:hAnsi="Times New Roman" w:cs="Times New Roman"/>
        </w:rPr>
        <w:t xml:space="preserve"> a </w:t>
      </w:r>
      <w:r w:rsidR="003C6347">
        <w:rPr>
          <w:rFonts w:ascii="Times New Roman" w:hAnsi="Times New Roman" w:cs="Times New Roman"/>
        </w:rPr>
        <w:t>magnetic</w:t>
      </w:r>
      <w:r w:rsidRPr="00FE0487">
        <w:rPr>
          <w:rFonts w:ascii="Times New Roman" w:hAnsi="Times New Roman" w:cs="Times New Roman"/>
        </w:rPr>
        <w:t xml:space="preserve"> aberration? Or some kind of fossil of th</w:t>
      </w:r>
      <w:r w:rsidR="003C7C11">
        <w:rPr>
          <w:rFonts w:ascii="Times New Roman" w:hAnsi="Times New Roman" w:cs="Times New Roman"/>
        </w:rPr>
        <w:t>e tetra</w:t>
      </w:r>
      <w:r w:rsidRPr="00FE0487">
        <w:rPr>
          <w:rFonts w:ascii="Times New Roman" w:hAnsi="Times New Roman" w:cs="Times New Roman"/>
        </w:rPr>
        <w:t xml:space="preserve">dimensional </w:t>
      </w:r>
      <w:r w:rsidR="00BD7E7F">
        <w:rPr>
          <w:rFonts w:ascii="Times New Roman" w:hAnsi="Times New Roman" w:cs="Times New Roman"/>
        </w:rPr>
        <w:t>patterns</w:t>
      </w:r>
      <w:r w:rsidRPr="00FE0487">
        <w:rPr>
          <w:rFonts w:ascii="Times New Roman" w:hAnsi="Times New Roman" w:cs="Times New Roman"/>
        </w:rPr>
        <w:t xml:space="preserve"> </w:t>
      </w:r>
      <w:r w:rsidR="00203FB9">
        <w:rPr>
          <w:rFonts w:ascii="Times New Roman" w:hAnsi="Times New Roman" w:cs="Times New Roman"/>
        </w:rPr>
        <w:t>in</w:t>
      </w:r>
      <w:r w:rsidRPr="00FE0487">
        <w:rPr>
          <w:rFonts w:ascii="Times New Roman" w:hAnsi="Times New Roman" w:cs="Times New Roman"/>
        </w:rPr>
        <w:t xml:space="preserve"> the convection current? </w:t>
      </w:r>
      <w:r w:rsidRPr="00FE0487">
        <w:rPr>
          <w:rFonts w:ascii="Times New Roman" w:hAnsi="Times New Roman" w:cs="Times New Roman"/>
          <w:i/>
          <w:iCs/>
        </w:rPr>
        <w:t>Mmm</w:t>
      </w:r>
      <w:r w:rsidR="00BB72F1">
        <w:rPr>
          <w:rFonts w:ascii="Times New Roman" w:hAnsi="Times New Roman" w:cs="Times New Roman"/>
        </w:rPr>
        <w:t>,” he grunted</w:t>
      </w:r>
      <w:r w:rsidRPr="00FE0487">
        <w:rPr>
          <w:rFonts w:ascii="Times New Roman" w:hAnsi="Times New Roman" w:cs="Times New Roman"/>
        </w:rPr>
        <w:t>, “I can’t wait to run tests!”</w:t>
      </w:r>
    </w:p>
    <w:p w14:paraId="54C91F58" w14:textId="48644103" w:rsidR="0041653F" w:rsidRPr="00FE0487" w:rsidRDefault="0041653F" w:rsidP="0041653F">
      <w:pPr>
        <w:spacing w:after="200" w:line="480" w:lineRule="auto"/>
        <w:ind w:firstLine="720"/>
        <w:rPr>
          <w:rFonts w:ascii="Times New Roman" w:hAnsi="Times New Roman" w:cs="Times New Roman"/>
        </w:rPr>
      </w:pPr>
      <w:r w:rsidRPr="00FE0487">
        <w:rPr>
          <w:rFonts w:ascii="Times New Roman" w:hAnsi="Times New Roman" w:cs="Times New Roman"/>
        </w:rPr>
        <w:t>Vaughn glanced back at Ryan</w:t>
      </w:r>
      <w:r w:rsidR="00E83C17">
        <w:rPr>
          <w:rFonts w:ascii="Times New Roman" w:hAnsi="Times New Roman" w:cs="Times New Roman"/>
        </w:rPr>
        <w:t>,</w:t>
      </w:r>
      <w:r w:rsidRPr="00FE0487">
        <w:rPr>
          <w:rFonts w:ascii="Times New Roman" w:hAnsi="Times New Roman" w:cs="Times New Roman"/>
        </w:rPr>
        <w:t xml:space="preserve"> who was letting Pepper lick the hand of his deformed arm while he lifted his shirt to run his fingers along three </w:t>
      </w:r>
      <w:r w:rsidR="008C7F3A">
        <w:rPr>
          <w:rFonts w:ascii="Times New Roman" w:hAnsi="Times New Roman" w:cs="Times New Roman"/>
        </w:rPr>
        <w:t>sharper</w:t>
      </w:r>
      <w:r w:rsidRPr="00FE0487">
        <w:rPr>
          <w:rFonts w:ascii="Times New Roman" w:hAnsi="Times New Roman" w:cs="Times New Roman"/>
        </w:rPr>
        <w:t xml:space="preserve"> ridges of the black matter that protruded from the right side of his ribcage.</w:t>
      </w:r>
      <w:r w:rsidR="00E83C17">
        <w:rPr>
          <w:rFonts w:ascii="Times New Roman" w:hAnsi="Times New Roman" w:cs="Times New Roman"/>
        </w:rPr>
        <w:t xml:space="preserve"> Those fractures had mutated as well.</w:t>
      </w:r>
      <w:r w:rsidRPr="00FE0487">
        <w:rPr>
          <w:rFonts w:ascii="Times New Roman" w:hAnsi="Times New Roman" w:cs="Times New Roman"/>
        </w:rPr>
        <w:t xml:space="preserve"> “</w:t>
      </w:r>
      <w:r w:rsidR="000B2EA3">
        <w:rPr>
          <w:rFonts w:ascii="Times New Roman" w:hAnsi="Times New Roman" w:cs="Times New Roman"/>
        </w:rPr>
        <w:t>Test it later</w:t>
      </w:r>
      <w:r w:rsidR="00DB2217">
        <w:rPr>
          <w:rFonts w:ascii="Times New Roman" w:hAnsi="Times New Roman" w:cs="Times New Roman"/>
        </w:rPr>
        <w:t>,</w:t>
      </w:r>
      <w:r w:rsidRPr="00FE0487">
        <w:rPr>
          <w:rFonts w:ascii="Times New Roman" w:hAnsi="Times New Roman" w:cs="Times New Roman"/>
        </w:rPr>
        <w:t>” Vaughn</w:t>
      </w:r>
      <w:r w:rsidR="002541FE">
        <w:rPr>
          <w:rFonts w:ascii="Times New Roman" w:hAnsi="Times New Roman" w:cs="Times New Roman"/>
        </w:rPr>
        <w:t xml:space="preserve"> said</w:t>
      </w:r>
      <w:r w:rsidR="00DE193B">
        <w:rPr>
          <w:rFonts w:ascii="Times New Roman" w:hAnsi="Times New Roman" w:cs="Times New Roman"/>
        </w:rPr>
        <w:t>. “W</w:t>
      </w:r>
      <w:r w:rsidRPr="00FE0487">
        <w:rPr>
          <w:rFonts w:ascii="Times New Roman" w:hAnsi="Times New Roman" w:cs="Times New Roman"/>
        </w:rPr>
        <w:t xml:space="preserve">e </w:t>
      </w:r>
      <w:r w:rsidR="00DE193B">
        <w:rPr>
          <w:rFonts w:ascii="Times New Roman" w:hAnsi="Times New Roman" w:cs="Times New Roman"/>
        </w:rPr>
        <w:t xml:space="preserve">have </w:t>
      </w:r>
      <w:r w:rsidR="00ED30E4">
        <w:rPr>
          <w:rFonts w:ascii="Times New Roman" w:hAnsi="Times New Roman" w:cs="Times New Roman"/>
        </w:rPr>
        <w:t xml:space="preserve">to </w:t>
      </w:r>
      <w:r w:rsidRPr="00FE0487">
        <w:rPr>
          <w:rFonts w:ascii="Times New Roman" w:hAnsi="Times New Roman" w:cs="Times New Roman"/>
        </w:rPr>
        <w:t xml:space="preserve">move.” Solomon and Luisanna had found the only exit to the cavern, and the clawed footprints that trudged up the tunnel. </w:t>
      </w:r>
    </w:p>
    <w:p w14:paraId="42C44D8F" w14:textId="77777777" w:rsidR="0041653F" w:rsidRPr="00FE0487" w:rsidRDefault="0041653F" w:rsidP="0041653F">
      <w:pPr>
        <w:spacing w:after="200" w:line="480" w:lineRule="auto"/>
        <w:jc w:val="center"/>
        <w:rPr>
          <w:rFonts w:ascii="Times New Roman" w:hAnsi="Times New Roman" w:cs="Times New Roman"/>
        </w:rPr>
      </w:pPr>
      <w:r w:rsidRPr="00FE0487">
        <w:rPr>
          <w:rFonts w:ascii="Times New Roman" w:hAnsi="Times New Roman" w:cs="Times New Roman"/>
        </w:rPr>
        <w:t>¬</w:t>
      </w:r>
    </w:p>
    <w:p w14:paraId="7FE03193" w14:textId="0CD59DE8" w:rsidR="0041653F" w:rsidRPr="00FE0487" w:rsidRDefault="0041653F" w:rsidP="0041653F">
      <w:pPr>
        <w:spacing w:after="200" w:line="480" w:lineRule="auto"/>
        <w:rPr>
          <w:rFonts w:ascii="Times New Roman" w:hAnsi="Times New Roman" w:cs="Times New Roman"/>
        </w:rPr>
      </w:pPr>
      <w:r w:rsidRPr="00FE0487">
        <w:rPr>
          <w:rFonts w:ascii="Times New Roman" w:hAnsi="Times New Roman" w:cs="Times New Roman"/>
        </w:rPr>
        <w:tab/>
        <w:t xml:space="preserve">Vaughn ran as fast as he could, but this tunnel was steeper than the one on the other side of </w:t>
      </w:r>
      <w:r w:rsidR="002F7924">
        <w:rPr>
          <w:rFonts w:ascii="Times New Roman" w:hAnsi="Times New Roman" w:cs="Times New Roman"/>
        </w:rPr>
        <w:t>the</w:t>
      </w:r>
      <w:r w:rsidRPr="00FE0487">
        <w:rPr>
          <w:rFonts w:ascii="Times New Roman" w:hAnsi="Times New Roman" w:cs="Times New Roman"/>
        </w:rPr>
        <w:t xml:space="preserve"> </w:t>
      </w:r>
      <w:r w:rsidR="003A4D6E">
        <w:rPr>
          <w:rFonts w:ascii="Times New Roman" w:hAnsi="Times New Roman" w:cs="Times New Roman"/>
        </w:rPr>
        <w:t xml:space="preserve">conveyance </w:t>
      </w:r>
      <w:r w:rsidR="002F7924">
        <w:rPr>
          <w:rFonts w:ascii="Times New Roman" w:hAnsi="Times New Roman" w:cs="Times New Roman"/>
        </w:rPr>
        <w:t>that</w:t>
      </w:r>
      <w:r w:rsidRPr="00FE0487">
        <w:rPr>
          <w:rFonts w:ascii="Times New Roman" w:hAnsi="Times New Roman" w:cs="Times New Roman"/>
        </w:rPr>
        <w:t xml:space="preserve"> </w:t>
      </w:r>
      <w:r w:rsidR="00413813">
        <w:rPr>
          <w:rFonts w:ascii="Times New Roman" w:hAnsi="Times New Roman" w:cs="Times New Roman"/>
        </w:rPr>
        <w:t>Solomon</w:t>
      </w:r>
      <w:r w:rsidRPr="00FE0487">
        <w:rPr>
          <w:rFonts w:ascii="Times New Roman" w:hAnsi="Times New Roman" w:cs="Times New Roman"/>
        </w:rPr>
        <w:t xml:space="preserve"> had</w:t>
      </w:r>
      <w:r w:rsidR="00413813">
        <w:rPr>
          <w:rFonts w:ascii="Times New Roman" w:hAnsi="Times New Roman" w:cs="Times New Roman"/>
        </w:rPr>
        <w:t xml:space="preserve"> brought them </w:t>
      </w:r>
      <w:r w:rsidR="003A4D6E">
        <w:rPr>
          <w:rFonts w:ascii="Times New Roman" w:hAnsi="Times New Roman" w:cs="Times New Roman"/>
        </w:rPr>
        <w:t>here</w:t>
      </w:r>
      <w:r w:rsidR="002F7924">
        <w:rPr>
          <w:rFonts w:ascii="Times New Roman" w:hAnsi="Times New Roman" w:cs="Times New Roman"/>
        </w:rPr>
        <w:t xml:space="preserve"> on</w:t>
      </w:r>
      <w:r w:rsidR="00413813">
        <w:rPr>
          <w:rFonts w:ascii="Times New Roman" w:hAnsi="Times New Roman" w:cs="Times New Roman"/>
        </w:rPr>
        <w:t>.</w:t>
      </w:r>
      <w:r w:rsidRPr="00FE0487">
        <w:rPr>
          <w:rFonts w:ascii="Times New Roman" w:hAnsi="Times New Roman" w:cs="Times New Roman"/>
        </w:rPr>
        <w:t xml:space="preserve"> His lungs burned in his chest. Pepper caught him up. He and the dog </w:t>
      </w:r>
      <w:r w:rsidR="00B642EF">
        <w:rPr>
          <w:rFonts w:ascii="Times New Roman" w:hAnsi="Times New Roman" w:cs="Times New Roman"/>
        </w:rPr>
        <w:t>pressed on</w:t>
      </w:r>
      <w:r w:rsidRPr="00FE0487">
        <w:rPr>
          <w:rFonts w:ascii="Times New Roman" w:hAnsi="Times New Roman" w:cs="Times New Roman"/>
        </w:rPr>
        <w:t xml:space="preserve"> until they surpassed the reach of the flashlights behind them. Heaving and blind, he had to stop. This t</w:t>
      </w:r>
      <w:r w:rsidR="00D308E5">
        <w:rPr>
          <w:rFonts w:ascii="Times New Roman" w:hAnsi="Times New Roman" w:cs="Times New Roman"/>
        </w:rPr>
        <w:t xml:space="preserve">unnel was </w:t>
      </w:r>
      <w:r w:rsidR="004C3463">
        <w:rPr>
          <w:rFonts w:ascii="Times New Roman" w:hAnsi="Times New Roman" w:cs="Times New Roman"/>
        </w:rPr>
        <w:t xml:space="preserve">also </w:t>
      </w:r>
      <w:r w:rsidR="00D60C87">
        <w:rPr>
          <w:rFonts w:ascii="Times New Roman" w:hAnsi="Times New Roman" w:cs="Times New Roman"/>
        </w:rPr>
        <w:t>longer.</w:t>
      </w:r>
      <w:r w:rsidRPr="00FE0487">
        <w:rPr>
          <w:rFonts w:ascii="Times New Roman" w:hAnsi="Times New Roman" w:cs="Times New Roman"/>
        </w:rPr>
        <w:t xml:space="preserve"> </w:t>
      </w:r>
    </w:p>
    <w:p w14:paraId="56DAD14F" w14:textId="77777777" w:rsidR="0041653F" w:rsidRPr="00FE0487" w:rsidRDefault="0041653F" w:rsidP="0041653F">
      <w:pPr>
        <w:spacing w:after="200" w:line="480" w:lineRule="auto"/>
        <w:ind w:firstLine="709"/>
        <w:rPr>
          <w:rFonts w:ascii="Times New Roman" w:hAnsi="Times New Roman" w:cs="Times New Roman"/>
        </w:rPr>
      </w:pPr>
      <w:r w:rsidRPr="00FE0487">
        <w:rPr>
          <w:rFonts w:ascii="Times New Roman" w:hAnsi="Times New Roman" w:cs="Times New Roman"/>
        </w:rPr>
        <w:t>As he clutched his knees and hyperventilated in the dark, the weight of all this change caught up with him. Where was he? He was in a place that must be home to those monstrous pale creatures. Them and what else? And why had they taken his sister, and not him or Ryan? For what reason had he been able to follow them here, and not been eviscerated on his driveway, for his parents to find and wonder, pulling their hair and crying and swearing, what had happened and where their youngest, the good child, was?</w:t>
      </w:r>
    </w:p>
    <w:p w14:paraId="239C95BF" w14:textId="3EF4D07C" w:rsidR="0041653F" w:rsidRPr="00FE0487" w:rsidRDefault="0041653F" w:rsidP="0041653F">
      <w:pPr>
        <w:spacing w:after="200" w:line="480" w:lineRule="auto"/>
        <w:ind w:firstLine="709"/>
        <w:rPr>
          <w:rFonts w:ascii="Times New Roman" w:hAnsi="Times New Roman" w:cs="Times New Roman"/>
        </w:rPr>
      </w:pPr>
      <w:r w:rsidRPr="00FE0487">
        <w:rPr>
          <w:rFonts w:ascii="Times New Roman" w:hAnsi="Times New Roman" w:cs="Times New Roman"/>
        </w:rPr>
        <w:t>He reached out</w:t>
      </w:r>
      <w:r w:rsidR="00E026FD">
        <w:rPr>
          <w:rFonts w:ascii="Times New Roman" w:hAnsi="Times New Roman" w:cs="Times New Roman"/>
        </w:rPr>
        <w:t xml:space="preserve"> in the dark for the black dog. </w:t>
      </w:r>
      <w:r w:rsidRPr="00FE0487">
        <w:rPr>
          <w:rFonts w:ascii="Times New Roman" w:hAnsi="Times New Roman" w:cs="Times New Roman"/>
        </w:rPr>
        <w:t xml:space="preserve">Pepper nuzzled his hand. There were too many unknowns to be rushing in blind pursuit without a good plan, but did he have a choice? Only now, when he paused to assess the situation, did he realize that he’d been foggily holding </w:t>
      </w:r>
      <w:r w:rsidRPr="00FE0487">
        <w:rPr>
          <w:rFonts w:ascii="Times New Roman" w:hAnsi="Times New Roman" w:cs="Times New Roman"/>
        </w:rPr>
        <w:lastRenderedPageBreak/>
        <w:t>on to the hope of tracking the creatures to where they took his sister and simply calling the police. He needed to leave that idea for dead. He kicked at the sand. The variables had changed. Now he had to account for the fact that this place, wherever it was, was the enemy</w:t>
      </w:r>
      <w:r w:rsidR="007B496C">
        <w:rPr>
          <w:rFonts w:ascii="Times New Roman" w:hAnsi="Times New Roman" w:cs="Times New Roman"/>
        </w:rPr>
        <w:t xml:space="preserve">’s turf. He needed an advantage. There was no </w:t>
      </w:r>
      <w:r w:rsidR="00504703">
        <w:rPr>
          <w:rFonts w:ascii="Times New Roman" w:hAnsi="Times New Roman" w:cs="Times New Roman"/>
        </w:rPr>
        <w:t>guara</w:t>
      </w:r>
      <w:r w:rsidR="00147F17">
        <w:rPr>
          <w:rFonts w:ascii="Times New Roman" w:hAnsi="Times New Roman" w:cs="Times New Roman"/>
        </w:rPr>
        <w:t>ntee</w:t>
      </w:r>
      <w:r w:rsidR="007B496C">
        <w:rPr>
          <w:rFonts w:ascii="Times New Roman" w:hAnsi="Times New Roman" w:cs="Times New Roman"/>
        </w:rPr>
        <w:t xml:space="preserve"> that </w:t>
      </w:r>
      <w:r w:rsidRPr="00FE0487">
        <w:rPr>
          <w:rFonts w:ascii="Times New Roman" w:hAnsi="Times New Roman" w:cs="Times New Roman"/>
        </w:rPr>
        <w:t xml:space="preserve">those rocks on Ryan’s arm </w:t>
      </w:r>
      <w:r w:rsidR="009C67BE">
        <w:rPr>
          <w:rFonts w:ascii="Times New Roman" w:hAnsi="Times New Roman" w:cs="Times New Roman"/>
        </w:rPr>
        <w:t>would</w:t>
      </w:r>
      <w:r w:rsidRPr="00FE0487">
        <w:rPr>
          <w:rFonts w:ascii="Times New Roman" w:hAnsi="Times New Roman" w:cs="Times New Roman"/>
        </w:rPr>
        <w:t xml:space="preserve"> be enough to turn the tables. Even with the element of surprise, </w:t>
      </w:r>
      <w:r w:rsidR="0005646C" w:rsidRPr="00FE0487">
        <w:rPr>
          <w:rFonts w:ascii="Times New Roman" w:hAnsi="Times New Roman" w:cs="Times New Roman"/>
        </w:rPr>
        <w:t>a weapon capable of bringing a cavern down would just as likely hurt</w:t>
      </w:r>
      <w:r w:rsidRPr="00FE0487">
        <w:rPr>
          <w:rFonts w:ascii="Times New Roman" w:hAnsi="Times New Roman" w:cs="Times New Roman"/>
        </w:rPr>
        <w:t xml:space="preserve"> Selma as her captors. </w:t>
      </w:r>
    </w:p>
    <w:p w14:paraId="49299641" w14:textId="70426703" w:rsidR="0041653F" w:rsidRPr="00FE0487" w:rsidRDefault="0041653F" w:rsidP="0041653F">
      <w:pPr>
        <w:spacing w:after="200" w:line="480" w:lineRule="auto"/>
        <w:ind w:firstLine="709"/>
        <w:rPr>
          <w:rFonts w:ascii="Times New Roman" w:hAnsi="Times New Roman" w:cs="Times New Roman"/>
        </w:rPr>
      </w:pPr>
      <w:r w:rsidRPr="00FE0487">
        <w:rPr>
          <w:rFonts w:ascii="Times New Roman" w:hAnsi="Times New Roman" w:cs="Times New Roman"/>
        </w:rPr>
        <w:t xml:space="preserve">The others rounded the bend in the tunnel behind him. Vaughn turned to the lights. “Before we go a step farther,” he announced, “we need a plan.” He addressed the </w:t>
      </w:r>
      <w:r w:rsidR="004B4A22">
        <w:rPr>
          <w:rFonts w:ascii="Times New Roman" w:hAnsi="Times New Roman" w:cs="Times New Roman"/>
        </w:rPr>
        <w:t>three newcomers</w:t>
      </w:r>
      <w:r w:rsidRPr="00FE0487">
        <w:rPr>
          <w:rFonts w:ascii="Times New Roman" w:hAnsi="Times New Roman" w:cs="Times New Roman"/>
        </w:rPr>
        <w:t>, “Now’s the time to tell me what you know.”</w:t>
      </w:r>
    </w:p>
    <w:p w14:paraId="5B761B98" w14:textId="77777777" w:rsidR="0041653F" w:rsidRPr="00FE0487" w:rsidRDefault="0041653F" w:rsidP="0041653F">
      <w:pPr>
        <w:spacing w:after="200" w:line="480" w:lineRule="auto"/>
        <w:jc w:val="center"/>
        <w:rPr>
          <w:rFonts w:ascii="Times New Roman" w:hAnsi="Times New Roman" w:cs="Times New Roman"/>
        </w:rPr>
      </w:pPr>
      <w:r w:rsidRPr="00FE0487">
        <w:rPr>
          <w:rFonts w:ascii="Times New Roman" w:hAnsi="Times New Roman" w:cs="Times New Roman"/>
        </w:rPr>
        <w:t>¬</w:t>
      </w:r>
    </w:p>
    <w:p w14:paraId="198E2214" w14:textId="77777777" w:rsidR="00394E3A" w:rsidRDefault="0041653F" w:rsidP="0041653F">
      <w:pPr>
        <w:spacing w:after="200" w:line="480" w:lineRule="auto"/>
        <w:rPr>
          <w:rFonts w:ascii="Times New Roman" w:hAnsi="Times New Roman" w:cs="Times New Roman"/>
        </w:rPr>
      </w:pPr>
      <w:r w:rsidRPr="00FE0487">
        <w:rPr>
          <w:rFonts w:ascii="Times New Roman" w:hAnsi="Times New Roman" w:cs="Times New Roman"/>
        </w:rPr>
        <w:tab/>
        <w:t>What they knew was not much. At least—and Vaughn was well aware he could trust only</w:t>
      </w:r>
      <w:r w:rsidR="009C67BE">
        <w:rPr>
          <w:rFonts w:ascii="Times New Roman" w:hAnsi="Times New Roman" w:cs="Times New Roman"/>
        </w:rPr>
        <w:t xml:space="preserve"> what he knew first hand</w:t>
      </w:r>
      <w:r w:rsidRPr="00FE0487">
        <w:rPr>
          <w:rFonts w:ascii="Times New Roman" w:hAnsi="Times New Roman" w:cs="Times New Roman"/>
        </w:rPr>
        <w:t>—what they</w:t>
      </w:r>
      <w:r w:rsidRPr="00FE0487">
        <w:rPr>
          <w:rFonts w:ascii="Times New Roman" w:hAnsi="Times New Roman" w:cs="Times New Roman"/>
          <w:i/>
          <w:iCs/>
        </w:rPr>
        <w:t xml:space="preserve"> told him</w:t>
      </w:r>
      <w:r w:rsidRPr="00FE0487">
        <w:rPr>
          <w:rFonts w:ascii="Times New Roman" w:hAnsi="Times New Roman" w:cs="Times New Roman"/>
        </w:rPr>
        <w:t xml:space="preserve"> they knew was not much. Solomon and Carlos knew the theoretical details of the “thermodynamic convection,” that had </w:t>
      </w:r>
      <w:r w:rsidR="00210D7A">
        <w:rPr>
          <w:rFonts w:ascii="Times New Roman" w:hAnsi="Times New Roman" w:cs="Times New Roman"/>
        </w:rPr>
        <w:t>brought</w:t>
      </w:r>
      <w:r w:rsidRPr="00FE0487">
        <w:rPr>
          <w:rFonts w:ascii="Times New Roman" w:hAnsi="Times New Roman" w:cs="Times New Roman"/>
        </w:rPr>
        <w:t xml:space="preserve"> them here, and of that none of them could yield any useful information before deferring to mathematics way over his head.</w:t>
      </w:r>
      <w:r w:rsidR="0098015E">
        <w:rPr>
          <w:rFonts w:ascii="Times New Roman" w:hAnsi="Times New Roman" w:cs="Times New Roman"/>
        </w:rPr>
        <w:t xml:space="preserve"> </w:t>
      </w:r>
    </w:p>
    <w:p w14:paraId="5D0D8A35" w14:textId="578520D5" w:rsidR="0041653F" w:rsidRPr="00FE0487" w:rsidRDefault="00392A1F" w:rsidP="009229F5">
      <w:pPr>
        <w:spacing w:after="200" w:line="480" w:lineRule="auto"/>
        <w:ind w:firstLine="720"/>
        <w:rPr>
          <w:rFonts w:ascii="Times New Roman" w:hAnsi="Times New Roman" w:cs="Times New Roman"/>
        </w:rPr>
      </w:pPr>
      <w:r>
        <w:rPr>
          <w:rFonts w:ascii="Times New Roman" w:hAnsi="Times New Roman" w:cs="Times New Roman"/>
        </w:rPr>
        <w:t xml:space="preserve">“It’s </w:t>
      </w:r>
      <w:r w:rsidR="00394E3A">
        <w:rPr>
          <w:rFonts w:ascii="Times New Roman" w:hAnsi="Times New Roman" w:cs="Times New Roman"/>
        </w:rPr>
        <w:t>basically</w:t>
      </w:r>
      <w:r>
        <w:rPr>
          <w:rFonts w:ascii="Times New Roman" w:hAnsi="Times New Roman" w:cs="Times New Roman"/>
        </w:rPr>
        <w:t xml:space="preserve"> worm holes,” Luisanna told him, by way of translation</w:t>
      </w:r>
      <w:r w:rsidR="00A5407E">
        <w:rPr>
          <w:rFonts w:ascii="Times New Roman" w:hAnsi="Times New Roman" w:cs="Times New Roman"/>
        </w:rPr>
        <w:t xml:space="preserve">, </w:t>
      </w:r>
      <w:r w:rsidR="00394E3A">
        <w:rPr>
          <w:rFonts w:ascii="Times New Roman" w:hAnsi="Times New Roman" w:cs="Times New Roman"/>
        </w:rPr>
        <w:t>speaking over her older brother’</w:t>
      </w:r>
      <w:r w:rsidR="00E41D7B">
        <w:rPr>
          <w:rFonts w:ascii="Times New Roman" w:hAnsi="Times New Roman" w:cs="Times New Roman"/>
        </w:rPr>
        <w:t xml:space="preserve">s insistence that </w:t>
      </w:r>
      <w:r w:rsidR="00DB04EE">
        <w:rPr>
          <w:rFonts w:ascii="Times New Roman" w:hAnsi="Times New Roman" w:cs="Times New Roman"/>
        </w:rPr>
        <w:t>the spacetime exceptions in play were quite different than that.</w:t>
      </w:r>
      <w:r w:rsidR="00B170DE">
        <w:rPr>
          <w:rFonts w:ascii="Times New Roman" w:hAnsi="Times New Roman" w:cs="Times New Roman"/>
        </w:rPr>
        <w:t xml:space="preserve"> FIND THIS</w:t>
      </w:r>
      <w:r w:rsidR="00E41D7B">
        <w:rPr>
          <w:rFonts w:ascii="Times New Roman" w:hAnsi="Times New Roman" w:cs="Times New Roman"/>
        </w:rPr>
        <w:t xml:space="preserve"> </w:t>
      </w:r>
      <w:r w:rsidR="0041653F" w:rsidRPr="00FE0487">
        <w:rPr>
          <w:rFonts w:ascii="Times New Roman" w:hAnsi="Times New Roman" w:cs="Times New Roman"/>
        </w:rPr>
        <w:t xml:space="preserve">At least, Sol told him, the eligibility for this place as an output from the “current” they had entered through the “eddy” in Scitico Gulch inherently meant it was safe. Air could be </w:t>
      </w:r>
      <w:proofErr w:type="gramStart"/>
      <w:r w:rsidR="0041653F" w:rsidRPr="00FE0487">
        <w:rPr>
          <w:rFonts w:ascii="Times New Roman" w:hAnsi="Times New Roman" w:cs="Times New Roman"/>
        </w:rPr>
        <w:t>breathed,</w:t>
      </w:r>
      <w:proofErr w:type="gramEnd"/>
      <w:r w:rsidR="0041653F" w:rsidRPr="00FE0487">
        <w:rPr>
          <w:rFonts w:ascii="Times New Roman" w:hAnsi="Times New Roman" w:cs="Times New Roman"/>
        </w:rPr>
        <w:t xml:space="preserve"> blood would neither boil nor freeze. </w:t>
      </w:r>
      <w:proofErr w:type="gramStart"/>
      <w:r w:rsidR="0041653F" w:rsidRPr="00FE0487">
        <w:rPr>
          <w:rFonts w:ascii="Times New Roman" w:hAnsi="Times New Roman" w:cs="Times New Roman"/>
        </w:rPr>
        <w:t>Small comforts, but not to be taken for granted.</w:t>
      </w:r>
      <w:proofErr w:type="gramEnd"/>
      <w:r w:rsidR="0041653F" w:rsidRPr="00FE0487">
        <w:rPr>
          <w:rFonts w:ascii="Times New Roman" w:hAnsi="Times New Roman" w:cs="Times New Roman"/>
        </w:rPr>
        <w:t xml:space="preserve"> This was, they explained, decidedly another planet. Finding out where in the stars they now stood was one research goal among many.</w:t>
      </w:r>
    </w:p>
    <w:p w14:paraId="6B7BF3FC" w14:textId="77777777" w:rsidR="0041653F" w:rsidRPr="00FE0487" w:rsidRDefault="0041653F" w:rsidP="0041653F">
      <w:pPr>
        <w:spacing w:after="200" w:line="480" w:lineRule="auto"/>
        <w:rPr>
          <w:rFonts w:ascii="Times New Roman" w:hAnsi="Times New Roman" w:cs="Times New Roman"/>
        </w:rPr>
      </w:pPr>
      <w:r w:rsidRPr="00FE0487">
        <w:rPr>
          <w:rFonts w:ascii="Times New Roman" w:hAnsi="Times New Roman" w:cs="Times New Roman"/>
        </w:rPr>
        <w:lastRenderedPageBreak/>
        <w:tab/>
        <w:t>It is remarkably easy to brush aside the awe of arriving on a new planet when someone you loved was in lethal danger. Unsatisfied with his new companions’ information, Vaughn saw no choice but to continue forward. Church commanded Pepper to hit the trail again. As they started to march Vaughn felt a hand on his elbow. Luisanna fell in stride beside him. “I’m sorry about—what’s your sister’s name?”</w:t>
      </w:r>
    </w:p>
    <w:p w14:paraId="0D4BF77F" w14:textId="77777777" w:rsidR="0041653F" w:rsidRPr="00FE0487" w:rsidRDefault="0041653F" w:rsidP="0041653F">
      <w:pPr>
        <w:spacing w:after="200" w:line="480" w:lineRule="auto"/>
        <w:rPr>
          <w:rFonts w:ascii="Times New Roman" w:hAnsi="Times New Roman" w:cs="Times New Roman"/>
        </w:rPr>
      </w:pPr>
      <w:r w:rsidRPr="00FE0487">
        <w:rPr>
          <w:rFonts w:ascii="Times New Roman" w:hAnsi="Times New Roman" w:cs="Times New Roman"/>
        </w:rPr>
        <w:tab/>
        <w:t>“Selma.”</w:t>
      </w:r>
    </w:p>
    <w:p w14:paraId="36627ACF" w14:textId="77777777" w:rsidR="0041653F" w:rsidRPr="00FE0487" w:rsidRDefault="0041653F" w:rsidP="0041653F">
      <w:pPr>
        <w:spacing w:after="200" w:line="480" w:lineRule="auto"/>
        <w:rPr>
          <w:rFonts w:ascii="Times New Roman" w:hAnsi="Times New Roman" w:cs="Times New Roman"/>
        </w:rPr>
      </w:pPr>
      <w:r w:rsidRPr="00FE0487">
        <w:rPr>
          <w:rFonts w:ascii="Times New Roman" w:hAnsi="Times New Roman" w:cs="Times New Roman"/>
        </w:rPr>
        <w:tab/>
        <w:t>“Selma. Well, Vaughn, we are going to find Selma. She’ll be safe. Sol says this is all just a misunderstanding. A misunderstanding at first contact.”</w:t>
      </w:r>
    </w:p>
    <w:p w14:paraId="7B0E2F76" w14:textId="77777777" w:rsidR="0041653F" w:rsidRPr="00FE0487" w:rsidRDefault="0041653F" w:rsidP="0041653F">
      <w:pPr>
        <w:spacing w:after="200" w:line="480" w:lineRule="auto"/>
        <w:rPr>
          <w:rFonts w:ascii="Times New Roman" w:hAnsi="Times New Roman" w:cs="Times New Roman"/>
        </w:rPr>
      </w:pPr>
      <w:r w:rsidRPr="00FE0487">
        <w:rPr>
          <w:rFonts w:ascii="Times New Roman" w:hAnsi="Times New Roman" w:cs="Times New Roman"/>
        </w:rPr>
        <w:tab/>
        <w:t xml:space="preserve">“Sol has no idea.” Vaughn muttered. “They hypnotized Ryan—or paralyzed him, or something—without touching him. They’re monsters, and they’re smart. I don’t think they misunderstood what they were doing when they took my sister.” </w:t>
      </w:r>
    </w:p>
    <w:p w14:paraId="6A3FC105" w14:textId="77777777" w:rsidR="0041653F" w:rsidRPr="00FE0487" w:rsidRDefault="0041653F" w:rsidP="0041653F">
      <w:pPr>
        <w:spacing w:after="200" w:line="480" w:lineRule="auto"/>
        <w:ind w:firstLine="709"/>
        <w:rPr>
          <w:rFonts w:ascii="Times New Roman" w:hAnsi="Times New Roman" w:cs="Times New Roman"/>
        </w:rPr>
      </w:pPr>
      <w:r w:rsidRPr="00FE0487">
        <w:rPr>
          <w:rFonts w:ascii="Times New Roman" w:hAnsi="Times New Roman" w:cs="Times New Roman"/>
        </w:rPr>
        <w:t>Luisanna fell silent. He glanced over at her. Her head was bowed, her half-head of dark hair cascaded down the far side of her profile. Cast against the sparkle of thousands of crystals, she looked beautiful. The sight stirred him, and made him sad. “But thanks,” he sighed, inviting a regretful look from her eyes like polished bronze. “I mean, thanks for saying something. I hope you’re right. Just a misunderstanding.”</w:t>
      </w:r>
    </w:p>
    <w:p w14:paraId="2ADCC019" w14:textId="77777777" w:rsidR="0041653F" w:rsidRPr="00FE0487" w:rsidRDefault="0041653F" w:rsidP="0041653F">
      <w:pPr>
        <w:spacing w:after="200" w:line="480" w:lineRule="auto"/>
        <w:rPr>
          <w:rFonts w:ascii="Times New Roman" w:hAnsi="Times New Roman" w:cs="Times New Roman"/>
        </w:rPr>
      </w:pPr>
      <w:r w:rsidRPr="00FE0487">
        <w:rPr>
          <w:rFonts w:ascii="Times New Roman" w:hAnsi="Times New Roman" w:cs="Times New Roman"/>
        </w:rPr>
        <w:tab/>
        <w:t xml:space="preserve">As they climbed final steep stretch of tunnel, a sunlit opening resolved into view: The exit. They picked up their pace, but on approaching Pepper stopped and emitted a cautious growl. The dog stalked toward something on the ground just inside the cave mouth. As Vaughn crept closer he saw it was something lying in heap. Something </w:t>
      </w:r>
      <w:proofErr w:type="gramStart"/>
      <w:r w:rsidRPr="00FE0487">
        <w:rPr>
          <w:rFonts w:ascii="Times New Roman" w:hAnsi="Times New Roman" w:cs="Times New Roman"/>
        </w:rPr>
        <w:t>like</w:t>
      </w:r>
      <w:proofErr w:type="gramEnd"/>
      <w:r w:rsidRPr="00FE0487">
        <w:rPr>
          <w:rFonts w:ascii="Times New Roman" w:hAnsi="Times New Roman" w:cs="Times New Roman"/>
        </w:rPr>
        <w:t xml:space="preserve"> a person. Beyond could be seen a reddish, treeless landscape, </w:t>
      </w:r>
      <w:r w:rsidRPr="00FE0487">
        <w:rPr>
          <w:rFonts w:ascii="Times New Roman" w:hAnsi="Times New Roman" w:cs="Times New Roman"/>
          <w:i/>
          <w:iCs/>
        </w:rPr>
        <w:t>terra incognita</w:t>
      </w:r>
      <w:r w:rsidRPr="00FE0487">
        <w:rPr>
          <w:rFonts w:ascii="Times New Roman" w:hAnsi="Times New Roman" w:cs="Times New Roman"/>
        </w:rPr>
        <w:t xml:space="preserve">, but Vaughn’s attention was drawn to the downed being. </w:t>
      </w:r>
    </w:p>
    <w:p w14:paraId="71C24C68" w14:textId="4877ACCD" w:rsidR="0041653F" w:rsidRPr="00FE0487" w:rsidRDefault="0041653F" w:rsidP="0041653F">
      <w:pPr>
        <w:spacing w:after="200" w:line="480" w:lineRule="auto"/>
        <w:ind w:firstLine="709"/>
        <w:rPr>
          <w:rFonts w:ascii="Times New Roman" w:hAnsi="Times New Roman" w:cs="Times New Roman"/>
        </w:rPr>
      </w:pPr>
      <w:r w:rsidRPr="00FE0487">
        <w:rPr>
          <w:rFonts w:ascii="Times New Roman" w:hAnsi="Times New Roman" w:cs="Times New Roman"/>
        </w:rPr>
        <w:lastRenderedPageBreak/>
        <w:t xml:space="preserve">It was not human, but nor did it resemble the things who took Selma. It was much thinner, though like the pale things seemed to be over seven feet tall under the mass of brown </w:t>
      </w:r>
      <w:r w:rsidR="00BF42EF">
        <w:rPr>
          <w:rFonts w:ascii="Times New Roman" w:hAnsi="Times New Roman" w:cs="Times New Roman"/>
        </w:rPr>
        <w:t>fabric</w:t>
      </w:r>
      <w:r w:rsidRPr="00FE0487">
        <w:rPr>
          <w:rFonts w:ascii="Times New Roman" w:hAnsi="Times New Roman" w:cs="Times New Roman"/>
        </w:rPr>
        <w:t xml:space="preserve"> that pooled </w:t>
      </w:r>
      <w:r w:rsidR="00BF42EF">
        <w:rPr>
          <w:rFonts w:ascii="Times New Roman" w:hAnsi="Times New Roman" w:cs="Times New Roman"/>
        </w:rPr>
        <w:t>around</w:t>
      </w:r>
      <w:r w:rsidRPr="00FE0487">
        <w:rPr>
          <w:rFonts w:ascii="Times New Roman" w:hAnsi="Times New Roman" w:cs="Times New Roman"/>
        </w:rPr>
        <w:t xml:space="preserve"> it. Its skin was a </w:t>
      </w:r>
      <w:r w:rsidR="00C06716">
        <w:rPr>
          <w:rFonts w:ascii="Times New Roman" w:hAnsi="Times New Roman" w:cs="Times New Roman"/>
        </w:rPr>
        <w:t>warm</w:t>
      </w:r>
      <w:r w:rsidRPr="00FE0487">
        <w:rPr>
          <w:rFonts w:ascii="Times New Roman" w:hAnsi="Times New Roman" w:cs="Times New Roman"/>
        </w:rPr>
        <w:t xml:space="preserve"> blue-black</w:t>
      </w:r>
      <w:r w:rsidR="00826BF6">
        <w:rPr>
          <w:rFonts w:ascii="Times New Roman" w:hAnsi="Times New Roman" w:cs="Times New Roman"/>
        </w:rPr>
        <w:t xml:space="preserve"> tone</w:t>
      </w:r>
      <w:r w:rsidRPr="00FE0487">
        <w:rPr>
          <w:rFonts w:ascii="Times New Roman" w:hAnsi="Times New Roman" w:cs="Times New Roman"/>
        </w:rPr>
        <w:t xml:space="preserve"> that made Vaughn </w:t>
      </w:r>
      <w:proofErr w:type="gramStart"/>
      <w:r w:rsidRPr="00FE0487">
        <w:rPr>
          <w:rFonts w:ascii="Times New Roman" w:hAnsi="Times New Roman" w:cs="Times New Roman"/>
        </w:rPr>
        <w:t>think</w:t>
      </w:r>
      <w:proofErr w:type="gramEnd"/>
      <w:r w:rsidRPr="00FE0487">
        <w:rPr>
          <w:rFonts w:ascii="Times New Roman" w:hAnsi="Times New Roman" w:cs="Times New Roman"/>
        </w:rPr>
        <w:t xml:space="preserve"> of a Hindu deity. The thing had two wings, one splayed outward toward the exit and the other bent back awkwardly under its body. The pinions of these wings would have seemed black but for the green and blue that shone at the edges in the alien sun. Its head, bulbous on slender shoulders, was bald except for ivory horn stubs that protruded a few inches before ending flatly. The half-closed eyes were golden and they continued to stare up at nothing even as a long dark hand reached up and snatched Vaughn by the wrist the moment he bent within reach. The thing yanked him close with a </w:t>
      </w:r>
      <w:r w:rsidR="00983B10">
        <w:rPr>
          <w:rFonts w:ascii="Times New Roman" w:hAnsi="Times New Roman" w:cs="Times New Roman"/>
        </w:rPr>
        <w:t>martial</w:t>
      </w:r>
      <w:r w:rsidRPr="00FE0487">
        <w:rPr>
          <w:rFonts w:ascii="Times New Roman" w:hAnsi="Times New Roman" w:cs="Times New Roman"/>
        </w:rPr>
        <w:t xml:space="preserve"> twist of his arm.</w:t>
      </w:r>
    </w:p>
    <w:p w14:paraId="3D78D509" w14:textId="77777777" w:rsidR="00104FF5" w:rsidRPr="00FE0487" w:rsidRDefault="00104FF5" w:rsidP="008B6BAB">
      <w:pPr>
        <w:spacing w:line="480" w:lineRule="auto"/>
        <w:rPr>
          <w:rFonts w:ascii="Times New Roman" w:hAnsi="Times New Roman" w:cs="Times New Roman"/>
        </w:rPr>
      </w:pPr>
      <w:bookmarkStart w:id="1" w:name="_GoBack"/>
      <w:bookmarkEnd w:id="1"/>
    </w:p>
    <w:sectPr w:rsidR="00104FF5" w:rsidRPr="00FE0487" w:rsidSect="00C72CA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CEF878" w14:textId="77777777" w:rsidR="00BF559A" w:rsidRDefault="00BF559A" w:rsidP="00692804">
      <w:pPr>
        <w:rPr>
          <w:rFonts w:cs="Times New Roman"/>
        </w:rPr>
      </w:pPr>
      <w:r>
        <w:rPr>
          <w:rFonts w:cs="Times New Roman"/>
        </w:rPr>
        <w:separator/>
      </w:r>
    </w:p>
  </w:endnote>
  <w:endnote w:type="continuationSeparator" w:id="0">
    <w:p w14:paraId="7C31A7E4" w14:textId="77777777" w:rsidR="00BF559A" w:rsidRDefault="00BF559A" w:rsidP="00692804">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imSun">
    <w:altName w:val="宋体"/>
    <w:panose1 w:val="00000000000000000000"/>
    <w:charset w:val="4D"/>
    <w:family w:val="roman"/>
    <w:notTrueType/>
    <w:pitch w:val="default"/>
    <w:sig w:usb0="00000003" w:usb1="00000000" w:usb2="00000000" w:usb3="00000000" w:csb0="00000001" w:csb1="00000000"/>
  </w:font>
  <w:font w:name="Orgreave">
    <w:altName w:val="Athelas Bold"/>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 Pro W3">
    <w:panose1 w:val="00000000000000000000"/>
    <w:charset w:val="80"/>
    <w:family w:val="auto"/>
    <w:notTrueType/>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FD561D" w14:textId="77777777" w:rsidR="00BF559A" w:rsidRDefault="00BF559A" w:rsidP="00135485">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F7B88">
      <w:rPr>
        <w:rStyle w:val="PageNumber"/>
        <w:noProof/>
      </w:rPr>
      <w:t>73</w:t>
    </w:r>
    <w:r>
      <w:rPr>
        <w:rStyle w:val="PageNumber"/>
      </w:rPr>
      <w:fldChar w:fldCharType="end"/>
    </w:r>
  </w:p>
  <w:p w14:paraId="4DDD9829" w14:textId="77777777" w:rsidR="00BF559A" w:rsidRDefault="00BF559A">
    <w:pPr>
      <w:pStyle w:val="Footer"/>
      <w:rPr>
        <w:rFonts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91A018" w14:textId="77777777" w:rsidR="00BF559A" w:rsidRDefault="00BF559A" w:rsidP="00692804">
      <w:pPr>
        <w:rPr>
          <w:rFonts w:cs="Times New Roman"/>
        </w:rPr>
      </w:pPr>
      <w:r>
        <w:rPr>
          <w:rFonts w:cs="Times New Roman"/>
        </w:rPr>
        <w:separator/>
      </w:r>
    </w:p>
  </w:footnote>
  <w:footnote w:type="continuationSeparator" w:id="0">
    <w:p w14:paraId="5260B15D" w14:textId="77777777" w:rsidR="00BF559A" w:rsidRDefault="00BF559A" w:rsidP="00692804">
      <w:pPr>
        <w:rPr>
          <w:rFonts w:cs="Times New Roman"/>
        </w:rPr>
      </w:pPr>
      <w:r>
        <w:rPr>
          <w:rFonts w:cs="Times New Roman"/>
        </w:rP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C26CAB" w14:textId="77777777" w:rsidR="00BF559A" w:rsidRPr="006242EB" w:rsidRDefault="00BF559A" w:rsidP="006242EB">
    <w:pPr>
      <w:pStyle w:val="Header"/>
    </w:pPr>
    <w:r w:rsidRPr="006242EB">
      <w:t>Vaughn Nash, vol.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258079A"/>
    <w:lvl w:ilvl="0">
      <w:start w:val="1"/>
      <w:numFmt w:val="bullet"/>
      <w:lvlText w:val=""/>
      <w:lvlJc w:val="left"/>
      <w:pPr>
        <w:tabs>
          <w:tab w:val="num" w:pos="0"/>
        </w:tabs>
      </w:pPr>
      <w:rPr>
        <w:rFonts w:ascii="Symbol" w:hAnsi="Symbol" w:cs="Courier New" w:hint="default"/>
      </w:rPr>
    </w:lvl>
    <w:lvl w:ilvl="1">
      <w:start w:val="1"/>
      <w:numFmt w:val="bullet"/>
      <w:lvlText w:val=""/>
      <w:lvlJc w:val="left"/>
      <w:pPr>
        <w:tabs>
          <w:tab w:val="num" w:pos="720"/>
        </w:tabs>
        <w:ind w:left="1080" w:hanging="360"/>
      </w:pPr>
      <w:rPr>
        <w:rFonts w:ascii="Symbol" w:hAnsi="Symbol" w:cs="Courier New"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cs="Times" w:hint="default"/>
      </w:rPr>
    </w:lvl>
    <w:lvl w:ilvl="4">
      <w:start w:val="1"/>
      <w:numFmt w:val="bullet"/>
      <w:lvlText w:val=""/>
      <w:lvlJc w:val="left"/>
      <w:pPr>
        <w:tabs>
          <w:tab w:val="num" w:pos="2880"/>
        </w:tabs>
        <w:ind w:left="3240" w:hanging="360"/>
      </w:pPr>
      <w:rPr>
        <w:rFonts w:ascii="Wingdings" w:hAnsi="Wingdings" w:cs="Times" w:hint="default"/>
      </w:rPr>
    </w:lvl>
    <w:lvl w:ilvl="5">
      <w:start w:val="1"/>
      <w:numFmt w:val="bullet"/>
      <w:lvlText w:val=""/>
      <w:lvlJc w:val="left"/>
      <w:pPr>
        <w:tabs>
          <w:tab w:val="num" w:pos="3600"/>
        </w:tabs>
        <w:ind w:left="3960" w:hanging="360"/>
      </w:pPr>
      <w:rPr>
        <w:rFonts w:ascii="Symbol" w:hAnsi="Symbol" w:cs="Courier New"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cs="Times" w:hint="default"/>
      </w:rPr>
    </w:lvl>
    <w:lvl w:ilvl="8">
      <w:start w:val="1"/>
      <w:numFmt w:val="bullet"/>
      <w:lvlText w:val=""/>
      <w:lvlJc w:val="left"/>
      <w:pPr>
        <w:tabs>
          <w:tab w:val="num" w:pos="5760"/>
        </w:tabs>
        <w:ind w:left="6120" w:hanging="360"/>
      </w:pPr>
      <w:rPr>
        <w:rFonts w:ascii="Wingdings" w:hAnsi="Wingdings" w:cs="Times" w:hint="default"/>
      </w:rPr>
    </w:lvl>
  </w:abstractNum>
  <w:abstractNum w:abstractNumId="1">
    <w:nsid w:val="FFFFFF7C"/>
    <w:multiLevelType w:val="singleLevel"/>
    <w:tmpl w:val="92229236"/>
    <w:lvl w:ilvl="0">
      <w:start w:val="1"/>
      <w:numFmt w:val="decimal"/>
      <w:lvlText w:val="%1."/>
      <w:lvlJc w:val="left"/>
      <w:pPr>
        <w:tabs>
          <w:tab w:val="num" w:pos="1800"/>
        </w:tabs>
        <w:ind w:left="1800" w:hanging="360"/>
      </w:pPr>
    </w:lvl>
  </w:abstractNum>
  <w:abstractNum w:abstractNumId="2">
    <w:nsid w:val="FFFFFF7D"/>
    <w:multiLevelType w:val="singleLevel"/>
    <w:tmpl w:val="10BEB560"/>
    <w:lvl w:ilvl="0">
      <w:start w:val="1"/>
      <w:numFmt w:val="decimal"/>
      <w:lvlText w:val="%1."/>
      <w:lvlJc w:val="left"/>
      <w:pPr>
        <w:tabs>
          <w:tab w:val="num" w:pos="1440"/>
        </w:tabs>
        <w:ind w:left="1440" w:hanging="360"/>
      </w:pPr>
    </w:lvl>
  </w:abstractNum>
  <w:abstractNum w:abstractNumId="3">
    <w:nsid w:val="FFFFFF7E"/>
    <w:multiLevelType w:val="singleLevel"/>
    <w:tmpl w:val="8BB4049C"/>
    <w:lvl w:ilvl="0">
      <w:start w:val="1"/>
      <w:numFmt w:val="decimal"/>
      <w:lvlText w:val="%1."/>
      <w:lvlJc w:val="left"/>
      <w:pPr>
        <w:tabs>
          <w:tab w:val="num" w:pos="1080"/>
        </w:tabs>
        <w:ind w:left="1080" w:hanging="360"/>
      </w:pPr>
    </w:lvl>
  </w:abstractNum>
  <w:abstractNum w:abstractNumId="4">
    <w:nsid w:val="FFFFFF7F"/>
    <w:multiLevelType w:val="singleLevel"/>
    <w:tmpl w:val="3EDE5496"/>
    <w:lvl w:ilvl="0">
      <w:start w:val="1"/>
      <w:numFmt w:val="decimal"/>
      <w:lvlText w:val="%1."/>
      <w:lvlJc w:val="left"/>
      <w:pPr>
        <w:tabs>
          <w:tab w:val="num" w:pos="720"/>
        </w:tabs>
        <w:ind w:left="720" w:hanging="360"/>
      </w:pPr>
    </w:lvl>
  </w:abstractNum>
  <w:abstractNum w:abstractNumId="5">
    <w:nsid w:val="FFFFFF80"/>
    <w:multiLevelType w:val="singleLevel"/>
    <w:tmpl w:val="61022088"/>
    <w:lvl w:ilvl="0">
      <w:start w:val="1"/>
      <w:numFmt w:val="bullet"/>
      <w:lvlText w:val=""/>
      <w:lvlJc w:val="left"/>
      <w:pPr>
        <w:tabs>
          <w:tab w:val="num" w:pos="1800"/>
        </w:tabs>
        <w:ind w:left="1800" w:hanging="360"/>
      </w:pPr>
      <w:rPr>
        <w:rFonts w:ascii="Symbol" w:hAnsi="Symbol" w:cs="Courier New" w:hint="default"/>
      </w:rPr>
    </w:lvl>
  </w:abstractNum>
  <w:abstractNum w:abstractNumId="6">
    <w:nsid w:val="FFFFFF81"/>
    <w:multiLevelType w:val="singleLevel"/>
    <w:tmpl w:val="96DAAEE0"/>
    <w:lvl w:ilvl="0">
      <w:start w:val="1"/>
      <w:numFmt w:val="bullet"/>
      <w:lvlText w:val=""/>
      <w:lvlJc w:val="left"/>
      <w:pPr>
        <w:tabs>
          <w:tab w:val="num" w:pos="1440"/>
        </w:tabs>
        <w:ind w:left="1440" w:hanging="360"/>
      </w:pPr>
      <w:rPr>
        <w:rFonts w:ascii="Symbol" w:hAnsi="Symbol" w:cs="Courier New" w:hint="default"/>
      </w:rPr>
    </w:lvl>
  </w:abstractNum>
  <w:abstractNum w:abstractNumId="7">
    <w:nsid w:val="FFFFFF82"/>
    <w:multiLevelType w:val="singleLevel"/>
    <w:tmpl w:val="A7DE74C8"/>
    <w:lvl w:ilvl="0">
      <w:start w:val="1"/>
      <w:numFmt w:val="bullet"/>
      <w:lvlText w:val=""/>
      <w:lvlJc w:val="left"/>
      <w:pPr>
        <w:tabs>
          <w:tab w:val="num" w:pos="1080"/>
        </w:tabs>
        <w:ind w:left="1080" w:hanging="360"/>
      </w:pPr>
      <w:rPr>
        <w:rFonts w:ascii="Symbol" w:hAnsi="Symbol" w:cs="Courier New" w:hint="default"/>
      </w:rPr>
    </w:lvl>
  </w:abstractNum>
  <w:abstractNum w:abstractNumId="8">
    <w:nsid w:val="FFFFFF83"/>
    <w:multiLevelType w:val="singleLevel"/>
    <w:tmpl w:val="28909DD0"/>
    <w:lvl w:ilvl="0">
      <w:start w:val="1"/>
      <w:numFmt w:val="bullet"/>
      <w:lvlText w:val=""/>
      <w:lvlJc w:val="left"/>
      <w:pPr>
        <w:tabs>
          <w:tab w:val="num" w:pos="720"/>
        </w:tabs>
        <w:ind w:left="720" w:hanging="360"/>
      </w:pPr>
      <w:rPr>
        <w:rFonts w:ascii="Symbol" w:hAnsi="Symbol" w:cs="Courier New" w:hint="default"/>
      </w:rPr>
    </w:lvl>
  </w:abstractNum>
  <w:abstractNum w:abstractNumId="9">
    <w:nsid w:val="FFFFFF88"/>
    <w:multiLevelType w:val="singleLevel"/>
    <w:tmpl w:val="4B3C936C"/>
    <w:lvl w:ilvl="0">
      <w:start w:val="1"/>
      <w:numFmt w:val="decimal"/>
      <w:lvlText w:val="%1."/>
      <w:lvlJc w:val="left"/>
      <w:pPr>
        <w:tabs>
          <w:tab w:val="num" w:pos="360"/>
        </w:tabs>
        <w:ind w:left="360" w:hanging="360"/>
      </w:pPr>
    </w:lvl>
  </w:abstractNum>
  <w:abstractNum w:abstractNumId="10">
    <w:nsid w:val="FFFFFF89"/>
    <w:multiLevelType w:val="singleLevel"/>
    <w:tmpl w:val="147649A2"/>
    <w:lvl w:ilvl="0">
      <w:start w:val="1"/>
      <w:numFmt w:val="bullet"/>
      <w:lvlText w:val=""/>
      <w:lvlJc w:val="left"/>
      <w:pPr>
        <w:tabs>
          <w:tab w:val="num" w:pos="360"/>
        </w:tabs>
        <w:ind w:left="360" w:hanging="360"/>
      </w:pPr>
      <w:rPr>
        <w:rFonts w:ascii="Symbol" w:hAnsi="Symbol" w:cs="Courier New" w:hint="default"/>
      </w:rPr>
    </w:lvl>
  </w:abstractNum>
  <w:abstractNum w:abstractNumId="11">
    <w:nsid w:val="00000001"/>
    <w:multiLevelType w:val="multilevel"/>
    <w:tmpl w:val="00000001"/>
    <w:name w:val="WW8Num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2">
    <w:nsid w:val="00000002"/>
    <w:multiLevelType w:val="singleLevel"/>
    <w:tmpl w:val="00000002"/>
    <w:name w:val="WW8Num14"/>
    <w:lvl w:ilvl="0">
      <w:start w:val="1"/>
      <w:numFmt w:val="bullet"/>
      <w:lvlText w:val=""/>
      <w:lvlJc w:val="left"/>
      <w:pPr>
        <w:tabs>
          <w:tab w:val="num" w:pos="0"/>
        </w:tabs>
        <w:ind w:left="720" w:hanging="360"/>
      </w:pPr>
      <w:rPr>
        <w:rFonts w:ascii="Symbol" w:hAnsi="Symbol" w:cs="Courier New"/>
      </w:rPr>
    </w:lvl>
  </w:abstractNum>
  <w:abstractNum w:abstractNumId="13">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nsid w:val="2E664B45"/>
    <w:multiLevelType w:val="hybridMultilevel"/>
    <w:tmpl w:val="D64CC12E"/>
    <w:lvl w:ilvl="0" w:tplc="04090001">
      <w:start w:val="1"/>
      <w:numFmt w:val="bullet"/>
      <w:lvlText w:val=""/>
      <w:lvlJc w:val="left"/>
      <w:pPr>
        <w:ind w:left="1440" w:hanging="360"/>
      </w:pPr>
      <w:rPr>
        <w:rFonts w:ascii="Symbol" w:hAnsi="Symbol" w:cs="Courier New" w:hint="default"/>
      </w:rPr>
    </w:lvl>
    <w:lvl w:ilvl="1" w:tplc="04090003">
      <w:start w:val="1"/>
      <w:numFmt w:val="bullet"/>
      <w:lvlText w:val="o"/>
      <w:lvlJc w:val="left"/>
      <w:pPr>
        <w:ind w:left="2160" w:hanging="360"/>
      </w:pPr>
      <w:rPr>
        <w:rFonts w:ascii="Courier New" w:hAnsi="Courier New" w:cs="Arial" w:hint="default"/>
      </w:rPr>
    </w:lvl>
    <w:lvl w:ilvl="2" w:tplc="04090005">
      <w:start w:val="1"/>
      <w:numFmt w:val="bullet"/>
      <w:lvlText w:val=""/>
      <w:lvlJc w:val="left"/>
      <w:pPr>
        <w:ind w:left="2880" w:hanging="360"/>
      </w:pPr>
      <w:rPr>
        <w:rFonts w:ascii="Wingdings" w:hAnsi="Wingdings" w:cs="Times" w:hint="default"/>
      </w:rPr>
    </w:lvl>
    <w:lvl w:ilvl="3" w:tplc="04090001">
      <w:start w:val="1"/>
      <w:numFmt w:val="bullet"/>
      <w:lvlText w:val=""/>
      <w:lvlJc w:val="left"/>
      <w:pPr>
        <w:ind w:left="3600" w:hanging="360"/>
      </w:pPr>
      <w:rPr>
        <w:rFonts w:ascii="Symbol" w:hAnsi="Symbol" w:cs="Courier New" w:hint="default"/>
      </w:rPr>
    </w:lvl>
    <w:lvl w:ilvl="4" w:tplc="04090003">
      <w:start w:val="1"/>
      <w:numFmt w:val="bullet"/>
      <w:lvlText w:val="o"/>
      <w:lvlJc w:val="left"/>
      <w:pPr>
        <w:ind w:left="4320" w:hanging="360"/>
      </w:pPr>
      <w:rPr>
        <w:rFonts w:ascii="Courier New" w:hAnsi="Courier New" w:cs="Arial" w:hint="default"/>
      </w:rPr>
    </w:lvl>
    <w:lvl w:ilvl="5" w:tplc="04090005">
      <w:start w:val="1"/>
      <w:numFmt w:val="bullet"/>
      <w:lvlText w:val=""/>
      <w:lvlJc w:val="left"/>
      <w:pPr>
        <w:ind w:left="5040" w:hanging="360"/>
      </w:pPr>
      <w:rPr>
        <w:rFonts w:ascii="Wingdings" w:hAnsi="Wingdings" w:cs="Times" w:hint="default"/>
      </w:rPr>
    </w:lvl>
    <w:lvl w:ilvl="6" w:tplc="04090001">
      <w:start w:val="1"/>
      <w:numFmt w:val="bullet"/>
      <w:lvlText w:val=""/>
      <w:lvlJc w:val="left"/>
      <w:pPr>
        <w:ind w:left="5760" w:hanging="360"/>
      </w:pPr>
      <w:rPr>
        <w:rFonts w:ascii="Symbol" w:hAnsi="Symbol" w:cs="Courier New" w:hint="default"/>
      </w:rPr>
    </w:lvl>
    <w:lvl w:ilvl="7" w:tplc="04090003">
      <w:start w:val="1"/>
      <w:numFmt w:val="bullet"/>
      <w:lvlText w:val="o"/>
      <w:lvlJc w:val="left"/>
      <w:pPr>
        <w:ind w:left="6480" w:hanging="360"/>
      </w:pPr>
      <w:rPr>
        <w:rFonts w:ascii="Courier New" w:hAnsi="Courier New" w:cs="Arial" w:hint="default"/>
      </w:rPr>
    </w:lvl>
    <w:lvl w:ilvl="8" w:tplc="04090005">
      <w:start w:val="1"/>
      <w:numFmt w:val="bullet"/>
      <w:lvlText w:val=""/>
      <w:lvlJc w:val="left"/>
      <w:pPr>
        <w:ind w:left="7200" w:hanging="360"/>
      </w:pPr>
      <w:rPr>
        <w:rFonts w:ascii="Wingdings" w:hAnsi="Wingdings" w:cs="Times" w:hint="default"/>
      </w:rPr>
    </w:lvl>
  </w:abstractNum>
  <w:abstractNum w:abstractNumId="15">
    <w:nsid w:val="3FD05022"/>
    <w:multiLevelType w:val="hybridMultilevel"/>
    <w:tmpl w:val="D004E020"/>
    <w:lvl w:ilvl="0" w:tplc="04090001">
      <w:start w:val="1"/>
      <w:numFmt w:val="bullet"/>
      <w:lvlText w:val=""/>
      <w:lvlJc w:val="left"/>
      <w:pPr>
        <w:ind w:left="1440" w:hanging="360"/>
      </w:pPr>
      <w:rPr>
        <w:rFonts w:ascii="Symbol" w:hAnsi="Symbol" w:cs="Courier New" w:hint="default"/>
      </w:rPr>
    </w:lvl>
    <w:lvl w:ilvl="1" w:tplc="04090003">
      <w:start w:val="1"/>
      <w:numFmt w:val="bullet"/>
      <w:lvlText w:val="o"/>
      <w:lvlJc w:val="left"/>
      <w:pPr>
        <w:ind w:left="2160" w:hanging="360"/>
      </w:pPr>
      <w:rPr>
        <w:rFonts w:ascii="Courier New" w:hAnsi="Courier New" w:cs="Arial" w:hint="default"/>
      </w:rPr>
    </w:lvl>
    <w:lvl w:ilvl="2" w:tplc="04090005">
      <w:start w:val="1"/>
      <w:numFmt w:val="bullet"/>
      <w:lvlText w:val=""/>
      <w:lvlJc w:val="left"/>
      <w:pPr>
        <w:ind w:left="2880" w:hanging="360"/>
      </w:pPr>
      <w:rPr>
        <w:rFonts w:ascii="Wingdings" w:hAnsi="Wingdings" w:cs="Times" w:hint="default"/>
      </w:rPr>
    </w:lvl>
    <w:lvl w:ilvl="3" w:tplc="04090001">
      <w:start w:val="1"/>
      <w:numFmt w:val="bullet"/>
      <w:lvlText w:val=""/>
      <w:lvlJc w:val="left"/>
      <w:pPr>
        <w:ind w:left="3600" w:hanging="360"/>
      </w:pPr>
      <w:rPr>
        <w:rFonts w:ascii="Symbol" w:hAnsi="Symbol" w:cs="Courier New" w:hint="default"/>
      </w:rPr>
    </w:lvl>
    <w:lvl w:ilvl="4" w:tplc="04090003">
      <w:start w:val="1"/>
      <w:numFmt w:val="bullet"/>
      <w:lvlText w:val="o"/>
      <w:lvlJc w:val="left"/>
      <w:pPr>
        <w:ind w:left="4320" w:hanging="360"/>
      </w:pPr>
      <w:rPr>
        <w:rFonts w:ascii="Courier New" w:hAnsi="Courier New" w:cs="Arial" w:hint="default"/>
      </w:rPr>
    </w:lvl>
    <w:lvl w:ilvl="5" w:tplc="04090005">
      <w:start w:val="1"/>
      <w:numFmt w:val="bullet"/>
      <w:lvlText w:val=""/>
      <w:lvlJc w:val="left"/>
      <w:pPr>
        <w:ind w:left="5040" w:hanging="360"/>
      </w:pPr>
      <w:rPr>
        <w:rFonts w:ascii="Wingdings" w:hAnsi="Wingdings" w:cs="Times" w:hint="default"/>
      </w:rPr>
    </w:lvl>
    <w:lvl w:ilvl="6" w:tplc="04090001">
      <w:start w:val="1"/>
      <w:numFmt w:val="bullet"/>
      <w:lvlText w:val=""/>
      <w:lvlJc w:val="left"/>
      <w:pPr>
        <w:ind w:left="5760" w:hanging="360"/>
      </w:pPr>
      <w:rPr>
        <w:rFonts w:ascii="Symbol" w:hAnsi="Symbol" w:cs="Courier New" w:hint="default"/>
      </w:rPr>
    </w:lvl>
    <w:lvl w:ilvl="7" w:tplc="04090003">
      <w:start w:val="1"/>
      <w:numFmt w:val="bullet"/>
      <w:lvlText w:val="o"/>
      <w:lvlJc w:val="left"/>
      <w:pPr>
        <w:ind w:left="6480" w:hanging="360"/>
      </w:pPr>
      <w:rPr>
        <w:rFonts w:ascii="Courier New" w:hAnsi="Courier New" w:cs="Arial" w:hint="default"/>
      </w:rPr>
    </w:lvl>
    <w:lvl w:ilvl="8" w:tplc="04090005">
      <w:start w:val="1"/>
      <w:numFmt w:val="bullet"/>
      <w:lvlText w:val=""/>
      <w:lvlJc w:val="left"/>
      <w:pPr>
        <w:ind w:left="7200" w:hanging="360"/>
      </w:pPr>
      <w:rPr>
        <w:rFonts w:ascii="Wingdings" w:hAnsi="Wingdings" w:cs="Times" w:hint="default"/>
      </w:rPr>
    </w:lvl>
  </w:abstractNum>
  <w:abstractNum w:abstractNumId="16">
    <w:nsid w:val="4CDA144F"/>
    <w:multiLevelType w:val="hybridMultilevel"/>
    <w:tmpl w:val="AEFCAB72"/>
    <w:lvl w:ilvl="0" w:tplc="04090001">
      <w:start w:val="1"/>
      <w:numFmt w:val="bullet"/>
      <w:lvlText w:val=""/>
      <w:lvlJc w:val="left"/>
      <w:pPr>
        <w:ind w:left="720" w:hanging="360"/>
      </w:pPr>
      <w:rPr>
        <w:rFonts w:ascii="Symbol" w:hAnsi="Symbol" w:cs="Courier New"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w:hint="default"/>
      </w:rPr>
    </w:lvl>
    <w:lvl w:ilvl="3" w:tplc="04090001">
      <w:start w:val="1"/>
      <w:numFmt w:val="bullet"/>
      <w:lvlText w:val=""/>
      <w:lvlJc w:val="left"/>
      <w:pPr>
        <w:ind w:left="2880" w:hanging="360"/>
      </w:pPr>
      <w:rPr>
        <w:rFonts w:ascii="Symbol" w:hAnsi="Symbol" w:cs="Courier New"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w:hint="default"/>
      </w:rPr>
    </w:lvl>
    <w:lvl w:ilvl="6" w:tplc="04090001">
      <w:start w:val="1"/>
      <w:numFmt w:val="bullet"/>
      <w:lvlText w:val=""/>
      <w:lvlJc w:val="left"/>
      <w:pPr>
        <w:ind w:left="5040" w:hanging="360"/>
      </w:pPr>
      <w:rPr>
        <w:rFonts w:ascii="Symbol" w:hAnsi="Symbol" w:cs="Courier New"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w:hint="default"/>
      </w:rPr>
    </w:lvl>
  </w:abstractNum>
  <w:abstractNum w:abstractNumId="17">
    <w:nsid w:val="792136A5"/>
    <w:multiLevelType w:val="hybridMultilevel"/>
    <w:tmpl w:val="1FE4DA1A"/>
    <w:lvl w:ilvl="0" w:tplc="04090001">
      <w:start w:val="1"/>
      <w:numFmt w:val="bullet"/>
      <w:lvlText w:val=""/>
      <w:lvlJc w:val="left"/>
      <w:pPr>
        <w:ind w:left="720" w:hanging="360"/>
      </w:pPr>
      <w:rPr>
        <w:rFonts w:ascii="Symbol" w:hAnsi="Symbol" w:cs="Courier New"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w:hint="default"/>
      </w:rPr>
    </w:lvl>
    <w:lvl w:ilvl="3" w:tplc="04090001">
      <w:start w:val="1"/>
      <w:numFmt w:val="bullet"/>
      <w:lvlText w:val=""/>
      <w:lvlJc w:val="left"/>
      <w:pPr>
        <w:ind w:left="2880" w:hanging="360"/>
      </w:pPr>
      <w:rPr>
        <w:rFonts w:ascii="Symbol" w:hAnsi="Symbol" w:cs="Courier New"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w:hint="default"/>
      </w:rPr>
    </w:lvl>
    <w:lvl w:ilvl="6" w:tplc="04090001">
      <w:start w:val="1"/>
      <w:numFmt w:val="bullet"/>
      <w:lvlText w:val=""/>
      <w:lvlJc w:val="left"/>
      <w:pPr>
        <w:ind w:left="5040" w:hanging="360"/>
      </w:pPr>
      <w:rPr>
        <w:rFonts w:ascii="Symbol" w:hAnsi="Symbol" w:cs="Courier New"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w:hint="default"/>
      </w:rPr>
    </w:lvl>
  </w:abstractNum>
  <w:abstractNum w:abstractNumId="18">
    <w:nsid w:val="7F344E1D"/>
    <w:multiLevelType w:val="hybridMultilevel"/>
    <w:tmpl w:val="0A968C44"/>
    <w:lvl w:ilvl="0" w:tplc="04090001">
      <w:start w:val="1"/>
      <w:numFmt w:val="bullet"/>
      <w:lvlText w:val=""/>
      <w:lvlJc w:val="left"/>
      <w:pPr>
        <w:ind w:left="1440" w:hanging="360"/>
      </w:pPr>
      <w:rPr>
        <w:rFonts w:ascii="Symbol" w:hAnsi="Symbol" w:cs="Courier New" w:hint="default"/>
      </w:rPr>
    </w:lvl>
    <w:lvl w:ilvl="1" w:tplc="04090003">
      <w:start w:val="1"/>
      <w:numFmt w:val="bullet"/>
      <w:lvlText w:val="o"/>
      <w:lvlJc w:val="left"/>
      <w:pPr>
        <w:ind w:left="2160" w:hanging="360"/>
      </w:pPr>
      <w:rPr>
        <w:rFonts w:ascii="Courier New" w:hAnsi="Courier New" w:cs="Arial" w:hint="default"/>
      </w:rPr>
    </w:lvl>
    <w:lvl w:ilvl="2" w:tplc="04090005">
      <w:start w:val="1"/>
      <w:numFmt w:val="bullet"/>
      <w:lvlText w:val=""/>
      <w:lvlJc w:val="left"/>
      <w:pPr>
        <w:ind w:left="2880" w:hanging="360"/>
      </w:pPr>
      <w:rPr>
        <w:rFonts w:ascii="Wingdings" w:hAnsi="Wingdings" w:cs="Times" w:hint="default"/>
      </w:rPr>
    </w:lvl>
    <w:lvl w:ilvl="3" w:tplc="04090001">
      <w:start w:val="1"/>
      <w:numFmt w:val="bullet"/>
      <w:lvlText w:val=""/>
      <w:lvlJc w:val="left"/>
      <w:pPr>
        <w:ind w:left="3600" w:hanging="360"/>
      </w:pPr>
      <w:rPr>
        <w:rFonts w:ascii="Symbol" w:hAnsi="Symbol" w:cs="Courier New" w:hint="default"/>
      </w:rPr>
    </w:lvl>
    <w:lvl w:ilvl="4" w:tplc="04090003">
      <w:start w:val="1"/>
      <w:numFmt w:val="bullet"/>
      <w:lvlText w:val="o"/>
      <w:lvlJc w:val="left"/>
      <w:pPr>
        <w:ind w:left="4320" w:hanging="360"/>
      </w:pPr>
      <w:rPr>
        <w:rFonts w:ascii="Courier New" w:hAnsi="Courier New" w:cs="Arial" w:hint="default"/>
      </w:rPr>
    </w:lvl>
    <w:lvl w:ilvl="5" w:tplc="04090005">
      <w:start w:val="1"/>
      <w:numFmt w:val="bullet"/>
      <w:lvlText w:val=""/>
      <w:lvlJc w:val="left"/>
      <w:pPr>
        <w:ind w:left="5040" w:hanging="360"/>
      </w:pPr>
      <w:rPr>
        <w:rFonts w:ascii="Wingdings" w:hAnsi="Wingdings" w:cs="Times" w:hint="default"/>
      </w:rPr>
    </w:lvl>
    <w:lvl w:ilvl="6" w:tplc="04090001">
      <w:start w:val="1"/>
      <w:numFmt w:val="bullet"/>
      <w:lvlText w:val=""/>
      <w:lvlJc w:val="left"/>
      <w:pPr>
        <w:ind w:left="5760" w:hanging="360"/>
      </w:pPr>
      <w:rPr>
        <w:rFonts w:ascii="Symbol" w:hAnsi="Symbol" w:cs="Courier New" w:hint="default"/>
      </w:rPr>
    </w:lvl>
    <w:lvl w:ilvl="7" w:tplc="04090003">
      <w:start w:val="1"/>
      <w:numFmt w:val="bullet"/>
      <w:lvlText w:val="o"/>
      <w:lvlJc w:val="left"/>
      <w:pPr>
        <w:ind w:left="6480" w:hanging="360"/>
      </w:pPr>
      <w:rPr>
        <w:rFonts w:ascii="Courier New" w:hAnsi="Courier New" w:cs="Arial" w:hint="default"/>
      </w:rPr>
    </w:lvl>
    <w:lvl w:ilvl="8" w:tplc="04090005">
      <w:start w:val="1"/>
      <w:numFmt w:val="bullet"/>
      <w:lvlText w:val=""/>
      <w:lvlJc w:val="left"/>
      <w:pPr>
        <w:ind w:left="7200" w:hanging="360"/>
      </w:pPr>
      <w:rPr>
        <w:rFonts w:ascii="Wingdings" w:hAnsi="Wingdings" w:cs="Times" w:hint="default"/>
      </w:rPr>
    </w:lvl>
  </w:abstractNum>
  <w:num w:numId="1">
    <w:abstractNumId w:val="11"/>
  </w:num>
  <w:num w:numId="2">
    <w:abstractNumId w:val="12"/>
  </w:num>
  <w:num w:numId="3">
    <w:abstractNumId w:val="13"/>
  </w:num>
  <w:num w:numId="4">
    <w:abstractNumId w:val="14"/>
  </w:num>
  <w:num w:numId="5">
    <w:abstractNumId w:val="15"/>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 w:numId="17">
    <w:abstractNumId w:val="17"/>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hideSpellingErrors/>
  <w:proofState w:grammar="clean"/>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446"/>
    <w:rsid w:val="0000026F"/>
    <w:rsid w:val="0000030A"/>
    <w:rsid w:val="00000478"/>
    <w:rsid w:val="000005CE"/>
    <w:rsid w:val="0000071F"/>
    <w:rsid w:val="00000829"/>
    <w:rsid w:val="00000880"/>
    <w:rsid w:val="00000894"/>
    <w:rsid w:val="00000ED9"/>
    <w:rsid w:val="00001237"/>
    <w:rsid w:val="0000123A"/>
    <w:rsid w:val="00001787"/>
    <w:rsid w:val="000018B2"/>
    <w:rsid w:val="000018B4"/>
    <w:rsid w:val="000018B6"/>
    <w:rsid w:val="00001D88"/>
    <w:rsid w:val="00002163"/>
    <w:rsid w:val="00002393"/>
    <w:rsid w:val="000024F2"/>
    <w:rsid w:val="000028BD"/>
    <w:rsid w:val="000031FF"/>
    <w:rsid w:val="0000357B"/>
    <w:rsid w:val="00003618"/>
    <w:rsid w:val="00003630"/>
    <w:rsid w:val="0000364C"/>
    <w:rsid w:val="00003840"/>
    <w:rsid w:val="00003949"/>
    <w:rsid w:val="00003AD0"/>
    <w:rsid w:val="00003B6A"/>
    <w:rsid w:val="00003C53"/>
    <w:rsid w:val="00003D07"/>
    <w:rsid w:val="00004053"/>
    <w:rsid w:val="00004BBB"/>
    <w:rsid w:val="00004C91"/>
    <w:rsid w:val="0000503C"/>
    <w:rsid w:val="00005698"/>
    <w:rsid w:val="0000590F"/>
    <w:rsid w:val="00005BC7"/>
    <w:rsid w:val="00005C72"/>
    <w:rsid w:val="00005CD1"/>
    <w:rsid w:val="00005FBA"/>
    <w:rsid w:val="0000611C"/>
    <w:rsid w:val="00006239"/>
    <w:rsid w:val="00006456"/>
    <w:rsid w:val="000064AA"/>
    <w:rsid w:val="00006701"/>
    <w:rsid w:val="0000685A"/>
    <w:rsid w:val="000068EE"/>
    <w:rsid w:val="0000697E"/>
    <w:rsid w:val="00006CF2"/>
    <w:rsid w:val="00006DED"/>
    <w:rsid w:val="0000726F"/>
    <w:rsid w:val="00007608"/>
    <w:rsid w:val="00007722"/>
    <w:rsid w:val="00007744"/>
    <w:rsid w:val="00007780"/>
    <w:rsid w:val="000077A1"/>
    <w:rsid w:val="00007988"/>
    <w:rsid w:val="00007A4B"/>
    <w:rsid w:val="00007B0A"/>
    <w:rsid w:val="000100BC"/>
    <w:rsid w:val="0001048A"/>
    <w:rsid w:val="000107C9"/>
    <w:rsid w:val="000108DF"/>
    <w:rsid w:val="00010D35"/>
    <w:rsid w:val="00010DC6"/>
    <w:rsid w:val="00011572"/>
    <w:rsid w:val="000117AF"/>
    <w:rsid w:val="000117E8"/>
    <w:rsid w:val="00011977"/>
    <w:rsid w:val="00011B87"/>
    <w:rsid w:val="00011CBE"/>
    <w:rsid w:val="00012118"/>
    <w:rsid w:val="00012314"/>
    <w:rsid w:val="00012427"/>
    <w:rsid w:val="0001247E"/>
    <w:rsid w:val="00012A4A"/>
    <w:rsid w:val="00013230"/>
    <w:rsid w:val="0001340C"/>
    <w:rsid w:val="00013956"/>
    <w:rsid w:val="00013A10"/>
    <w:rsid w:val="00013BAF"/>
    <w:rsid w:val="00014057"/>
    <w:rsid w:val="00014790"/>
    <w:rsid w:val="00014A22"/>
    <w:rsid w:val="00015659"/>
    <w:rsid w:val="000159E2"/>
    <w:rsid w:val="00015EA0"/>
    <w:rsid w:val="00016008"/>
    <w:rsid w:val="00016162"/>
    <w:rsid w:val="000163A3"/>
    <w:rsid w:val="00016814"/>
    <w:rsid w:val="00016DA4"/>
    <w:rsid w:val="0001707C"/>
    <w:rsid w:val="00017100"/>
    <w:rsid w:val="00017242"/>
    <w:rsid w:val="00017605"/>
    <w:rsid w:val="00017666"/>
    <w:rsid w:val="00017720"/>
    <w:rsid w:val="00017810"/>
    <w:rsid w:val="000178AE"/>
    <w:rsid w:val="0001791E"/>
    <w:rsid w:val="00017A18"/>
    <w:rsid w:val="00017CBC"/>
    <w:rsid w:val="00017DD6"/>
    <w:rsid w:val="00017FE5"/>
    <w:rsid w:val="00020709"/>
    <w:rsid w:val="00020A45"/>
    <w:rsid w:val="00020C79"/>
    <w:rsid w:val="00021140"/>
    <w:rsid w:val="0002147E"/>
    <w:rsid w:val="000214BD"/>
    <w:rsid w:val="0002187C"/>
    <w:rsid w:val="000219D0"/>
    <w:rsid w:val="000219F8"/>
    <w:rsid w:val="00021A1A"/>
    <w:rsid w:val="00021B88"/>
    <w:rsid w:val="000222BB"/>
    <w:rsid w:val="00022344"/>
    <w:rsid w:val="00022649"/>
    <w:rsid w:val="0002276F"/>
    <w:rsid w:val="0002278F"/>
    <w:rsid w:val="000227C6"/>
    <w:rsid w:val="00022A5D"/>
    <w:rsid w:val="0002308E"/>
    <w:rsid w:val="000230A3"/>
    <w:rsid w:val="00023126"/>
    <w:rsid w:val="000231BB"/>
    <w:rsid w:val="0002340C"/>
    <w:rsid w:val="00023579"/>
    <w:rsid w:val="00023660"/>
    <w:rsid w:val="00023731"/>
    <w:rsid w:val="000239A3"/>
    <w:rsid w:val="00023A0F"/>
    <w:rsid w:val="00023E48"/>
    <w:rsid w:val="0002410C"/>
    <w:rsid w:val="000245E3"/>
    <w:rsid w:val="000245F8"/>
    <w:rsid w:val="0002494A"/>
    <w:rsid w:val="00024B50"/>
    <w:rsid w:val="00024C7E"/>
    <w:rsid w:val="00025114"/>
    <w:rsid w:val="000251FA"/>
    <w:rsid w:val="0002584A"/>
    <w:rsid w:val="000258A9"/>
    <w:rsid w:val="00025D69"/>
    <w:rsid w:val="00025DF1"/>
    <w:rsid w:val="00025E7F"/>
    <w:rsid w:val="00026161"/>
    <w:rsid w:val="0002633D"/>
    <w:rsid w:val="000263D5"/>
    <w:rsid w:val="0002682E"/>
    <w:rsid w:val="00026842"/>
    <w:rsid w:val="00026DFB"/>
    <w:rsid w:val="00027402"/>
    <w:rsid w:val="00027554"/>
    <w:rsid w:val="00027584"/>
    <w:rsid w:val="00027DF7"/>
    <w:rsid w:val="00027F4F"/>
    <w:rsid w:val="000304FF"/>
    <w:rsid w:val="00030607"/>
    <w:rsid w:val="00030758"/>
    <w:rsid w:val="0003089D"/>
    <w:rsid w:val="000308D4"/>
    <w:rsid w:val="00030C0E"/>
    <w:rsid w:val="00030F72"/>
    <w:rsid w:val="0003108C"/>
    <w:rsid w:val="0003110F"/>
    <w:rsid w:val="0003117F"/>
    <w:rsid w:val="00031747"/>
    <w:rsid w:val="0003232C"/>
    <w:rsid w:val="0003259C"/>
    <w:rsid w:val="00032627"/>
    <w:rsid w:val="000328BB"/>
    <w:rsid w:val="000329E5"/>
    <w:rsid w:val="00032DC3"/>
    <w:rsid w:val="00032E6A"/>
    <w:rsid w:val="000330C4"/>
    <w:rsid w:val="00033151"/>
    <w:rsid w:val="00033247"/>
    <w:rsid w:val="00033B07"/>
    <w:rsid w:val="00033B85"/>
    <w:rsid w:val="00033BB9"/>
    <w:rsid w:val="00033CC5"/>
    <w:rsid w:val="000340D0"/>
    <w:rsid w:val="0003459F"/>
    <w:rsid w:val="000345F5"/>
    <w:rsid w:val="00034825"/>
    <w:rsid w:val="0003492D"/>
    <w:rsid w:val="00034DEB"/>
    <w:rsid w:val="00034F5E"/>
    <w:rsid w:val="000357C3"/>
    <w:rsid w:val="0003591C"/>
    <w:rsid w:val="00035A18"/>
    <w:rsid w:val="00035E0F"/>
    <w:rsid w:val="00035F2D"/>
    <w:rsid w:val="00035FED"/>
    <w:rsid w:val="00036030"/>
    <w:rsid w:val="000360A6"/>
    <w:rsid w:val="00036241"/>
    <w:rsid w:val="000362A8"/>
    <w:rsid w:val="00036539"/>
    <w:rsid w:val="000365E4"/>
    <w:rsid w:val="00036636"/>
    <w:rsid w:val="0003683B"/>
    <w:rsid w:val="00036D8E"/>
    <w:rsid w:val="00036DB3"/>
    <w:rsid w:val="00036EB7"/>
    <w:rsid w:val="0003701A"/>
    <w:rsid w:val="00037103"/>
    <w:rsid w:val="000372E3"/>
    <w:rsid w:val="000373C4"/>
    <w:rsid w:val="00037532"/>
    <w:rsid w:val="00037835"/>
    <w:rsid w:val="00037D03"/>
    <w:rsid w:val="00037DE0"/>
    <w:rsid w:val="00040268"/>
    <w:rsid w:val="0004040B"/>
    <w:rsid w:val="000407E9"/>
    <w:rsid w:val="00040C70"/>
    <w:rsid w:val="00041199"/>
    <w:rsid w:val="0004165B"/>
    <w:rsid w:val="000418BA"/>
    <w:rsid w:val="00041D1F"/>
    <w:rsid w:val="0004245C"/>
    <w:rsid w:val="000426D8"/>
    <w:rsid w:val="00042CAA"/>
    <w:rsid w:val="000431DB"/>
    <w:rsid w:val="00043572"/>
    <w:rsid w:val="000438C8"/>
    <w:rsid w:val="00043C89"/>
    <w:rsid w:val="00043C98"/>
    <w:rsid w:val="00043E16"/>
    <w:rsid w:val="00044137"/>
    <w:rsid w:val="0004450A"/>
    <w:rsid w:val="000449B5"/>
    <w:rsid w:val="00044CC6"/>
    <w:rsid w:val="00044CEF"/>
    <w:rsid w:val="00044D56"/>
    <w:rsid w:val="00044E1B"/>
    <w:rsid w:val="000452C1"/>
    <w:rsid w:val="000452D4"/>
    <w:rsid w:val="0004532F"/>
    <w:rsid w:val="000454A0"/>
    <w:rsid w:val="00045835"/>
    <w:rsid w:val="00045B46"/>
    <w:rsid w:val="00045BE7"/>
    <w:rsid w:val="00046087"/>
    <w:rsid w:val="00046140"/>
    <w:rsid w:val="000461FB"/>
    <w:rsid w:val="000464C2"/>
    <w:rsid w:val="0004676F"/>
    <w:rsid w:val="00046A5E"/>
    <w:rsid w:val="00046C30"/>
    <w:rsid w:val="00046E02"/>
    <w:rsid w:val="00047262"/>
    <w:rsid w:val="000476AD"/>
    <w:rsid w:val="00047AF9"/>
    <w:rsid w:val="00047D48"/>
    <w:rsid w:val="00047E60"/>
    <w:rsid w:val="00047E61"/>
    <w:rsid w:val="0005002C"/>
    <w:rsid w:val="000501E0"/>
    <w:rsid w:val="000507E7"/>
    <w:rsid w:val="00050900"/>
    <w:rsid w:val="00050D53"/>
    <w:rsid w:val="00050EAF"/>
    <w:rsid w:val="000512B1"/>
    <w:rsid w:val="00051322"/>
    <w:rsid w:val="00051445"/>
    <w:rsid w:val="00051B0C"/>
    <w:rsid w:val="00051B48"/>
    <w:rsid w:val="00051D93"/>
    <w:rsid w:val="00051EBC"/>
    <w:rsid w:val="00052072"/>
    <w:rsid w:val="0005271D"/>
    <w:rsid w:val="00052A9A"/>
    <w:rsid w:val="00052B6F"/>
    <w:rsid w:val="00052C55"/>
    <w:rsid w:val="00053662"/>
    <w:rsid w:val="00053800"/>
    <w:rsid w:val="00053886"/>
    <w:rsid w:val="00053D75"/>
    <w:rsid w:val="000545A5"/>
    <w:rsid w:val="00054928"/>
    <w:rsid w:val="00054942"/>
    <w:rsid w:val="00054AB5"/>
    <w:rsid w:val="0005516A"/>
    <w:rsid w:val="0005531D"/>
    <w:rsid w:val="000553A6"/>
    <w:rsid w:val="00055434"/>
    <w:rsid w:val="00055615"/>
    <w:rsid w:val="000556AD"/>
    <w:rsid w:val="000556C5"/>
    <w:rsid w:val="000560B2"/>
    <w:rsid w:val="0005612A"/>
    <w:rsid w:val="00056188"/>
    <w:rsid w:val="0005635D"/>
    <w:rsid w:val="000563E2"/>
    <w:rsid w:val="0005646C"/>
    <w:rsid w:val="0005685B"/>
    <w:rsid w:val="00056989"/>
    <w:rsid w:val="00056B54"/>
    <w:rsid w:val="00056C06"/>
    <w:rsid w:val="00056C6B"/>
    <w:rsid w:val="00056D99"/>
    <w:rsid w:val="00056EB6"/>
    <w:rsid w:val="000572CC"/>
    <w:rsid w:val="00057484"/>
    <w:rsid w:val="000574D4"/>
    <w:rsid w:val="000576A1"/>
    <w:rsid w:val="00057F21"/>
    <w:rsid w:val="00057F6D"/>
    <w:rsid w:val="000600CD"/>
    <w:rsid w:val="0006033C"/>
    <w:rsid w:val="000604E1"/>
    <w:rsid w:val="0006058B"/>
    <w:rsid w:val="0006068E"/>
    <w:rsid w:val="00060935"/>
    <w:rsid w:val="00060E60"/>
    <w:rsid w:val="000611D5"/>
    <w:rsid w:val="00061228"/>
    <w:rsid w:val="00061743"/>
    <w:rsid w:val="000617BB"/>
    <w:rsid w:val="000619D9"/>
    <w:rsid w:val="00061AF7"/>
    <w:rsid w:val="00061E93"/>
    <w:rsid w:val="00061FDF"/>
    <w:rsid w:val="00062204"/>
    <w:rsid w:val="00062A1C"/>
    <w:rsid w:val="00062E45"/>
    <w:rsid w:val="00063473"/>
    <w:rsid w:val="00063B6F"/>
    <w:rsid w:val="00064201"/>
    <w:rsid w:val="00064250"/>
    <w:rsid w:val="00064553"/>
    <w:rsid w:val="00064711"/>
    <w:rsid w:val="0006481F"/>
    <w:rsid w:val="00064BEE"/>
    <w:rsid w:val="00065021"/>
    <w:rsid w:val="000650BE"/>
    <w:rsid w:val="000658B3"/>
    <w:rsid w:val="00065B2E"/>
    <w:rsid w:val="00065D65"/>
    <w:rsid w:val="000660AF"/>
    <w:rsid w:val="00066112"/>
    <w:rsid w:val="00066407"/>
    <w:rsid w:val="00066411"/>
    <w:rsid w:val="0006652B"/>
    <w:rsid w:val="000666FA"/>
    <w:rsid w:val="000669D8"/>
    <w:rsid w:val="00066D4C"/>
    <w:rsid w:val="00066E27"/>
    <w:rsid w:val="00067171"/>
    <w:rsid w:val="00067354"/>
    <w:rsid w:val="000678AC"/>
    <w:rsid w:val="000679A4"/>
    <w:rsid w:val="00067BB1"/>
    <w:rsid w:val="00067CC3"/>
    <w:rsid w:val="00067EF0"/>
    <w:rsid w:val="0007011C"/>
    <w:rsid w:val="000702B5"/>
    <w:rsid w:val="000704D4"/>
    <w:rsid w:val="000707A1"/>
    <w:rsid w:val="000708DC"/>
    <w:rsid w:val="00071154"/>
    <w:rsid w:val="00071370"/>
    <w:rsid w:val="00071532"/>
    <w:rsid w:val="00071CD3"/>
    <w:rsid w:val="00071D37"/>
    <w:rsid w:val="00071D78"/>
    <w:rsid w:val="00071DB0"/>
    <w:rsid w:val="00071FCA"/>
    <w:rsid w:val="000720F3"/>
    <w:rsid w:val="0007230B"/>
    <w:rsid w:val="000723FF"/>
    <w:rsid w:val="00072F5A"/>
    <w:rsid w:val="00073780"/>
    <w:rsid w:val="00073BAF"/>
    <w:rsid w:val="00073C8B"/>
    <w:rsid w:val="00073EAE"/>
    <w:rsid w:val="00073ED1"/>
    <w:rsid w:val="00074093"/>
    <w:rsid w:val="000740C8"/>
    <w:rsid w:val="00074127"/>
    <w:rsid w:val="000743ED"/>
    <w:rsid w:val="00074915"/>
    <w:rsid w:val="00074974"/>
    <w:rsid w:val="00075946"/>
    <w:rsid w:val="00075E1A"/>
    <w:rsid w:val="00076257"/>
    <w:rsid w:val="000764D0"/>
    <w:rsid w:val="0007651E"/>
    <w:rsid w:val="000768A3"/>
    <w:rsid w:val="00076998"/>
    <w:rsid w:val="00076F2E"/>
    <w:rsid w:val="000771F0"/>
    <w:rsid w:val="00077361"/>
    <w:rsid w:val="0007751C"/>
    <w:rsid w:val="000777BF"/>
    <w:rsid w:val="00077D4D"/>
    <w:rsid w:val="00077D6D"/>
    <w:rsid w:val="00077E6C"/>
    <w:rsid w:val="00080167"/>
    <w:rsid w:val="00080547"/>
    <w:rsid w:val="0008057B"/>
    <w:rsid w:val="00080693"/>
    <w:rsid w:val="000827DF"/>
    <w:rsid w:val="00082951"/>
    <w:rsid w:val="00082D74"/>
    <w:rsid w:val="00082EC8"/>
    <w:rsid w:val="00083443"/>
    <w:rsid w:val="00083501"/>
    <w:rsid w:val="000835B9"/>
    <w:rsid w:val="00083B8A"/>
    <w:rsid w:val="00083C60"/>
    <w:rsid w:val="00083E1C"/>
    <w:rsid w:val="00084293"/>
    <w:rsid w:val="00084599"/>
    <w:rsid w:val="0008464D"/>
    <w:rsid w:val="000847F4"/>
    <w:rsid w:val="00084936"/>
    <w:rsid w:val="00084C77"/>
    <w:rsid w:val="00084D94"/>
    <w:rsid w:val="00084DA9"/>
    <w:rsid w:val="00085030"/>
    <w:rsid w:val="0008503B"/>
    <w:rsid w:val="000854C8"/>
    <w:rsid w:val="000855CC"/>
    <w:rsid w:val="00085717"/>
    <w:rsid w:val="00085CE2"/>
    <w:rsid w:val="00086054"/>
    <w:rsid w:val="0008642B"/>
    <w:rsid w:val="000871F4"/>
    <w:rsid w:val="00087393"/>
    <w:rsid w:val="00087550"/>
    <w:rsid w:val="000878E4"/>
    <w:rsid w:val="00087BBD"/>
    <w:rsid w:val="00087E2A"/>
    <w:rsid w:val="00087E8A"/>
    <w:rsid w:val="00087EBB"/>
    <w:rsid w:val="00087EF9"/>
    <w:rsid w:val="00087FDF"/>
    <w:rsid w:val="00090293"/>
    <w:rsid w:val="000903A9"/>
    <w:rsid w:val="0009040A"/>
    <w:rsid w:val="00090558"/>
    <w:rsid w:val="000905FF"/>
    <w:rsid w:val="000908BD"/>
    <w:rsid w:val="00090E9F"/>
    <w:rsid w:val="00090F3A"/>
    <w:rsid w:val="00091CA5"/>
    <w:rsid w:val="00091D07"/>
    <w:rsid w:val="000921D5"/>
    <w:rsid w:val="0009264D"/>
    <w:rsid w:val="000926DE"/>
    <w:rsid w:val="000927F6"/>
    <w:rsid w:val="00092873"/>
    <w:rsid w:val="00092988"/>
    <w:rsid w:val="00092FB5"/>
    <w:rsid w:val="000930A5"/>
    <w:rsid w:val="00093130"/>
    <w:rsid w:val="000931BE"/>
    <w:rsid w:val="00093623"/>
    <w:rsid w:val="00093660"/>
    <w:rsid w:val="00093C8D"/>
    <w:rsid w:val="00093F8E"/>
    <w:rsid w:val="0009462C"/>
    <w:rsid w:val="00094705"/>
    <w:rsid w:val="000947F6"/>
    <w:rsid w:val="00094C77"/>
    <w:rsid w:val="00094DCE"/>
    <w:rsid w:val="00094F85"/>
    <w:rsid w:val="00095072"/>
    <w:rsid w:val="000952E9"/>
    <w:rsid w:val="00095643"/>
    <w:rsid w:val="000959FB"/>
    <w:rsid w:val="00095B1B"/>
    <w:rsid w:val="00095CF3"/>
    <w:rsid w:val="000961CE"/>
    <w:rsid w:val="00096247"/>
    <w:rsid w:val="0009627B"/>
    <w:rsid w:val="000962B4"/>
    <w:rsid w:val="0009662A"/>
    <w:rsid w:val="000969DE"/>
    <w:rsid w:val="00096D45"/>
    <w:rsid w:val="00096F1F"/>
    <w:rsid w:val="00096FF1"/>
    <w:rsid w:val="000975EE"/>
    <w:rsid w:val="00097CFC"/>
    <w:rsid w:val="00097D26"/>
    <w:rsid w:val="00097E9E"/>
    <w:rsid w:val="000A06E7"/>
    <w:rsid w:val="000A0A0B"/>
    <w:rsid w:val="000A0D11"/>
    <w:rsid w:val="000A138B"/>
    <w:rsid w:val="000A153F"/>
    <w:rsid w:val="000A15BE"/>
    <w:rsid w:val="000A16D2"/>
    <w:rsid w:val="000A1794"/>
    <w:rsid w:val="000A1845"/>
    <w:rsid w:val="000A1985"/>
    <w:rsid w:val="000A19C8"/>
    <w:rsid w:val="000A220F"/>
    <w:rsid w:val="000A2A66"/>
    <w:rsid w:val="000A2DEE"/>
    <w:rsid w:val="000A301C"/>
    <w:rsid w:val="000A3B3B"/>
    <w:rsid w:val="000A3BC8"/>
    <w:rsid w:val="000A3C92"/>
    <w:rsid w:val="000A3F04"/>
    <w:rsid w:val="000A452C"/>
    <w:rsid w:val="000A4CB3"/>
    <w:rsid w:val="000A4D0B"/>
    <w:rsid w:val="000A4D44"/>
    <w:rsid w:val="000A5188"/>
    <w:rsid w:val="000A53E3"/>
    <w:rsid w:val="000A5827"/>
    <w:rsid w:val="000A583E"/>
    <w:rsid w:val="000A58A4"/>
    <w:rsid w:val="000A667D"/>
    <w:rsid w:val="000A66EA"/>
    <w:rsid w:val="000A6B87"/>
    <w:rsid w:val="000A756A"/>
    <w:rsid w:val="000A7773"/>
    <w:rsid w:val="000A79C0"/>
    <w:rsid w:val="000A7B2B"/>
    <w:rsid w:val="000A7D8A"/>
    <w:rsid w:val="000A7DFD"/>
    <w:rsid w:val="000A7E4F"/>
    <w:rsid w:val="000B04E6"/>
    <w:rsid w:val="000B0665"/>
    <w:rsid w:val="000B0A6C"/>
    <w:rsid w:val="000B0D11"/>
    <w:rsid w:val="000B0D9C"/>
    <w:rsid w:val="000B1126"/>
    <w:rsid w:val="000B11C8"/>
    <w:rsid w:val="000B1A8A"/>
    <w:rsid w:val="000B20F7"/>
    <w:rsid w:val="000B210F"/>
    <w:rsid w:val="000B2359"/>
    <w:rsid w:val="000B23D8"/>
    <w:rsid w:val="000B2885"/>
    <w:rsid w:val="000B2EA3"/>
    <w:rsid w:val="000B324A"/>
    <w:rsid w:val="000B3281"/>
    <w:rsid w:val="000B3335"/>
    <w:rsid w:val="000B3500"/>
    <w:rsid w:val="000B3841"/>
    <w:rsid w:val="000B38AB"/>
    <w:rsid w:val="000B3C98"/>
    <w:rsid w:val="000B3D63"/>
    <w:rsid w:val="000B40C5"/>
    <w:rsid w:val="000B4759"/>
    <w:rsid w:val="000B4AA7"/>
    <w:rsid w:val="000B4EB6"/>
    <w:rsid w:val="000B55B0"/>
    <w:rsid w:val="000B5666"/>
    <w:rsid w:val="000B5686"/>
    <w:rsid w:val="000B5A65"/>
    <w:rsid w:val="000B5D55"/>
    <w:rsid w:val="000B5EDE"/>
    <w:rsid w:val="000B6039"/>
    <w:rsid w:val="000B61CF"/>
    <w:rsid w:val="000B633D"/>
    <w:rsid w:val="000B649D"/>
    <w:rsid w:val="000B6650"/>
    <w:rsid w:val="000B68A5"/>
    <w:rsid w:val="000B6AFA"/>
    <w:rsid w:val="000B6C83"/>
    <w:rsid w:val="000B6D89"/>
    <w:rsid w:val="000B7021"/>
    <w:rsid w:val="000B716B"/>
    <w:rsid w:val="000B719B"/>
    <w:rsid w:val="000B71B4"/>
    <w:rsid w:val="000B7332"/>
    <w:rsid w:val="000B770F"/>
    <w:rsid w:val="000B786D"/>
    <w:rsid w:val="000B791A"/>
    <w:rsid w:val="000C025E"/>
    <w:rsid w:val="000C03DA"/>
    <w:rsid w:val="000C047E"/>
    <w:rsid w:val="000C05C7"/>
    <w:rsid w:val="000C0B0F"/>
    <w:rsid w:val="000C0BE1"/>
    <w:rsid w:val="000C0C0B"/>
    <w:rsid w:val="000C0C40"/>
    <w:rsid w:val="000C0CC3"/>
    <w:rsid w:val="000C0D9D"/>
    <w:rsid w:val="000C0E2A"/>
    <w:rsid w:val="000C10C3"/>
    <w:rsid w:val="000C185B"/>
    <w:rsid w:val="000C1E17"/>
    <w:rsid w:val="000C1F31"/>
    <w:rsid w:val="000C21A6"/>
    <w:rsid w:val="000C26AE"/>
    <w:rsid w:val="000C27EA"/>
    <w:rsid w:val="000C2AD8"/>
    <w:rsid w:val="000C30B5"/>
    <w:rsid w:val="000C30EE"/>
    <w:rsid w:val="000C3363"/>
    <w:rsid w:val="000C34FB"/>
    <w:rsid w:val="000C3EC5"/>
    <w:rsid w:val="000C3FE8"/>
    <w:rsid w:val="000C4534"/>
    <w:rsid w:val="000C4753"/>
    <w:rsid w:val="000C4AC5"/>
    <w:rsid w:val="000C4B4E"/>
    <w:rsid w:val="000C4C42"/>
    <w:rsid w:val="000C4C65"/>
    <w:rsid w:val="000C4DC9"/>
    <w:rsid w:val="000C518C"/>
    <w:rsid w:val="000C528E"/>
    <w:rsid w:val="000C5886"/>
    <w:rsid w:val="000C58A8"/>
    <w:rsid w:val="000C590A"/>
    <w:rsid w:val="000C5F03"/>
    <w:rsid w:val="000C5F47"/>
    <w:rsid w:val="000C612A"/>
    <w:rsid w:val="000C6254"/>
    <w:rsid w:val="000C642D"/>
    <w:rsid w:val="000C64CC"/>
    <w:rsid w:val="000C655E"/>
    <w:rsid w:val="000C6892"/>
    <w:rsid w:val="000C6924"/>
    <w:rsid w:val="000C6A96"/>
    <w:rsid w:val="000C6BB2"/>
    <w:rsid w:val="000C6C52"/>
    <w:rsid w:val="000C6E58"/>
    <w:rsid w:val="000C737A"/>
    <w:rsid w:val="000C7466"/>
    <w:rsid w:val="000C75F0"/>
    <w:rsid w:val="000C75F2"/>
    <w:rsid w:val="000C78AF"/>
    <w:rsid w:val="000C7912"/>
    <w:rsid w:val="000C7AA8"/>
    <w:rsid w:val="000C7CA9"/>
    <w:rsid w:val="000C7CBA"/>
    <w:rsid w:val="000C7D33"/>
    <w:rsid w:val="000C7F0B"/>
    <w:rsid w:val="000D085D"/>
    <w:rsid w:val="000D09F4"/>
    <w:rsid w:val="000D0B6D"/>
    <w:rsid w:val="000D0D7B"/>
    <w:rsid w:val="000D0F6C"/>
    <w:rsid w:val="000D106A"/>
    <w:rsid w:val="000D141D"/>
    <w:rsid w:val="000D1422"/>
    <w:rsid w:val="000D1645"/>
    <w:rsid w:val="000D1C1B"/>
    <w:rsid w:val="000D1F4F"/>
    <w:rsid w:val="000D22DC"/>
    <w:rsid w:val="000D24EE"/>
    <w:rsid w:val="000D25C3"/>
    <w:rsid w:val="000D275E"/>
    <w:rsid w:val="000D2B7A"/>
    <w:rsid w:val="000D30C9"/>
    <w:rsid w:val="000D34B3"/>
    <w:rsid w:val="000D3508"/>
    <w:rsid w:val="000D3602"/>
    <w:rsid w:val="000D3AC0"/>
    <w:rsid w:val="000D3AC7"/>
    <w:rsid w:val="000D3DE7"/>
    <w:rsid w:val="000D3FB7"/>
    <w:rsid w:val="000D4112"/>
    <w:rsid w:val="000D41A5"/>
    <w:rsid w:val="000D4677"/>
    <w:rsid w:val="000D4D98"/>
    <w:rsid w:val="000D4F06"/>
    <w:rsid w:val="000D4F36"/>
    <w:rsid w:val="000D505B"/>
    <w:rsid w:val="000D50F4"/>
    <w:rsid w:val="000D516A"/>
    <w:rsid w:val="000D590B"/>
    <w:rsid w:val="000D5992"/>
    <w:rsid w:val="000D5AB5"/>
    <w:rsid w:val="000D5E5A"/>
    <w:rsid w:val="000D6182"/>
    <w:rsid w:val="000D62DE"/>
    <w:rsid w:val="000D66FD"/>
    <w:rsid w:val="000D6D3F"/>
    <w:rsid w:val="000D741D"/>
    <w:rsid w:val="000D7D18"/>
    <w:rsid w:val="000E012B"/>
    <w:rsid w:val="000E0439"/>
    <w:rsid w:val="000E0742"/>
    <w:rsid w:val="000E0773"/>
    <w:rsid w:val="000E0986"/>
    <w:rsid w:val="000E09A7"/>
    <w:rsid w:val="000E0ECE"/>
    <w:rsid w:val="000E0EF6"/>
    <w:rsid w:val="000E0FD3"/>
    <w:rsid w:val="000E1057"/>
    <w:rsid w:val="000E11BA"/>
    <w:rsid w:val="000E123D"/>
    <w:rsid w:val="000E135B"/>
    <w:rsid w:val="000E1607"/>
    <w:rsid w:val="000E16C3"/>
    <w:rsid w:val="000E1A42"/>
    <w:rsid w:val="000E212E"/>
    <w:rsid w:val="000E2253"/>
    <w:rsid w:val="000E2471"/>
    <w:rsid w:val="000E2681"/>
    <w:rsid w:val="000E28B1"/>
    <w:rsid w:val="000E2B4F"/>
    <w:rsid w:val="000E2DFE"/>
    <w:rsid w:val="000E2E18"/>
    <w:rsid w:val="000E2E2A"/>
    <w:rsid w:val="000E2E2C"/>
    <w:rsid w:val="000E2FB8"/>
    <w:rsid w:val="000E3083"/>
    <w:rsid w:val="000E3853"/>
    <w:rsid w:val="000E4512"/>
    <w:rsid w:val="000E46FD"/>
    <w:rsid w:val="000E4880"/>
    <w:rsid w:val="000E4C72"/>
    <w:rsid w:val="000E4FF9"/>
    <w:rsid w:val="000E5864"/>
    <w:rsid w:val="000E5B97"/>
    <w:rsid w:val="000E5BBB"/>
    <w:rsid w:val="000E5EAD"/>
    <w:rsid w:val="000E5EDE"/>
    <w:rsid w:val="000E6361"/>
    <w:rsid w:val="000E653E"/>
    <w:rsid w:val="000E654A"/>
    <w:rsid w:val="000E6916"/>
    <w:rsid w:val="000E6A7B"/>
    <w:rsid w:val="000E74D1"/>
    <w:rsid w:val="000E7567"/>
    <w:rsid w:val="000E7702"/>
    <w:rsid w:val="000E7CF5"/>
    <w:rsid w:val="000E7D4E"/>
    <w:rsid w:val="000F00A1"/>
    <w:rsid w:val="000F0A7D"/>
    <w:rsid w:val="000F0B74"/>
    <w:rsid w:val="000F1380"/>
    <w:rsid w:val="000F144F"/>
    <w:rsid w:val="000F14F8"/>
    <w:rsid w:val="000F17EA"/>
    <w:rsid w:val="000F17F8"/>
    <w:rsid w:val="000F18EE"/>
    <w:rsid w:val="000F1AE8"/>
    <w:rsid w:val="000F1E41"/>
    <w:rsid w:val="000F20DF"/>
    <w:rsid w:val="000F215B"/>
    <w:rsid w:val="000F24D3"/>
    <w:rsid w:val="000F2512"/>
    <w:rsid w:val="000F28BC"/>
    <w:rsid w:val="000F2A12"/>
    <w:rsid w:val="000F2A80"/>
    <w:rsid w:val="000F2C1A"/>
    <w:rsid w:val="000F2D4B"/>
    <w:rsid w:val="000F2E93"/>
    <w:rsid w:val="000F2EA5"/>
    <w:rsid w:val="000F2EEE"/>
    <w:rsid w:val="000F2FE8"/>
    <w:rsid w:val="000F300B"/>
    <w:rsid w:val="000F3079"/>
    <w:rsid w:val="000F3207"/>
    <w:rsid w:val="000F3491"/>
    <w:rsid w:val="000F36A6"/>
    <w:rsid w:val="000F3810"/>
    <w:rsid w:val="000F3A3D"/>
    <w:rsid w:val="000F3CA1"/>
    <w:rsid w:val="000F3DDA"/>
    <w:rsid w:val="000F3E78"/>
    <w:rsid w:val="000F41DF"/>
    <w:rsid w:val="000F4506"/>
    <w:rsid w:val="000F490B"/>
    <w:rsid w:val="000F4B7D"/>
    <w:rsid w:val="000F4E93"/>
    <w:rsid w:val="000F5594"/>
    <w:rsid w:val="000F59ED"/>
    <w:rsid w:val="000F6249"/>
    <w:rsid w:val="000F68F1"/>
    <w:rsid w:val="000F6972"/>
    <w:rsid w:val="000F7347"/>
    <w:rsid w:val="000F737A"/>
    <w:rsid w:val="000F7635"/>
    <w:rsid w:val="000F7696"/>
    <w:rsid w:val="000F79AC"/>
    <w:rsid w:val="0010005F"/>
    <w:rsid w:val="00100322"/>
    <w:rsid w:val="00100594"/>
    <w:rsid w:val="00100E37"/>
    <w:rsid w:val="00101285"/>
    <w:rsid w:val="00101484"/>
    <w:rsid w:val="00101514"/>
    <w:rsid w:val="00101555"/>
    <w:rsid w:val="0010157F"/>
    <w:rsid w:val="0010160D"/>
    <w:rsid w:val="0010179D"/>
    <w:rsid w:val="0010186A"/>
    <w:rsid w:val="00101E4E"/>
    <w:rsid w:val="00102025"/>
    <w:rsid w:val="00102262"/>
    <w:rsid w:val="00102279"/>
    <w:rsid w:val="001023B9"/>
    <w:rsid w:val="001025CE"/>
    <w:rsid w:val="00102748"/>
    <w:rsid w:val="00102788"/>
    <w:rsid w:val="0010282F"/>
    <w:rsid w:val="00102A0A"/>
    <w:rsid w:val="00102A36"/>
    <w:rsid w:val="00102E87"/>
    <w:rsid w:val="00102EF5"/>
    <w:rsid w:val="00102F7A"/>
    <w:rsid w:val="0010353C"/>
    <w:rsid w:val="0010386B"/>
    <w:rsid w:val="00103937"/>
    <w:rsid w:val="00103B22"/>
    <w:rsid w:val="00104290"/>
    <w:rsid w:val="001042C8"/>
    <w:rsid w:val="0010437D"/>
    <w:rsid w:val="001043AB"/>
    <w:rsid w:val="00104FF5"/>
    <w:rsid w:val="00105747"/>
    <w:rsid w:val="00105E06"/>
    <w:rsid w:val="00106257"/>
    <w:rsid w:val="00106375"/>
    <w:rsid w:val="001065C0"/>
    <w:rsid w:val="001065EF"/>
    <w:rsid w:val="00106899"/>
    <w:rsid w:val="001068B5"/>
    <w:rsid w:val="00106FEC"/>
    <w:rsid w:val="001070FE"/>
    <w:rsid w:val="00107121"/>
    <w:rsid w:val="001073E5"/>
    <w:rsid w:val="0010763C"/>
    <w:rsid w:val="00107CC6"/>
    <w:rsid w:val="00107CD5"/>
    <w:rsid w:val="00107E0F"/>
    <w:rsid w:val="00110567"/>
    <w:rsid w:val="001105A4"/>
    <w:rsid w:val="001108C4"/>
    <w:rsid w:val="00110A6E"/>
    <w:rsid w:val="00110D95"/>
    <w:rsid w:val="00111500"/>
    <w:rsid w:val="0011157E"/>
    <w:rsid w:val="0011180A"/>
    <w:rsid w:val="00111970"/>
    <w:rsid w:val="00111AC0"/>
    <w:rsid w:val="00112533"/>
    <w:rsid w:val="001125E9"/>
    <w:rsid w:val="00112676"/>
    <w:rsid w:val="00112A30"/>
    <w:rsid w:val="00112BE9"/>
    <w:rsid w:val="00112D6A"/>
    <w:rsid w:val="0011328A"/>
    <w:rsid w:val="00113854"/>
    <w:rsid w:val="00113CED"/>
    <w:rsid w:val="00114096"/>
    <w:rsid w:val="00114184"/>
    <w:rsid w:val="00114347"/>
    <w:rsid w:val="001143A0"/>
    <w:rsid w:val="001146EF"/>
    <w:rsid w:val="00114D97"/>
    <w:rsid w:val="00114E5C"/>
    <w:rsid w:val="00115136"/>
    <w:rsid w:val="001151CC"/>
    <w:rsid w:val="001152C7"/>
    <w:rsid w:val="001155D2"/>
    <w:rsid w:val="001156DD"/>
    <w:rsid w:val="00115A8C"/>
    <w:rsid w:val="00115AAD"/>
    <w:rsid w:val="00115D91"/>
    <w:rsid w:val="0011661E"/>
    <w:rsid w:val="001166D2"/>
    <w:rsid w:val="00116CDF"/>
    <w:rsid w:val="00116E19"/>
    <w:rsid w:val="0011705A"/>
    <w:rsid w:val="001171A7"/>
    <w:rsid w:val="001172C4"/>
    <w:rsid w:val="001173CE"/>
    <w:rsid w:val="001176B1"/>
    <w:rsid w:val="0012007B"/>
    <w:rsid w:val="0012013F"/>
    <w:rsid w:val="0012025D"/>
    <w:rsid w:val="001205A5"/>
    <w:rsid w:val="00120A8F"/>
    <w:rsid w:val="00120B00"/>
    <w:rsid w:val="00120B56"/>
    <w:rsid w:val="00120CAD"/>
    <w:rsid w:val="00120CB3"/>
    <w:rsid w:val="00120E03"/>
    <w:rsid w:val="001211BC"/>
    <w:rsid w:val="001214A7"/>
    <w:rsid w:val="00121870"/>
    <w:rsid w:val="001219DC"/>
    <w:rsid w:val="00121D7B"/>
    <w:rsid w:val="0012202C"/>
    <w:rsid w:val="00122058"/>
    <w:rsid w:val="00122215"/>
    <w:rsid w:val="001222D5"/>
    <w:rsid w:val="00122418"/>
    <w:rsid w:val="00122599"/>
    <w:rsid w:val="001225ED"/>
    <w:rsid w:val="0012274F"/>
    <w:rsid w:val="00122C73"/>
    <w:rsid w:val="00122D02"/>
    <w:rsid w:val="00122E72"/>
    <w:rsid w:val="00122EA6"/>
    <w:rsid w:val="00123053"/>
    <w:rsid w:val="001233D4"/>
    <w:rsid w:val="001238DE"/>
    <w:rsid w:val="00123E73"/>
    <w:rsid w:val="00123ECF"/>
    <w:rsid w:val="00123FC9"/>
    <w:rsid w:val="00123FFC"/>
    <w:rsid w:val="001244BB"/>
    <w:rsid w:val="0012451E"/>
    <w:rsid w:val="001248D4"/>
    <w:rsid w:val="001248E6"/>
    <w:rsid w:val="00124A6F"/>
    <w:rsid w:val="00124ACD"/>
    <w:rsid w:val="00124C42"/>
    <w:rsid w:val="00124D26"/>
    <w:rsid w:val="00125460"/>
    <w:rsid w:val="00125463"/>
    <w:rsid w:val="0012548A"/>
    <w:rsid w:val="001259EE"/>
    <w:rsid w:val="00125C46"/>
    <w:rsid w:val="0012617C"/>
    <w:rsid w:val="001266E1"/>
    <w:rsid w:val="0012695F"/>
    <w:rsid w:val="00126BA1"/>
    <w:rsid w:val="00126D80"/>
    <w:rsid w:val="00126F3F"/>
    <w:rsid w:val="001272B5"/>
    <w:rsid w:val="0012759A"/>
    <w:rsid w:val="00127B22"/>
    <w:rsid w:val="00127B62"/>
    <w:rsid w:val="00127BD2"/>
    <w:rsid w:val="001300A3"/>
    <w:rsid w:val="00130139"/>
    <w:rsid w:val="00130177"/>
    <w:rsid w:val="001303E3"/>
    <w:rsid w:val="00130481"/>
    <w:rsid w:val="001304A6"/>
    <w:rsid w:val="00130560"/>
    <w:rsid w:val="00130667"/>
    <w:rsid w:val="001308D9"/>
    <w:rsid w:val="0013094A"/>
    <w:rsid w:val="001309AF"/>
    <w:rsid w:val="00130AA5"/>
    <w:rsid w:val="00130E5C"/>
    <w:rsid w:val="00130F6D"/>
    <w:rsid w:val="00130FF7"/>
    <w:rsid w:val="001313FE"/>
    <w:rsid w:val="00131759"/>
    <w:rsid w:val="0013189A"/>
    <w:rsid w:val="001318AF"/>
    <w:rsid w:val="00131C18"/>
    <w:rsid w:val="00131C57"/>
    <w:rsid w:val="00131E09"/>
    <w:rsid w:val="00131ED2"/>
    <w:rsid w:val="00131F01"/>
    <w:rsid w:val="0013206E"/>
    <w:rsid w:val="0013211B"/>
    <w:rsid w:val="001323E3"/>
    <w:rsid w:val="00132AE1"/>
    <w:rsid w:val="00132C73"/>
    <w:rsid w:val="00132E2F"/>
    <w:rsid w:val="00132F66"/>
    <w:rsid w:val="00132FA0"/>
    <w:rsid w:val="00132FF4"/>
    <w:rsid w:val="00133299"/>
    <w:rsid w:val="001335B4"/>
    <w:rsid w:val="00133A83"/>
    <w:rsid w:val="00133B0E"/>
    <w:rsid w:val="00133C77"/>
    <w:rsid w:val="00133E21"/>
    <w:rsid w:val="001340D9"/>
    <w:rsid w:val="001341CA"/>
    <w:rsid w:val="001343BC"/>
    <w:rsid w:val="00134457"/>
    <w:rsid w:val="00134628"/>
    <w:rsid w:val="00134714"/>
    <w:rsid w:val="00134724"/>
    <w:rsid w:val="001347B5"/>
    <w:rsid w:val="00134846"/>
    <w:rsid w:val="0013497C"/>
    <w:rsid w:val="00134B02"/>
    <w:rsid w:val="00134D92"/>
    <w:rsid w:val="00134FD1"/>
    <w:rsid w:val="001353E7"/>
    <w:rsid w:val="00135485"/>
    <w:rsid w:val="00135551"/>
    <w:rsid w:val="0013563A"/>
    <w:rsid w:val="001357B4"/>
    <w:rsid w:val="001359AD"/>
    <w:rsid w:val="00135BC3"/>
    <w:rsid w:val="00135E59"/>
    <w:rsid w:val="00136156"/>
    <w:rsid w:val="001362A3"/>
    <w:rsid w:val="00136379"/>
    <w:rsid w:val="00136730"/>
    <w:rsid w:val="00136BE6"/>
    <w:rsid w:val="001377B5"/>
    <w:rsid w:val="001377C4"/>
    <w:rsid w:val="00137830"/>
    <w:rsid w:val="00140054"/>
    <w:rsid w:val="0014018E"/>
    <w:rsid w:val="001401DF"/>
    <w:rsid w:val="001406C2"/>
    <w:rsid w:val="00140A60"/>
    <w:rsid w:val="00140C31"/>
    <w:rsid w:val="00140C7F"/>
    <w:rsid w:val="00140D85"/>
    <w:rsid w:val="00140EFA"/>
    <w:rsid w:val="00140F10"/>
    <w:rsid w:val="001410F5"/>
    <w:rsid w:val="001411FD"/>
    <w:rsid w:val="001412AA"/>
    <w:rsid w:val="00141461"/>
    <w:rsid w:val="0014148F"/>
    <w:rsid w:val="001414D0"/>
    <w:rsid w:val="00141A60"/>
    <w:rsid w:val="00141F72"/>
    <w:rsid w:val="0014241B"/>
    <w:rsid w:val="0014263C"/>
    <w:rsid w:val="00142B44"/>
    <w:rsid w:val="00142C4D"/>
    <w:rsid w:val="001432A2"/>
    <w:rsid w:val="0014347E"/>
    <w:rsid w:val="00143800"/>
    <w:rsid w:val="001438E8"/>
    <w:rsid w:val="00143E8E"/>
    <w:rsid w:val="00143F67"/>
    <w:rsid w:val="001442A1"/>
    <w:rsid w:val="00144761"/>
    <w:rsid w:val="00144A20"/>
    <w:rsid w:val="00144BC4"/>
    <w:rsid w:val="00144C2D"/>
    <w:rsid w:val="00144C3F"/>
    <w:rsid w:val="00144E4E"/>
    <w:rsid w:val="00145087"/>
    <w:rsid w:val="00145229"/>
    <w:rsid w:val="001458DE"/>
    <w:rsid w:val="00145E74"/>
    <w:rsid w:val="00145FCA"/>
    <w:rsid w:val="00146817"/>
    <w:rsid w:val="00146ACF"/>
    <w:rsid w:val="00146AD0"/>
    <w:rsid w:val="00146D74"/>
    <w:rsid w:val="00146F7F"/>
    <w:rsid w:val="00147197"/>
    <w:rsid w:val="0014736A"/>
    <w:rsid w:val="00147725"/>
    <w:rsid w:val="00147906"/>
    <w:rsid w:val="00147A3D"/>
    <w:rsid w:val="00147A92"/>
    <w:rsid w:val="00147B38"/>
    <w:rsid w:val="00147F17"/>
    <w:rsid w:val="00147FA8"/>
    <w:rsid w:val="001500F7"/>
    <w:rsid w:val="001502A3"/>
    <w:rsid w:val="001502E7"/>
    <w:rsid w:val="001502F0"/>
    <w:rsid w:val="0015031E"/>
    <w:rsid w:val="00150491"/>
    <w:rsid w:val="001505B6"/>
    <w:rsid w:val="00150739"/>
    <w:rsid w:val="0015078A"/>
    <w:rsid w:val="001507A7"/>
    <w:rsid w:val="00150B9C"/>
    <w:rsid w:val="00150EA7"/>
    <w:rsid w:val="00150F27"/>
    <w:rsid w:val="0015116F"/>
    <w:rsid w:val="00151271"/>
    <w:rsid w:val="00151B22"/>
    <w:rsid w:val="00151BC4"/>
    <w:rsid w:val="00151F21"/>
    <w:rsid w:val="0015207F"/>
    <w:rsid w:val="001520E7"/>
    <w:rsid w:val="0015211B"/>
    <w:rsid w:val="00152247"/>
    <w:rsid w:val="00152432"/>
    <w:rsid w:val="00152621"/>
    <w:rsid w:val="001526C2"/>
    <w:rsid w:val="001526C3"/>
    <w:rsid w:val="00152B2D"/>
    <w:rsid w:val="00152C92"/>
    <w:rsid w:val="00152DC5"/>
    <w:rsid w:val="00152DD7"/>
    <w:rsid w:val="00152F29"/>
    <w:rsid w:val="001532FB"/>
    <w:rsid w:val="00153397"/>
    <w:rsid w:val="00153A11"/>
    <w:rsid w:val="00153ADB"/>
    <w:rsid w:val="00153B2C"/>
    <w:rsid w:val="00153E16"/>
    <w:rsid w:val="00154228"/>
    <w:rsid w:val="00154382"/>
    <w:rsid w:val="001544A1"/>
    <w:rsid w:val="00154797"/>
    <w:rsid w:val="001549D0"/>
    <w:rsid w:val="00154FA6"/>
    <w:rsid w:val="0015528E"/>
    <w:rsid w:val="00155389"/>
    <w:rsid w:val="001553BB"/>
    <w:rsid w:val="0015553F"/>
    <w:rsid w:val="0015591F"/>
    <w:rsid w:val="00155F7E"/>
    <w:rsid w:val="00155F89"/>
    <w:rsid w:val="00155FDC"/>
    <w:rsid w:val="00156207"/>
    <w:rsid w:val="001562C8"/>
    <w:rsid w:val="00156509"/>
    <w:rsid w:val="00156EF2"/>
    <w:rsid w:val="001573CC"/>
    <w:rsid w:val="00157574"/>
    <w:rsid w:val="001576B3"/>
    <w:rsid w:val="00157824"/>
    <w:rsid w:val="00157A6E"/>
    <w:rsid w:val="00157C29"/>
    <w:rsid w:val="00157F96"/>
    <w:rsid w:val="0016037A"/>
    <w:rsid w:val="00160583"/>
    <w:rsid w:val="0016098E"/>
    <w:rsid w:val="00160BE9"/>
    <w:rsid w:val="00160EB4"/>
    <w:rsid w:val="00161186"/>
    <w:rsid w:val="001612F1"/>
    <w:rsid w:val="001613C7"/>
    <w:rsid w:val="00161753"/>
    <w:rsid w:val="00161C75"/>
    <w:rsid w:val="00161DA7"/>
    <w:rsid w:val="00161EFB"/>
    <w:rsid w:val="00162027"/>
    <w:rsid w:val="001620C7"/>
    <w:rsid w:val="00162606"/>
    <w:rsid w:val="00162737"/>
    <w:rsid w:val="00162B53"/>
    <w:rsid w:val="00162B68"/>
    <w:rsid w:val="0016323B"/>
    <w:rsid w:val="00163253"/>
    <w:rsid w:val="001633DA"/>
    <w:rsid w:val="001634AE"/>
    <w:rsid w:val="001634EF"/>
    <w:rsid w:val="00163AB7"/>
    <w:rsid w:val="00163D33"/>
    <w:rsid w:val="00163E6F"/>
    <w:rsid w:val="0016410C"/>
    <w:rsid w:val="001643F7"/>
    <w:rsid w:val="0016442B"/>
    <w:rsid w:val="001649F1"/>
    <w:rsid w:val="00164B3F"/>
    <w:rsid w:val="00164DD3"/>
    <w:rsid w:val="0016515D"/>
    <w:rsid w:val="00165645"/>
    <w:rsid w:val="00165C8C"/>
    <w:rsid w:val="00165D44"/>
    <w:rsid w:val="00165F81"/>
    <w:rsid w:val="00166432"/>
    <w:rsid w:val="00166593"/>
    <w:rsid w:val="001678EA"/>
    <w:rsid w:val="00167E86"/>
    <w:rsid w:val="00170016"/>
    <w:rsid w:val="0017005F"/>
    <w:rsid w:val="001700F3"/>
    <w:rsid w:val="00170203"/>
    <w:rsid w:val="00170549"/>
    <w:rsid w:val="00170A3D"/>
    <w:rsid w:val="00170DF9"/>
    <w:rsid w:val="0017100E"/>
    <w:rsid w:val="00171212"/>
    <w:rsid w:val="001712AC"/>
    <w:rsid w:val="001712BD"/>
    <w:rsid w:val="0017133B"/>
    <w:rsid w:val="00171718"/>
    <w:rsid w:val="00171996"/>
    <w:rsid w:val="00171A94"/>
    <w:rsid w:val="00171BCA"/>
    <w:rsid w:val="00171EC8"/>
    <w:rsid w:val="001720C4"/>
    <w:rsid w:val="00172421"/>
    <w:rsid w:val="00172636"/>
    <w:rsid w:val="00172A99"/>
    <w:rsid w:val="00172AD7"/>
    <w:rsid w:val="00172B56"/>
    <w:rsid w:val="00172FA8"/>
    <w:rsid w:val="00172FF9"/>
    <w:rsid w:val="00173280"/>
    <w:rsid w:val="001732C7"/>
    <w:rsid w:val="00173449"/>
    <w:rsid w:val="001735F8"/>
    <w:rsid w:val="0017369B"/>
    <w:rsid w:val="001737A9"/>
    <w:rsid w:val="00173A8D"/>
    <w:rsid w:val="00173D5B"/>
    <w:rsid w:val="00173D6D"/>
    <w:rsid w:val="00173FC4"/>
    <w:rsid w:val="00174472"/>
    <w:rsid w:val="001744D8"/>
    <w:rsid w:val="00174808"/>
    <w:rsid w:val="001749E9"/>
    <w:rsid w:val="00174D0D"/>
    <w:rsid w:val="00174D6D"/>
    <w:rsid w:val="00174E1E"/>
    <w:rsid w:val="0017523D"/>
    <w:rsid w:val="0017536C"/>
    <w:rsid w:val="0017589E"/>
    <w:rsid w:val="00175A6D"/>
    <w:rsid w:val="00175AB1"/>
    <w:rsid w:val="00176021"/>
    <w:rsid w:val="0017603C"/>
    <w:rsid w:val="00176148"/>
    <w:rsid w:val="0017622D"/>
    <w:rsid w:val="00176413"/>
    <w:rsid w:val="001765A5"/>
    <w:rsid w:val="001766E2"/>
    <w:rsid w:val="001769C7"/>
    <w:rsid w:val="00176C92"/>
    <w:rsid w:val="00176CB9"/>
    <w:rsid w:val="00176CD1"/>
    <w:rsid w:val="00176E04"/>
    <w:rsid w:val="00176F10"/>
    <w:rsid w:val="0017726B"/>
    <w:rsid w:val="001772B0"/>
    <w:rsid w:val="00177342"/>
    <w:rsid w:val="001775A7"/>
    <w:rsid w:val="0017786D"/>
    <w:rsid w:val="00177890"/>
    <w:rsid w:val="00177F2B"/>
    <w:rsid w:val="001801A6"/>
    <w:rsid w:val="00180236"/>
    <w:rsid w:val="0018024D"/>
    <w:rsid w:val="0018033A"/>
    <w:rsid w:val="0018047E"/>
    <w:rsid w:val="00180764"/>
    <w:rsid w:val="00180E85"/>
    <w:rsid w:val="00180ED7"/>
    <w:rsid w:val="0018104A"/>
    <w:rsid w:val="0018109F"/>
    <w:rsid w:val="00181541"/>
    <w:rsid w:val="00181D79"/>
    <w:rsid w:val="00181F63"/>
    <w:rsid w:val="0018207A"/>
    <w:rsid w:val="001821A4"/>
    <w:rsid w:val="00182260"/>
    <w:rsid w:val="00182414"/>
    <w:rsid w:val="001824B0"/>
    <w:rsid w:val="00182555"/>
    <w:rsid w:val="00182611"/>
    <w:rsid w:val="00182AF6"/>
    <w:rsid w:val="00182C77"/>
    <w:rsid w:val="00182EA6"/>
    <w:rsid w:val="00182F84"/>
    <w:rsid w:val="0018344B"/>
    <w:rsid w:val="001838B1"/>
    <w:rsid w:val="001838E4"/>
    <w:rsid w:val="00183BDD"/>
    <w:rsid w:val="00183E7D"/>
    <w:rsid w:val="001842CB"/>
    <w:rsid w:val="00184637"/>
    <w:rsid w:val="0018477F"/>
    <w:rsid w:val="0018481F"/>
    <w:rsid w:val="00184B07"/>
    <w:rsid w:val="00184CFA"/>
    <w:rsid w:val="00184D24"/>
    <w:rsid w:val="0018511B"/>
    <w:rsid w:val="00185196"/>
    <w:rsid w:val="0018535C"/>
    <w:rsid w:val="00185590"/>
    <w:rsid w:val="00185F18"/>
    <w:rsid w:val="00185F2C"/>
    <w:rsid w:val="0018603F"/>
    <w:rsid w:val="00186338"/>
    <w:rsid w:val="00186A90"/>
    <w:rsid w:val="00186B63"/>
    <w:rsid w:val="00186EB4"/>
    <w:rsid w:val="0018738D"/>
    <w:rsid w:val="0018773A"/>
    <w:rsid w:val="00187794"/>
    <w:rsid w:val="00187854"/>
    <w:rsid w:val="0018799C"/>
    <w:rsid w:val="001879B9"/>
    <w:rsid w:val="00187DE5"/>
    <w:rsid w:val="00187EC2"/>
    <w:rsid w:val="00187EC4"/>
    <w:rsid w:val="0019072E"/>
    <w:rsid w:val="001907FA"/>
    <w:rsid w:val="00190E25"/>
    <w:rsid w:val="0019128E"/>
    <w:rsid w:val="001912E9"/>
    <w:rsid w:val="00191382"/>
    <w:rsid w:val="001914D9"/>
    <w:rsid w:val="00191590"/>
    <w:rsid w:val="0019174B"/>
    <w:rsid w:val="001918E1"/>
    <w:rsid w:val="00191F44"/>
    <w:rsid w:val="001921FC"/>
    <w:rsid w:val="00192733"/>
    <w:rsid w:val="001928D3"/>
    <w:rsid w:val="00192B5C"/>
    <w:rsid w:val="00192CB1"/>
    <w:rsid w:val="00192F71"/>
    <w:rsid w:val="00192F95"/>
    <w:rsid w:val="00193383"/>
    <w:rsid w:val="0019350A"/>
    <w:rsid w:val="001937CA"/>
    <w:rsid w:val="00193D00"/>
    <w:rsid w:val="001945CC"/>
    <w:rsid w:val="0019491B"/>
    <w:rsid w:val="001949B9"/>
    <w:rsid w:val="001949BD"/>
    <w:rsid w:val="00194EB6"/>
    <w:rsid w:val="0019511F"/>
    <w:rsid w:val="00195198"/>
    <w:rsid w:val="001954B9"/>
    <w:rsid w:val="0019554A"/>
    <w:rsid w:val="001959D4"/>
    <w:rsid w:val="001959F7"/>
    <w:rsid w:val="00195AD7"/>
    <w:rsid w:val="001963DC"/>
    <w:rsid w:val="001968CA"/>
    <w:rsid w:val="001969C1"/>
    <w:rsid w:val="00196B5E"/>
    <w:rsid w:val="001970A2"/>
    <w:rsid w:val="001975B3"/>
    <w:rsid w:val="001976C7"/>
    <w:rsid w:val="00197F33"/>
    <w:rsid w:val="001A0115"/>
    <w:rsid w:val="001A025E"/>
    <w:rsid w:val="001A0266"/>
    <w:rsid w:val="001A04BE"/>
    <w:rsid w:val="001A06E5"/>
    <w:rsid w:val="001A06E8"/>
    <w:rsid w:val="001A09CC"/>
    <w:rsid w:val="001A0A96"/>
    <w:rsid w:val="001A1577"/>
    <w:rsid w:val="001A1B09"/>
    <w:rsid w:val="001A1C65"/>
    <w:rsid w:val="001A1E7D"/>
    <w:rsid w:val="001A1F9D"/>
    <w:rsid w:val="001A22B2"/>
    <w:rsid w:val="001A22F7"/>
    <w:rsid w:val="001A236A"/>
    <w:rsid w:val="001A23BC"/>
    <w:rsid w:val="001A2755"/>
    <w:rsid w:val="001A2A7D"/>
    <w:rsid w:val="001A2AF5"/>
    <w:rsid w:val="001A2EE9"/>
    <w:rsid w:val="001A3198"/>
    <w:rsid w:val="001A369B"/>
    <w:rsid w:val="001A3714"/>
    <w:rsid w:val="001A38DC"/>
    <w:rsid w:val="001A3A28"/>
    <w:rsid w:val="001A3A91"/>
    <w:rsid w:val="001A3B75"/>
    <w:rsid w:val="001A3BC7"/>
    <w:rsid w:val="001A3DB1"/>
    <w:rsid w:val="001A3F48"/>
    <w:rsid w:val="001A41AE"/>
    <w:rsid w:val="001A45A7"/>
    <w:rsid w:val="001A4C1E"/>
    <w:rsid w:val="001A4CAD"/>
    <w:rsid w:val="001A4D7E"/>
    <w:rsid w:val="001A4D90"/>
    <w:rsid w:val="001A4DA9"/>
    <w:rsid w:val="001A50D9"/>
    <w:rsid w:val="001A51E0"/>
    <w:rsid w:val="001A538E"/>
    <w:rsid w:val="001A54F9"/>
    <w:rsid w:val="001A55C7"/>
    <w:rsid w:val="001A5806"/>
    <w:rsid w:val="001A581D"/>
    <w:rsid w:val="001A5DCC"/>
    <w:rsid w:val="001A6140"/>
    <w:rsid w:val="001A6272"/>
    <w:rsid w:val="001A62C5"/>
    <w:rsid w:val="001A66B4"/>
    <w:rsid w:val="001A6A5C"/>
    <w:rsid w:val="001A6F02"/>
    <w:rsid w:val="001A7263"/>
    <w:rsid w:val="001A78BB"/>
    <w:rsid w:val="001A79F4"/>
    <w:rsid w:val="001A7DB8"/>
    <w:rsid w:val="001A7F9F"/>
    <w:rsid w:val="001B0205"/>
    <w:rsid w:val="001B03C9"/>
    <w:rsid w:val="001B0452"/>
    <w:rsid w:val="001B04C4"/>
    <w:rsid w:val="001B0640"/>
    <w:rsid w:val="001B0681"/>
    <w:rsid w:val="001B074F"/>
    <w:rsid w:val="001B09C9"/>
    <w:rsid w:val="001B0AEF"/>
    <w:rsid w:val="001B15C4"/>
    <w:rsid w:val="001B1A8E"/>
    <w:rsid w:val="001B1CE8"/>
    <w:rsid w:val="001B1E4C"/>
    <w:rsid w:val="001B1EC7"/>
    <w:rsid w:val="001B1F4F"/>
    <w:rsid w:val="001B20BB"/>
    <w:rsid w:val="001B212D"/>
    <w:rsid w:val="001B214B"/>
    <w:rsid w:val="001B25D0"/>
    <w:rsid w:val="001B268C"/>
    <w:rsid w:val="001B297B"/>
    <w:rsid w:val="001B29D3"/>
    <w:rsid w:val="001B2A5F"/>
    <w:rsid w:val="001B2B54"/>
    <w:rsid w:val="001B3157"/>
    <w:rsid w:val="001B31AE"/>
    <w:rsid w:val="001B35B5"/>
    <w:rsid w:val="001B3A16"/>
    <w:rsid w:val="001B3B97"/>
    <w:rsid w:val="001B3E77"/>
    <w:rsid w:val="001B3F97"/>
    <w:rsid w:val="001B4269"/>
    <w:rsid w:val="001B43DC"/>
    <w:rsid w:val="001B46F8"/>
    <w:rsid w:val="001B49AE"/>
    <w:rsid w:val="001B4C60"/>
    <w:rsid w:val="001B4D54"/>
    <w:rsid w:val="001B502D"/>
    <w:rsid w:val="001B519E"/>
    <w:rsid w:val="001B55E0"/>
    <w:rsid w:val="001B575B"/>
    <w:rsid w:val="001B5774"/>
    <w:rsid w:val="001B593D"/>
    <w:rsid w:val="001B6340"/>
    <w:rsid w:val="001B638C"/>
    <w:rsid w:val="001B645C"/>
    <w:rsid w:val="001B66EC"/>
    <w:rsid w:val="001B6FF1"/>
    <w:rsid w:val="001B70AD"/>
    <w:rsid w:val="001B764A"/>
    <w:rsid w:val="001B7E87"/>
    <w:rsid w:val="001C014E"/>
    <w:rsid w:val="001C0B0D"/>
    <w:rsid w:val="001C0D03"/>
    <w:rsid w:val="001C0D4D"/>
    <w:rsid w:val="001C0E2B"/>
    <w:rsid w:val="001C0EB7"/>
    <w:rsid w:val="001C118A"/>
    <w:rsid w:val="001C138A"/>
    <w:rsid w:val="001C14B0"/>
    <w:rsid w:val="001C1E11"/>
    <w:rsid w:val="001C1E2A"/>
    <w:rsid w:val="001C1F67"/>
    <w:rsid w:val="001C1F7D"/>
    <w:rsid w:val="001C2045"/>
    <w:rsid w:val="001C207A"/>
    <w:rsid w:val="001C219D"/>
    <w:rsid w:val="001C23D3"/>
    <w:rsid w:val="001C25E7"/>
    <w:rsid w:val="001C337D"/>
    <w:rsid w:val="001C37E2"/>
    <w:rsid w:val="001C3DA2"/>
    <w:rsid w:val="001C452A"/>
    <w:rsid w:val="001C484F"/>
    <w:rsid w:val="001C4A28"/>
    <w:rsid w:val="001C4AF5"/>
    <w:rsid w:val="001C4BDE"/>
    <w:rsid w:val="001C4C0E"/>
    <w:rsid w:val="001C53A9"/>
    <w:rsid w:val="001C56CB"/>
    <w:rsid w:val="001C593E"/>
    <w:rsid w:val="001C59AF"/>
    <w:rsid w:val="001C5A43"/>
    <w:rsid w:val="001C5EB3"/>
    <w:rsid w:val="001C600C"/>
    <w:rsid w:val="001C6738"/>
    <w:rsid w:val="001C67C0"/>
    <w:rsid w:val="001C72DF"/>
    <w:rsid w:val="001C767D"/>
    <w:rsid w:val="001C786B"/>
    <w:rsid w:val="001C793C"/>
    <w:rsid w:val="001C7969"/>
    <w:rsid w:val="001C79E2"/>
    <w:rsid w:val="001C7AA9"/>
    <w:rsid w:val="001C7B9C"/>
    <w:rsid w:val="001C7C22"/>
    <w:rsid w:val="001C7E2E"/>
    <w:rsid w:val="001C7E4C"/>
    <w:rsid w:val="001D0D4A"/>
    <w:rsid w:val="001D0F5D"/>
    <w:rsid w:val="001D1162"/>
    <w:rsid w:val="001D1306"/>
    <w:rsid w:val="001D136A"/>
    <w:rsid w:val="001D1452"/>
    <w:rsid w:val="001D1774"/>
    <w:rsid w:val="001D1B1C"/>
    <w:rsid w:val="001D1E36"/>
    <w:rsid w:val="001D2239"/>
    <w:rsid w:val="001D2276"/>
    <w:rsid w:val="001D2295"/>
    <w:rsid w:val="001D236C"/>
    <w:rsid w:val="001D29E1"/>
    <w:rsid w:val="001D2C21"/>
    <w:rsid w:val="001D2FD0"/>
    <w:rsid w:val="001D315A"/>
    <w:rsid w:val="001D32B7"/>
    <w:rsid w:val="001D3302"/>
    <w:rsid w:val="001D3483"/>
    <w:rsid w:val="001D3491"/>
    <w:rsid w:val="001D34A0"/>
    <w:rsid w:val="001D3B28"/>
    <w:rsid w:val="001D4053"/>
    <w:rsid w:val="001D4122"/>
    <w:rsid w:val="001D4199"/>
    <w:rsid w:val="001D44A0"/>
    <w:rsid w:val="001D4721"/>
    <w:rsid w:val="001D47B9"/>
    <w:rsid w:val="001D487C"/>
    <w:rsid w:val="001D49EC"/>
    <w:rsid w:val="001D4A58"/>
    <w:rsid w:val="001D4BAD"/>
    <w:rsid w:val="001D4D27"/>
    <w:rsid w:val="001D4E58"/>
    <w:rsid w:val="001D4F81"/>
    <w:rsid w:val="001D51C0"/>
    <w:rsid w:val="001D5781"/>
    <w:rsid w:val="001D57B7"/>
    <w:rsid w:val="001D57DA"/>
    <w:rsid w:val="001D58C9"/>
    <w:rsid w:val="001D5961"/>
    <w:rsid w:val="001D5F0B"/>
    <w:rsid w:val="001D64FD"/>
    <w:rsid w:val="001D686E"/>
    <w:rsid w:val="001D6A7A"/>
    <w:rsid w:val="001D6DFC"/>
    <w:rsid w:val="001D6FC8"/>
    <w:rsid w:val="001D7205"/>
    <w:rsid w:val="001D7287"/>
    <w:rsid w:val="001D72E6"/>
    <w:rsid w:val="001D74C4"/>
    <w:rsid w:val="001D756E"/>
    <w:rsid w:val="001E0245"/>
    <w:rsid w:val="001E0456"/>
    <w:rsid w:val="001E0526"/>
    <w:rsid w:val="001E058A"/>
    <w:rsid w:val="001E062E"/>
    <w:rsid w:val="001E06F0"/>
    <w:rsid w:val="001E0822"/>
    <w:rsid w:val="001E0A2B"/>
    <w:rsid w:val="001E1309"/>
    <w:rsid w:val="001E1733"/>
    <w:rsid w:val="001E1774"/>
    <w:rsid w:val="001E183F"/>
    <w:rsid w:val="001E19B0"/>
    <w:rsid w:val="001E1C43"/>
    <w:rsid w:val="001E1C6D"/>
    <w:rsid w:val="001E217B"/>
    <w:rsid w:val="001E230F"/>
    <w:rsid w:val="001E2540"/>
    <w:rsid w:val="001E2684"/>
    <w:rsid w:val="001E276A"/>
    <w:rsid w:val="001E27F4"/>
    <w:rsid w:val="001E287C"/>
    <w:rsid w:val="001E28AA"/>
    <w:rsid w:val="001E2991"/>
    <w:rsid w:val="001E2CC2"/>
    <w:rsid w:val="001E2DE3"/>
    <w:rsid w:val="001E2EA6"/>
    <w:rsid w:val="001E31F1"/>
    <w:rsid w:val="001E33A1"/>
    <w:rsid w:val="001E343D"/>
    <w:rsid w:val="001E35FC"/>
    <w:rsid w:val="001E36E3"/>
    <w:rsid w:val="001E3886"/>
    <w:rsid w:val="001E408B"/>
    <w:rsid w:val="001E40E3"/>
    <w:rsid w:val="001E415E"/>
    <w:rsid w:val="001E43E8"/>
    <w:rsid w:val="001E49C8"/>
    <w:rsid w:val="001E4B17"/>
    <w:rsid w:val="001E4BD7"/>
    <w:rsid w:val="001E5072"/>
    <w:rsid w:val="001E5330"/>
    <w:rsid w:val="001E543E"/>
    <w:rsid w:val="001E599F"/>
    <w:rsid w:val="001E59A4"/>
    <w:rsid w:val="001E62F6"/>
    <w:rsid w:val="001E6AF7"/>
    <w:rsid w:val="001E6B02"/>
    <w:rsid w:val="001E6C97"/>
    <w:rsid w:val="001E769F"/>
    <w:rsid w:val="001E7B1F"/>
    <w:rsid w:val="001F0136"/>
    <w:rsid w:val="001F0912"/>
    <w:rsid w:val="001F0E26"/>
    <w:rsid w:val="001F0FB9"/>
    <w:rsid w:val="001F15FD"/>
    <w:rsid w:val="001F173B"/>
    <w:rsid w:val="001F17F3"/>
    <w:rsid w:val="001F1825"/>
    <w:rsid w:val="001F1DFE"/>
    <w:rsid w:val="001F1F28"/>
    <w:rsid w:val="001F1F40"/>
    <w:rsid w:val="001F2329"/>
    <w:rsid w:val="001F2850"/>
    <w:rsid w:val="001F2C4B"/>
    <w:rsid w:val="001F2FEA"/>
    <w:rsid w:val="001F32B0"/>
    <w:rsid w:val="001F372A"/>
    <w:rsid w:val="001F3B94"/>
    <w:rsid w:val="001F3DEA"/>
    <w:rsid w:val="001F4165"/>
    <w:rsid w:val="001F426B"/>
    <w:rsid w:val="001F4871"/>
    <w:rsid w:val="001F4AB5"/>
    <w:rsid w:val="001F4E02"/>
    <w:rsid w:val="001F51DD"/>
    <w:rsid w:val="001F5417"/>
    <w:rsid w:val="001F55C6"/>
    <w:rsid w:val="001F5858"/>
    <w:rsid w:val="001F5878"/>
    <w:rsid w:val="001F5D61"/>
    <w:rsid w:val="001F5F4E"/>
    <w:rsid w:val="001F60B1"/>
    <w:rsid w:val="001F61A5"/>
    <w:rsid w:val="001F62CD"/>
    <w:rsid w:val="001F64B9"/>
    <w:rsid w:val="001F6E86"/>
    <w:rsid w:val="001F6F89"/>
    <w:rsid w:val="001F7100"/>
    <w:rsid w:val="001F7608"/>
    <w:rsid w:val="001F764F"/>
    <w:rsid w:val="001F76B9"/>
    <w:rsid w:val="001F76FF"/>
    <w:rsid w:val="001F779D"/>
    <w:rsid w:val="001F78FE"/>
    <w:rsid w:val="001F7DAA"/>
    <w:rsid w:val="00200224"/>
    <w:rsid w:val="00200789"/>
    <w:rsid w:val="00200857"/>
    <w:rsid w:val="00200EF7"/>
    <w:rsid w:val="00201395"/>
    <w:rsid w:val="002017B3"/>
    <w:rsid w:val="00201BDC"/>
    <w:rsid w:val="00201D76"/>
    <w:rsid w:val="00201D85"/>
    <w:rsid w:val="00201E84"/>
    <w:rsid w:val="00201F27"/>
    <w:rsid w:val="002022E9"/>
    <w:rsid w:val="00202981"/>
    <w:rsid w:val="00202B26"/>
    <w:rsid w:val="00202B8F"/>
    <w:rsid w:val="00202CC7"/>
    <w:rsid w:val="00202D48"/>
    <w:rsid w:val="00203026"/>
    <w:rsid w:val="00203149"/>
    <w:rsid w:val="00203391"/>
    <w:rsid w:val="002033D3"/>
    <w:rsid w:val="002034AE"/>
    <w:rsid w:val="002037D2"/>
    <w:rsid w:val="002037EC"/>
    <w:rsid w:val="002038E0"/>
    <w:rsid w:val="00203C2B"/>
    <w:rsid w:val="00203EFE"/>
    <w:rsid w:val="00203FB9"/>
    <w:rsid w:val="00203FD7"/>
    <w:rsid w:val="002041B0"/>
    <w:rsid w:val="00204208"/>
    <w:rsid w:val="00204454"/>
    <w:rsid w:val="00204455"/>
    <w:rsid w:val="00204B1D"/>
    <w:rsid w:val="00204BD3"/>
    <w:rsid w:val="00204DF0"/>
    <w:rsid w:val="00204E30"/>
    <w:rsid w:val="0020503F"/>
    <w:rsid w:val="00205569"/>
    <w:rsid w:val="00205B24"/>
    <w:rsid w:val="00205BE5"/>
    <w:rsid w:val="00205D2F"/>
    <w:rsid w:val="00206287"/>
    <w:rsid w:val="00206312"/>
    <w:rsid w:val="00206718"/>
    <w:rsid w:val="002069AD"/>
    <w:rsid w:val="0020704E"/>
    <w:rsid w:val="002073E8"/>
    <w:rsid w:val="0020755C"/>
    <w:rsid w:val="002076CF"/>
    <w:rsid w:val="0020775F"/>
    <w:rsid w:val="00207773"/>
    <w:rsid w:val="00207EDF"/>
    <w:rsid w:val="00210001"/>
    <w:rsid w:val="00210186"/>
    <w:rsid w:val="00210287"/>
    <w:rsid w:val="00210488"/>
    <w:rsid w:val="002109B9"/>
    <w:rsid w:val="00210A2C"/>
    <w:rsid w:val="00210D7A"/>
    <w:rsid w:val="00210DB8"/>
    <w:rsid w:val="00210EAB"/>
    <w:rsid w:val="00211097"/>
    <w:rsid w:val="00211103"/>
    <w:rsid w:val="002111AE"/>
    <w:rsid w:val="002111B0"/>
    <w:rsid w:val="00211515"/>
    <w:rsid w:val="002117C8"/>
    <w:rsid w:val="002117E2"/>
    <w:rsid w:val="00211B6F"/>
    <w:rsid w:val="0021200F"/>
    <w:rsid w:val="00212455"/>
    <w:rsid w:val="0021259F"/>
    <w:rsid w:val="002126CC"/>
    <w:rsid w:val="0021285A"/>
    <w:rsid w:val="002128B2"/>
    <w:rsid w:val="00212E11"/>
    <w:rsid w:val="002133F6"/>
    <w:rsid w:val="00213855"/>
    <w:rsid w:val="00213B0F"/>
    <w:rsid w:val="00213C0C"/>
    <w:rsid w:val="00213D85"/>
    <w:rsid w:val="00214600"/>
    <w:rsid w:val="00214B08"/>
    <w:rsid w:val="00214CD2"/>
    <w:rsid w:val="0021552E"/>
    <w:rsid w:val="00215951"/>
    <w:rsid w:val="00215A33"/>
    <w:rsid w:val="00215A9B"/>
    <w:rsid w:val="00215C55"/>
    <w:rsid w:val="00215DDF"/>
    <w:rsid w:val="00215DEA"/>
    <w:rsid w:val="00215EE9"/>
    <w:rsid w:val="002169ED"/>
    <w:rsid w:val="00216B7C"/>
    <w:rsid w:val="00216C64"/>
    <w:rsid w:val="00216DD8"/>
    <w:rsid w:val="00216F39"/>
    <w:rsid w:val="00217C90"/>
    <w:rsid w:val="00217D91"/>
    <w:rsid w:val="00217E32"/>
    <w:rsid w:val="002200CF"/>
    <w:rsid w:val="00220302"/>
    <w:rsid w:val="002204B1"/>
    <w:rsid w:val="002206B3"/>
    <w:rsid w:val="002208DB"/>
    <w:rsid w:val="00220B20"/>
    <w:rsid w:val="00221094"/>
    <w:rsid w:val="00221447"/>
    <w:rsid w:val="002216E8"/>
    <w:rsid w:val="00221965"/>
    <w:rsid w:val="00221B5E"/>
    <w:rsid w:val="00221C6E"/>
    <w:rsid w:val="00221D1B"/>
    <w:rsid w:val="002223A6"/>
    <w:rsid w:val="002224AB"/>
    <w:rsid w:val="00222B7F"/>
    <w:rsid w:val="00222C01"/>
    <w:rsid w:val="00222CB8"/>
    <w:rsid w:val="00222EB2"/>
    <w:rsid w:val="0022336B"/>
    <w:rsid w:val="00223476"/>
    <w:rsid w:val="00223657"/>
    <w:rsid w:val="00223869"/>
    <w:rsid w:val="00223876"/>
    <w:rsid w:val="00223A64"/>
    <w:rsid w:val="00223A78"/>
    <w:rsid w:val="00223D03"/>
    <w:rsid w:val="00224263"/>
    <w:rsid w:val="00224335"/>
    <w:rsid w:val="00224639"/>
    <w:rsid w:val="00224B3B"/>
    <w:rsid w:val="00224F9A"/>
    <w:rsid w:val="002254E9"/>
    <w:rsid w:val="002254F7"/>
    <w:rsid w:val="00225A2C"/>
    <w:rsid w:val="00225E65"/>
    <w:rsid w:val="00225F81"/>
    <w:rsid w:val="00225FD8"/>
    <w:rsid w:val="002269AC"/>
    <w:rsid w:val="00226B68"/>
    <w:rsid w:val="00226F83"/>
    <w:rsid w:val="00226FC4"/>
    <w:rsid w:val="00226FFE"/>
    <w:rsid w:val="00227232"/>
    <w:rsid w:val="00227B97"/>
    <w:rsid w:val="00227D2D"/>
    <w:rsid w:val="00227D5C"/>
    <w:rsid w:val="00227DCB"/>
    <w:rsid w:val="00230196"/>
    <w:rsid w:val="002302BF"/>
    <w:rsid w:val="002306F5"/>
    <w:rsid w:val="0023088B"/>
    <w:rsid w:val="00230951"/>
    <w:rsid w:val="002309CF"/>
    <w:rsid w:val="00230BBD"/>
    <w:rsid w:val="00230C47"/>
    <w:rsid w:val="00230EF9"/>
    <w:rsid w:val="002312B0"/>
    <w:rsid w:val="00232050"/>
    <w:rsid w:val="002320CD"/>
    <w:rsid w:val="00232528"/>
    <w:rsid w:val="002329FB"/>
    <w:rsid w:val="00232A0B"/>
    <w:rsid w:val="00232B3A"/>
    <w:rsid w:val="00232D08"/>
    <w:rsid w:val="00232E62"/>
    <w:rsid w:val="00232FFD"/>
    <w:rsid w:val="0023300E"/>
    <w:rsid w:val="002333D7"/>
    <w:rsid w:val="0023354B"/>
    <w:rsid w:val="00233B9A"/>
    <w:rsid w:val="00233C40"/>
    <w:rsid w:val="00233EBA"/>
    <w:rsid w:val="00233F15"/>
    <w:rsid w:val="00233F6E"/>
    <w:rsid w:val="0023429F"/>
    <w:rsid w:val="002343F0"/>
    <w:rsid w:val="002344CF"/>
    <w:rsid w:val="00234829"/>
    <w:rsid w:val="00234B1A"/>
    <w:rsid w:val="00234DD3"/>
    <w:rsid w:val="00234E48"/>
    <w:rsid w:val="00234E9D"/>
    <w:rsid w:val="002352FA"/>
    <w:rsid w:val="0023541E"/>
    <w:rsid w:val="0023552F"/>
    <w:rsid w:val="0023558F"/>
    <w:rsid w:val="002357CF"/>
    <w:rsid w:val="00235EEB"/>
    <w:rsid w:val="002360F3"/>
    <w:rsid w:val="00236255"/>
    <w:rsid w:val="00236657"/>
    <w:rsid w:val="00236FC7"/>
    <w:rsid w:val="00237378"/>
    <w:rsid w:val="002373A7"/>
    <w:rsid w:val="0023745E"/>
    <w:rsid w:val="00237461"/>
    <w:rsid w:val="00237625"/>
    <w:rsid w:val="00237D19"/>
    <w:rsid w:val="00237D86"/>
    <w:rsid w:val="0024010A"/>
    <w:rsid w:val="00240278"/>
    <w:rsid w:val="0024028F"/>
    <w:rsid w:val="002404CE"/>
    <w:rsid w:val="00240633"/>
    <w:rsid w:val="00240920"/>
    <w:rsid w:val="00240A20"/>
    <w:rsid w:val="00240D84"/>
    <w:rsid w:val="00240ED2"/>
    <w:rsid w:val="002410BB"/>
    <w:rsid w:val="002410DE"/>
    <w:rsid w:val="00241390"/>
    <w:rsid w:val="00241549"/>
    <w:rsid w:val="002419BF"/>
    <w:rsid w:val="00241BC4"/>
    <w:rsid w:val="0024236F"/>
    <w:rsid w:val="0024257F"/>
    <w:rsid w:val="002426E8"/>
    <w:rsid w:val="00242CF6"/>
    <w:rsid w:val="00242F25"/>
    <w:rsid w:val="00242F26"/>
    <w:rsid w:val="00242F57"/>
    <w:rsid w:val="00243095"/>
    <w:rsid w:val="00243285"/>
    <w:rsid w:val="00243386"/>
    <w:rsid w:val="00243916"/>
    <w:rsid w:val="00243B60"/>
    <w:rsid w:val="00243C74"/>
    <w:rsid w:val="00243E91"/>
    <w:rsid w:val="00244296"/>
    <w:rsid w:val="002445C9"/>
    <w:rsid w:val="00244859"/>
    <w:rsid w:val="00244FAE"/>
    <w:rsid w:val="00245061"/>
    <w:rsid w:val="0024510F"/>
    <w:rsid w:val="00245408"/>
    <w:rsid w:val="0024578B"/>
    <w:rsid w:val="00245903"/>
    <w:rsid w:val="0024594B"/>
    <w:rsid w:val="002459C6"/>
    <w:rsid w:val="00245AD7"/>
    <w:rsid w:val="00245C15"/>
    <w:rsid w:val="00245C3A"/>
    <w:rsid w:val="00245FEA"/>
    <w:rsid w:val="0024601C"/>
    <w:rsid w:val="0024689C"/>
    <w:rsid w:val="00246975"/>
    <w:rsid w:val="00246AAE"/>
    <w:rsid w:val="00246B63"/>
    <w:rsid w:val="00246E2D"/>
    <w:rsid w:val="00246EE9"/>
    <w:rsid w:val="00247619"/>
    <w:rsid w:val="00247922"/>
    <w:rsid w:val="00247F94"/>
    <w:rsid w:val="00250136"/>
    <w:rsid w:val="002501A4"/>
    <w:rsid w:val="002501E4"/>
    <w:rsid w:val="002503F7"/>
    <w:rsid w:val="002509FE"/>
    <w:rsid w:val="00250A30"/>
    <w:rsid w:val="00250DDF"/>
    <w:rsid w:val="00251661"/>
    <w:rsid w:val="00251696"/>
    <w:rsid w:val="002516B2"/>
    <w:rsid w:val="002517B3"/>
    <w:rsid w:val="002517DC"/>
    <w:rsid w:val="002518D9"/>
    <w:rsid w:val="0025197B"/>
    <w:rsid w:val="00251A27"/>
    <w:rsid w:val="00251E9C"/>
    <w:rsid w:val="00251F22"/>
    <w:rsid w:val="0025274F"/>
    <w:rsid w:val="0025283D"/>
    <w:rsid w:val="00252A84"/>
    <w:rsid w:val="00252BA9"/>
    <w:rsid w:val="00252C5D"/>
    <w:rsid w:val="00252DB8"/>
    <w:rsid w:val="00252EDD"/>
    <w:rsid w:val="00253918"/>
    <w:rsid w:val="002539BB"/>
    <w:rsid w:val="00253C67"/>
    <w:rsid w:val="002541FE"/>
    <w:rsid w:val="00254799"/>
    <w:rsid w:val="00254811"/>
    <w:rsid w:val="002549F1"/>
    <w:rsid w:val="00254A9D"/>
    <w:rsid w:val="00254BD6"/>
    <w:rsid w:val="00254D5B"/>
    <w:rsid w:val="002552B4"/>
    <w:rsid w:val="00255669"/>
    <w:rsid w:val="0025586B"/>
    <w:rsid w:val="00255871"/>
    <w:rsid w:val="00255954"/>
    <w:rsid w:val="00255B4E"/>
    <w:rsid w:val="00255B80"/>
    <w:rsid w:val="0025611C"/>
    <w:rsid w:val="00256477"/>
    <w:rsid w:val="002566BE"/>
    <w:rsid w:val="002568C9"/>
    <w:rsid w:val="00256A74"/>
    <w:rsid w:val="00256E2A"/>
    <w:rsid w:val="0025711F"/>
    <w:rsid w:val="00257138"/>
    <w:rsid w:val="00257550"/>
    <w:rsid w:val="002575F5"/>
    <w:rsid w:val="00257875"/>
    <w:rsid w:val="00257B30"/>
    <w:rsid w:val="00260247"/>
    <w:rsid w:val="0026085C"/>
    <w:rsid w:val="00260E89"/>
    <w:rsid w:val="00260FF3"/>
    <w:rsid w:val="002610BF"/>
    <w:rsid w:val="00261373"/>
    <w:rsid w:val="002613E4"/>
    <w:rsid w:val="0026146E"/>
    <w:rsid w:val="002618C5"/>
    <w:rsid w:val="00261BD9"/>
    <w:rsid w:val="00261BDA"/>
    <w:rsid w:val="00261D9A"/>
    <w:rsid w:val="00261E6D"/>
    <w:rsid w:val="00261F60"/>
    <w:rsid w:val="002622DC"/>
    <w:rsid w:val="00262594"/>
    <w:rsid w:val="002626F7"/>
    <w:rsid w:val="00262B5B"/>
    <w:rsid w:val="00262B7F"/>
    <w:rsid w:val="002636A7"/>
    <w:rsid w:val="0026379A"/>
    <w:rsid w:val="00263F2B"/>
    <w:rsid w:val="00263F91"/>
    <w:rsid w:val="0026414A"/>
    <w:rsid w:val="00264301"/>
    <w:rsid w:val="00264362"/>
    <w:rsid w:val="002644F9"/>
    <w:rsid w:val="00264549"/>
    <w:rsid w:val="002645D0"/>
    <w:rsid w:val="00264C47"/>
    <w:rsid w:val="00264DD5"/>
    <w:rsid w:val="00265046"/>
    <w:rsid w:val="002651D0"/>
    <w:rsid w:val="00265260"/>
    <w:rsid w:val="002656A4"/>
    <w:rsid w:val="00265711"/>
    <w:rsid w:val="0026588F"/>
    <w:rsid w:val="002658FA"/>
    <w:rsid w:val="002661B7"/>
    <w:rsid w:val="00266350"/>
    <w:rsid w:val="0026639B"/>
    <w:rsid w:val="002667B3"/>
    <w:rsid w:val="00266940"/>
    <w:rsid w:val="00266A82"/>
    <w:rsid w:val="00266BE2"/>
    <w:rsid w:val="00266C5D"/>
    <w:rsid w:val="00266C7F"/>
    <w:rsid w:val="00266CC9"/>
    <w:rsid w:val="00266D74"/>
    <w:rsid w:val="002670CD"/>
    <w:rsid w:val="002672C4"/>
    <w:rsid w:val="00267390"/>
    <w:rsid w:val="00267535"/>
    <w:rsid w:val="0027026E"/>
    <w:rsid w:val="002707B1"/>
    <w:rsid w:val="00270A75"/>
    <w:rsid w:val="00270ABB"/>
    <w:rsid w:val="00270B53"/>
    <w:rsid w:val="002711C5"/>
    <w:rsid w:val="00271222"/>
    <w:rsid w:val="00271854"/>
    <w:rsid w:val="0027190F"/>
    <w:rsid w:val="00271AEF"/>
    <w:rsid w:val="00271B70"/>
    <w:rsid w:val="00271CE9"/>
    <w:rsid w:val="002722DA"/>
    <w:rsid w:val="00272393"/>
    <w:rsid w:val="002725D8"/>
    <w:rsid w:val="0027346A"/>
    <w:rsid w:val="002739CA"/>
    <w:rsid w:val="00273FDB"/>
    <w:rsid w:val="0027433D"/>
    <w:rsid w:val="00274530"/>
    <w:rsid w:val="00274600"/>
    <w:rsid w:val="00274B51"/>
    <w:rsid w:val="00274CD0"/>
    <w:rsid w:val="00274E8E"/>
    <w:rsid w:val="0027521D"/>
    <w:rsid w:val="002752A4"/>
    <w:rsid w:val="002752E6"/>
    <w:rsid w:val="0027538A"/>
    <w:rsid w:val="002754E3"/>
    <w:rsid w:val="002755A8"/>
    <w:rsid w:val="00275826"/>
    <w:rsid w:val="0027586D"/>
    <w:rsid w:val="0027588F"/>
    <w:rsid w:val="00275F63"/>
    <w:rsid w:val="00275F78"/>
    <w:rsid w:val="0027645D"/>
    <w:rsid w:val="00276486"/>
    <w:rsid w:val="0027693D"/>
    <w:rsid w:val="00276CE7"/>
    <w:rsid w:val="00276F64"/>
    <w:rsid w:val="00276F75"/>
    <w:rsid w:val="002770EC"/>
    <w:rsid w:val="002775C3"/>
    <w:rsid w:val="0027785C"/>
    <w:rsid w:val="00277ADA"/>
    <w:rsid w:val="00277C95"/>
    <w:rsid w:val="00277D16"/>
    <w:rsid w:val="00277D60"/>
    <w:rsid w:val="00277D9D"/>
    <w:rsid w:val="00277FBB"/>
    <w:rsid w:val="00280342"/>
    <w:rsid w:val="002805E9"/>
    <w:rsid w:val="00280957"/>
    <w:rsid w:val="002809CF"/>
    <w:rsid w:val="00280FE1"/>
    <w:rsid w:val="0028107D"/>
    <w:rsid w:val="002810D4"/>
    <w:rsid w:val="002810DD"/>
    <w:rsid w:val="00281248"/>
    <w:rsid w:val="002812A7"/>
    <w:rsid w:val="002818AC"/>
    <w:rsid w:val="002819BC"/>
    <w:rsid w:val="002823E6"/>
    <w:rsid w:val="002824D3"/>
    <w:rsid w:val="002824F0"/>
    <w:rsid w:val="00282632"/>
    <w:rsid w:val="0028263A"/>
    <w:rsid w:val="00282791"/>
    <w:rsid w:val="00282796"/>
    <w:rsid w:val="00282840"/>
    <w:rsid w:val="00282996"/>
    <w:rsid w:val="00282CB5"/>
    <w:rsid w:val="00282DE9"/>
    <w:rsid w:val="00282F94"/>
    <w:rsid w:val="00282FFE"/>
    <w:rsid w:val="0028313B"/>
    <w:rsid w:val="0028320F"/>
    <w:rsid w:val="00283210"/>
    <w:rsid w:val="00283301"/>
    <w:rsid w:val="0028339F"/>
    <w:rsid w:val="0028341B"/>
    <w:rsid w:val="00283C11"/>
    <w:rsid w:val="00283C47"/>
    <w:rsid w:val="00283DDB"/>
    <w:rsid w:val="00283F72"/>
    <w:rsid w:val="00284335"/>
    <w:rsid w:val="0028444B"/>
    <w:rsid w:val="002846E0"/>
    <w:rsid w:val="00284DE5"/>
    <w:rsid w:val="00284E5F"/>
    <w:rsid w:val="00284FFA"/>
    <w:rsid w:val="0028527B"/>
    <w:rsid w:val="00285466"/>
    <w:rsid w:val="0028561D"/>
    <w:rsid w:val="00285A87"/>
    <w:rsid w:val="00285E5E"/>
    <w:rsid w:val="00286208"/>
    <w:rsid w:val="002862F2"/>
    <w:rsid w:val="002865D7"/>
    <w:rsid w:val="00286A7F"/>
    <w:rsid w:val="00286EA4"/>
    <w:rsid w:val="002874BF"/>
    <w:rsid w:val="00287701"/>
    <w:rsid w:val="00287906"/>
    <w:rsid w:val="00287AF3"/>
    <w:rsid w:val="00287BB4"/>
    <w:rsid w:val="002901CA"/>
    <w:rsid w:val="00290959"/>
    <w:rsid w:val="00290B00"/>
    <w:rsid w:val="00291827"/>
    <w:rsid w:val="00291A1A"/>
    <w:rsid w:val="00291A9A"/>
    <w:rsid w:val="00291B6E"/>
    <w:rsid w:val="00291F94"/>
    <w:rsid w:val="00292168"/>
    <w:rsid w:val="002924AF"/>
    <w:rsid w:val="00292986"/>
    <w:rsid w:val="00292A4C"/>
    <w:rsid w:val="00292B34"/>
    <w:rsid w:val="00292E59"/>
    <w:rsid w:val="00292EC1"/>
    <w:rsid w:val="002930FB"/>
    <w:rsid w:val="00293146"/>
    <w:rsid w:val="00293173"/>
    <w:rsid w:val="00293654"/>
    <w:rsid w:val="002936BB"/>
    <w:rsid w:val="00293A16"/>
    <w:rsid w:val="00293B34"/>
    <w:rsid w:val="00293BDF"/>
    <w:rsid w:val="00293CD7"/>
    <w:rsid w:val="00293CF1"/>
    <w:rsid w:val="00293F87"/>
    <w:rsid w:val="0029401E"/>
    <w:rsid w:val="00294041"/>
    <w:rsid w:val="002940ED"/>
    <w:rsid w:val="002940F5"/>
    <w:rsid w:val="00294467"/>
    <w:rsid w:val="00294481"/>
    <w:rsid w:val="00294649"/>
    <w:rsid w:val="00294966"/>
    <w:rsid w:val="00295250"/>
    <w:rsid w:val="002952FA"/>
    <w:rsid w:val="00295407"/>
    <w:rsid w:val="002954B0"/>
    <w:rsid w:val="002957C3"/>
    <w:rsid w:val="00295AA1"/>
    <w:rsid w:val="00295CEE"/>
    <w:rsid w:val="002962C9"/>
    <w:rsid w:val="002968F8"/>
    <w:rsid w:val="002969F9"/>
    <w:rsid w:val="00296EED"/>
    <w:rsid w:val="00296F0E"/>
    <w:rsid w:val="00296FB4"/>
    <w:rsid w:val="002975F9"/>
    <w:rsid w:val="002976C0"/>
    <w:rsid w:val="002977D6"/>
    <w:rsid w:val="00297A82"/>
    <w:rsid w:val="00297C6B"/>
    <w:rsid w:val="00297F41"/>
    <w:rsid w:val="002A01AE"/>
    <w:rsid w:val="002A0723"/>
    <w:rsid w:val="002A07E0"/>
    <w:rsid w:val="002A0BBA"/>
    <w:rsid w:val="002A0CA1"/>
    <w:rsid w:val="002A0DD6"/>
    <w:rsid w:val="002A0E80"/>
    <w:rsid w:val="002A0E86"/>
    <w:rsid w:val="002A0F4F"/>
    <w:rsid w:val="002A10E6"/>
    <w:rsid w:val="002A1177"/>
    <w:rsid w:val="002A13CA"/>
    <w:rsid w:val="002A170C"/>
    <w:rsid w:val="002A1A51"/>
    <w:rsid w:val="002A1FE5"/>
    <w:rsid w:val="002A1FE6"/>
    <w:rsid w:val="002A207C"/>
    <w:rsid w:val="002A2692"/>
    <w:rsid w:val="002A2D8C"/>
    <w:rsid w:val="002A2DD3"/>
    <w:rsid w:val="002A2E2A"/>
    <w:rsid w:val="002A314B"/>
    <w:rsid w:val="002A31BF"/>
    <w:rsid w:val="002A3346"/>
    <w:rsid w:val="002A3446"/>
    <w:rsid w:val="002A36BC"/>
    <w:rsid w:val="002A3826"/>
    <w:rsid w:val="002A394C"/>
    <w:rsid w:val="002A3DD0"/>
    <w:rsid w:val="002A41F7"/>
    <w:rsid w:val="002A4249"/>
    <w:rsid w:val="002A4256"/>
    <w:rsid w:val="002A4522"/>
    <w:rsid w:val="002A4751"/>
    <w:rsid w:val="002A479E"/>
    <w:rsid w:val="002A48F2"/>
    <w:rsid w:val="002A4CA9"/>
    <w:rsid w:val="002A5017"/>
    <w:rsid w:val="002A50D0"/>
    <w:rsid w:val="002A5412"/>
    <w:rsid w:val="002A55CE"/>
    <w:rsid w:val="002A5609"/>
    <w:rsid w:val="002A595E"/>
    <w:rsid w:val="002A614A"/>
    <w:rsid w:val="002A649F"/>
    <w:rsid w:val="002A6502"/>
    <w:rsid w:val="002A6BFE"/>
    <w:rsid w:val="002A6C69"/>
    <w:rsid w:val="002A722F"/>
    <w:rsid w:val="002A74D6"/>
    <w:rsid w:val="002A769C"/>
    <w:rsid w:val="002A76CF"/>
    <w:rsid w:val="002A79A7"/>
    <w:rsid w:val="002A7BCC"/>
    <w:rsid w:val="002A7DDF"/>
    <w:rsid w:val="002B0024"/>
    <w:rsid w:val="002B03B6"/>
    <w:rsid w:val="002B04FB"/>
    <w:rsid w:val="002B0763"/>
    <w:rsid w:val="002B0B24"/>
    <w:rsid w:val="002B0C5B"/>
    <w:rsid w:val="002B1038"/>
    <w:rsid w:val="002B1050"/>
    <w:rsid w:val="002B1065"/>
    <w:rsid w:val="002B126A"/>
    <w:rsid w:val="002B17D8"/>
    <w:rsid w:val="002B18B3"/>
    <w:rsid w:val="002B1BFB"/>
    <w:rsid w:val="002B1FC3"/>
    <w:rsid w:val="002B2578"/>
    <w:rsid w:val="002B26C0"/>
    <w:rsid w:val="002B2780"/>
    <w:rsid w:val="002B27C4"/>
    <w:rsid w:val="002B29D0"/>
    <w:rsid w:val="002B2AE8"/>
    <w:rsid w:val="002B2C23"/>
    <w:rsid w:val="002B2CB4"/>
    <w:rsid w:val="002B35D4"/>
    <w:rsid w:val="002B3B76"/>
    <w:rsid w:val="002B3FC8"/>
    <w:rsid w:val="002B447E"/>
    <w:rsid w:val="002B45B8"/>
    <w:rsid w:val="002B4988"/>
    <w:rsid w:val="002B49CB"/>
    <w:rsid w:val="002B4B0F"/>
    <w:rsid w:val="002B4B41"/>
    <w:rsid w:val="002B5394"/>
    <w:rsid w:val="002B5504"/>
    <w:rsid w:val="002B5868"/>
    <w:rsid w:val="002B62ED"/>
    <w:rsid w:val="002B63F9"/>
    <w:rsid w:val="002B66A6"/>
    <w:rsid w:val="002B6B85"/>
    <w:rsid w:val="002B6CF1"/>
    <w:rsid w:val="002B6E26"/>
    <w:rsid w:val="002B73F5"/>
    <w:rsid w:val="002B79DB"/>
    <w:rsid w:val="002B7A42"/>
    <w:rsid w:val="002C048B"/>
    <w:rsid w:val="002C0707"/>
    <w:rsid w:val="002C0723"/>
    <w:rsid w:val="002C083C"/>
    <w:rsid w:val="002C0B0E"/>
    <w:rsid w:val="002C0E6B"/>
    <w:rsid w:val="002C0E6F"/>
    <w:rsid w:val="002C1384"/>
    <w:rsid w:val="002C14A7"/>
    <w:rsid w:val="002C14D2"/>
    <w:rsid w:val="002C1B62"/>
    <w:rsid w:val="002C1EBA"/>
    <w:rsid w:val="002C21BD"/>
    <w:rsid w:val="002C22FD"/>
    <w:rsid w:val="002C25F2"/>
    <w:rsid w:val="002C25FE"/>
    <w:rsid w:val="002C2849"/>
    <w:rsid w:val="002C28D0"/>
    <w:rsid w:val="002C2BBC"/>
    <w:rsid w:val="002C2CDD"/>
    <w:rsid w:val="002C2F0F"/>
    <w:rsid w:val="002C308C"/>
    <w:rsid w:val="002C311F"/>
    <w:rsid w:val="002C31CC"/>
    <w:rsid w:val="002C3229"/>
    <w:rsid w:val="002C3253"/>
    <w:rsid w:val="002C32D9"/>
    <w:rsid w:val="002C3A13"/>
    <w:rsid w:val="002C3FA5"/>
    <w:rsid w:val="002C4191"/>
    <w:rsid w:val="002C456F"/>
    <w:rsid w:val="002C4D77"/>
    <w:rsid w:val="002C4EB9"/>
    <w:rsid w:val="002C4FF1"/>
    <w:rsid w:val="002C5194"/>
    <w:rsid w:val="002C54A2"/>
    <w:rsid w:val="002C5734"/>
    <w:rsid w:val="002C5AC3"/>
    <w:rsid w:val="002C5EB3"/>
    <w:rsid w:val="002C60C6"/>
    <w:rsid w:val="002C62E7"/>
    <w:rsid w:val="002C6357"/>
    <w:rsid w:val="002C63EF"/>
    <w:rsid w:val="002C6C75"/>
    <w:rsid w:val="002C6F26"/>
    <w:rsid w:val="002C710D"/>
    <w:rsid w:val="002C7CB8"/>
    <w:rsid w:val="002C7E86"/>
    <w:rsid w:val="002C7EAA"/>
    <w:rsid w:val="002D0756"/>
    <w:rsid w:val="002D0BC9"/>
    <w:rsid w:val="002D0CC7"/>
    <w:rsid w:val="002D0D6A"/>
    <w:rsid w:val="002D0F20"/>
    <w:rsid w:val="002D1182"/>
    <w:rsid w:val="002D11A2"/>
    <w:rsid w:val="002D1360"/>
    <w:rsid w:val="002D1543"/>
    <w:rsid w:val="002D17D0"/>
    <w:rsid w:val="002D1D54"/>
    <w:rsid w:val="002D1FB0"/>
    <w:rsid w:val="002D215C"/>
    <w:rsid w:val="002D2230"/>
    <w:rsid w:val="002D28EF"/>
    <w:rsid w:val="002D2A33"/>
    <w:rsid w:val="002D2BB0"/>
    <w:rsid w:val="002D2BFD"/>
    <w:rsid w:val="002D2EC6"/>
    <w:rsid w:val="002D336A"/>
    <w:rsid w:val="002D3472"/>
    <w:rsid w:val="002D3508"/>
    <w:rsid w:val="002D35C6"/>
    <w:rsid w:val="002D35DD"/>
    <w:rsid w:val="002D37E3"/>
    <w:rsid w:val="002D39CD"/>
    <w:rsid w:val="002D3B79"/>
    <w:rsid w:val="002D3D48"/>
    <w:rsid w:val="002D4079"/>
    <w:rsid w:val="002D40B9"/>
    <w:rsid w:val="002D4255"/>
    <w:rsid w:val="002D45A8"/>
    <w:rsid w:val="002D4B95"/>
    <w:rsid w:val="002D4C7B"/>
    <w:rsid w:val="002D50D0"/>
    <w:rsid w:val="002D5235"/>
    <w:rsid w:val="002D5557"/>
    <w:rsid w:val="002D56EB"/>
    <w:rsid w:val="002D56ED"/>
    <w:rsid w:val="002D577F"/>
    <w:rsid w:val="002D5885"/>
    <w:rsid w:val="002D59AF"/>
    <w:rsid w:val="002D5B8B"/>
    <w:rsid w:val="002D60F2"/>
    <w:rsid w:val="002D62A0"/>
    <w:rsid w:val="002D6678"/>
    <w:rsid w:val="002D66A0"/>
    <w:rsid w:val="002D68C5"/>
    <w:rsid w:val="002D69F0"/>
    <w:rsid w:val="002D6B28"/>
    <w:rsid w:val="002D6C47"/>
    <w:rsid w:val="002D6EEB"/>
    <w:rsid w:val="002D7A76"/>
    <w:rsid w:val="002D7B69"/>
    <w:rsid w:val="002D7C5F"/>
    <w:rsid w:val="002D7E9A"/>
    <w:rsid w:val="002E00C4"/>
    <w:rsid w:val="002E0281"/>
    <w:rsid w:val="002E0458"/>
    <w:rsid w:val="002E07AF"/>
    <w:rsid w:val="002E0892"/>
    <w:rsid w:val="002E0A31"/>
    <w:rsid w:val="002E0D8B"/>
    <w:rsid w:val="002E0DB3"/>
    <w:rsid w:val="002E0E8E"/>
    <w:rsid w:val="002E1012"/>
    <w:rsid w:val="002E17E2"/>
    <w:rsid w:val="002E1891"/>
    <w:rsid w:val="002E1A35"/>
    <w:rsid w:val="002E1B7F"/>
    <w:rsid w:val="002E1BFB"/>
    <w:rsid w:val="002E1D0B"/>
    <w:rsid w:val="002E1D1F"/>
    <w:rsid w:val="002E1D9C"/>
    <w:rsid w:val="002E20E9"/>
    <w:rsid w:val="002E2272"/>
    <w:rsid w:val="002E241C"/>
    <w:rsid w:val="002E2559"/>
    <w:rsid w:val="002E2629"/>
    <w:rsid w:val="002E26EC"/>
    <w:rsid w:val="002E27F2"/>
    <w:rsid w:val="002E2C33"/>
    <w:rsid w:val="002E31A1"/>
    <w:rsid w:val="002E3495"/>
    <w:rsid w:val="002E3919"/>
    <w:rsid w:val="002E3B3D"/>
    <w:rsid w:val="002E3B3F"/>
    <w:rsid w:val="002E3D4E"/>
    <w:rsid w:val="002E3E7E"/>
    <w:rsid w:val="002E4030"/>
    <w:rsid w:val="002E408E"/>
    <w:rsid w:val="002E41CE"/>
    <w:rsid w:val="002E4534"/>
    <w:rsid w:val="002E483F"/>
    <w:rsid w:val="002E48C6"/>
    <w:rsid w:val="002E4AC7"/>
    <w:rsid w:val="002E4BA9"/>
    <w:rsid w:val="002E4DF9"/>
    <w:rsid w:val="002E511B"/>
    <w:rsid w:val="002E52B0"/>
    <w:rsid w:val="002E5463"/>
    <w:rsid w:val="002E5565"/>
    <w:rsid w:val="002E56FD"/>
    <w:rsid w:val="002E5878"/>
    <w:rsid w:val="002E5916"/>
    <w:rsid w:val="002E5BFA"/>
    <w:rsid w:val="002E5DAC"/>
    <w:rsid w:val="002E631E"/>
    <w:rsid w:val="002E63BD"/>
    <w:rsid w:val="002E64D8"/>
    <w:rsid w:val="002E6570"/>
    <w:rsid w:val="002E675D"/>
    <w:rsid w:val="002E6A0D"/>
    <w:rsid w:val="002E6A2E"/>
    <w:rsid w:val="002E6ECB"/>
    <w:rsid w:val="002E6FA9"/>
    <w:rsid w:val="002E7086"/>
    <w:rsid w:val="002E77C6"/>
    <w:rsid w:val="002E77F1"/>
    <w:rsid w:val="002E783E"/>
    <w:rsid w:val="002E795E"/>
    <w:rsid w:val="002E79FD"/>
    <w:rsid w:val="002E7F44"/>
    <w:rsid w:val="002E7F4A"/>
    <w:rsid w:val="002F00F9"/>
    <w:rsid w:val="002F014A"/>
    <w:rsid w:val="002F021A"/>
    <w:rsid w:val="002F0367"/>
    <w:rsid w:val="002F07E8"/>
    <w:rsid w:val="002F0827"/>
    <w:rsid w:val="002F089A"/>
    <w:rsid w:val="002F091F"/>
    <w:rsid w:val="002F094B"/>
    <w:rsid w:val="002F09BE"/>
    <w:rsid w:val="002F0A9A"/>
    <w:rsid w:val="002F13F3"/>
    <w:rsid w:val="002F14B4"/>
    <w:rsid w:val="002F1939"/>
    <w:rsid w:val="002F1C17"/>
    <w:rsid w:val="002F1C4D"/>
    <w:rsid w:val="002F1F1A"/>
    <w:rsid w:val="002F1FAD"/>
    <w:rsid w:val="002F20C0"/>
    <w:rsid w:val="002F2A03"/>
    <w:rsid w:val="002F2EE0"/>
    <w:rsid w:val="002F318C"/>
    <w:rsid w:val="002F3611"/>
    <w:rsid w:val="002F3D05"/>
    <w:rsid w:val="002F3F14"/>
    <w:rsid w:val="002F3FA4"/>
    <w:rsid w:val="002F40C2"/>
    <w:rsid w:val="002F44BA"/>
    <w:rsid w:val="002F463D"/>
    <w:rsid w:val="002F46FC"/>
    <w:rsid w:val="002F497B"/>
    <w:rsid w:val="002F4B0F"/>
    <w:rsid w:val="002F4B60"/>
    <w:rsid w:val="002F4CDD"/>
    <w:rsid w:val="002F540D"/>
    <w:rsid w:val="002F54AC"/>
    <w:rsid w:val="002F54E6"/>
    <w:rsid w:val="002F5FB6"/>
    <w:rsid w:val="002F60E1"/>
    <w:rsid w:val="002F654E"/>
    <w:rsid w:val="002F66BA"/>
    <w:rsid w:val="002F66C4"/>
    <w:rsid w:val="002F6774"/>
    <w:rsid w:val="002F6804"/>
    <w:rsid w:val="002F6C3A"/>
    <w:rsid w:val="002F6D03"/>
    <w:rsid w:val="002F6D45"/>
    <w:rsid w:val="002F6E46"/>
    <w:rsid w:val="002F6F62"/>
    <w:rsid w:val="002F719F"/>
    <w:rsid w:val="002F7325"/>
    <w:rsid w:val="002F7420"/>
    <w:rsid w:val="002F7814"/>
    <w:rsid w:val="002F7924"/>
    <w:rsid w:val="002F7A3A"/>
    <w:rsid w:val="002F7B9F"/>
    <w:rsid w:val="002F7C21"/>
    <w:rsid w:val="002F7F16"/>
    <w:rsid w:val="002F7F35"/>
    <w:rsid w:val="003003A4"/>
    <w:rsid w:val="00300435"/>
    <w:rsid w:val="003004D6"/>
    <w:rsid w:val="00300853"/>
    <w:rsid w:val="0030085B"/>
    <w:rsid w:val="003008DE"/>
    <w:rsid w:val="00300FFE"/>
    <w:rsid w:val="0030133F"/>
    <w:rsid w:val="00301351"/>
    <w:rsid w:val="0030136C"/>
    <w:rsid w:val="00301694"/>
    <w:rsid w:val="003018D1"/>
    <w:rsid w:val="00301991"/>
    <w:rsid w:val="00301B81"/>
    <w:rsid w:val="00301E34"/>
    <w:rsid w:val="0030226A"/>
    <w:rsid w:val="00302408"/>
    <w:rsid w:val="00302C67"/>
    <w:rsid w:val="00302CEB"/>
    <w:rsid w:val="00302E24"/>
    <w:rsid w:val="003032AF"/>
    <w:rsid w:val="00303509"/>
    <w:rsid w:val="003036A4"/>
    <w:rsid w:val="003036AB"/>
    <w:rsid w:val="00303945"/>
    <w:rsid w:val="00303CB6"/>
    <w:rsid w:val="00303D19"/>
    <w:rsid w:val="00303F16"/>
    <w:rsid w:val="00304194"/>
    <w:rsid w:val="003041BE"/>
    <w:rsid w:val="00304625"/>
    <w:rsid w:val="003046B0"/>
    <w:rsid w:val="00304AB3"/>
    <w:rsid w:val="00304BE2"/>
    <w:rsid w:val="00304CF1"/>
    <w:rsid w:val="00304D7D"/>
    <w:rsid w:val="00304EE3"/>
    <w:rsid w:val="0030501A"/>
    <w:rsid w:val="003050F1"/>
    <w:rsid w:val="0030530F"/>
    <w:rsid w:val="0030548C"/>
    <w:rsid w:val="00305624"/>
    <w:rsid w:val="0030579F"/>
    <w:rsid w:val="00305DEE"/>
    <w:rsid w:val="00305E0A"/>
    <w:rsid w:val="00305E75"/>
    <w:rsid w:val="00305E8B"/>
    <w:rsid w:val="00306096"/>
    <w:rsid w:val="003060B9"/>
    <w:rsid w:val="00306255"/>
    <w:rsid w:val="00306868"/>
    <w:rsid w:val="00306D5F"/>
    <w:rsid w:val="00306DF1"/>
    <w:rsid w:val="0030740B"/>
    <w:rsid w:val="00307439"/>
    <w:rsid w:val="0030760F"/>
    <w:rsid w:val="00310163"/>
    <w:rsid w:val="003101D7"/>
    <w:rsid w:val="00310627"/>
    <w:rsid w:val="003109BB"/>
    <w:rsid w:val="00310B2C"/>
    <w:rsid w:val="00310DED"/>
    <w:rsid w:val="0031110F"/>
    <w:rsid w:val="0031127D"/>
    <w:rsid w:val="0031145A"/>
    <w:rsid w:val="0031158F"/>
    <w:rsid w:val="003115E1"/>
    <w:rsid w:val="0031163A"/>
    <w:rsid w:val="00311644"/>
    <w:rsid w:val="00311EE9"/>
    <w:rsid w:val="00311FFC"/>
    <w:rsid w:val="0031208C"/>
    <w:rsid w:val="003122C2"/>
    <w:rsid w:val="00312B97"/>
    <w:rsid w:val="00312BB2"/>
    <w:rsid w:val="00312D5C"/>
    <w:rsid w:val="00312FEB"/>
    <w:rsid w:val="003130FE"/>
    <w:rsid w:val="0031337E"/>
    <w:rsid w:val="0031344B"/>
    <w:rsid w:val="0031344D"/>
    <w:rsid w:val="00313726"/>
    <w:rsid w:val="003137E2"/>
    <w:rsid w:val="00313832"/>
    <w:rsid w:val="0031391C"/>
    <w:rsid w:val="00313F8D"/>
    <w:rsid w:val="00314219"/>
    <w:rsid w:val="00314859"/>
    <w:rsid w:val="00314D84"/>
    <w:rsid w:val="00314DC6"/>
    <w:rsid w:val="00314F92"/>
    <w:rsid w:val="003150BA"/>
    <w:rsid w:val="00315285"/>
    <w:rsid w:val="00315364"/>
    <w:rsid w:val="00315548"/>
    <w:rsid w:val="0031558B"/>
    <w:rsid w:val="003155BA"/>
    <w:rsid w:val="0031561B"/>
    <w:rsid w:val="003157A5"/>
    <w:rsid w:val="003157AC"/>
    <w:rsid w:val="0031611C"/>
    <w:rsid w:val="00316131"/>
    <w:rsid w:val="00316228"/>
    <w:rsid w:val="00316232"/>
    <w:rsid w:val="003162F3"/>
    <w:rsid w:val="00316701"/>
    <w:rsid w:val="00316776"/>
    <w:rsid w:val="0031699A"/>
    <w:rsid w:val="003169DD"/>
    <w:rsid w:val="00316EE2"/>
    <w:rsid w:val="00316EF4"/>
    <w:rsid w:val="00316F1F"/>
    <w:rsid w:val="00316FA4"/>
    <w:rsid w:val="003171EC"/>
    <w:rsid w:val="003174B1"/>
    <w:rsid w:val="00317744"/>
    <w:rsid w:val="003179E2"/>
    <w:rsid w:val="00320604"/>
    <w:rsid w:val="0032067D"/>
    <w:rsid w:val="003208ED"/>
    <w:rsid w:val="00320B9C"/>
    <w:rsid w:val="00320E23"/>
    <w:rsid w:val="00320EBE"/>
    <w:rsid w:val="00321067"/>
    <w:rsid w:val="0032132A"/>
    <w:rsid w:val="0032142A"/>
    <w:rsid w:val="0032144D"/>
    <w:rsid w:val="00321683"/>
    <w:rsid w:val="00321B93"/>
    <w:rsid w:val="00321CDC"/>
    <w:rsid w:val="003223EA"/>
    <w:rsid w:val="0032278A"/>
    <w:rsid w:val="0032291F"/>
    <w:rsid w:val="003229B4"/>
    <w:rsid w:val="00322E52"/>
    <w:rsid w:val="00323184"/>
    <w:rsid w:val="003236D3"/>
    <w:rsid w:val="00323C20"/>
    <w:rsid w:val="00323EC4"/>
    <w:rsid w:val="00324071"/>
    <w:rsid w:val="003240CF"/>
    <w:rsid w:val="00324740"/>
    <w:rsid w:val="00324772"/>
    <w:rsid w:val="00324B6F"/>
    <w:rsid w:val="00324EC7"/>
    <w:rsid w:val="003250C1"/>
    <w:rsid w:val="00325121"/>
    <w:rsid w:val="003251FB"/>
    <w:rsid w:val="003256A5"/>
    <w:rsid w:val="003258A1"/>
    <w:rsid w:val="00325926"/>
    <w:rsid w:val="00325D75"/>
    <w:rsid w:val="00325F28"/>
    <w:rsid w:val="00326110"/>
    <w:rsid w:val="00326126"/>
    <w:rsid w:val="00326513"/>
    <w:rsid w:val="00326550"/>
    <w:rsid w:val="00326965"/>
    <w:rsid w:val="00326BA7"/>
    <w:rsid w:val="00326E4E"/>
    <w:rsid w:val="00326EED"/>
    <w:rsid w:val="00326FA3"/>
    <w:rsid w:val="00326FD0"/>
    <w:rsid w:val="0032714D"/>
    <w:rsid w:val="00327993"/>
    <w:rsid w:val="00327ACB"/>
    <w:rsid w:val="00327B17"/>
    <w:rsid w:val="00327E8E"/>
    <w:rsid w:val="003306E7"/>
    <w:rsid w:val="003307BD"/>
    <w:rsid w:val="0033091F"/>
    <w:rsid w:val="00330F8E"/>
    <w:rsid w:val="00331864"/>
    <w:rsid w:val="0033196C"/>
    <w:rsid w:val="00331DED"/>
    <w:rsid w:val="003321BE"/>
    <w:rsid w:val="0033222F"/>
    <w:rsid w:val="003323B1"/>
    <w:rsid w:val="003327C4"/>
    <w:rsid w:val="00332963"/>
    <w:rsid w:val="00332D43"/>
    <w:rsid w:val="0033334A"/>
    <w:rsid w:val="0033368F"/>
    <w:rsid w:val="00333744"/>
    <w:rsid w:val="003339A4"/>
    <w:rsid w:val="00333A48"/>
    <w:rsid w:val="00333BB8"/>
    <w:rsid w:val="00333BC4"/>
    <w:rsid w:val="00333BF1"/>
    <w:rsid w:val="00333DFD"/>
    <w:rsid w:val="003344FA"/>
    <w:rsid w:val="003347BA"/>
    <w:rsid w:val="003348D6"/>
    <w:rsid w:val="003349BF"/>
    <w:rsid w:val="00334AAE"/>
    <w:rsid w:val="00334BD9"/>
    <w:rsid w:val="00334C36"/>
    <w:rsid w:val="00334D42"/>
    <w:rsid w:val="00334DF3"/>
    <w:rsid w:val="00335040"/>
    <w:rsid w:val="003357F8"/>
    <w:rsid w:val="00335CB8"/>
    <w:rsid w:val="00335D9E"/>
    <w:rsid w:val="00336032"/>
    <w:rsid w:val="0033669A"/>
    <w:rsid w:val="00336B47"/>
    <w:rsid w:val="00336C20"/>
    <w:rsid w:val="0033701B"/>
    <w:rsid w:val="0033701F"/>
    <w:rsid w:val="00337392"/>
    <w:rsid w:val="003374EA"/>
    <w:rsid w:val="0033784A"/>
    <w:rsid w:val="00337B99"/>
    <w:rsid w:val="00337CBB"/>
    <w:rsid w:val="00337ED3"/>
    <w:rsid w:val="00337FBF"/>
    <w:rsid w:val="003400B7"/>
    <w:rsid w:val="003400C7"/>
    <w:rsid w:val="003401C9"/>
    <w:rsid w:val="00340604"/>
    <w:rsid w:val="00340628"/>
    <w:rsid w:val="00340934"/>
    <w:rsid w:val="00340A52"/>
    <w:rsid w:val="00340E3A"/>
    <w:rsid w:val="00340EDD"/>
    <w:rsid w:val="0034105A"/>
    <w:rsid w:val="0034123D"/>
    <w:rsid w:val="003413D5"/>
    <w:rsid w:val="003415B4"/>
    <w:rsid w:val="003416EF"/>
    <w:rsid w:val="0034192C"/>
    <w:rsid w:val="00341CD4"/>
    <w:rsid w:val="00341ECB"/>
    <w:rsid w:val="00341F8D"/>
    <w:rsid w:val="00341FA2"/>
    <w:rsid w:val="00342357"/>
    <w:rsid w:val="00342525"/>
    <w:rsid w:val="00342618"/>
    <w:rsid w:val="00342815"/>
    <w:rsid w:val="00342ABD"/>
    <w:rsid w:val="00342C6E"/>
    <w:rsid w:val="00342CD6"/>
    <w:rsid w:val="00342E59"/>
    <w:rsid w:val="003432BA"/>
    <w:rsid w:val="00343700"/>
    <w:rsid w:val="003439F9"/>
    <w:rsid w:val="00343BA1"/>
    <w:rsid w:val="00344142"/>
    <w:rsid w:val="00344278"/>
    <w:rsid w:val="003442AE"/>
    <w:rsid w:val="003443BB"/>
    <w:rsid w:val="0034448E"/>
    <w:rsid w:val="003448C9"/>
    <w:rsid w:val="00344BEA"/>
    <w:rsid w:val="00344EE7"/>
    <w:rsid w:val="003456C5"/>
    <w:rsid w:val="00345A6C"/>
    <w:rsid w:val="00345B0E"/>
    <w:rsid w:val="00345D02"/>
    <w:rsid w:val="00345E08"/>
    <w:rsid w:val="0034685A"/>
    <w:rsid w:val="003468CF"/>
    <w:rsid w:val="00347105"/>
    <w:rsid w:val="00347DB2"/>
    <w:rsid w:val="00347E88"/>
    <w:rsid w:val="0035019A"/>
    <w:rsid w:val="00350475"/>
    <w:rsid w:val="00350863"/>
    <w:rsid w:val="00350916"/>
    <w:rsid w:val="00350D85"/>
    <w:rsid w:val="00350FED"/>
    <w:rsid w:val="00351114"/>
    <w:rsid w:val="00351344"/>
    <w:rsid w:val="003515DB"/>
    <w:rsid w:val="003515ED"/>
    <w:rsid w:val="0035164F"/>
    <w:rsid w:val="00351759"/>
    <w:rsid w:val="003517F6"/>
    <w:rsid w:val="003518D5"/>
    <w:rsid w:val="00351965"/>
    <w:rsid w:val="00351FC0"/>
    <w:rsid w:val="00352821"/>
    <w:rsid w:val="00352853"/>
    <w:rsid w:val="003529F3"/>
    <w:rsid w:val="00353183"/>
    <w:rsid w:val="00353573"/>
    <w:rsid w:val="00353BBD"/>
    <w:rsid w:val="00354147"/>
    <w:rsid w:val="00354156"/>
    <w:rsid w:val="003541CF"/>
    <w:rsid w:val="00354293"/>
    <w:rsid w:val="003543B6"/>
    <w:rsid w:val="0035445A"/>
    <w:rsid w:val="00354674"/>
    <w:rsid w:val="00354788"/>
    <w:rsid w:val="003548ED"/>
    <w:rsid w:val="00354AF4"/>
    <w:rsid w:val="003556E1"/>
    <w:rsid w:val="00355A1E"/>
    <w:rsid w:val="00356182"/>
    <w:rsid w:val="003561EA"/>
    <w:rsid w:val="0035658A"/>
    <w:rsid w:val="0035698F"/>
    <w:rsid w:val="00356AED"/>
    <w:rsid w:val="00356DDF"/>
    <w:rsid w:val="00356E44"/>
    <w:rsid w:val="00357215"/>
    <w:rsid w:val="00357499"/>
    <w:rsid w:val="0035775D"/>
    <w:rsid w:val="003578E2"/>
    <w:rsid w:val="00357B1C"/>
    <w:rsid w:val="00360140"/>
    <w:rsid w:val="00360179"/>
    <w:rsid w:val="003607C9"/>
    <w:rsid w:val="00360966"/>
    <w:rsid w:val="00360F5F"/>
    <w:rsid w:val="00360FAC"/>
    <w:rsid w:val="003611D7"/>
    <w:rsid w:val="00361610"/>
    <w:rsid w:val="00361808"/>
    <w:rsid w:val="00361A01"/>
    <w:rsid w:val="00361A76"/>
    <w:rsid w:val="00361B7C"/>
    <w:rsid w:val="00361C25"/>
    <w:rsid w:val="00362060"/>
    <w:rsid w:val="00362784"/>
    <w:rsid w:val="0036292E"/>
    <w:rsid w:val="00362DBA"/>
    <w:rsid w:val="003636AA"/>
    <w:rsid w:val="003636CC"/>
    <w:rsid w:val="00363764"/>
    <w:rsid w:val="0036419C"/>
    <w:rsid w:val="00364426"/>
    <w:rsid w:val="00364859"/>
    <w:rsid w:val="003648B6"/>
    <w:rsid w:val="00364912"/>
    <w:rsid w:val="00364BC6"/>
    <w:rsid w:val="00364D36"/>
    <w:rsid w:val="0036527C"/>
    <w:rsid w:val="003654B9"/>
    <w:rsid w:val="00365634"/>
    <w:rsid w:val="00365A99"/>
    <w:rsid w:val="00365BF6"/>
    <w:rsid w:val="00365E78"/>
    <w:rsid w:val="00365ECB"/>
    <w:rsid w:val="0036619C"/>
    <w:rsid w:val="003666B0"/>
    <w:rsid w:val="00366885"/>
    <w:rsid w:val="0036692B"/>
    <w:rsid w:val="003671B2"/>
    <w:rsid w:val="003677FD"/>
    <w:rsid w:val="00367DCB"/>
    <w:rsid w:val="00367DF9"/>
    <w:rsid w:val="003700CD"/>
    <w:rsid w:val="00370437"/>
    <w:rsid w:val="003709CA"/>
    <w:rsid w:val="00370ADB"/>
    <w:rsid w:val="00370F14"/>
    <w:rsid w:val="00370FF5"/>
    <w:rsid w:val="00371070"/>
    <w:rsid w:val="00371083"/>
    <w:rsid w:val="00371306"/>
    <w:rsid w:val="00371833"/>
    <w:rsid w:val="00371AAB"/>
    <w:rsid w:val="00371C58"/>
    <w:rsid w:val="0037207F"/>
    <w:rsid w:val="003721F7"/>
    <w:rsid w:val="00372311"/>
    <w:rsid w:val="00372338"/>
    <w:rsid w:val="0037247B"/>
    <w:rsid w:val="0037254A"/>
    <w:rsid w:val="00372618"/>
    <w:rsid w:val="003726AC"/>
    <w:rsid w:val="0037278F"/>
    <w:rsid w:val="00372A01"/>
    <w:rsid w:val="00372CD8"/>
    <w:rsid w:val="00373045"/>
    <w:rsid w:val="00373121"/>
    <w:rsid w:val="00373183"/>
    <w:rsid w:val="0037336E"/>
    <w:rsid w:val="00373ED9"/>
    <w:rsid w:val="0037429D"/>
    <w:rsid w:val="00374666"/>
    <w:rsid w:val="00374AA6"/>
    <w:rsid w:val="00374FA4"/>
    <w:rsid w:val="003751B1"/>
    <w:rsid w:val="0037542D"/>
    <w:rsid w:val="00375B07"/>
    <w:rsid w:val="00375C03"/>
    <w:rsid w:val="00375CC3"/>
    <w:rsid w:val="00375F9B"/>
    <w:rsid w:val="00375FE2"/>
    <w:rsid w:val="003764A9"/>
    <w:rsid w:val="00376715"/>
    <w:rsid w:val="00376907"/>
    <w:rsid w:val="0037693D"/>
    <w:rsid w:val="0037696B"/>
    <w:rsid w:val="00376E01"/>
    <w:rsid w:val="00376F5F"/>
    <w:rsid w:val="00377210"/>
    <w:rsid w:val="003772B3"/>
    <w:rsid w:val="003779A9"/>
    <w:rsid w:val="00377EB4"/>
    <w:rsid w:val="0038005C"/>
    <w:rsid w:val="003800D4"/>
    <w:rsid w:val="0038015E"/>
    <w:rsid w:val="003802B4"/>
    <w:rsid w:val="0038048B"/>
    <w:rsid w:val="003806E6"/>
    <w:rsid w:val="003808F3"/>
    <w:rsid w:val="0038093A"/>
    <w:rsid w:val="00381218"/>
    <w:rsid w:val="00381526"/>
    <w:rsid w:val="0038167B"/>
    <w:rsid w:val="00381864"/>
    <w:rsid w:val="00382125"/>
    <w:rsid w:val="00382457"/>
    <w:rsid w:val="0038279E"/>
    <w:rsid w:val="00382B32"/>
    <w:rsid w:val="003832CA"/>
    <w:rsid w:val="0038363B"/>
    <w:rsid w:val="0038386F"/>
    <w:rsid w:val="00383C84"/>
    <w:rsid w:val="00383D99"/>
    <w:rsid w:val="00383EAE"/>
    <w:rsid w:val="00383F6D"/>
    <w:rsid w:val="0038411C"/>
    <w:rsid w:val="00384228"/>
    <w:rsid w:val="003847F5"/>
    <w:rsid w:val="003848C5"/>
    <w:rsid w:val="00384A5B"/>
    <w:rsid w:val="00384E36"/>
    <w:rsid w:val="00384E6E"/>
    <w:rsid w:val="00384F18"/>
    <w:rsid w:val="00384F2A"/>
    <w:rsid w:val="00384F4D"/>
    <w:rsid w:val="00385214"/>
    <w:rsid w:val="00385386"/>
    <w:rsid w:val="0038559E"/>
    <w:rsid w:val="00385978"/>
    <w:rsid w:val="00385B16"/>
    <w:rsid w:val="00385B8B"/>
    <w:rsid w:val="00385C23"/>
    <w:rsid w:val="00386099"/>
    <w:rsid w:val="003862A4"/>
    <w:rsid w:val="0038677B"/>
    <w:rsid w:val="00386A3B"/>
    <w:rsid w:val="00386C2C"/>
    <w:rsid w:val="00387011"/>
    <w:rsid w:val="003872CD"/>
    <w:rsid w:val="0038750A"/>
    <w:rsid w:val="003878EC"/>
    <w:rsid w:val="00387953"/>
    <w:rsid w:val="00387AF0"/>
    <w:rsid w:val="00387D5A"/>
    <w:rsid w:val="00387DC2"/>
    <w:rsid w:val="00387F37"/>
    <w:rsid w:val="00390060"/>
    <w:rsid w:val="0039054A"/>
    <w:rsid w:val="003905B7"/>
    <w:rsid w:val="003905F3"/>
    <w:rsid w:val="00390777"/>
    <w:rsid w:val="003909FF"/>
    <w:rsid w:val="00390ECE"/>
    <w:rsid w:val="0039105F"/>
    <w:rsid w:val="00391142"/>
    <w:rsid w:val="00391453"/>
    <w:rsid w:val="003918AE"/>
    <w:rsid w:val="003919AF"/>
    <w:rsid w:val="003919F7"/>
    <w:rsid w:val="00392619"/>
    <w:rsid w:val="00392767"/>
    <w:rsid w:val="00392800"/>
    <w:rsid w:val="0039289E"/>
    <w:rsid w:val="003928D6"/>
    <w:rsid w:val="003929DE"/>
    <w:rsid w:val="00392A1F"/>
    <w:rsid w:val="00392C71"/>
    <w:rsid w:val="00392E92"/>
    <w:rsid w:val="00393509"/>
    <w:rsid w:val="00393806"/>
    <w:rsid w:val="00393DB7"/>
    <w:rsid w:val="003943B9"/>
    <w:rsid w:val="00394433"/>
    <w:rsid w:val="00394925"/>
    <w:rsid w:val="00394AAE"/>
    <w:rsid w:val="00394C27"/>
    <w:rsid w:val="00394E3A"/>
    <w:rsid w:val="00394EC4"/>
    <w:rsid w:val="00395187"/>
    <w:rsid w:val="003952C9"/>
    <w:rsid w:val="0039546C"/>
    <w:rsid w:val="003954B0"/>
    <w:rsid w:val="00395A0E"/>
    <w:rsid w:val="00395A39"/>
    <w:rsid w:val="00395B63"/>
    <w:rsid w:val="00395FDB"/>
    <w:rsid w:val="003969A0"/>
    <w:rsid w:val="00396AFA"/>
    <w:rsid w:val="00396C21"/>
    <w:rsid w:val="00396C68"/>
    <w:rsid w:val="00396C8F"/>
    <w:rsid w:val="00396CBB"/>
    <w:rsid w:val="0039701F"/>
    <w:rsid w:val="0039704A"/>
    <w:rsid w:val="0039709E"/>
    <w:rsid w:val="003974CA"/>
    <w:rsid w:val="003976BC"/>
    <w:rsid w:val="00397745"/>
    <w:rsid w:val="003977F7"/>
    <w:rsid w:val="00397E20"/>
    <w:rsid w:val="00397ECE"/>
    <w:rsid w:val="00397EE6"/>
    <w:rsid w:val="00397FA6"/>
    <w:rsid w:val="003A003E"/>
    <w:rsid w:val="003A0047"/>
    <w:rsid w:val="003A00AB"/>
    <w:rsid w:val="003A0260"/>
    <w:rsid w:val="003A0266"/>
    <w:rsid w:val="003A06FC"/>
    <w:rsid w:val="003A07BE"/>
    <w:rsid w:val="003A07E0"/>
    <w:rsid w:val="003A0A0E"/>
    <w:rsid w:val="003A1435"/>
    <w:rsid w:val="003A1671"/>
    <w:rsid w:val="003A1993"/>
    <w:rsid w:val="003A1A58"/>
    <w:rsid w:val="003A1B96"/>
    <w:rsid w:val="003A1C1E"/>
    <w:rsid w:val="003A1EEA"/>
    <w:rsid w:val="003A2465"/>
    <w:rsid w:val="003A26E3"/>
    <w:rsid w:val="003A27F9"/>
    <w:rsid w:val="003A29F4"/>
    <w:rsid w:val="003A2F61"/>
    <w:rsid w:val="003A30A1"/>
    <w:rsid w:val="003A34B4"/>
    <w:rsid w:val="003A3D71"/>
    <w:rsid w:val="003A3FE4"/>
    <w:rsid w:val="003A4249"/>
    <w:rsid w:val="003A4540"/>
    <w:rsid w:val="003A4824"/>
    <w:rsid w:val="003A4A41"/>
    <w:rsid w:val="003A4AC3"/>
    <w:rsid w:val="003A4D6E"/>
    <w:rsid w:val="003A52C7"/>
    <w:rsid w:val="003A54EC"/>
    <w:rsid w:val="003A57D2"/>
    <w:rsid w:val="003A605E"/>
    <w:rsid w:val="003A60A3"/>
    <w:rsid w:val="003A632C"/>
    <w:rsid w:val="003A64E2"/>
    <w:rsid w:val="003A663E"/>
    <w:rsid w:val="003A6723"/>
    <w:rsid w:val="003A68D1"/>
    <w:rsid w:val="003A708A"/>
    <w:rsid w:val="003A72F5"/>
    <w:rsid w:val="003A7B59"/>
    <w:rsid w:val="003A7D4C"/>
    <w:rsid w:val="003A7F01"/>
    <w:rsid w:val="003A7FE1"/>
    <w:rsid w:val="003B0252"/>
    <w:rsid w:val="003B03FD"/>
    <w:rsid w:val="003B0539"/>
    <w:rsid w:val="003B0841"/>
    <w:rsid w:val="003B0B2C"/>
    <w:rsid w:val="003B0B53"/>
    <w:rsid w:val="003B0DC1"/>
    <w:rsid w:val="003B11C1"/>
    <w:rsid w:val="003B1292"/>
    <w:rsid w:val="003B135B"/>
    <w:rsid w:val="003B16A7"/>
    <w:rsid w:val="003B1B6A"/>
    <w:rsid w:val="003B21BE"/>
    <w:rsid w:val="003B230A"/>
    <w:rsid w:val="003B2612"/>
    <w:rsid w:val="003B2720"/>
    <w:rsid w:val="003B2995"/>
    <w:rsid w:val="003B29E7"/>
    <w:rsid w:val="003B2A03"/>
    <w:rsid w:val="003B2BB7"/>
    <w:rsid w:val="003B2FBA"/>
    <w:rsid w:val="003B303D"/>
    <w:rsid w:val="003B3123"/>
    <w:rsid w:val="003B38E4"/>
    <w:rsid w:val="003B39EE"/>
    <w:rsid w:val="003B3C23"/>
    <w:rsid w:val="003B3F40"/>
    <w:rsid w:val="003B3F5B"/>
    <w:rsid w:val="003B4621"/>
    <w:rsid w:val="003B4625"/>
    <w:rsid w:val="003B4A54"/>
    <w:rsid w:val="003B4B22"/>
    <w:rsid w:val="003B4DF7"/>
    <w:rsid w:val="003B4F4B"/>
    <w:rsid w:val="003B4FBC"/>
    <w:rsid w:val="003B515B"/>
    <w:rsid w:val="003B541A"/>
    <w:rsid w:val="003B544C"/>
    <w:rsid w:val="003B567C"/>
    <w:rsid w:val="003B57AD"/>
    <w:rsid w:val="003B57C6"/>
    <w:rsid w:val="003B580C"/>
    <w:rsid w:val="003B5A0C"/>
    <w:rsid w:val="003B5B36"/>
    <w:rsid w:val="003B6011"/>
    <w:rsid w:val="003B60A3"/>
    <w:rsid w:val="003B6AC2"/>
    <w:rsid w:val="003B6AFD"/>
    <w:rsid w:val="003B6B40"/>
    <w:rsid w:val="003B6DBA"/>
    <w:rsid w:val="003B6F9B"/>
    <w:rsid w:val="003B716B"/>
    <w:rsid w:val="003B7225"/>
    <w:rsid w:val="003B73FC"/>
    <w:rsid w:val="003B77AF"/>
    <w:rsid w:val="003B7859"/>
    <w:rsid w:val="003B78AA"/>
    <w:rsid w:val="003B7AE3"/>
    <w:rsid w:val="003B7C72"/>
    <w:rsid w:val="003C0012"/>
    <w:rsid w:val="003C0079"/>
    <w:rsid w:val="003C00F6"/>
    <w:rsid w:val="003C02DC"/>
    <w:rsid w:val="003C0789"/>
    <w:rsid w:val="003C0BF3"/>
    <w:rsid w:val="003C0FC1"/>
    <w:rsid w:val="003C156B"/>
    <w:rsid w:val="003C18FC"/>
    <w:rsid w:val="003C20C9"/>
    <w:rsid w:val="003C2539"/>
    <w:rsid w:val="003C2B5B"/>
    <w:rsid w:val="003C2E36"/>
    <w:rsid w:val="003C2F69"/>
    <w:rsid w:val="003C2FBA"/>
    <w:rsid w:val="003C3079"/>
    <w:rsid w:val="003C3229"/>
    <w:rsid w:val="003C3AE9"/>
    <w:rsid w:val="003C3B77"/>
    <w:rsid w:val="003C3C25"/>
    <w:rsid w:val="003C3E2E"/>
    <w:rsid w:val="003C3F25"/>
    <w:rsid w:val="003C414B"/>
    <w:rsid w:val="003C4309"/>
    <w:rsid w:val="003C43E4"/>
    <w:rsid w:val="003C4B5D"/>
    <w:rsid w:val="003C4FF1"/>
    <w:rsid w:val="003C5101"/>
    <w:rsid w:val="003C530D"/>
    <w:rsid w:val="003C550E"/>
    <w:rsid w:val="003C57DC"/>
    <w:rsid w:val="003C5A46"/>
    <w:rsid w:val="003C5A7D"/>
    <w:rsid w:val="003C5B08"/>
    <w:rsid w:val="003C611A"/>
    <w:rsid w:val="003C6256"/>
    <w:rsid w:val="003C6347"/>
    <w:rsid w:val="003C63F2"/>
    <w:rsid w:val="003C6626"/>
    <w:rsid w:val="003C6721"/>
    <w:rsid w:val="003C6986"/>
    <w:rsid w:val="003C6A43"/>
    <w:rsid w:val="003C6B0B"/>
    <w:rsid w:val="003C6D3F"/>
    <w:rsid w:val="003C744A"/>
    <w:rsid w:val="003C754C"/>
    <w:rsid w:val="003C7990"/>
    <w:rsid w:val="003C7A28"/>
    <w:rsid w:val="003C7A72"/>
    <w:rsid w:val="003C7C11"/>
    <w:rsid w:val="003C7E14"/>
    <w:rsid w:val="003D0153"/>
    <w:rsid w:val="003D01FC"/>
    <w:rsid w:val="003D0205"/>
    <w:rsid w:val="003D0352"/>
    <w:rsid w:val="003D0D33"/>
    <w:rsid w:val="003D0D71"/>
    <w:rsid w:val="003D1029"/>
    <w:rsid w:val="003D128D"/>
    <w:rsid w:val="003D1779"/>
    <w:rsid w:val="003D1DC8"/>
    <w:rsid w:val="003D1EC3"/>
    <w:rsid w:val="003D227E"/>
    <w:rsid w:val="003D2510"/>
    <w:rsid w:val="003D26B0"/>
    <w:rsid w:val="003D283F"/>
    <w:rsid w:val="003D2899"/>
    <w:rsid w:val="003D2AA4"/>
    <w:rsid w:val="003D3161"/>
    <w:rsid w:val="003D49A2"/>
    <w:rsid w:val="003D4A99"/>
    <w:rsid w:val="003D4FEC"/>
    <w:rsid w:val="003D5015"/>
    <w:rsid w:val="003D519F"/>
    <w:rsid w:val="003D52B3"/>
    <w:rsid w:val="003D5C20"/>
    <w:rsid w:val="003D631C"/>
    <w:rsid w:val="003D6440"/>
    <w:rsid w:val="003D66EE"/>
    <w:rsid w:val="003D6801"/>
    <w:rsid w:val="003D6B3B"/>
    <w:rsid w:val="003D6CE9"/>
    <w:rsid w:val="003D6E86"/>
    <w:rsid w:val="003D6F13"/>
    <w:rsid w:val="003D7130"/>
    <w:rsid w:val="003D719D"/>
    <w:rsid w:val="003D71E1"/>
    <w:rsid w:val="003D7251"/>
    <w:rsid w:val="003D728E"/>
    <w:rsid w:val="003D72D7"/>
    <w:rsid w:val="003D744D"/>
    <w:rsid w:val="003D7524"/>
    <w:rsid w:val="003D7656"/>
    <w:rsid w:val="003D7BBB"/>
    <w:rsid w:val="003D7CBF"/>
    <w:rsid w:val="003E04AA"/>
    <w:rsid w:val="003E05A6"/>
    <w:rsid w:val="003E05E4"/>
    <w:rsid w:val="003E05EA"/>
    <w:rsid w:val="003E0672"/>
    <w:rsid w:val="003E087B"/>
    <w:rsid w:val="003E0A99"/>
    <w:rsid w:val="003E0B1B"/>
    <w:rsid w:val="003E0E0E"/>
    <w:rsid w:val="003E0F46"/>
    <w:rsid w:val="003E15AC"/>
    <w:rsid w:val="003E16CB"/>
    <w:rsid w:val="003E1759"/>
    <w:rsid w:val="003E1916"/>
    <w:rsid w:val="003E19A9"/>
    <w:rsid w:val="003E1A6A"/>
    <w:rsid w:val="003E1E65"/>
    <w:rsid w:val="003E21E0"/>
    <w:rsid w:val="003E2BE8"/>
    <w:rsid w:val="003E2D07"/>
    <w:rsid w:val="003E2F71"/>
    <w:rsid w:val="003E3660"/>
    <w:rsid w:val="003E3A17"/>
    <w:rsid w:val="003E3FDD"/>
    <w:rsid w:val="003E41BE"/>
    <w:rsid w:val="003E43FC"/>
    <w:rsid w:val="003E465D"/>
    <w:rsid w:val="003E472B"/>
    <w:rsid w:val="003E4D85"/>
    <w:rsid w:val="003E4F37"/>
    <w:rsid w:val="003E51DE"/>
    <w:rsid w:val="003E5430"/>
    <w:rsid w:val="003E56DA"/>
    <w:rsid w:val="003E5712"/>
    <w:rsid w:val="003E5C64"/>
    <w:rsid w:val="003E5E65"/>
    <w:rsid w:val="003E5FEE"/>
    <w:rsid w:val="003E60AB"/>
    <w:rsid w:val="003E60E5"/>
    <w:rsid w:val="003E6574"/>
    <w:rsid w:val="003E6734"/>
    <w:rsid w:val="003E682B"/>
    <w:rsid w:val="003E6858"/>
    <w:rsid w:val="003E6A35"/>
    <w:rsid w:val="003E6AD6"/>
    <w:rsid w:val="003E6E08"/>
    <w:rsid w:val="003E6F37"/>
    <w:rsid w:val="003E6F90"/>
    <w:rsid w:val="003E70C2"/>
    <w:rsid w:val="003E71A2"/>
    <w:rsid w:val="003E746F"/>
    <w:rsid w:val="003E75C6"/>
    <w:rsid w:val="003E7D86"/>
    <w:rsid w:val="003F0150"/>
    <w:rsid w:val="003F03FA"/>
    <w:rsid w:val="003F04EC"/>
    <w:rsid w:val="003F052F"/>
    <w:rsid w:val="003F056C"/>
    <w:rsid w:val="003F077C"/>
    <w:rsid w:val="003F093F"/>
    <w:rsid w:val="003F0D49"/>
    <w:rsid w:val="003F0E60"/>
    <w:rsid w:val="003F0E7C"/>
    <w:rsid w:val="003F0EFC"/>
    <w:rsid w:val="003F0F94"/>
    <w:rsid w:val="003F0F97"/>
    <w:rsid w:val="003F12D3"/>
    <w:rsid w:val="003F18C9"/>
    <w:rsid w:val="003F19E8"/>
    <w:rsid w:val="003F1A7E"/>
    <w:rsid w:val="003F1B62"/>
    <w:rsid w:val="003F1D4F"/>
    <w:rsid w:val="003F1EDA"/>
    <w:rsid w:val="003F259B"/>
    <w:rsid w:val="003F269C"/>
    <w:rsid w:val="003F291C"/>
    <w:rsid w:val="003F29C6"/>
    <w:rsid w:val="003F2B23"/>
    <w:rsid w:val="003F3161"/>
    <w:rsid w:val="003F37E7"/>
    <w:rsid w:val="003F3870"/>
    <w:rsid w:val="003F3966"/>
    <w:rsid w:val="003F3A26"/>
    <w:rsid w:val="003F3B91"/>
    <w:rsid w:val="003F3DB9"/>
    <w:rsid w:val="003F45B0"/>
    <w:rsid w:val="003F48DA"/>
    <w:rsid w:val="003F4B1E"/>
    <w:rsid w:val="003F4F77"/>
    <w:rsid w:val="003F5916"/>
    <w:rsid w:val="003F59E7"/>
    <w:rsid w:val="003F5C14"/>
    <w:rsid w:val="003F5DBF"/>
    <w:rsid w:val="003F60B9"/>
    <w:rsid w:val="003F65F4"/>
    <w:rsid w:val="003F6A6A"/>
    <w:rsid w:val="003F6B2F"/>
    <w:rsid w:val="003F6B95"/>
    <w:rsid w:val="003F6BBB"/>
    <w:rsid w:val="003F6C0D"/>
    <w:rsid w:val="003F6E00"/>
    <w:rsid w:val="003F6E2E"/>
    <w:rsid w:val="003F7935"/>
    <w:rsid w:val="003F7DA6"/>
    <w:rsid w:val="003F7E0D"/>
    <w:rsid w:val="003F7E6F"/>
    <w:rsid w:val="004002B5"/>
    <w:rsid w:val="004002EE"/>
    <w:rsid w:val="004004B3"/>
    <w:rsid w:val="00400F7E"/>
    <w:rsid w:val="00400FCA"/>
    <w:rsid w:val="004013DC"/>
    <w:rsid w:val="00401983"/>
    <w:rsid w:val="00401A36"/>
    <w:rsid w:val="00401AB2"/>
    <w:rsid w:val="00401AEB"/>
    <w:rsid w:val="00401BDA"/>
    <w:rsid w:val="00401C45"/>
    <w:rsid w:val="00401EC1"/>
    <w:rsid w:val="00401FE8"/>
    <w:rsid w:val="0040219E"/>
    <w:rsid w:val="00402335"/>
    <w:rsid w:val="00402383"/>
    <w:rsid w:val="00402435"/>
    <w:rsid w:val="00402840"/>
    <w:rsid w:val="00402ABE"/>
    <w:rsid w:val="00402C9B"/>
    <w:rsid w:val="0040402E"/>
    <w:rsid w:val="004046D1"/>
    <w:rsid w:val="00404EF6"/>
    <w:rsid w:val="00405330"/>
    <w:rsid w:val="00405342"/>
    <w:rsid w:val="00405573"/>
    <w:rsid w:val="00405577"/>
    <w:rsid w:val="004055A2"/>
    <w:rsid w:val="00405716"/>
    <w:rsid w:val="0040585A"/>
    <w:rsid w:val="00405921"/>
    <w:rsid w:val="0040603E"/>
    <w:rsid w:val="00406399"/>
    <w:rsid w:val="00406477"/>
    <w:rsid w:val="0040666C"/>
    <w:rsid w:val="00406E0B"/>
    <w:rsid w:val="00406ECD"/>
    <w:rsid w:val="00407247"/>
    <w:rsid w:val="00407381"/>
    <w:rsid w:val="004074BE"/>
    <w:rsid w:val="00407501"/>
    <w:rsid w:val="004077A4"/>
    <w:rsid w:val="00407A7F"/>
    <w:rsid w:val="00407B1F"/>
    <w:rsid w:val="00407D81"/>
    <w:rsid w:val="00407ED3"/>
    <w:rsid w:val="00410211"/>
    <w:rsid w:val="004102BC"/>
    <w:rsid w:val="004103D5"/>
    <w:rsid w:val="00410658"/>
    <w:rsid w:val="004112C1"/>
    <w:rsid w:val="0041136F"/>
    <w:rsid w:val="004113E3"/>
    <w:rsid w:val="004115C5"/>
    <w:rsid w:val="004115C9"/>
    <w:rsid w:val="00411643"/>
    <w:rsid w:val="00411A95"/>
    <w:rsid w:val="00411BBD"/>
    <w:rsid w:val="00411BD9"/>
    <w:rsid w:val="00411D42"/>
    <w:rsid w:val="00411FAB"/>
    <w:rsid w:val="00412990"/>
    <w:rsid w:val="00412AB6"/>
    <w:rsid w:val="00412AE1"/>
    <w:rsid w:val="00412BBF"/>
    <w:rsid w:val="004131A8"/>
    <w:rsid w:val="00413813"/>
    <w:rsid w:val="00413D3A"/>
    <w:rsid w:val="00413E87"/>
    <w:rsid w:val="00413EBE"/>
    <w:rsid w:val="00414025"/>
    <w:rsid w:val="00414417"/>
    <w:rsid w:val="00414535"/>
    <w:rsid w:val="00414646"/>
    <w:rsid w:val="00414BFD"/>
    <w:rsid w:val="00414D22"/>
    <w:rsid w:val="00414E16"/>
    <w:rsid w:val="00414FB9"/>
    <w:rsid w:val="004155AD"/>
    <w:rsid w:val="004158E7"/>
    <w:rsid w:val="00415F59"/>
    <w:rsid w:val="00415FB1"/>
    <w:rsid w:val="00416105"/>
    <w:rsid w:val="00416451"/>
    <w:rsid w:val="0041653F"/>
    <w:rsid w:val="004166CD"/>
    <w:rsid w:val="004167E9"/>
    <w:rsid w:val="00416D50"/>
    <w:rsid w:val="00416EE8"/>
    <w:rsid w:val="00416F85"/>
    <w:rsid w:val="00416FE5"/>
    <w:rsid w:val="00417192"/>
    <w:rsid w:val="004173F8"/>
    <w:rsid w:val="0041778A"/>
    <w:rsid w:val="004178F9"/>
    <w:rsid w:val="00417A49"/>
    <w:rsid w:val="00417D69"/>
    <w:rsid w:val="00417E5B"/>
    <w:rsid w:val="0042011D"/>
    <w:rsid w:val="0042019D"/>
    <w:rsid w:val="004202F9"/>
    <w:rsid w:val="004203F9"/>
    <w:rsid w:val="00420578"/>
    <w:rsid w:val="0042121A"/>
    <w:rsid w:val="004212A9"/>
    <w:rsid w:val="004212ED"/>
    <w:rsid w:val="004213DD"/>
    <w:rsid w:val="00421427"/>
    <w:rsid w:val="0042145F"/>
    <w:rsid w:val="004215BD"/>
    <w:rsid w:val="00421786"/>
    <w:rsid w:val="00421834"/>
    <w:rsid w:val="0042194E"/>
    <w:rsid w:val="00421B15"/>
    <w:rsid w:val="00421B31"/>
    <w:rsid w:val="00421F29"/>
    <w:rsid w:val="0042222C"/>
    <w:rsid w:val="00422444"/>
    <w:rsid w:val="00422816"/>
    <w:rsid w:val="00422857"/>
    <w:rsid w:val="00422E6A"/>
    <w:rsid w:val="004230DA"/>
    <w:rsid w:val="004231CA"/>
    <w:rsid w:val="0042329C"/>
    <w:rsid w:val="004233A3"/>
    <w:rsid w:val="004233AD"/>
    <w:rsid w:val="004234BD"/>
    <w:rsid w:val="004235A6"/>
    <w:rsid w:val="0042391C"/>
    <w:rsid w:val="00423BD8"/>
    <w:rsid w:val="004242E4"/>
    <w:rsid w:val="004243A8"/>
    <w:rsid w:val="004244B5"/>
    <w:rsid w:val="004246B3"/>
    <w:rsid w:val="00424AB9"/>
    <w:rsid w:val="00424D58"/>
    <w:rsid w:val="00424E22"/>
    <w:rsid w:val="00424E54"/>
    <w:rsid w:val="00424F71"/>
    <w:rsid w:val="004250D4"/>
    <w:rsid w:val="004254CA"/>
    <w:rsid w:val="004257AD"/>
    <w:rsid w:val="004258A0"/>
    <w:rsid w:val="00425D09"/>
    <w:rsid w:val="00425ED1"/>
    <w:rsid w:val="00425FFD"/>
    <w:rsid w:val="004262B4"/>
    <w:rsid w:val="0042633D"/>
    <w:rsid w:val="0042639C"/>
    <w:rsid w:val="00426717"/>
    <w:rsid w:val="00426960"/>
    <w:rsid w:val="00426B5F"/>
    <w:rsid w:val="00426D48"/>
    <w:rsid w:val="0042752F"/>
    <w:rsid w:val="004275E9"/>
    <w:rsid w:val="00427701"/>
    <w:rsid w:val="0042774B"/>
    <w:rsid w:val="004278C6"/>
    <w:rsid w:val="00427AF9"/>
    <w:rsid w:val="00427DA7"/>
    <w:rsid w:val="004307FA"/>
    <w:rsid w:val="00430825"/>
    <w:rsid w:val="004309CE"/>
    <w:rsid w:val="00430BFA"/>
    <w:rsid w:val="00430E9C"/>
    <w:rsid w:val="004310DF"/>
    <w:rsid w:val="00431543"/>
    <w:rsid w:val="00431629"/>
    <w:rsid w:val="004317C2"/>
    <w:rsid w:val="00431878"/>
    <w:rsid w:val="004320AE"/>
    <w:rsid w:val="00432193"/>
    <w:rsid w:val="004322A6"/>
    <w:rsid w:val="004322E3"/>
    <w:rsid w:val="00432566"/>
    <w:rsid w:val="00432690"/>
    <w:rsid w:val="004326DC"/>
    <w:rsid w:val="00432A0B"/>
    <w:rsid w:val="00432A7A"/>
    <w:rsid w:val="00432ACA"/>
    <w:rsid w:val="00432B83"/>
    <w:rsid w:val="00432D89"/>
    <w:rsid w:val="00432DC0"/>
    <w:rsid w:val="00432DDF"/>
    <w:rsid w:val="004330BE"/>
    <w:rsid w:val="00433104"/>
    <w:rsid w:val="0043317A"/>
    <w:rsid w:val="0043337C"/>
    <w:rsid w:val="0043342C"/>
    <w:rsid w:val="00433552"/>
    <w:rsid w:val="00433938"/>
    <w:rsid w:val="00433C19"/>
    <w:rsid w:val="00434193"/>
    <w:rsid w:val="00434572"/>
    <w:rsid w:val="00434704"/>
    <w:rsid w:val="0043490A"/>
    <w:rsid w:val="00434A24"/>
    <w:rsid w:val="00434AB3"/>
    <w:rsid w:val="00434E29"/>
    <w:rsid w:val="00435568"/>
    <w:rsid w:val="004355ED"/>
    <w:rsid w:val="00435818"/>
    <w:rsid w:val="00435C24"/>
    <w:rsid w:val="00435CC6"/>
    <w:rsid w:val="00435CFA"/>
    <w:rsid w:val="00435D85"/>
    <w:rsid w:val="00435ECC"/>
    <w:rsid w:val="00436249"/>
    <w:rsid w:val="00436411"/>
    <w:rsid w:val="00436412"/>
    <w:rsid w:val="00436514"/>
    <w:rsid w:val="0043677D"/>
    <w:rsid w:val="004369B0"/>
    <w:rsid w:val="00436A04"/>
    <w:rsid w:val="00436AD0"/>
    <w:rsid w:val="00436C2F"/>
    <w:rsid w:val="00437267"/>
    <w:rsid w:val="004375C3"/>
    <w:rsid w:val="00437841"/>
    <w:rsid w:val="004378BC"/>
    <w:rsid w:val="00437A08"/>
    <w:rsid w:val="00437A5B"/>
    <w:rsid w:val="00437D3C"/>
    <w:rsid w:val="004400F7"/>
    <w:rsid w:val="004401C9"/>
    <w:rsid w:val="004402C1"/>
    <w:rsid w:val="004403D1"/>
    <w:rsid w:val="0044046D"/>
    <w:rsid w:val="00440474"/>
    <w:rsid w:val="004407AF"/>
    <w:rsid w:val="00440A6A"/>
    <w:rsid w:val="00440DAA"/>
    <w:rsid w:val="004411EB"/>
    <w:rsid w:val="00441689"/>
    <w:rsid w:val="004417CD"/>
    <w:rsid w:val="00441E3A"/>
    <w:rsid w:val="00442202"/>
    <w:rsid w:val="00442205"/>
    <w:rsid w:val="0044223E"/>
    <w:rsid w:val="0044233A"/>
    <w:rsid w:val="00442644"/>
    <w:rsid w:val="00442A08"/>
    <w:rsid w:val="00442A36"/>
    <w:rsid w:val="00442AF7"/>
    <w:rsid w:val="00442D62"/>
    <w:rsid w:val="00442DAB"/>
    <w:rsid w:val="00442E64"/>
    <w:rsid w:val="0044301E"/>
    <w:rsid w:val="00443109"/>
    <w:rsid w:val="00443317"/>
    <w:rsid w:val="004439EF"/>
    <w:rsid w:val="0044405E"/>
    <w:rsid w:val="00444080"/>
    <w:rsid w:val="00444219"/>
    <w:rsid w:val="004445AF"/>
    <w:rsid w:val="00444CF8"/>
    <w:rsid w:val="00444D30"/>
    <w:rsid w:val="0044524A"/>
    <w:rsid w:val="004456B1"/>
    <w:rsid w:val="004458FF"/>
    <w:rsid w:val="00445B5C"/>
    <w:rsid w:val="00445CBD"/>
    <w:rsid w:val="00445CEA"/>
    <w:rsid w:val="00445F80"/>
    <w:rsid w:val="004460CB"/>
    <w:rsid w:val="0044612F"/>
    <w:rsid w:val="0044634E"/>
    <w:rsid w:val="00446715"/>
    <w:rsid w:val="004468E0"/>
    <w:rsid w:val="00446E34"/>
    <w:rsid w:val="004471F3"/>
    <w:rsid w:val="00447233"/>
    <w:rsid w:val="0044723D"/>
    <w:rsid w:val="004479C8"/>
    <w:rsid w:val="004479FA"/>
    <w:rsid w:val="00447A18"/>
    <w:rsid w:val="00447B17"/>
    <w:rsid w:val="00447D96"/>
    <w:rsid w:val="00447F41"/>
    <w:rsid w:val="00447FDA"/>
    <w:rsid w:val="00450707"/>
    <w:rsid w:val="00450723"/>
    <w:rsid w:val="004508EE"/>
    <w:rsid w:val="00450C0D"/>
    <w:rsid w:val="00450D28"/>
    <w:rsid w:val="004511A8"/>
    <w:rsid w:val="004512CF"/>
    <w:rsid w:val="004515A0"/>
    <w:rsid w:val="00451C1D"/>
    <w:rsid w:val="00451C74"/>
    <w:rsid w:val="00452B28"/>
    <w:rsid w:val="004530CC"/>
    <w:rsid w:val="0045322A"/>
    <w:rsid w:val="0045330C"/>
    <w:rsid w:val="004534A2"/>
    <w:rsid w:val="0045380B"/>
    <w:rsid w:val="00453E7F"/>
    <w:rsid w:val="00454000"/>
    <w:rsid w:val="00454384"/>
    <w:rsid w:val="0045464D"/>
    <w:rsid w:val="004549F4"/>
    <w:rsid w:val="00454B1D"/>
    <w:rsid w:val="00455356"/>
    <w:rsid w:val="00455638"/>
    <w:rsid w:val="00455684"/>
    <w:rsid w:val="00455907"/>
    <w:rsid w:val="0045599F"/>
    <w:rsid w:val="00455AFF"/>
    <w:rsid w:val="00455E09"/>
    <w:rsid w:val="00455F71"/>
    <w:rsid w:val="0045610D"/>
    <w:rsid w:val="00456120"/>
    <w:rsid w:val="004564C6"/>
    <w:rsid w:val="00456934"/>
    <w:rsid w:val="00456C8D"/>
    <w:rsid w:val="00456F28"/>
    <w:rsid w:val="00457350"/>
    <w:rsid w:val="00457368"/>
    <w:rsid w:val="004574A2"/>
    <w:rsid w:val="004575C1"/>
    <w:rsid w:val="00457EA5"/>
    <w:rsid w:val="0046022A"/>
    <w:rsid w:val="004602D3"/>
    <w:rsid w:val="004603E0"/>
    <w:rsid w:val="00460DB3"/>
    <w:rsid w:val="00460E26"/>
    <w:rsid w:val="0046138A"/>
    <w:rsid w:val="004613A3"/>
    <w:rsid w:val="00461420"/>
    <w:rsid w:val="00461A0B"/>
    <w:rsid w:val="00461A34"/>
    <w:rsid w:val="00461B0E"/>
    <w:rsid w:val="00461C11"/>
    <w:rsid w:val="00461F47"/>
    <w:rsid w:val="00462436"/>
    <w:rsid w:val="00462B34"/>
    <w:rsid w:val="00462BD3"/>
    <w:rsid w:val="0046304F"/>
    <w:rsid w:val="0046346D"/>
    <w:rsid w:val="00463A0F"/>
    <w:rsid w:val="00463A51"/>
    <w:rsid w:val="00463D1B"/>
    <w:rsid w:val="00463DD6"/>
    <w:rsid w:val="00463E66"/>
    <w:rsid w:val="0046419D"/>
    <w:rsid w:val="004641F7"/>
    <w:rsid w:val="004644A8"/>
    <w:rsid w:val="00464841"/>
    <w:rsid w:val="00464983"/>
    <w:rsid w:val="00464C90"/>
    <w:rsid w:val="004655DB"/>
    <w:rsid w:val="00465676"/>
    <w:rsid w:val="00465F01"/>
    <w:rsid w:val="0046604B"/>
    <w:rsid w:val="004661E5"/>
    <w:rsid w:val="004664CB"/>
    <w:rsid w:val="00466653"/>
    <w:rsid w:val="00466731"/>
    <w:rsid w:val="004667D9"/>
    <w:rsid w:val="004667EB"/>
    <w:rsid w:val="00466879"/>
    <w:rsid w:val="00466BEE"/>
    <w:rsid w:val="00466D9A"/>
    <w:rsid w:val="00466DAF"/>
    <w:rsid w:val="00466DB5"/>
    <w:rsid w:val="00466DE2"/>
    <w:rsid w:val="004678B6"/>
    <w:rsid w:val="00467BC6"/>
    <w:rsid w:val="0047003F"/>
    <w:rsid w:val="004701BD"/>
    <w:rsid w:val="00470264"/>
    <w:rsid w:val="004708BB"/>
    <w:rsid w:val="00470A23"/>
    <w:rsid w:val="00470FAE"/>
    <w:rsid w:val="0047114E"/>
    <w:rsid w:val="0047174A"/>
    <w:rsid w:val="0047183D"/>
    <w:rsid w:val="00472118"/>
    <w:rsid w:val="00472A21"/>
    <w:rsid w:val="00472FF0"/>
    <w:rsid w:val="00473166"/>
    <w:rsid w:val="0047316A"/>
    <w:rsid w:val="004731C4"/>
    <w:rsid w:val="004731FE"/>
    <w:rsid w:val="00473874"/>
    <w:rsid w:val="00473A3A"/>
    <w:rsid w:val="00473FA6"/>
    <w:rsid w:val="00474060"/>
    <w:rsid w:val="00474374"/>
    <w:rsid w:val="00474418"/>
    <w:rsid w:val="00474665"/>
    <w:rsid w:val="00474834"/>
    <w:rsid w:val="00474C10"/>
    <w:rsid w:val="00474C8C"/>
    <w:rsid w:val="00474D23"/>
    <w:rsid w:val="00475320"/>
    <w:rsid w:val="004755FF"/>
    <w:rsid w:val="00475E3B"/>
    <w:rsid w:val="004765EC"/>
    <w:rsid w:val="00476CBF"/>
    <w:rsid w:val="0047734C"/>
    <w:rsid w:val="00477657"/>
    <w:rsid w:val="00477A12"/>
    <w:rsid w:val="00477CD8"/>
    <w:rsid w:val="00477D06"/>
    <w:rsid w:val="00477E7A"/>
    <w:rsid w:val="0048009B"/>
    <w:rsid w:val="004801C0"/>
    <w:rsid w:val="004804A8"/>
    <w:rsid w:val="004804BC"/>
    <w:rsid w:val="0048067F"/>
    <w:rsid w:val="004809F2"/>
    <w:rsid w:val="00480A4C"/>
    <w:rsid w:val="00480A72"/>
    <w:rsid w:val="00481021"/>
    <w:rsid w:val="0048140B"/>
    <w:rsid w:val="00481427"/>
    <w:rsid w:val="0048144A"/>
    <w:rsid w:val="00481686"/>
    <w:rsid w:val="0048168A"/>
    <w:rsid w:val="004817E4"/>
    <w:rsid w:val="0048197C"/>
    <w:rsid w:val="00481985"/>
    <w:rsid w:val="004819C7"/>
    <w:rsid w:val="004819DD"/>
    <w:rsid w:val="00481E2A"/>
    <w:rsid w:val="00481F26"/>
    <w:rsid w:val="004820C1"/>
    <w:rsid w:val="00482360"/>
    <w:rsid w:val="00482BDB"/>
    <w:rsid w:val="00482D62"/>
    <w:rsid w:val="00482DC1"/>
    <w:rsid w:val="00483223"/>
    <w:rsid w:val="0048322E"/>
    <w:rsid w:val="0048326A"/>
    <w:rsid w:val="004833C5"/>
    <w:rsid w:val="00483988"/>
    <w:rsid w:val="00483C0E"/>
    <w:rsid w:val="00483FFC"/>
    <w:rsid w:val="004840EF"/>
    <w:rsid w:val="00484BCF"/>
    <w:rsid w:val="004850C2"/>
    <w:rsid w:val="00485171"/>
    <w:rsid w:val="004851AA"/>
    <w:rsid w:val="004855DA"/>
    <w:rsid w:val="00485905"/>
    <w:rsid w:val="004859BF"/>
    <w:rsid w:val="00485A44"/>
    <w:rsid w:val="00485EDC"/>
    <w:rsid w:val="00485FB1"/>
    <w:rsid w:val="00486228"/>
    <w:rsid w:val="00486483"/>
    <w:rsid w:val="00486517"/>
    <w:rsid w:val="00486827"/>
    <w:rsid w:val="00486E68"/>
    <w:rsid w:val="00487198"/>
    <w:rsid w:val="004872B7"/>
    <w:rsid w:val="00487840"/>
    <w:rsid w:val="00487A0F"/>
    <w:rsid w:val="00487A83"/>
    <w:rsid w:val="00487CD7"/>
    <w:rsid w:val="00490959"/>
    <w:rsid w:val="00490A7E"/>
    <w:rsid w:val="00490BB6"/>
    <w:rsid w:val="0049105A"/>
    <w:rsid w:val="0049112F"/>
    <w:rsid w:val="004913AF"/>
    <w:rsid w:val="0049143F"/>
    <w:rsid w:val="0049171D"/>
    <w:rsid w:val="0049173C"/>
    <w:rsid w:val="004917CF"/>
    <w:rsid w:val="00491B02"/>
    <w:rsid w:val="00491B37"/>
    <w:rsid w:val="00491C11"/>
    <w:rsid w:val="00492116"/>
    <w:rsid w:val="00492405"/>
    <w:rsid w:val="00492848"/>
    <w:rsid w:val="004929FF"/>
    <w:rsid w:val="00492A01"/>
    <w:rsid w:val="00492D9C"/>
    <w:rsid w:val="00493183"/>
    <w:rsid w:val="004931B3"/>
    <w:rsid w:val="0049359C"/>
    <w:rsid w:val="00493620"/>
    <w:rsid w:val="00493638"/>
    <w:rsid w:val="004936FC"/>
    <w:rsid w:val="00493866"/>
    <w:rsid w:val="00493B73"/>
    <w:rsid w:val="00493C99"/>
    <w:rsid w:val="00493E92"/>
    <w:rsid w:val="004940DB"/>
    <w:rsid w:val="004941D7"/>
    <w:rsid w:val="004945CB"/>
    <w:rsid w:val="004947CF"/>
    <w:rsid w:val="00494819"/>
    <w:rsid w:val="00494A3C"/>
    <w:rsid w:val="00494A5D"/>
    <w:rsid w:val="00494C62"/>
    <w:rsid w:val="004950A4"/>
    <w:rsid w:val="00495955"/>
    <w:rsid w:val="004959D7"/>
    <w:rsid w:val="00495B5C"/>
    <w:rsid w:val="00495DFC"/>
    <w:rsid w:val="00496330"/>
    <w:rsid w:val="00496737"/>
    <w:rsid w:val="00496860"/>
    <w:rsid w:val="0049703C"/>
    <w:rsid w:val="0049717D"/>
    <w:rsid w:val="004973E7"/>
    <w:rsid w:val="00497505"/>
    <w:rsid w:val="00497570"/>
    <w:rsid w:val="0049757D"/>
    <w:rsid w:val="004975A1"/>
    <w:rsid w:val="0049769E"/>
    <w:rsid w:val="00497799"/>
    <w:rsid w:val="0049790B"/>
    <w:rsid w:val="00497CD7"/>
    <w:rsid w:val="004A01E1"/>
    <w:rsid w:val="004A0547"/>
    <w:rsid w:val="004A06C0"/>
    <w:rsid w:val="004A0B99"/>
    <w:rsid w:val="004A0D63"/>
    <w:rsid w:val="004A0E69"/>
    <w:rsid w:val="004A0F27"/>
    <w:rsid w:val="004A0FB2"/>
    <w:rsid w:val="004A1140"/>
    <w:rsid w:val="004A14B5"/>
    <w:rsid w:val="004A164C"/>
    <w:rsid w:val="004A1902"/>
    <w:rsid w:val="004A1A10"/>
    <w:rsid w:val="004A1B29"/>
    <w:rsid w:val="004A1CE3"/>
    <w:rsid w:val="004A211D"/>
    <w:rsid w:val="004A220C"/>
    <w:rsid w:val="004A28E3"/>
    <w:rsid w:val="004A2C28"/>
    <w:rsid w:val="004A2C83"/>
    <w:rsid w:val="004A2C84"/>
    <w:rsid w:val="004A2E08"/>
    <w:rsid w:val="004A2E40"/>
    <w:rsid w:val="004A36F9"/>
    <w:rsid w:val="004A3726"/>
    <w:rsid w:val="004A478A"/>
    <w:rsid w:val="004A480A"/>
    <w:rsid w:val="004A4810"/>
    <w:rsid w:val="004A4C0C"/>
    <w:rsid w:val="004A4E3D"/>
    <w:rsid w:val="004A51EA"/>
    <w:rsid w:val="004A5671"/>
    <w:rsid w:val="004A5753"/>
    <w:rsid w:val="004A59A1"/>
    <w:rsid w:val="004A59CC"/>
    <w:rsid w:val="004A64B4"/>
    <w:rsid w:val="004A6740"/>
    <w:rsid w:val="004A69AA"/>
    <w:rsid w:val="004A6B1F"/>
    <w:rsid w:val="004A6E7D"/>
    <w:rsid w:val="004A709A"/>
    <w:rsid w:val="004A7158"/>
    <w:rsid w:val="004A722E"/>
    <w:rsid w:val="004A7891"/>
    <w:rsid w:val="004A7974"/>
    <w:rsid w:val="004A79E9"/>
    <w:rsid w:val="004A7F56"/>
    <w:rsid w:val="004A7FC9"/>
    <w:rsid w:val="004B02E1"/>
    <w:rsid w:val="004B063C"/>
    <w:rsid w:val="004B074F"/>
    <w:rsid w:val="004B152C"/>
    <w:rsid w:val="004B15C2"/>
    <w:rsid w:val="004B1656"/>
    <w:rsid w:val="004B16A4"/>
    <w:rsid w:val="004B16F6"/>
    <w:rsid w:val="004B17DA"/>
    <w:rsid w:val="004B1CBB"/>
    <w:rsid w:val="004B1D46"/>
    <w:rsid w:val="004B1F9C"/>
    <w:rsid w:val="004B20A7"/>
    <w:rsid w:val="004B21CD"/>
    <w:rsid w:val="004B25B3"/>
    <w:rsid w:val="004B299F"/>
    <w:rsid w:val="004B2C05"/>
    <w:rsid w:val="004B34DE"/>
    <w:rsid w:val="004B3580"/>
    <w:rsid w:val="004B373F"/>
    <w:rsid w:val="004B39D3"/>
    <w:rsid w:val="004B3B67"/>
    <w:rsid w:val="004B3CA4"/>
    <w:rsid w:val="004B4250"/>
    <w:rsid w:val="004B42AA"/>
    <w:rsid w:val="004B43C9"/>
    <w:rsid w:val="004B446A"/>
    <w:rsid w:val="004B4A22"/>
    <w:rsid w:val="004B4B27"/>
    <w:rsid w:val="004B4BA4"/>
    <w:rsid w:val="004B5008"/>
    <w:rsid w:val="004B5058"/>
    <w:rsid w:val="004B5152"/>
    <w:rsid w:val="004B5178"/>
    <w:rsid w:val="004B54E4"/>
    <w:rsid w:val="004B5534"/>
    <w:rsid w:val="004B5886"/>
    <w:rsid w:val="004B5A90"/>
    <w:rsid w:val="004B5B8F"/>
    <w:rsid w:val="004B5C9C"/>
    <w:rsid w:val="004B63BF"/>
    <w:rsid w:val="004B63CE"/>
    <w:rsid w:val="004B69FB"/>
    <w:rsid w:val="004B6A02"/>
    <w:rsid w:val="004B6D54"/>
    <w:rsid w:val="004B6F76"/>
    <w:rsid w:val="004B6FB3"/>
    <w:rsid w:val="004B71AF"/>
    <w:rsid w:val="004B74CA"/>
    <w:rsid w:val="004B7A9F"/>
    <w:rsid w:val="004B7CDA"/>
    <w:rsid w:val="004C0729"/>
    <w:rsid w:val="004C0AA9"/>
    <w:rsid w:val="004C0DFE"/>
    <w:rsid w:val="004C0ECB"/>
    <w:rsid w:val="004C1116"/>
    <w:rsid w:val="004C113A"/>
    <w:rsid w:val="004C12A1"/>
    <w:rsid w:val="004C154A"/>
    <w:rsid w:val="004C1895"/>
    <w:rsid w:val="004C196F"/>
    <w:rsid w:val="004C1DB1"/>
    <w:rsid w:val="004C3006"/>
    <w:rsid w:val="004C31F7"/>
    <w:rsid w:val="004C321B"/>
    <w:rsid w:val="004C3433"/>
    <w:rsid w:val="004C3463"/>
    <w:rsid w:val="004C34B9"/>
    <w:rsid w:val="004C376E"/>
    <w:rsid w:val="004C3781"/>
    <w:rsid w:val="004C3B2E"/>
    <w:rsid w:val="004C3B5E"/>
    <w:rsid w:val="004C3E02"/>
    <w:rsid w:val="004C3F5E"/>
    <w:rsid w:val="004C3FEE"/>
    <w:rsid w:val="004C408E"/>
    <w:rsid w:val="004C4327"/>
    <w:rsid w:val="004C44E0"/>
    <w:rsid w:val="004C4640"/>
    <w:rsid w:val="004C4B28"/>
    <w:rsid w:val="004C4BF8"/>
    <w:rsid w:val="004C4FF3"/>
    <w:rsid w:val="004C50AB"/>
    <w:rsid w:val="004C5122"/>
    <w:rsid w:val="004C5168"/>
    <w:rsid w:val="004C589A"/>
    <w:rsid w:val="004C5909"/>
    <w:rsid w:val="004C597A"/>
    <w:rsid w:val="004C5AE7"/>
    <w:rsid w:val="004C5EF6"/>
    <w:rsid w:val="004C636E"/>
    <w:rsid w:val="004C63B2"/>
    <w:rsid w:val="004C6455"/>
    <w:rsid w:val="004C660B"/>
    <w:rsid w:val="004C68D0"/>
    <w:rsid w:val="004C6AFE"/>
    <w:rsid w:val="004C6BCB"/>
    <w:rsid w:val="004C6EA7"/>
    <w:rsid w:val="004C7401"/>
    <w:rsid w:val="004C756E"/>
    <w:rsid w:val="004C7715"/>
    <w:rsid w:val="004C771E"/>
    <w:rsid w:val="004C7BF2"/>
    <w:rsid w:val="004C7D4E"/>
    <w:rsid w:val="004C7D50"/>
    <w:rsid w:val="004C7F1F"/>
    <w:rsid w:val="004D0057"/>
    <w:rsid w:val="004D0112"/>
    <w:rsid w:val="004D02DB"/>
    <w:rsid w:val="004D0622"/>
    <w:rsid w:val="004D0E9F"/>
    <w:rsid w:val="004D12C7"/>
    <w:rsid w:val="004D187A"/>
    <w:rsid w:val="004D1918"/>
    <w:rsid w:val="004D1A86"/>
    <w:rsid w:val="004D1A91"/>
    <w:rsid w:val="004D1C57"/>
    <w:rsid w:val="004D1E55"/>
    <w:rsid w:val="004D1EC1"/>
    <w:rsid w:val="004D1F1B"/>
    <w:rsid w:val="004D22F8"/>
    <w:rsid w:val="004D271B"/>
    <w:rsid w:val="004D3074"/>
    <w:rsid w:val="004D350F"/>
    <w:rsid w:val="004D38A9"/>
    <w:rsid w:val="004D38BC"/>
    <w:rsid w:val="004D38EE"/>
    <w:rsid w:val="004D3AAB"/>
    <w:rsid w:val="004D3B2A"/>
    <w:rsid w:val="004D3EBE"/>
    <w:rsid w:val="004D404B"/>
    <w:rsid w:val="004D4075"/>
    <w:rsid w:val="004D40E2"/>
    <w:rsid w:val="004D517E"/>
    <w:rsid w:val="004D54C5"/>
    <w:rsid w:val="004D5871"/>
    <w:rsid w:val="004D5B90"/>
    <w:rsid w:val="004D6167"/>
    <w:rsid w:val="004D6783"/>
    <w:rsid w:val="004D67E4"/>
    <w:rsid w:val="004D6D4C"/>
    <w:rsid w:val="004D6DE1"/>
    <w:rsid w:val="004D7260"/>
    <w:rsid w:val="004D7281"/>
    <w:rsid w:val="004D7539"/>
    <w:rsid w:val="004D7A10"/>
    <w:rsid w:val="004D7E79"/>
    <w:rsid w:val="004E0224"/>
    <w:rsid w:val="004E0B23"/>
    <w:rsid w:val="004E0F53"/>
    <w:rsid w:val="004E105E"/>
    <w:rsid w:val="004E1074"/>
    <w:rsid w:val="004E1255"/>
    <w:rsid w:val="004E1326"/>
    <w:rsid w:val="004E1721"/>
    <w:rsid w:val="004E1977"/>
    <w:rsid w:val="004E1A22"/>
    <w:rsid w:val="004E2194"/>
    <w:rsid w:val="004E2419"/>
    <w:rsid w:val="004E2750"/>
    <w:rsid w:val="004E2825"/>
    <w:rsid w:val="004E28B3"/>
    <w:rsid w:val="004E3149"/>
    <w:rsid w:val="004E335B"/>
    <w:rsid w:val="004E3772"/>
    <w:rsid w:val="004E384C"/>
    <w:rsid w:val="004E38A9"/>
    <w:rsid w:val="004E3AFD"/>
    <w:rsid w:val="004E3CF1"/>
    <w:rsid w:val="004E3E40"/>
    <w:rsid w:val="004E3E43"/>
    <w:rsid w:val="004E4090"/>
    <w:rsid w:val="004E425A"/>
    <w:rsid w:val="004E445A"/>
    <w:rsid w:val="004E44FD"/>
    <w:rsid w:val="004E4A51"/>
    <w:rsid w:val="004E529C"/>
    <w:rsid w:val="004E53AE"/>
    <w:rsid w:val="004E56DA"/>
    <w:rsid w:val="004E585C"/>
    <w:rsid w:val="004E5A90"/>
    <w:rsid w:val="004E5C09"/>
    <w:rsid w:val="004E5C95"/>
    <w:rsid w:val="004E6028"/>
    <w:rsid w:val="004E6243"/>
    <w:rsid w:val="004E6341"/>
    <w:rsid w:val="004E6757"/>
    <w:rsid w:val="004E6879"/>
    <w:rsid w:val="004E69D1"/>
    <w:rsid w:val="004E6AEC"/>
    <w:rsid w:val="004E763E"/>
    <w:rsid w:val="004E77BF"/>
    <w:rsid w:val="004E794B"/>
    <w:rsid w:val="004F04E4"/>
    <w:rsid w:val="004F069F"/>
    <w:rsid w:val="004F0832"/>
    <w:rsid w:val="004F0BE0"/>
    <w:rsid w:val="004F0C8D"/>
    <w:rsid w:val="004F1365"/>
    <w:rsid w:val="004F14B9"/>
    <w:rsid w:val="004F1660"/>
    <w:rsid w:val="004F1937"/>
    <w:rsid w:val="004F1977"/>
    <w:rsid w:val="004F1ACE"/>
    <w:rsid w:val="004F1B87"/>
    <w:rsid w:val="004F2273"/>
    <w:rsid w:val="004F2464"/>
    <w:rsid w:val="004F2744"/>
    <w:rsid w:val="004F2F00"/>
    <w:rsid w:val="004F316A"/>
    <w:rsid w:val="004F3302"/>
    <w:rsid w:val="004F3E2B"/>
    <w:rsid w:val="004F41F3"/>
    <w:rsid w:val="004F421C"/>
    <w:rsid w:val="004F4428"/>
    <w:rsid w:val="004F44A0"/>
    <w:rsid w:val="004F46CF"/>
    <w:rsid w:val="004F4B47"/>
    <w:rsid w:val="004F4E29"/>
    <w:rsid w:val="004F4E72"/>
    <w:rsid w:val="004F4FC4"/>
    <w:rsid w:val="004F50DC"/>
    <w:rsid w:val="004F5296"/>
    <w:rsid w:val="004F536E"/>
    <w:rsid w:val="004F5A30"/>
    <w:rsid w:val="004F5D42"/>
    <w:rsid w:val="004F5DE1"/>
    <w:rsid w:val="004F6110"/>
    <w:rsid w:val="004F62B0"/>
    <w:rsid w:val="004F67B1"/>
    <w:rsid w:val="004F6923"/>
    <w:rsid w:val="004F6ED8"/>
    <w:rsid w:val="004F7346"/>
    <w:rsid w:val="004F747C"/>
    <w:rsid w:val="004F753C"/>
    <w:rsid w:val="004F7B7E"/>
    <w:rsid w:val="004F7E54"/>
    <w:rsid w:val="004F7ECA"/>
    <w:rsid w:val="004F7FCB"/>
    <w:rsid w:val="00500070"/>
    <w:rsid w:val="00500332"/>
    <w:rsid w:val="005006F0"/>
    <w:rsid w:val="00500C80"/>
    <w:rsid w:val="00500E0E"/>
    <w:rsid w:val="0050154E"/>
    <w:rsid w:val="005017C3"/>
    <w:rsid w:val="00501C33"/>
    <w:rsid w:val="00501C52"/>
    <w:rsid w:val="00501C88"/>
    <w:rsid w:val="00501DB8"/>
    <w:rsid w:val="0050235A"/>
    <w:rsid w:val="0050245C"/>
    <w:rsid w:val="00502A5A"/>
    <w:rsid w:val="00502B21"/>
    <w:rsid w:val="00502CFF"/>
    <w:rsid w:val="00502ECC"/>
    <w:rsid w:val="00502F60"/>
    <w:rsid w:val="005036C6"/>
    <w:rsid w:val="00503C5B"/>
    <w:rsid w:val="00503CE2"/>
    <w:rsid w:val="00503DEA"/>
    <w:rsid w:val="00503E0B"/>
    <w:rsid w:val="0050407E"/>
    <w:rsid w:val="00504507"/>
    <w:rsid w:val="00504703"/>
    <w:rsid w:val="005047D6"/>
    <w:rsid w:val="00504937"/>
    <w:rsid w:val="00504986"/>
    <w:rsid w:val="005051C2"/>
    <w:rsid w:val="005052F2"/>
    <w:rsid w:val="0050536A"/>
    <w:rsid w:val="00505389"/>
    <w:rsid w:val="005053A1"/>
    <w:rsid w:val="00505442"/>
    <w:rsid w:val="00505666"/>
    <w:rsid w:val="0050573B"/>
    <w:rsid w:val="00505906"/>
    <w:rsid w:val="005059E0"/>
    <w:rsid w:val="00505A73"/>
    <w:rsid w:val="00505D35"/>
    <w:rsid w:val="00505DF8"/>
    <w:rsid w:val="00505EBD"/>
    <w:rsid w:val="00506000"/>
    <w:rsid w:val="00506168"/>
    <w:rsid w:val="005063C7"/>
    <w:rsid w:val="005064CA"/>
    <w:rsid w:val="005067C1"/>
    <w:rsid w:val="00506A1F"/>
    <w:rsid w:val="00506BB3"/>
    <w:rsid w:val="00506BF6"/>
    <w:rsid w:val="00506D6A"/>
    <w:rsid w:val="00506DBE"/>
    <w:rsid w:val="00506DC1"/>
    <w:rsid w:val="00507030"/>
    <w:rsid w:val="005073F0"/>
    <w:rsid w:val="005075DF"/>
    <w:rsid w:val="00507AA1"/>
    <w:rsid w:val="00507AD4"/>
    <w:rsid w:val="00510167"/>
    <w:rsid w:val="005103ED"/>
    <w:rsid w:val="0051057A"/>
    <w:rsid w:val="005105C9"/>
    <w:rsid w:val="005106AF"/>
    <w:rsid w:val="0051090B"/>
    <w:rsid w:val="00510C96"/>
    <w:rsid w:val="00510FED"/>
    <w:rsid w:val="0051103A"/>
    <w:rsid w:val="005114E9"/>
    <w:rsid w:val="00511596"/>
    <w:rsid w:val="005115FC"/>
    <w:rsid w:val="00511774"/>
    <w:rsid w:val="0051210B"/>
    <w:rsid w:val="0051229A"/>
    <w:rsid w:val="00512744"/>
    <w:rsid w:val="00512A9B"/>
    <w:rsid w:val="00512C6D"/>
    <w:rsid w:val="00513036"/>
    <w:rsid w:val="00513339"/>
    <w:rsid w:val="005135FF"/>
    <w:rsid w:val="005137A9"/>
    <w:rsid w:val="005139AC"/>
    <w:rsid w:val="00513A97"/>
    <w:rsid w:val="00513AF1"/>
    <w:rsid w:val="005142C3"/>
    <w:rsid w:val="00514301"/>
    <w:rsid w:val="005143A2"/>
    <w:rsid w:val="0051462A"/>
    <w:rsid w:val="005149CD"/>
    <w:rsid w:val="005149F7"/>
    <w:rsid w:val="00514DE5"/>
    <w:rsid w:val="00514E6F"/>
    <w:rsid w:val="00514FB0"/>
    <w:rsid w:val="00515207"/>
    <w:rsid w:val="0051522F"/>
    <w:rsid w:val="00515367"/>
    <w:rsid w:val="00515971"/>
    <w:rsid w:val="005159E5"/>
    <w:rsid w:val="00515A56"/>
    <w:rsid w:val="00515AFF"/>
    <w:rsid w:val="00515D45"/>
    <w:rsid w:val="00515F61"/>
    <w:rsid w:val="005161BF"/>
    <w:rsid w:val="005162AA"/>
    <w:rsid w:val="0051636C"/>
    <w:rsid w:val="005166C5"/>
    <w:rsid w:val="00516E59"/>
    <w:rsid w:val="00517039"/>
    <w:rsid w:val="005172EF"/>
    <w:rsid w:val="00517511"/>
    <w:rsid w:val="00517528"/>
    <w:rsid w:val="005175BC"/>
    <w:rsid w:val="00517855"/>
    <w:rsid w:val="005179A1"/>
    <w:rsid w:val="00517D5F"/>
    <w:rsid w:val="00517DCC"/>
    <w:rsid w:val="00517F74"/>
    <w:rsid w:val="005206E0"/>
    <w:rsid w:val="00520A7E"/>
    <w:rsid w:val="00520AE5"/>
    <w:rsid w:val="00520B0E"/>
    <w:rsid w:val="00520E1D"/>
    <w:rsid w:val="00520E61"/>
    <w:rsid w:val="00521002"/>
    <w:rsid w:val="005214DE"/>
    <w:rsid w:val="00521ACF"/>
    <w:rsid w:val="00521B5A"/>
    <w:rsid w:val="00521D80"/>
    <w:rsid w:val="0052213C"/>
    <w:rsid w:val="00522475"/>
    <w:rsid w:val="0052264F"/>
    <w:rsid w:val="00522A19"/>
    <w:rsid w:val="00522FF9"/>
    <w:rsid w:val="0052302E"/>
    <w:rsid w:val="00523262"/>
    <w:rsid w:val="00523464"/>
    <w:rsid w:val="00523847"/>
    <w:rsid w:val="00523902"/>
    <w:rsid w:val="00523919"/>
    <w:rsid w:val="00523B87"/>
    <w:rsid w:val="0052413D"/>
    <w:rsid w:val="00524246"/>
    <w:rsid w:val="005244A8"/>
    <w:rsid w:val="005246D2"/>
    <w:rsid w:val="005247A9"/>
    <w:rsid w:val="00525551"/>
    <w:rsid w:val="00525979"/>
    <w:rsid w:val="00525AC9"/>
    <w:rsid w:val="00525B9C"/>
    <w:rsid w:val="00525EB9"/>
    <w:rsid w:val="00525F67"/>
    <w:rsid w:val="00525FEC"/>
    <w:rsid w:val="005262FD"/>
    <w:rsid w:val="005267AD"/>
    <w:rsid w:val="00527039"/>
    <w:rsid w:val="0052709E"/>
    <w:rsid w:val="00527288"/>
    <w:rsid w:val="00527824"/>
    <w:rsid w:val="00527B10"/>
    <w:rsid w:val="00527DEE"/>
    <w:rsid w:val="005301AD"/>
    <w:rsid w:val="005302F6"/>
    <w:rsid w:val="00530617"/>
    <w:rsid w:val="0053066E"/>
    <w:rsid w:val="00530743"/>
    <w:rsid w:val="005308D9"/>
    <w:rsid w:val="00530964"/>
    <w:rsid w:val="00530B64"/>
    <w:rsid w:val="005313A7"/>
    <w:rsid w:val="00531BB0"/>
    <w:rsid w:val="00531EEE"/>
    <w:rsid w:val="00531FE1"/>
    <w:rsid w:val="00532004"/>
    <w:rsid w:val="00532089"/>
    <w:rsid w:val="005320AE"/>
    <w:rsid w:val="00532459"/>
    <w:rsid w:val="005324C7"/>
    <w:rsid w:val="00532641"/>
    <w:rsid w:val="005328D2"/>
    <w:rsid w:val="00532920"/>
    <w:rsid w:val="00532CE1"/>
    <w:rsid w:val="00532D68"/>
    <w:rsid w:val="00532EE4"/>
    <w:rsid w:val="005330FA"/>
    <w:rsid w:val="0053317D"/>
    <w:rsid w:val="00533252"/>
    <w:rsid w:val="005332A9"/>
    <w:rsid w:val="00533361"/>
    <w:rsid w:val="0053360F"/>
    <w:rsid w:val="005337B3"/>
    <w:rsid w:val="00533A3D"/>
    <w:rsid w:val="00533D1B"/>
    <w:rsid w:val="005345F7"/>
    <w:rsid w:val="00534710"/>
    <w:rsid w:val="005349A6"/>
    <w:rsid w:val="00534BB5"/>
    <w:rsid w:val="00534DAA"/>
    <w:rsid w:val="0053502F"/>
    <w:rsid w:val="00535207"/>
    <w:rsid w:val="00535303"/>
    <w:rsid w:val="00535409"/>
    <w:rsid w:val="00535637"/>
    <w:rsid w:val="00535963"/>
    <w:rsid w:val="00535C36"/>
    <w:rsid w:val="00535E75"/>
    <w:rsid w:val="005362B4"/>
    <w:rsid w:val="005362D2"/>
    <w:rsid w:val="005363BC"/>
    <w:rsid w:val="00536554"/>
    <w:rsid w:val="0053691A"/>
    <w:rsid w:val="00536C98"/>
    <w:rsid w:val="0053703E"/>
    <w:rsid w:val="005371BA"/>
    <w:rsid w:val="005372B2"/>
    <w:rsid w:val="005374F2"/>
    <w:rsid w:val="0053782A"/>
    <w:rsid w:val="00537C9E"/>
    <w:rsid w:val="0054011B"/>
    <w:rsid w:val="005401F6"/>
    <w:rsid w:val="00540278"/>
    <w:rsid w:val="0054038C"/>
    <w:rsid w:val="00540B94"/>
    <w:rsid w:val="00540BC8"/>
    <w:rsid w:val="00540DDD"/>
    <w:rsid w:val="00540E76"/>
    <w:rsid w:val="00540F16"/>
    <w:rsid w:val="00540F74"/>
    <w:rsid w:val="00541418"/>
    <w:rsid w:val="0054188F"/>
    <w:rsid w:val="00541922"/>
    <w:rsid w:val="00541A6A"/>
    <w:rsid w:val="00541C15"/>
    <w:rsid w:val="00541CBC"/>
    <w:rsid w:val="00541EF1"/>
    <w:rsid w:val="00542394"/>
    <w:rsid w:val="00542401"/>
    <w:rsid w:val="005428CC"/>
    <w:rsid w:val="00542A7F"/>
    <w:rsid w:val="00542AE8"/>
    <w:rsid w:val="00543204"/>
    <w:rsid w:val="00543BC0"/>
    <w:rsid w:val="00543C33"/>
    <w:rsid w:val="00543DC7"/>
    <w:rsid w:val="0054439E"/>
    <w:rsid w:val="005448EA"/>
    <w:rsid w:val="0054495E"/>
    <w:rsid w:val="00544BAD"/>
    <w:rsid w:val="005454C6"/>
    <w:rsid w:val="00545538"/>
    <w:rsid w:val="0054586F"/>
    <w:rsid w:val="00545A15"/>
    <w:rsid w:val="00545D71"/>
    <w:rsid w:val="00545F3F"/>
    <w:rsid w:val="005460A3"/>
    <w:rsid w:val="00546401"/>
    <w:rsid w:val="005464B1"/>
    <w:rsid w:val="005464D0"/>
    <w:rsid w:val="00546736"/>
    <w:rsid w:val="005467AF"/>
    <w:rsid w:val="005468A8"/>
    <w:rsid w:val="005469A5"/>
    <w:rsid w:val="00546C01"/>
    <w:rsid w:val="00546E56"/>
    <w:rsid w:val="00546FD3"/>
    <w:rsid w:val="00547615"/>
    <w:rsid w:val="00547747"/>
    <w:rsid w:val="00547766"/>
    <w:rsid w:val="00547934"/>
    <w:rsid w:val="00547941"/>
    <w:rsid w:val="005479E8"/>
    <w:rsid w:val="00547B45"/>
    <w:rsid w:val="00547C9A"/>
    <w:rsid w:val="00550609"/>
    <w:rsid w:val="005507DD"/>
    <w:rsid w:val="0055094E"/>
    <w:rsid w:val="00550B36"/>
    <w:rsid w:val="00550FA0"/>
    <w:rsid w:val="005510C4"/>
    <w:rsid w:val="00551105"/>
    <w:rsid w:val="00551604"/>
    <w:rsid w:val="0055177B"/>
    <w:rsid w:val="00551A8B"/>
    <w:rsid w:val="005523C1"/>
    <w:rsid w:val="0055241D"/>
    <w:rsid w:val="0055281C"/>
    <w:rsid w:val="005529EC"/>
    <w:rsid w:val="00552AB4"/>
    <w:rsid w:val="00552AF9"/>
    <w:rsid w:val="00552BE8"/>
    <w:rsid w:val="00552F63"/>
    <w:rsid w:val="00553108"/>
    <w:rsid w:val="005532C3"/>
    <w:rsid w:val="0055376E"/>
    <w:rsid w:val="005537DC"/>
    <w:rsid w:val="0055380D"/>
    <w:rsid w:val="0055384E"/>
    <w:rsid w:val="00553B05"/>
    <w:rsid w:val="00553E9C"/>
    <w:rsid w:val="0055420B"/>
    <w:rsid w:val="005543B9"/>
    <w:rsid w:val="005546EB"/>
    <w:rsid w:val="00554BC1"/>
    <w:rsid w:val="005553DC"/>
    <w:rsid w:val="005555F2"/>
    <w:rsid w:val="005557FD"/>
    <w:rsid w:val="00555A4D"/>
    <w:rsid w:val="00555C36"/>
    <w:rsid w:val="00555D34"/>
    <w:rsid w:val="005560E1"/>
    <w:rsid w:val="00556482"/>
    <w:rsid w:val="00556680"/>
    <w:rsid w:val="005569CA"/>
    <w:rsid w:val="00556B27"/>
    <w:rsid w:val="005576FB"/>
    <w:rsid w:val="00557E81"/>
    <w:rsid w:val="005603E8"/>
    <w:rsid w:val="005604FD"/>
    <w:rsid w:val="00560543"/>
    <w:rsid w:val="00560836"/>
    <w:rsid w:val="00560921"/>
    <w:rsid w:val="00560B77"/>
    <w:rsid w:val="005613DA"/>
    <w:rsid w:val="00561BCD"/>
    <w:rsid w:val="00561CF5"/>
    <w:rsid w:val="00561F17"/>
    <w:rsid w:val="005621EE"/>
    <w:rsid w:val="005623D4"/>
    <w:rsid w:val="00562E95"/>
    <w:rsid w:val="00562F8A"/>
    <w:rsid w:val="00562FE7"/>
    <w:rsid w:val="00563046"/>
    <w:rsid w:val="005631EC"/>
    <w:rsid w:val="00563214"/>
    <w:rsid w:val="00563714"/>
    <w:rsid w:val="00563AA7"/>
    <w:rsid w:val="00563B33"/>
    <w:rsid w:val="00563C9E"/>
    <w:rsid w:val="005640F4"/>
    <w:rsid w:val="00564319"/>
    <w:rsid w:val="005644BA"/>
    <w:rsid w:val="00564C1A"/>
    <w:rsid w:val="00564F8A"/>
    <w:rsid w:val="005650CB"/>
    <w:rsid w:val="005656AA"/>
    <w:rsid w:val="005657A1"/>
    <w:rsid w:val="00565C25"/>
    <w:rsid w:val="00565FF4"/>
    <w:rsid w:val="005666F1"/>
    <w:rsid w:val="00566924"/>
    <w:rsid w:val="005669DB"/>
    <w:rsid w:val="00566AB9"/>
    <w:rsid w:val="00566CFD"/>
    <w:rsid w:val="00566E6C"/>
    <w:rsid w:val="00566FA7"/>
    <w:rsid w:val="00567030"/>
    <w:rsid w:val="005673D7"/>
    <w:rsid w:val="0056782E"/>
    <w:rsid w:val="00567A0C"/>
    <w:rsid w:val="00567BEB"/>
    <w:rsid w:val="00567D98"/>
    <w:rsid w:val="00567DF1"/>
    <w:rsid w:val="00567EC9"/>
    <w:rsid w:val="005703BE"/>
    <w:rsid w:val="005703DB"/>
    <w:rsid w:val="005704D0"/>
    <w:rsid w:val="00570544"/>
    <w:rsid w:val="00570777"/>
    <w:rsid w:val="00570787"/>
    <w:rsid w:val="00570E47"/>
    <w:rsid w:val="00570FC1"/>
    <w:rsid w:val="0057136F"/>
    <w:rsid w:val="005713EC"/>
    <w:rsid w:val="0057145D"/>
    <w:rsid w:val="005717A2"/>
    <w:rsid w:val="00571896"/>
    <w:rsid w:val="00571A88"/>
    <w:rsid w:val="00571B1B"/>
    <w:rsid w:val="00571B79"/>
    <w:rsid w:val="00571C3D"/>
    <w:rsid w:val="00572090"/>
    <w:rsid w:val="005725C0"/>
    <w:rsid w:val="005725D0"/>
    <w:rsid w:val="00572631"/>
    <w:rsid w:val="0057293B"/>
    <w:rsid w:val="0057293C"/>
    <w:rsid w:val="00572F21"/>
    <w:rsid w:val="00573291"/>
    <w:rsid w:val="005732A3"/>
    <w:rsid w:val="00573378"/>
    <w:rsid w:val="00573837"/>
    <w:rsid w:val="005738B1"/>
    <w:rsid w:val="005739C5"/>
    <w:rsid w:val="005739CA"/>
    <w:rsid w:val="00573B0B"/>
    <w:rsid w:val="00573C01"/>
    <w:rsid w:val="00573D98"/>
    <w:rsid w:val="00573E13"/>
    <w:rsid w:val="0057413F"/>
    <w:rsid w:val="00574215"/>
    <w:rsid w:val="0057422A"/>
    <w:rsid w:val="00574410"/>
    <w:rsid w:val="005747B2"/>
    <w:rsid w:val="0057488C"/>
    <w:rsid w:val="00574A25"/>
    <w:rsid w:val="00574CB8"/>
    <w:rsid w:val="00574E67"/>
    <w:rsid w:val="00574F5B"/>
    <w:rsid w:val="00575783"/>
    <w:rsid w:val="005759C0"/>
    <w:rsid w:val="00575B4E"/>
    <w:rsid w:val="00576106"/>
    <w:rsid w:val="005761AF"/>
    <w:rsid w:val="005762E7"/>
    <w:rsid w:val="00576545"/>
    <w:rsid w:val="00576597"/>
    <w:rsid w:val="00576734"/>
    <w:rsid w:val="005767F0"/>
    <w:rsid w:val="00576AC0"/>
    <w:rsid w:val="00576BF4"/>
    <w:rsid w:val="00576C60"/>
    <w:rsid w:val="00576DA8"/>
    <w:rsid w:val="00576FB5"/>
    <w:rsid w:val="0057716F"/>
    <w:rsid w:val="00577E60"/>
    <w:rsid w:val="00580598"/>
    <w:rsid w:val="005806EF"/>
    <w:rsid w:val="005807BC"/>
    <w:rsid w:val="005808FD"/>
    <w:rsid w:val="0058092C"/>
    <w:rsid w:val="00580A38"/>
    <w:rsid w:val="00580D0C"/>
    <w:rsid w:val="005811CD"/>
    <w:rsid w:val="00581213"/>
    <w:rsid w:val="0058172E"/>
    <w:rsid w:val="00581770"/>
    <w:rsid w:val="005818D3"/>
    <w:rsid w:val="00581AEB"/>
    <w:rsid w:val="00581E0D"/>
    <w:rsid w:val="00581EBA"/>
    <w:rsid w:val="00582112"/>
    <w:rsid w:val="0058222D"/>
    <w:rsid w:val="00582247"/>
    <w:rsid w:val="0058226F"/>
    <w:rsid w:val="0058242B"/>
    <w:rsid w:val="005824C3"/>
    <w:rsid w:val="00582515"/>
    <w:rsid w:val="0058263C"/>
    <w:rsid w:val="0058266D"/>
    <w:rsid w:val="005830EE"/>
    <w:rsid w:val="0058313E"/>
    <w:rsid w:val="00583172"/>
    <w:rsid w:val="00583F08"/>
    <w:rsid w:val="00584594"/>
    <w:rsid w:val="0058460D"/>
    <w:rsid w:val="00584810"/>
    <w:rsid w:val="00584BD3"/>
    <w:rsid w:val="00584BF8"/>
    <w:rsid w:val="00584E87"/>
    <w:rsid w:val="00585625"/>
    <w:rsid w:val="005858AB"/>
    <w:rsid w:val="00585A5F"/>
    <w:rsid w:val="00585D62"/>
    <w:rsid w:val="005863DD"/>
    <w:rsid w:val="005868C0"/>
    <w:rsid w:val="005868E8"/>
    <w:rsid w:val="0058699C"/>
    <w:rsid w:val="00586A90"/>
    <w:rsid w:val="00586BF8"/>
    <w:rsid w:val="00586E76"/>
    <w:rsid w:val="00586F9B"/>
    <w:rsid w:val="00586FC3"/>
    <w:rsid w:val="0058726B"/>
    <w:rsid w:val="005874D6"/>
    <w:rsid w:val="0058775B"/>
    <w:rsid w:val="00587822"/>
    <w:rsid w:val="00587AFD"/>
    <w:rsid w:val="005900CF"/>
    <w:rsid w:val="00590247"/>
    <w:rsid w:val="0059032B"/>
    <w:rsid w:val="0059035B"/>
    <w:rsid w:val="005904F5"/>
    <w:rsid w:val="005906EF"/>
    <w:rsid w:val="005906F7"/>
    <w:rsid w:val="00590F73"/>
    <w:rsid w:val="00590FBA"/>
    <w:rsid w:val="005910E7"/>
    <w:rsid w:val="0059111D"/>
    <w:rsid w:val="0059211D"/>
    <w:rsid w:val="00592148"/>
    <w:rsid w:val="0059226A"/>
    <w:rsid w:val="005922B3"/>
    <w:rsid w:val="00592371"/>
    <w:rsid w:val="00592556"/>
    <w:rsid w:val="005925FC"/>
    <w:rsid w:val="0059272D"/>
    <w:rsid w:val="005927E4"/>
    <w:rsid w:val="005931E0"/>
    <w:rsid w:val="005931F1"/>
    <w:rsid w:val="00593461"/>
    <w:rsid w:val="00593589"/>
    <w:rsid w:val="005936E3"/>
    <w:rsid w:val="00593ABD"/>
    <w:rsid w:val="00593DF5"/>
    <w:rsid w:val="00594172"/>
    <w:rsid w:val="00594180"/>
    <w:rsid w:val="00594532"/>
    <w:rsid w:val="005945E2"/>
    <w:rsid w:val="00594C48"/>
    <w:rsid w:val="00594D3D"/>
    <w:rsid w:val="0059516B"/>
    <w:rsid w:val="0059548D"/>
    <w:rsid w:val="0059550B"/>
    <w:rsid w:val="00595692"/>
    <w:rsid w:val="0059593E"/>
    <w:rsid w:val="00595B2D"/>
    <w:rsid w:val="00595EA3"/>
    <w:rsid w:val="005962D3"/>
    <w:rsid w:val="0059636A"/>
    <w:rsid w:val="00596676"/>
    <w:rsid w:val="005969BF"/>
    <w:rsid w:val="00596C8F"/>
    <w:rsid w:val="00596EA0"/>
    <w:rsid w:val="00596EE9"/>
    <w:rsid w:val="0059718F"/>
    <w:rsid w:val="0059740D"/>
    <w:rsid w:val="00597558"/>
    <w:rsid w:val="00597B5F"/>
    <w:rsid w:val="00597C08"/>
    <w:rsid w:val="00597F1A"/>
    <w:rsid w:val="005A0228"/>
    <w:rsid w:val="005A05F1"/>
    <w:rsid w:val="005A06E9"/>
    <w:rsid w:val="005A09F5"/>
    <w:rsid w:val="005A0CDF"/>
    <w:rsid w:val="005A0D0E"/>
    <w:rsid w:val="005A0EAD"/>
    <w:rsid w:val="005A103B"/>
    <w:rsid w:val="005A1351"/>
    <w:rsid w:val="005A1366"/>
    <w:rsid w:val="005A16F8"/>
    <w:rsid w:val="005A17B5"/>
    <w:rsid w:val="005A17CB"/>
    <w:rsid w:val="005A17EE"/>
    <w:rsid w:val="005A19B0"/>
    <w:rsid w:val="005A1A33"/>
    <w:rsid w:val="005A1DB4"/>
    <w:rsid w:val="005A22BB"/>
    <w:rsid w:val="005A2528"/>
    <w:rsid w:val="005A25F2"/>
    <w:rsid w:val="005A2610"/>
    <w:rsid w:val="005A271A"/>
    <w:rsid w:val="005A2A34"/>
    <w:rsid w:val="005A2B17"/>
    <w:rsid w:val="005A2F5F"/>
    <w:rsid w:val="005A30AD"/>
    <w:rsid w:val="005A3152"/>
    <w:rsid w:val="005A321C"/>
    <w:rsid w:val="005A33CF"/>
    <w:rsid w:val="005A39A0"/>
    <w:rsid w:val="005A3B43"/>
    <w:rsid w:val="005A3EBE"/>
    <w:rsid w:val="005A4172"/>
    <w:rsid w:val="005A428C"/>
    <w:rsid w:val="005A436F"/>
    <w:rsid w:val="005A44E2"/>
    <w:rsid w:val="005A454E"/>
    <w:rsid w:val="005A46DF"/>
    <w:rsid w:val="005A510E"/>
    <w:rsid w:val="005A530C"/>
    <w:rsid w:val="005A53FD"/>
    <w:rsid w:val="005A54BB"/>
    <w:rsid w:val="005A55D1"/>
    <w:rsid w:val="005A5AD8"/>
    <w:rsid w:val="005A5B0B"/>
    <w:rsid w:val="005A5B4F"/>
    <w:rsid w:val="005A6572"/>
    <w:rsid w:val="005A68E3"/>
    <w:rsid w:val="005A6B3E"/>
    <w:rsid w:val="005A6BD5"/>
    <w:rsid w:val="005A6D72"/>
    <w:rsid w:val="005A6DD2"/>
    <w:rsid w:val="005A6F48"/>
    <w:rsid w:val="005A6FED"/>
    <w:rsid w:val="005A7123"/>
    <w:rsid w:val="005A733B"/>
    <w:rsid w:val="005A734A"/>
    <w:rsid w:val="005A7826"/>
    <w:rsid w:val="005A7975"/>
    <w:rsid w:val="005A79B3"/>
    <w:rsid w:val="005A7CE6"/>
    <w:rsid w:val="005A7E2B"/>
    <w:rsid w:val="005A7FEB"/>
    <w:rsid w:val="005B00B4"/>
    <w:rsid w:val="005B020A"/>
    <w:rsid w:val="005B02DF"/>
    <w:rsid w:val="005B0399"/>
    <w:rsid w:val="005B0B02"/>
    <w:rsid w:val="005B0D04"/>
    <w:rsid w:val="005B0DE9"/>
    <w:rsid w:val="005B0E5D"/>
    <w:rsid w:val="005B11CD"/>
    <w:rsid w:val="005B15AD"/>
    <w:rsid w:val="005B1B9C"/>
    <w:rsid w:val="005B1D3D"/>
    <w:rsid w:val="005B2064"/>
    <w:rsid w:val="005B23D2"/>
    <w:rsid w:val="005B240D"/>
    <w:rsid w:val="005B2811"/>
    <w:rsid w:val="005B2A14"/>
    <w:rsid w:val="005B2BBF"/>
    <w:rsid w:val="005B2E6A"/>
    <w:rsid w:val="005B2FF8"/>
    <w:rsid w:val="005B30F7"/>
    <w:rsid w:val="005B3130"/>
    <w:rsid w:val="005B3154"/>
    <w:rsid w:val="005B342F"/>
    <w:rsid w:val="005B370B"/>
    <w:rsid w:val="005B3734"/>
    <w:rsid w:val="005B392C"/>
    <w:rsid w:val="005B39FC"/>
    <w:rsid w:val="005B3EAF"/>
    <w:rsid w:val="005B40FB"/>
    <w:rsid w:val="005B4199"/>
    <w:rsid w:val="005B44FC"/>
    <w:rsid w:val="005B4892"/>
    <w:rsid w:val="005B4AE4"/>
    <w:rsid w:val="005B4D3B"/>
    <w:rsid w:val="005B4E81"/>
    <w:rsid w:val="005B5382"/>
    <w:rsid w:val="005B55BD"/>
    <w:rsid w:val="005B563F"/>
    <w:rsid w:val="005B5BD4"/>
    <w:rsid w:val="005B5BF4"/>
    <w:rsid w:val="005B5FF5"/>
    <w:rsid w:val="005B60BC"/>
    <w:rsid w:val="005B64AF"/>
    <w:rsid w:val="005B6748"/>
    <w:rsid w:val="005B67C0"/>
    <w:rsid w:val="005B6899"/>
    <w:rsid w:val="005B6B89"/>
    <w:rsid w:val="005B6C43"/>
    <w:rsid w:val="005B6F54"/>
    <w:rsid w:val="005B6FB5"/>
    <w:rsid w:val="005B7058"/>
    <w:rsid w:val="005B715A"/>
    <w:rsid w:val="005B764D"/>
    <w:rsid w:val="005B7754"/>
    <w:rsid w:val="005B77A0"/>
    <w:rsid w:val="005B792E"/>
    <w:rsid w:val="005B7C5C"/>
    <w:rsid w:val="005B7DE3"/>
    <w:rsid w:val="005B7EB8"/>
    <w:rsid w:val="005C0192"/>
    <w:rsid w:val="005C031E"/>
    <w:rsid w:val="005C0579"/>
    <w:rsid w:val="005C05AB"/>
    <w:rsid w:val="005C0683"/>
    <w:rsid w:val="005C07ED"/>
    <w:rsid w:val="005C0A05"/>
    <w:rsid w:val="005C0F36"/>
    <w:rsid w:val="005C119C"/>
    <w:rsid w:val="005C11E0"/>
    <w:rsid w:val="005C12CD"/>
    <w:rsid w:val="005C1445"/>
    <w:rsid w:val="005C1681"/>
    <w:rsid w:val="005C186B"/>
    <w:rsid w:val="005C18E1"/>
    <w:rsid w:val="005C1F3A"/>
    <w:rsid w:val="005C20C2"/>
    <w:rsid w:val="005C2446"/>
    <w:rsid w:val="005C26C5"/>
    <w:rsid w:val="005C27C6"/>
    <w:rsid w:val="005C302E"/>
    <w:rsid w:val="005C3336"/>
    <w:rsid w:val="005C336B"/>
    <w:rsid w:val="005C33F2"/>
    <w:rsid w:val="005C38BA"/>
    <w:rsid w:val="005C3C48"/>
    <w:rsid w:val="005C3CC5"/>
    <w:rsid w:val="005C3EDA"/>
    <w:rsid w:val="005C3EFA"/>
    <w:rsid w:val="005C426A"/>
    <w:rsid w:val="005C4606"/>
    <w:rsid w:val="005C4620"/>
    <w:rsid w:val="005C49A4"/>
    <w:rsid w:val="005C4AAE"/>
    <w:rsid w:val="005C4E51"/>
    <w:rsid w:val="005C4FA2"/>
    <w:rsid w:val="005C5046"/>
    <w:rsid w:val="005C5246"/>
    <w:rsid w:val="005C5404"/>
    <w:rsid w:val="005C556F"/>
    <w:rsid w:val="005C5883"/>
    <w:rsid w:val="005C5A0C"/>
    <w:rsid w:val="005C5D29"/>
    <w:rsid w:val="005C5DDE"/>
    <w:rsid w:val="005C6964"/>
    <w:rsid w:val="005C6994"/>
    <w:rsid w:val="005C6AAD"/>
    <w:rsid w:val="005C6ACA"/>
    <w:rsid w:val="005C6AFA"/>
    <w:rsid w:val="005C710B"/>
    <w:rsid w:val="005C71DF"/>
    <w:rsid w:val="005C722D"/>
    <w:rsid w:val="005C75E7"/>
    <w:rsid w:val="005C780B"/>
    <w:rsid w:val="005C7853"/>
    <w:rsid w:val="005C799F"/>
    <w:rsid w:val="005C7ABE"/>
    <w:rsid w:val="005C7CB2"/>
    <w:rsid w:val="005C7CDB"/>
    <w:rsid w:val="005C7D90"/>
    <w:rsid w:val="005C7EB5"/>
    <w:rsid w:val="005D02DE"/>
    <w:rsid w:val="005D0670"/>
    <w:rsid w:val="005D0761"/>
    <w:rsid w:val="005D0A0C"/>
    <w:rsid w:val="005D0E46"/>
    <w:rsid w:val="005D15BC"/>
    <w:rsid w:val="005D19B3"/>
    <w:rsid w:val="005D1C96"/>
    <w:rsid w:val="005D1F1B"/>
    <w:rsid w:val="005D267C"/>
    <w:rsid w:val="005D28CC"/>
    <w:rsid w:val="005D2A1B"/>
    <w:rsid w:val="005D2FBA"/>
    <w:rsid w:val="005D317E"/>
    <w:rsid w:val="005D3290"/>
    <w:rsid w:val="005D345B"/>
    <w:rsid w:val="005D360E"/>
    <w:rsid w:val="005D397C"/>
    <w:rsid w:val="005D3B7B"/>
    <w:rsid w:val="005D3BDD"/>
    <w:rsid w:val="005D3D0B"/>
    <w:rsid w:val="005D3E17"/>
    <w:rsid w:val="005D3E95"/>
    <w:rsid w:val="005D3F5B"/>
    <w:rsid w:val="005D402C"/>
    <w:rsid w:val="005D4335"/>
    <w:rsid w:val="005D433F"/>
    <w:rsid w:val="005D43DE"/>
    <w:rsid w:val="005D456D"/>
    <w:rsid w:val="005D4600"/>
    <w:rsid w:val="005D4648"/>
    <w:rsid w:val="005D4D7B"/>
    <w:rsid w:val="005D5070"/>
    <w:rsid w:val="005D543C"/>
    <w:rsid w:val="005D54C8"/>
    <w:rsid w:val="005D57C2"/>
    <w:rsid w:val="005D5925"/>
    <w:rsid w:val="005D5A14"/>
    <w:rsid w:val="005D5ADF"/>
    <w:rsid w:val="005D5BB0"/>
    <w:rsid w:val="005D5EF5"/>
    <w:rsid w:val="005D6013"/>
    <w:rsid w:val="005D621F"/>
    <w:rsid w:val="005D629E"/>
    <w:rsid w:val="005D64C0"/>
    <w:rsid w:val="005D6620"/>
    <w:rsid w:val="005D6837"/>
    <w:rsid w:val="005D6A4A"/>
    <w:rsid w:val="005D6AB5"/>
    <w:rsid w:val="005D6FA2"/>
    <w:rsid w:val="005D70DF"/>
    <w:rsid w:val="005D7405"/>
    <w:rsid w:val="005D771C"/>
    <w:rsid w:val="005D77AA"/>
    <w:rsid w:val="005D7AA5"/>
    <w:rsid w:val="005D7AB8"/>
    <w:rsid w:val="005D7C9A"/>
    <w:rsid w:val="005E00A0"/>
    <w:rsid w:val="005E03AC"/>
    <w:rsid w:val="005E06D2"/>
    <w:rsid w:val="005E08A5"/>
    <w:rsid w:val="005E0C35"/>
    <w:rsid w:val="005E0CD4"/>
    <w:rsid w:val="005E0DA7"/>
    <w:rsid w:val="005E0ED3"/>
    <w:rsid w:val="005E14FA"/>
    <w:rsid w:val="005E17D5"/>
    <w:rsid w:val="005E19D5"/>
    <w:rsid w:val="005E1C7C"/>
    <w:rsid w:val="005E1E32"/>
    <w:rsid w:val="005E1E76"/>
    <w:rsid w:val="005E1E7F"/>
    <w:rsid w:val="005E1F39"/>
    <w:rsid w:val="005E1F4B"/>
    <w:rsid w:val="005E217C"/>
    <w:rsid w:val="005E25AD"/>
    <w:rsid w:val="005E261D"/>
    <w:rsid w:val="005E265D"/>
    <w:rsid w:val="005E2789"/>
    <w:rsid w:val="005E2947"/>
    <w:rsid w:val="005E2AF2"/>
    <w:rsid w:val="005E2B12"/>
    <w:rsid w:val="005E2B6D"/>
    <w:rsid w:val="005E2C94"/>
    <w:rsid w:val="005E2D63"/>
    <w:rsid w:val="005E357A"/>
    <w:rsid w:val="005E37BF"/>
    <w:rsid w:val="005E3883"/>
    <w:rsid w:val="005E3C1E"/>
    <w:rsid w:val="005E45C5"/>
    <w:rsid w:val="005E466B"/>
    <w:rsid w:val="005E4808"/>
    <w:rsid w:val="005E4C6A"/>
    <w:rsid w:val="005E4D6C"/>
    <w:rsid w:val="005E4E44"/>
    <w:rsid w:val="005E528A"/>
    <w:rsid w:val="005E5319"/>
    <w:rsid w:val="005E56A8"/>
    <w:rsid w:val="005E5857"/>
    <w:rsid w:val="005E5965"/>
    <w:rsid w:val="005E5D6E"/>
    <w:rsid w:val="005E641D"/>
    <w:rsid w:val="005E6730"/>
    <w:rsid w:val="005E6974"/>
    <w:rsid w:val="005E6A1E"/>
    <w:rsid w:val="005E6B0F"/>
    <w:rsid w:val="005E70E7"/>
    <w:rsid w:val="005E718A"/>
    <w:rsid w:val="005E71E0"/>
    <w:rsid w:val="005E729B"/>
    <w:rsid w:val="005E7838"/>
    <w:rsid w:val="005E788B"/>
    <w:rsid w:val="005E7B4A"/>
    <w:rsid w:val="005E7C86"/>
    <w:rsid w:val="005E7D02"/>
    <w:rsid w:val="005E7D27"/>
    <w:rsid w:val="005E7D5E"/>
    <w:rsid w:val="005F0104"/>
    <w:rsid w:val="005F052A"/>
    <w:rsid w:val="005F0B25"/>
    <w:rsid w:val="005F0F94"/>
    <w:rsid w:val="005F10A8"/>
    <w:rsid w:val="005F10D5"/>
    <w:rsid w:val="005F130C"/>
    <w:rsid w:val="005F1656"/>
    <w:rsid w:val="005F1F25"/>
    <w:rsid w:val="005F1F28"/>
    <w:rsid w:val="005F1FED"/>
    <w:rsid w:val="005F2586"/>
    <w:rsid w:val="005F29F5"/>
    <w:rsid w:val="005F2A61"/>
    <w:rsid w:val="005F2B07"/>
    <w:rsid w:val="005F2CFD"/>
    <w:rsid w:val="005F2F28"/>
    <w:rsid w:val="005F3293"/>
    <w:rsid w:val="005F353F"/>
    <w:rsid w:val="005F4294"/>
    <w:rsid w:val="005F46E1"/>
    <w:rsid w:val="005F475D"/>
    <w:rsid w:val="005F48AA"/>
    <w:rsid w:val="005F49DA"/>
    <w:rsid w:val="005F4A85"/>
    <w:rsid w:val="005F4C12"/>
    <w:rsid w:val="005F4CC1"/>
    <w:rsid w:val="005F4EFA"/>
    <w:rsid w:val="005F5069"/>
    <w:rsid w:val="005F50EB"/>
    <w:rsid w:val="005F57BE"/>
    <w:rsid w:val="005F5857"/>
    <w:rsid w:val="005F585A"/>
    <w:rsid w:val="005F5A42"/>
    <w:rsid w:val="005F6622"/>
    <w:rsid w:val="005F6904"/>
    <w:rsid w:val="005F6912"/>
    <w:rsid w:val="005F693A"/>
    <w:rsid w:val="005F69B3"/>
    <w:rsid w:val="005F6A49"/>
    <w:rsid w:val="005F6D54"/>
    <w:rsid w:val="005F6E2D"/>
    <w:rsid w:val="005F7B88"/>
    <w:rsid w:val="005F7F13"/>
    <w:rsid w:val="005F7F73"/>
    <w:rsid w:val="006000D0"/>
    <w:rsid w:val="0060088B"/>
    <w:rsid w:val="00600AD7"/>
    <w:rsid w:val="00600AE3"/>
    <w:rsid w:val="00600F8B"/>
    <w:rsid w:val="00601434"/>
    <w:rsid w:val="006015D3"/>
    <w:rsid w:val="00601797"/>
    <w:rsid w:val="006017C9"/>
    <w:rsid w:val="00601DEF"/>
    <w:rsid w:val="00602234"/>
    <w:rsid w:val="00602417"/>
    <w:rsid w:val="0060259E"/>
    <w:rsid w:val="006025A4"/>
    <w:rsid w:val="006028F4"/>
    <w:rsid w:val="00602992"/>
    <w:rsid w:val="00602A7D"/>
    <w:rsid w:val="00602CB2"/>
    <w:rsid w:val="00602FA4"/>
    <w:rsid w:val="00603105"/>
    <w:rsid w:val="00603416"/>
    <w:rsid w:val="00603D25"/>
    <w:rsid w:val="00603F7D"/>
    <w:rsid w:val="0060470D"/>
    <w:rsid w:val="00604946"/>
    <w:rsid w:val="00604A2A"/>
    <w:rsid w:val="00604D71"/>
    <w:rsid w:val="00604EF0"/>
    <w:rsid w:val="00605130"/>
    <w:rsid w:val="006051F7"/>
    <w:rsid w:val="006052AE"/>
    <w:rsid w:val="00605556"/>
    <w:rsid w:val="006056B6"/>
    <w:rsid w:val="00605785"/>
    <w:rsid w:val="006059C2"/>
    <w:rsid w:val="00605DA1"/>
    <w:rsid w:val="006064F1"/>
    <w:rsid w:val="006066F9"/>
    <w:rsid w:val="00606978"/>
    <w:rsid w:val="00606AD6"/>
    <w:rsid w:val="00606BAD"/>
    <w:rsid w:val="00606BB4"/>
    <w:rsid w:val="0060706A"/>
    <w:rsid w:val="00607523"/>
    <w:rsid w:val="00607977"/>
    <w:rsid w:val="00607B94"/>
    <w:rsid w:val="00607C37"/>
    <w:rsid w:val="00607D98"/>
    <w:rsid w:val="006104B2"/>
    <w:rsid w:val="006104DE"/>
    <w:rsid w:val="00610776"/>
    <w:rsid w:val="0061086B"/>
    <w:rsid w:val="00610B5F"/>
    <w:rsid w:val="00610F80"/>
    <w:rsid w:val="006110B0"/>
    <w:rsid w:val="006111A6"/>
    <w:rsid w:val="00611515"/>
    <w:rsid w:val="00612DA1"/>
    <w:rsid w:val="00612E94"/>
    <w:rsid w:val="00612F08"/>
    <w:rsid w:val="006132B8"/>
    <w:rsid w:val="0061350F"/>
    <w:rsid w:val="006136D1"/>
    <w:rsid w:val="006139D0"/>
    <w:rsid w:val="00613AC6"/>
    <w:rsid w:val="00613BF4"/>
    <w:rsid w:val="00613D13"/>
    <w:rsid w:val="00613E68"/>
    <w:rsid w:val="006142DC"/>
    <w:rsid w:val="0061452D"/>
    <w:rsid w:val="00614DB5"/>
    <w:rsid w:val="006155AF"/>
    <w:rsid w:val="006157B4"/>
    <w:rsid w:val="006157D1"/>
    <w:rsid w:val="00615BAB"/>
    <w:rsid w:val="00615C58"/>
    <w:rsid w:val="00615C64"/>
    <w:rsid w:val="00616106"/>
    <w:rsid w:val="0061612D"/>
    <w:rsid w:val="0061613B"/>
    <w:rsid w:val="00616150"/>
    <w:rsid w:val="006162CC"/>
    <w:rsid w:val="00616318"/>
    <w:rsid w:val="00616823"/>
    <w:rsid w:val="00616A28"/>
    <w:rsid w:val="00616ACA"/>
    <w:rsid w:val="00616FE0"/>
    <w:rsid w:val="0061769D"/>
    <w:rsid w:val="006178DE"/>
    <w:rsid w:val="00617FDB"/>
    <w:rsid w:val="00620713"/>
    <w:rsid w:val="00620AA5"/>
    <w:rsid w:val="00620C5A"/>
    <w:rsid w:val="0062112F"/>
    <w:rsid w:val="006212F9"/>
    <w:rsid w:val="0062165B"/>
    <w:rsid w:val="00621762"/>
    <w:rsid w:val="0062184A"/>
    <w:rsid w:val="006219CC"/>
    <w:rsid w:val="00621A2D"/>
    <w:rsid w:val="00621A9F"/>
    <w:rsid w:val="00621AC4"/>
    <w:rsid w:val="00621CF3"/>
    <w:rsid w:val="00621F99"/>
    <w:rsid w:val="00621FF8"/>
    <w:rsid w:val="00622275"/>
    <w:rsid w:val="006224A5"/>
    <w:rsid w:val="00622588"/>
    <w:rsid w:val="0062264D"/>
    <w:rsid w:val="006226F7"/>
    <w:rsid w:val="00622706"/>
    <w:rsid w:val="00622BC6"/>
    <w:rsid w:val="00622D63"/>
    <w:rsid w:val="00622F66"/>
    <w:rsid w:val="00623533"/>
    <w:rsid w:val="00623589"/>
    <w:rsid w:val="00623728"/>
    <w:rsid w:val="0062394D"/>
    <w:rsid w:val="00623AAB"/>
    <w:rsid w:val="00623EF1"/>
    <w:rsid w:val="006242EB"/>
    <w:rsid w:val="00624486"/>
    <w:rsid w:val="00624593"/>
    <w:rsid w:val="00624611"/>
    <w:rsid w:val="00624741"/>
    <w:rsid w:val="00624894"/>
    <w:rsid w:val="006248CB"/>
    <w:rsid w:val="006249EE"/>
    <w:rsid w:val="00624ABD"/>
    <w:rsid w:val="00624E5B"/>
    <w:rsid w:val="006253BA"/>
    <w:rsid w:val="006256E7"/>
    <w:rsid w:val="00625AA4"/>
    <w:rsid w:val="00625B0B"/>
    <w:rsid w:val="00625CCF"/>
    <w:rsid w:val="00625E7D"/>
    <w:rsid w:val="00625E90"/>
    <w:rsid w:val="00625EB5"/>
    <w:rsid w:val="0062604E"/>
    <w:rsid w:val="00626357"/>
    <w:rsid w:val="00626459"/>
    <w:rsid w:val="00626466"/>
    <w:rsid w:val="00626474"/>
    <w:rsid w:val="00626703"/>
    <w:rsid w:val="00626934"/>
    <w:rsid w:val="00627112"/>
    <w:rsid w:val="0062718B"/>
    <w:rsid w:val="0062723A"/>
    <w:rsid w:val="00627394"/>
    <w:rsid w:val="00627475"/>
    <w:rsid w:val="00627585"/>
    <w:rsid w:val="00627741"/>
    <w:rsid w:val="00627D9E"/>
    <w:rsid w:val="00627FB6"/>
    <w:rsid w:val="006300AA"/>
    <w:rsid w:val="00630352"/>
    <w:rsid w:val="006304F3"/>
    <w:rsid w:val="0063055A"/>
    <w:rsid w:val="00630854"/>
    <w:rsid w:val="00630B3A"/>
    <w:rsid w:val="00630CBD"/>
    <w:rsid w:val="00630FB9"/>
    <w:rsid w:val="00631281"/>
    <w:rsid w:val="006313FC"/>
    <w:rsid w:val="00631489"/>
    <w:rsid w:val="00631725"/>
    <w:rsid w:val="00631B27"/>
    <w:rsid w:val="00631F3B"/>
    <w:rsid w:val="00631FD6"/>
    <w:rsid w:val="0063202E"/>
    <w:rsid w:val="0063222E"/>
    <w:rsid w:val="006325E5"/>
    <w:rsid w:val="00632C1A"/>
    <w:rsid w:val="00632EFC"/>
    <w:rsid w:val="00632F29"/>
    <w:rsid w:val="00632FDF"/>
    <w:rsid w:val="0063333D"/>
    <w:rsid w:val="00633C4A"/>
    <w:rsid w:val="00633E6F"/>
    <w:rsid w:val="00634195"/>
    <w:rsid w:val="00634327"/>
    <w:rsid w:val="0063437D"/>
    <w:rsid w:val="00634468"/>
    <w:rsid w:val="00634490"/>
    <w:rsid w:val="00634712"/>
    <w:rsid w:val="0063487D"/>
    <w:rsid w:val="00634C22"/>
    <w:rsid w:val="00634DEF"/>
    <w:rsid w:val="00635456"/>
    <w:rsid w:val="006354EE"/>
    <w:rsid w:val="006357AE"/>
    <w:rsid w:val="00635A90"/>
    <w:rsid w:val="00635DC3"/>
    <w:rsid w:val="00635DE4"/>
    <w:rsid w:val="00636076"/>
    <w:rsid w:val="006360F0"/>
    <w:rsid w:val="00636230"/>
    <w:rsid w:val="0063657A"/>
    <w:rsid w:val="006365E8"/>
    <w:rsid w:val="006367CA"/>
    <w:rsid w:val="00636A0D"/>
    <w:rsid w:val="00636AF0"/>
    <w:rsid w:val="00636BE8"/>
    <w:rsid w:val="00636F4C"/>
    <w:rsid w:val="006370C7"/>
    <w:rsid w:val="006370EC"/>
    <w:rsid w:val="00637179"/>
    <w:rsid w:val="00637692"/>
    <w:rsid w:val="00640318"/>
    <w:rsid w:val="00640443"/>
    <w:rsid w:val="00640609"/>
    <w:rsid w:val="00640A1E"/>
    <w:rsid w:val="00640B31"/>
    <w:rsid w:val="00640DD7"/>
    <w:rsid w:val="00640FAC"/>
    <w:rsid w:val="0064128C"/>
    <w:rsid w:val="006413E4"/>
    <w:rsid w:val="0064141B"/>
    <w:rsid w:val="006414EE"/>
    <w:rsid w:val="00641728"/>
    <w:rsid w:val="00641861"/>
    <w:rsid w:val="00641A93"/>
    <w:rsid w:val="00641E27"/>
    <w:rsid w:val="00641F6B"/>
    <w:rsid w:val="0064217D"/>
    <w:rsid w:val="0064224A"/>
    <w:rsid w:val="006422CF"/>
    <w:rsid w:val="00642442"/>
    <w:rsid w:val="00642499"/>
    <w:rsid w:val="006424DD"/>
    <w:rsid w:val="006427ED"/>
    <w:rsid w:val="00642F29"/>
    <w:rsid w:val="00642F3E"/>
    <w:rsid w:val="0064304C"/>
    <w:rsid w:val="0064364B"/>
    <w:rsid w:val="00643A14"/>
    <w:rsid w:val="00643C22"/>
    <w:rsid w:val="00643C3D"/>
    <w:rsid w:val="00644033"/>
    <w:rsid w:val="00644152"/>
    <w:rsid w:val="0064456D"/>
    <w:rsid w:val="00644AEE"/>
    <w:rsid w:val="006452DC"/>
    <w:rsid w:val="006453B9"/>
    <w:rsid w:val="00645518"/>
    <w:rsid w:val="00645A6B"/>
    <w:rsid w:val="00645A72"/>
    <w:rsid w:val="00645FE8"/>
    <w:rsid w:val="00646177"/>
    <w:rsid w:val="00646501"/>
    <w:rsid w:val="006466DB"/>
    <w:rsid w:val="00646DE5"/>
    <w:rsid w:val="00646F13"/>
    <w:rsid w:val="00647015"/>
    <w:rsid w:val="0064772C"/>
    <w:rsid w:val="006477B7"/>
    <w:rsid w:val="00647844"/>
    <w:rsid w:val="00647913"/>
    <w:rsid w:val="00647A03"/>
    <w:rsid w:val="006500BB"/>
    <w:rsid w:val="00650631"/>
    <w:rsid w:val="006506E8"/>
    <w:rsid w:val="00650A76"/>
    <w:rsid w:val="00650F4A"/>
    <w:rsid w:val="00650F70"/>
    <w:rsid w:val="00650FE2"/>
    <w:rsid w:val="006510FE"/>
    <w:rsid w:val="006512E5"/>
    <w:rsid w:val="006515EB"/>
    <w:rsid w:val="006516EB"/>
    <w:rsid w:val="0065174B"/>
    <w:rsid w:val="006519E1"/>
    <w:rsid w:val="00651A5A"/>
    <w:rsid w:val="00651F73"/>
    <w:rsid w:val="00652087"/>
    <w:rsid w:val="00652140"/>
    <w:rsid w:val="006521F1"/>
    <w:rsid w:val="00652625"/>
    <w:rsid w:val="00652832"/>
    <w:rsid w:val="006528A7"/>
    <w:rsid w:val="006529B6"/>
    <w:rsid w:val="006529D5"/>
    <w:rsid w:val="00652A4A"/>
    <w:rsid w:val="00652B5D"/>
    <w:rsid w:val="00652BA2"/>
    <w:rsid w:val="00652CE3"/>
    <w:rsid w:val="00652D25"/>
    <w:rsid w:val="0065321E"/>
    <w:rsid w:val="0065368F"/>
    <w:rsid w:val="006538E3"/>
    <w:rsid w:val="00653A81"/>
    <w:rsid w:val="006541A8"/>
    <w:rsid w:val="00654D75"/>
    <w:rsid w:val="00654E33"/>
    <w:rsid w:val="00654E43"/>
    <w:rsid w:val="00654E95"/>
    <w:rsid w:val="0065501F"/>
    <w:rsid w:val="00655318"/>
    <w:rsid w:val="00655814"/>
    <w:rsid w:val="00655EBB"/>
    <w:rsid w:val="00655FA8"/>
    <w:rsid w:val="0065621B"/>
    <w:rsid w:val="00656455"/>
    <w:rsid w:val="00656880"/>
    <w:rsid w:val="00657476"/>
    <w:rsid w:val="0065762E"/>
    <w:rsid w:val="00657679"/>
    <w:rsid w:val="0065778B"/>
    <w:rsid w:val="006578ED"/>
    <w:rsid w:val="00657CE6"/>
    <w:rsid w:val="00657D08"/>
    <w:rsid w:val="00657D38"/>
    <w:rsid w:val="00660122"/>
    <w:rsid w:val="006604AA"/>
    <w:rsid w:val="00660DC0"/>
    <w:rsid w:val="006611F2"/>
    <w:rsid w:val="006611FE"/>
    <w:rsid w:val="0066123E"/>
    <w:rsid w:val="00661399"/>
    <w:rsid w:val="006613DF"/>
    <w:rsid w:val="00661494"/>
    <w:rsid w:val="006614FF"/>
    <w:rsid w:val="00661565"/>
    <w:rsid w:val="00661722"/>
    <w:rsid w:val="0066212F"/>
    <w:rsid w:val="0066236E"/>
    <w:rsid w:val="00662899"/>
    <w:rsid w:val="006628DC"/>
    <w:rsid w:val="00662A72"/>
    <w:rsid w:val="00662D1E"/>
    <w:rsid w:val="00662D80"/>
    <w:rsid w:val="00662F1E"/>
    <w:rsid w:val="0066336B"/>
    <w:rsid w:val="006635C6"/>
    <w:rsid w:val="006637AD"/>
    <w:rsid w:val="0066392F"/>
    <w:rsid w:val="00663BC5"/>
    <w:rsid w:val="00663C42"/>
    <w:rsid w:val="00663FD3"/>
    <w:rsid w:val="00664099"/>
    <w:rsid w:val="006642FA"/>
    <w:rsid w:val="00664B3C"/>
    <w:rsid w:val="00664C68"/>
    <w:rsid w:val="00664E5A"/>
    <w:rsid w:val="00664E69"/>
    <w:rsid w:val="00665530"/>
    <w:rsid w:val="006655E0"/>
    <w:rsid w:val="006656C2"/>
    <w:rsid w:val="00665797"/>
    <w:rsid w:val="0066579D"/>
    <w:rsid w:val="0066653B"/>
    <w:rsid w:val="0066654C"/>
    <w:rsid w:val="00666EEA"/>
    <w:rsid w:val="00667011"/>
    <w:rsid w:val="00667682"/>
    <w:rsid w:val="00667814"/>
    <w:rsid w:val="00667911"/>
    <w:rsid w:val="00667A7F"/>
    <w:rsid w:val="00667D45"/>
    <w:rsid w:val="006700A0"/>
    <w:rsid w:val="006701E1"/>
    <w:rsid w:val="006704FD"/>
    <w:rsid w:val="00670684"/>
    <w:rsid w:val="00670745"/>
    <w:rsid w:val="00670748"/>
    <w:rsid w:val="006707AF"/>
    <w:rsid w:val="00670A2C"/>
    <w:rsid w:val="00670B64"/>
    <w:rsid w:val="00670CDA"/>
    <w:rsid w:val="00670F0A"/>
    <w:rsid w:val="0067121F"/>
    <w:rsid w:val="006712DF"/>
    <w:rsid w:val="0067150A"/>
    <w:rsid w:val="00671C1C"/>
    <w:rsid w:val="006720C5"/>
    <w:rsid w:val="0067224B"/>
    <w:rsid w:val="006724B4"/>
    <w:rsid w:val="00672647"/>
    <w:rsid w:val="00672721"/>
    <w:rsid w:val="006729D7"/>
    <w:rsid w:val="00672B53"/>
    <w:rsid w:val="00672DF5"/>
    <w:rsid w:val="00672E0E"/>
    <w:rsid w:val="00673255"/>
    <w:rsid w:val="0067340B"/>
    <w:rsid w:val="006738D3"/>
    <w:rsid w:val="00673987"/>
    <w:rsid w:val="00673BF1"/>
    <w:rsid w:val="00673DB1"/>
    <w:rsid w:val="006745AC"/>
    <w:rsid w:val="00674A61"/>
    <w:rsid w:val="00674EBD"/>
    <w:rsid w:val="00674F6E"/>
    <w:rsid w:val="00675139"/>
    <w:rsid w:val="006752C7"/>
    <w:rsid w:val="00675451"/>
    <w:rsid w:val="00675523"/>
    <w:rsid w:val="0067555F"/>
    <w:rsid w:val="00675721"/>
    <w:rsid w:val="00675B38"/>
    <w:rsid w:val="00675C37"/>
    <w:rsid w:val="00675EA7"/>
    <w:rsid w:val="00676891"/>
    <w:rsid w:val="00676AE2"/>
    <w:rsid w:val="00676B7A"/>
    <w:rsid w:val="00676DB1"/>
    <w:rsid w:val="00677207"/>
    <w:rsid w:val="0067723F"/>
    <w:rsid w:val="00677669"/>
    <w:rsid w:val="00677827"/>
    <w:rsid w:val="00677901"/>
    <w:rsid w:val="00677C35"/>
    <w:rsid w:val="00677FE9"/>
    <w:rsid w:val="006806E3"/>
    <w:rsid w:val="00680890"/>
    <w:rsid w:val="00680A9F"/>
    <w:rsid w:val="00680AEC"/>
    <w:rsid w:val="00680C11"/>
    <w:rsid w:val="00680D10"/>
    <w:rsid w:val="00680E10"/>
    <w:rsid w:val="0068155A"/>
    <w:rsid w:val="00681985"/>
    <w:rsid w:val="00681DCE"/>
    <w:rsid w:val="00681DFB"/>
    <w:rsid w:val="00681F33"/>
    <w:rsid w:val="00681F77"/>
    <w:rsid w:val="006820F6"/>
    <w:rsid w:val="00682117"/>
    <w:rsid w:val="006824F9"/>
    <w:rsid w:val="00682ADB"/>
    <w:rsid w:val="00682B8C"/>
    <w:rsid w:val="00682FA0"/>
    <w:rsid w:val="00683559"/>
    <w:rsid w:val="0068357A"/>
    <w:rsid w:val="00683626"/>
    <w:rsid w:val="00683713"/>
    <w:rsid w:val="00683A09"/>
    <w:rsid w:val="00683D33"/>
    <w:rsid w:val="00683DC3"/>
    <w:rsid w:val="00683F2D"/>
    <w:rsid w:val="006846F3"/>
    <w:rsid w:val="00684966"/>
    <w:rsid w:val="0068496D"/>
    <w:rsid w:val="00684B48"/>
    <w:rsid w:val="00684EEA"/>
    <w:rsid w:val="00685419"/>
    <w:rsid w:val="00685B1D"/>
    <w:rsid w:val="00685BA8"/>
    <w:rsid w:val="00685C04"/>
    <w:rsid w:val="00685D8E"/>
    <w:rsid w:val="00685EE0"/>
    <w:rsid w:val="00685F9D"/>
    <w:rsid w:val="006862EF"/>
    <w:rsid w:val="00686593"/>
    <w:rsid w:val="006867A2"/>
    <w:rsid w:val="006867CB"/>
    <w:rsid w:val="00686995"/>
    <w:rsid w:val="00686A24"/>
    <w:rsid w:val="00686AFB"/>
    <w:rsid w:val="00686D1E"/>
    <w:rsid w:val="00686DD9"/>
    <w:rsid w:val="006871AD"/>
    <w:rsid w:val="00687281"/>
    <w:rsid w:val="0068731B"/>
    <w:rsid w:val="006873DF"/>
    <w:rsid w:val="00687695"/>
    <w:rsid w:val="00687754"/>
    <w:rsid w:val="00687BC8"/>
    <w:rsid w:val="00687DC3"/>
    <w:rsid w:val="00687FD2"/>
    <w:rsid w:val="006902D8"/>
    <w:rsid w:val="00690433"/>
    <w:rsid w:val="00690446"/>
    <w:rsid w:val="006904B4"/>
    <w:rsid w:val="006905E4"/>
    <w:rsid w:val="0069062E"/>
    <w:rsid w:val="00690700"/>
    <w:rsid w:val="00690898"/>
    <w:rsid w:val="0069099E"/>
    <w:rsid w:val="00690A82"/>
    <w:rsid w:val="00690AE9"/>
    <w:rsid w:val="00690E5D"/>
    <w:rsid w:val="00691017"/>
    <w:rsid w:val="00691121"/>
    <w:rsid w:val="006911F5"/>
    <w:rsid w:val="00691866"/>
    <w:rsid w:val="006919B6"/>
    <w:rsid w:val="00691B1C"/>
    <w:rsid w:val="00691BD7"/>
    <w:rsid w:val="00691E91"/>
    <w:rsid w:val="00691F25"/>
    <w:rsid w:val="0069225D"/>
    <w:rsid w:val="00692804"/>
    <w:rsid w:val="0069297F"/>
    <w:rsid w:val="00692ABB"/>
    <w:rsid w:val="00692D50"/>
    <w:rsid w:val="00692E11"/>
    <w:rsid w:val="00692E18"/>
    <w:rsid w:val="00692E91"/>
    <w:rsid w:val="00692F7D"/>
    <w:rsid w:val="00692FC0"/>
    <w:rsid w:val="00693003"/>
    <w:rsid w:val="006933F9"/>
    <w:rsid w:val="0069354C"/>
    <w:rsid w:val="006937B4"/>
    <w:rsid w:val="0069384E"/>
    <w:rsid w:val="00693919"/>
    <w:rsid w:val="00693A5E"/>
    <w:rsid w:val="00694527"/>
    <w:rsid w:val="006946E2"/>
    <w:rsid w:val="00694F49"/>
    <w:rsid w:val="006953B3"/>
    <w:rsid w:val="0069565C"/>
    <w:rsid w:val="0069567C"/>
    <w:rsid w:val="00695A57"/>
    <w:rsid w:val="00695ADD"/>
    <w:rsid w:val="00695B2D"/>
    <w:rsid w:val="00695E94"/>
    <w:rsid w:val="0069677B"/>
    <w:rsid w:val="006967E0"/>
    <w:rsid w:val="00696B91"/>
    <w:rsid w:val="00696C0B"/>
    <w:rsid w:val="00696DAA"/>
    <w:rsid w:val="00696F34"/>
    <w:rsid w:val="0069730E"/>
    <w:rsid w:val="0069799B"/>
    <w:rsid w:val="00697B04"/>
    <w:rsid w:val="00697C65"/>
    <w:rsid w:val="00697E40"/>
    <w:rsid w:val="00697EFF"/>
    <w:rsid w:val="006A0065"/>
    <w:rsid w:val="006A0335"/>
    <w:rsid w:val="006A03AC"/>
    <w:rsid w:val="006A0477"/>
    <w:rsid w:val="006A05F8"/>
    <w:rsid w:val="006A0653"/>
    <w:rsid w:val="006A0B49"/>
    <w:rsid w:val="006A0DBF"/>
    <w:rsid w:val="006A0E13"/>
    <w:rsid w:val="006A0ECA"/>
    <w:rsid w:val="006A1173"/>
    <w:rsid w:val="006A1491"/>
    <w:rsid w:val="006A14D1"/>
    <w:rsid w:val="006A14E0"/>
    <w:rsid w:val="006A16CB"/>
    <w:rsid w:val="006A171F"/>
    <w:rsid w:val="006A1D58"/>
    <w:rsid w:val="006A1F5A"/>
    <w:rsid w:val="006A1F6C"/>
    <w:rsid w:val="006A20A8"/>
    <w:rsid w:val="006A20BC"/>
    <w:rsid w:val="006A219D"/>
    <w:rsid w:val="006A2425"/>
    <w:rsid w:val="006A244D"/>
    <w:rsid w:val="006A290F"/>
    <w:rsid w:val="006A2B67"/>
    <w:rsid w:val="006A2C76"/>
    <w:rsid w:val="006A2E60"/>
    <w:rsid w:val="006A2F43"/>
    <w:rsid w:val="006A335A"/>
    <w:rsid w:val="006A33C9"/>
    <w:rsid w:val="006A35AD"/>
    <w:rsid w:val="006A3847"/>
    <w:rsid w:val="006A3B5F"/>
    <w:rsid w:val="006A3F57"/>
    <w:rsid w:val="006A4063"/>
    <w:rsid w:val="006A41F3"/>
    <w:rsid w:val="006A46F0"/>
    <w:rsid w:val="006A48EA"/>
    <w:rsid w:val="006A4D54"/>
    <w:rsid w:val="006A4E6E"/>
    <w:rsid w:val="006A503A"/>
    <w:rsid w:val="006A51B7"/>
    <w:rsid w:val="006A51B9"/>
    <w:rsid w:val="006A53CA"/>
    <w:rsid w:val="006A554C"/>
    <w:rsid w:val="006A572D"/>
    <w:rsid w:val="006A5773"/>
    <w:rsid w:val="006A6125"/>
    <w:rsid w:val="006A6666"/>
    <w:rsid w:val="006A69D5"/>
    <w:rsid w:val="006A6A4C"/>
    <w:rsid w:val="006A6B1D"/>
    <w:rsid w:val="006A6BCB"/>
    <w:rsid w:val="006A6C88"/>
    <w:rsid w:val="006A6DE8"/>
    <w:rsid w:val="006A71B8"/>
    <w:rsid w:val="006A74A7"/>
    <w:rsid w:val="006A74AB"/>
    <w:rsid w:val="006A77A4"/>
    <w:rsid w:val="006A7CEF"/>
    <w:rsid w:val="006A7FDE"/>
    <w:rsid w:val="006B008A"/>
    <w:rsid w:val="006B0231"/>
    <w:rsid w:val="006B049B"/>
    <w:rsid w:val="006B06F6"/>
    <w:rsid w:val="006B0773"/>
    <w:rsid w:val="006B07DD"/>
    <w:rsid w:val="006B0845"/>
    <w:rsid w:val="006B1040"/>
    <w:rsid w:val="006B12A6"/>
    <w:rsid w:val="006B14C0"/>
    <w:rsid w:val="006B1689"/>
    <w:rsid w:val="006B173A"/>
    <w:rsid w:val="006B1919"/>
    <w:rsid w:val="006B1C1C"/>
    <w:rsid w:val="006B1EEB"/>
    <w:rsid w:val="006B1FA5"/>
    <w:rsid w:val="006B208E"/>
    <w:rsid w:val="006B240F"/>
    <w:rsid w:val="006B27ED"/>
    <w:rsid w:val="006B28A8"/>
    <w:rsid w:val="006B2A22"/>
    <w:rsid w:val="006B2AA4"/>
    <w:rsid w:val="006B2DF8"/>
    <w:rsid w:val="006B3289"/>
    <w:rsid w:val="006B353C"/>
    <w:rsid w:val="006B39A6"/>
    <w:rsid w:val="006B4574"/>
    <w:rsid w:val="006B4585"/>
    <w:rsid w:val="006B47DF"/>
    <w:rsid w:val="006B4848"/>
    <w:rsid w:val="006B49B7"/>
    <w:rsid w:val="006B4B49"/>
    <w:rsid w:val="006B4BDA"/>
    <w:rsid w:val="006B4C24"/>
    <w:rsid w:val="006B59A4"/>
    <w:rsid w:val="006B5BE2"/>
    <w:rsid w:val="006B61A9"/>
    <w:rsid w:val="006B67BB"/>
    <w:rsid w:val="006B6B30"/>
    <w:rsid w:val="006B6D08"/>
    <w:rsid w:val="006B6F59"/>
    <w:rsid w:val="006B72D7"/>
    <w:rsid w:val="006B73D0"/>
    <w:rsid w:val="006B7522"/>
    <w:rsid w:val="006B7731"/>
    <w:rsid w:val="006B7A43"/>
    <w:rsid w:val="006B7A4D"/>
    <w:rsid w:val="006B7DBE"/>
    <w:rsid w:val="006C017A"/>
    <w:rsid w:val="006C01DD"/>
    <w:rsid w:val="006C043F"/>
    <w:rsid w:val="006C0767"/>
    <w:rsid w:val="006C0C82"/>
    <w:rsid w:val="006C0DB6"/>
    <w:rsid w:val="006C13B0"/>
    <w:rsid w:val="006C140B"/>
    <w:rsid w:val="006C1750"/>
    <w:rsid w:val="006C2169"/>
    <w:rsid w:val="006C232D"/>
    <w:rsid w:val="006C2389"/>
    <w:rsid w:val="006C25AA"/>
    <w:rsid w:val="006C25BB"/>
    <w:rsid w:val="006C286C"/>
    <w:rsid w:val="006C2B55"/>
    <w:rsid w:val="006C2E7A"/>
    <w:rsid w:val="006C2ED5"/>
    <w:rsid w:val="006C30C6"/>
    <w:rsid w:val="006C33F9"/>
    <w:rsid w:val="006C3434"/>
    <w:rsid w:val="006C3569"/>
    <w:rsid w:val="006C371A"/>
    <w:rsid w:val="006C373B"/>
    <w:rsid w:val="006C3A49"/>
    <w:rsid w:val="006C3D8F"/>
    <w:rsid w:val="006C3EDE"/>
    <w:rsid w:val="006C48C6"/>
    <w:rsid w:val="006C4A58"/>
    <w:rsid w:val="006C4C4F"/>
    <w:rsid w:val="006C558A"/>
    <w:rsid w:val="006C56A5"/>
    <w:rsid w:val="006C576B"/>
    <w:rsid w:val="006C57A3"/>
    <w:rsid w:val="006C57C3"/>
    <w:rsid w:val="006C59C1"/>
    <w:rsid w:val="006C5B08"/>
    <w:rsid w:val="006C5ED2"/>
    <w:rsid w:val="006C5FE7"/>
    <w:rsid w:val="006C615D"/>
    <w:rsid w:val="006C650F"/>
    <w:rsid w:val="006C65E6"/>
    <w:rsid w:val="006C65FE"/>
    <w:rsid w:val="006C68E3"/>
    <w:rsid w:val="006C694B"/>
    <w:rsid w:val="006C698D"/>
    <w:rsid w:val="006C725C"/>
    <w:rsid w:val="006C7310"/>
    <w:rsid w:val="006C7719"/>
    <w:rsid w:val="006C7789"/>
    <w:rsid w:val="006C7B7D"/>
    <w:rsid w:val="006C7EAD"/>
    <w:rsid w:val="006D0003"/>
    <w:rsid w:val="006D0160"/>
    <w:rsid w:val="006D01C4"/>
    <w:rsid w:val="006D0789"/>
    <w:rsid w:val="006D0A00"/>
    <w:rsid w:val="006D0B80"/>
    <w:rsid w:val="006D0CD2"/>
    <w:rsid w:val="006D1283"/>
    <w:rsid w:val="006D13CA"/>
    <w:rsid w:val="006D1AFD"/>
    <w:rsid w:val="006D1F0A"/>
    <w:rsid w:val="006D28F7"/>
    <w:rsid w:val="006D29D7"/>
    <w:rsid w:val="006D29DE"/>
    <w:rsid w:val="006D2B10"/>
    <w:rsid w:val="006D2CAC"/>
    <w:rsid w:val="006D2D94"/>
    <w:rsid w:val="006D2DC9"/>
    <w:rsid w:val="006D2EC7"/>
    <w:rsid w:val="006D3036"/>
    <w:rsid w:val="006D3307"/>
    <w:rsid w:val="006D344C"/>
    <w:rsid w:val="006D3920"/>
    <w:rsid w:val="006D3B7B"/>
    <w:rsid w:val="006D3E1B"/>
    <w:rsid w:val="006D43D3"/>
    <w:rsid w:val="006D4632"/>
    <w:rsid w:val="006D4B52"/>
    <w:rsid w:val="006D4CB0"/>
    <w:rsid w:val="006D4CC3"/>
    <w:rsid w:val="006D5289"/>
    <w:rsid w:val="006D5303"/>
    <w:rsid w:val="006D55C3"/>
    <w:rsid w:val="006D59C1"/>
    <w:rsid w:val="006D5A36"/>
    <w:rsid w:val="006D5AC3"/>
    <w:rsid w:val="006D5B6E"/>
    <w:rsid w:val="006D6180"/>
    <w:rsid w:val="006D6197"/>
    <w:rsid w:val="006D621A"/>
    <w:rsid w:val="006D67B1"/>
    <w:rsid w:val="006D68AE"/>
    <w:rsid w:val="006D719B"/>
    <w:rsid w:val="006D72C4"/>
    <w:rsid w:val="006D77D2"/>
    <w:rsid w:val="006D7B9B"/>
    <w:rsid w:val="006D7ECF"/>
    <w:rsid w:val="006E002C"/>
    <w:rsid w:val="006E03EB"/>
    <w:rsid w:val="006E0579"/>
    <w:rsid w:val="006E085A"/>
    <w:rsid w:val="006E08BE"/>
    <w:rsid w:val="006E092F"/>
    <w:rsid w:val="006E0CAE"/>
    <w:rsid w:val="006E0D5D"/>
    <w:rsid w:val="006E1722"/>
    <w:rsid w:val="006E17C7"/>
    <w:rsid w:val="006E1B47"/>
    <w:rsid w:val="006E1CB0"/>
    <w:rsid w:val="006E1CB9"/>
    <w:rsid w:val="006E1D31"/>
    <w:rsid w:val="006E2331"/>
    <w:rsid w:val="006E25BD"/>
    <w:rsid w:val="006E27E7"/>
    <w:rsid w:val="006E285C"/>
    <w:rsid w:val="006E28E0"/>
    <w:rsid w:val="006E2949"/>
    <w:rsid w:val="006E2F82"/>
    <w:rsid w:val="006E3046"/>
    <w:rsid w:val="006E3870"/>
    <w:rsid w:val="006E3E4A"/>
    <w:rsid w:val="006E401C"/>
    <w:rsid w:val="006E407C"/>
    <w:rsid w:val="006E44B2"/>
    <w:rsid w:val="006E454F"/>
    <w:rsid w:val="006E4692"/>
    <w:rsid w:val="006E4716"/>
    <w:rsid w:val="006E477E"/>
    <w:rsid w:val="006E49D7"/>
    <w:rsid w:val="006E50AB"/>
    <w:rsid w:val="006E5462"/>
    <w:rsid w:val="006E55CB"/>
    <w:rsid w:val="006E56A6"/>
    <w:rsid w:val="006E59B5"/>
    <w:rsid w:val="006E5FA5"/>
    <w:rsid w:val="006E621F"/>
    <w:rsid w:val="006E65DC"/>
    <w:rsid w:val="006E6679"/>
    <w:rsid w:val="006E6802"/>
    <w:rsid w:val="006E69E3"/>
    <w:rsid w:val="006E6B88"/>
    <w:rsid w:val="006E724F"/>
    <w:rsid w:val="006E7438"/>
    <w:rsid w:val="006E7502"/>
    <w:rsid w:val="006E7641"/>
    <w:rsid w:val="006E7990"/>
    <w:rsid w:val="006F00F1"/>
    <w:rsid w:val="006F00F7"/>
    <w:rsid w:val="006F096F"/>
    <w:rsid w:val="006F0AAE"/>
    <w:rsid w:val="006F0F69"/>
    <w:rsid w:val="006F139C"/>
    <w:rsid w:val="006F1425"/>
    <w:rsid w:val="006F1545"/>
    <w:rsid w:val="006F1781"/>
    <w:rsid w:val="006F1A18"/>
    <w:rsid w:val="006F1AF4"/>
    <w:rsid w:val="006F1C88"/>
    <w:rsid w:val="006F1E74"/>
    <w:rsid w:val="006F2146"/>
    <w:rsid w:val="006F226C"/>
    <w:rsid w:val="006F22FF"/>
    <w:rsid w:val="006F236A"/>
    <w:rsid w:val="006F246A"/>
    <w:rsid w:val="006F28F6"/>
    <w:rsid w:val="006F29D9"/>
    <w:rsid w:val="006F2A52"/>
    <w:rsid w:val="006F2A98"/>
    <w:rsid w:val="006F2B18"/>
    <w:rsid w:val="006F2CF9"/>
    <w:rsid w:val="006F318D"/>
    <w:rsid w:val="006F36E5"/>
    <w:rsid w:val="006F3945"/>
    <w:rsid w:val="006F39E6"/>
    <w:rsid w:val="006F3E16"/>
    <w:rsid w:val="006F458C"/>
    <w:rsid w:val="006F45B1"/>
    <w:rsid w:val="006F45BC"/>
    <w:rsid w:val="006F4851"/>
    <w:rsid w:val="006F4B70"/>
    <w:rsid w:val="006F4FD6"/>
    <w:rsid w:val="006F5385"/>
    <w:rsid w:val="006F5409"/>
    <w:rsid w:val="006F556A"/>
    <w:rsid w:val="006F56E4"/>
    <w:rsid w:val="006F5865"/>
    <w:rsid w:val="006F5A5D"/>
    <w:rsid w:val="006F5B18"/>
    <w:rsid w:val="006F5F09"/>
    <w:rsid w:val="006F6142"/>
    <w:rsid w:val="006F63BD"/>
    <w:rsid w:val="006F65CF"/>
    <w:rsid w:val="006F6672"/>
    <w:rsid w:val="006F6A50"/>
    <w:rsid w:val="006F6D03"/>
    <w:rsid w:val="006F73B4"/>
    <w:rsid w:val="006F748E"/>
    <w:rsid w:val="006F758C"/>
    <w:rsid w:val="006F7759"/>
    <w:rsid w:val="006F787D"/>
    <w:rsid w:val="006F78F7"/>
    <w:rsid w:val="006F7B9A"/>
    <w:rsid w:val="006F7CE0"/>
    <w:rsid w:val="00700450"/>
    <w:rsid w:val="00700534"/>
    <w:rsid w:val="00700810"/>
    <w:rsid w:val="00700D31"/>
    <w:rsid w:val="00700E3B"/>
    <w:rsid w:val="007010F2"/>
    <w:rsid w:val="00701110"/>
    <w:rsid w:val="007013C0"/>
    <w:rsid w:val="00701465"/>
    <w:rsid w:val="00701551"/>
    <w:rsid w:val="0070286E"/>
    <w:rsid w:val="007029E9"/>
    <w:rsid w:val="0070322D"/>
    <w:rsid w:val="00703374"/>
    <w:rsid w:val="007035F7"/>
    <w:rsid w:val="007036FD"/>
    <w:rsid w:val="00703B81"/>
    <w:rsid w:val="007043A9"/>
    <w:rsid w:val="00704619"/>
    <w:rsid w:val="0070461D"/>
    <w:rsid w:val="007046B8"/>
    <w:rsid w:val="00704BD5"/>
    <w:rsid w:val="00704E91"/>
    <w:rsid w:val="00704F52"/>
    <w:rsid w:val="00704F85"/>
    <w:rsid w:val="00705016"/>
    <w:rsid w:val="0070522B"/>
    <w:rsid w:val="007054FF"/>
    <w:rsid w:val="007057A2"/>
    <w:rsid w:val="007057B2"/>
    <w:rsid w:val="0070586F"/>
    <w:rsid w:val="00705B0F"/>
    <w:rsid w:val="00705B9C"/>
    <w:rsid w:val="00705BFE"/>
    <w:rsid w:val="00705CFE"/>
    <w:rsid w:val="00705F9F"/>
    <w:rsid w:val="00705FA1"/>
    <w:rsid w:val="007061B7"/>
    <w:rsid w:val="0070666B"/>
    <w:rsid w:val="00706761"/>
    <w:rsid w:val="00706811"/>
    <w:rsid w:val="007068B4"/>
    <w:rsid w:val="00706900"/>
    <w:rsid w:val="00706BEF"/>
    <w:rsid w:val="00706C20"/>
    <w:rsid w:val="00706C95"/>
    <w:rsid w:val="00706DC9"/>
    <w:rsid w:val="00706E83"/>
    <w:rsid w:val="00706F06"/>
    <w:rsid w:val="00707267"/>
    <w:rsid w:val="00707308"/>
    <w:rsid w:val="00707512"/>
    <w:rsid w:val="007076F0"/>
    <w:rsid w:val="0070770D"/>
    <w:rsid w:val="0070784C"/>
    <w:rsid w:val="00707909"/>
    <w:rsid w:val="00707CCF"/>
    <w:rsid w:val="00707D34"/>
    <w:rsid w:val="00707F15"/>
    <w:rsid w:val="00707F3B"/>
    <w:rsid w:val="0071026D"/>
    <w:rsid w:val="00710362"/>
    <w:rsid w:val="00710742"/>
    <w:rsid w:val="00710974"/>
    <w:rsid w:val="007109E1"/>
    <w:rsid w:val="00710E4B"/>
    <w:rsid w:val="00710E99"/>
    <w:rsid w:val="00710EC0"/>
    <w:rsid w:val="00710F6F"/>
    <w:rsid w:val="007111F8"/>
    <w:rsid w:val="00711366"/>
    <w:rsid w:val="00711448"/>
    <w:rsid w:val="00711E07"/>
    <w:rsid w:val="00711E80"/>
    <w:rsid w:val="00711F27"/>
    <w:rsid w:val="007124A2"/>
    <w:rsid w:val="007124CA"/>
    <w:rsid w:val="00712525"/>
    <w:rsid w:val="00712686"/>
    <w:rsid w:val="0071289F"/>
    <w:rsid w:val="007128D8"/>
    <w:rsid w:val="00712B01"/>
    <w:rsid w:val="00712C56"/>
    <w:rsid w:val="00712D79"/>
    <w:rsid w:val="00712FE3"/>
    <w:rsid w:val="007130B6"/>
    <w:rsid w:val="00713147"/>
    <w:rsid w:val="0071351E"/>
    <w:rsid w:val="00713599"/>
    <w:rsid w:val="00713BE9"/>
    <w:rsid w:val="00713CC2"/>
    <w:rsid w:val="0071405E"/>
    <w:rsid w:val="007140A8"/>
    <w:rsid w:val="007143B6"/>
    <w:rsid w:val="007145A7"/>
    <w:rsid w:val="00714680"/>
    <w:rsid w:val="007147B2"/>
    <w:rsid w:val="00714A76"/>
    <w:rsid w:val="00714D6C"/>
    <w:rsid w:val="0071548B"/>
    <w:rsid w:val="007156DF"/>
    <w:rsid w:val="0071582C"/>
    <w:rsid w:val="007158EA"/>
    <w:rsid w:val="00715B0B"/>
    <w:rsid w:val="00715B43"/>
    <w:rsid w:val="00715CA2"/>
    <w:rsid w:val="00715F35"/>
    <w:rsid w:val="00716346"/>
    <w:rsid w:val="00716783"/>
    <w:rsid w:val="00716986"/>
    <w:rsid w:val="00716B64"/>
    <w:rsid w:val="00716CB7"/>
    <w:rsid w:val="00716DDD"/>
    <w:rsid w:val="0071721C"/>
    <w:rsid w:val="0071738D"/>
    <w:rsid w:val="007173F9"/>
    <w:rsid w:val="0071756E"/>
    <w:rsid w:val="007177C9"/>
    <w:rsid w:val="00717A4C"/>
    <w:rsid w:val="00720795"/>
    <w:rsid w:val="00720A02"/>
    <w:rsid w:val="00720BA4"/>
    <w:rsid w:val="00720BB2"/>
    <w:rsid w:val="00720D36"/>
    <w:rsid w:val="0072122D"/>
    <w:rsid w:val="00721334"/>
    <w:rsid w:val="00721482"/>
    <w:rsid w:val="007214C2"/>
    <w:rsid w:val="007216B7"/>
    <w:rsid w:val="00721778"/>
    <w:rsid w:val="007219DA"/>
    <w:rsid w:val="00721BA7"/>
    <w:rsid w:val="00721BD7"/>
    <w:rsid w:val="00721F06"/>
    <w:rsid w:val="00721FBD"/>
    <w:rsid w:val="007222B0"/>
    <w:rsid w:val="00722435"/>
    <w:rsid w:val="007224DF"/>
    <w:rsid w:val="007229C2"/>
    <w:rsid w:val="00722ED7"/>
    <w:rsid w:val="00722FAA"/>
    <w:rsid w:val="00723038"/>
    <w:rsid w:val="00723294"/>
    <w:rsid w:val="00723340"/>
    <w:rsid w:val="007233B8"/>
    <w:rsid w:val="0072357B"/>
    <w:rsid w:val="007238CD"/>
    <w:rsid w:val="00723A93"/>
    <w:rsid w:val="007241CC"/>
    <w:rsid w:val="0072421D"/>
    <w:rsid w:val="0072430F"/>
    <w:rsid w:val="00724821"/>
    <w:rsid w:val="00724C15"/>
    <w:rsid w:val="00724E4A"/>
    <w:rsid w:val="007250A1"/>
    <w:rsid w:val="00725172"/>
    <w:rsid w:val="0072595E"/>
    <w:rsid w:val="00725E10"/>
    <w:rsid w:val="00725EF6"/>
    <w:rsid w:val="00726077"/>
    <w:rsid w:val="007267D7"/>
    <w:rsid w:val="0072685D"/>
    <w:rsid w:val="00726984"/>
    <w:rsid w:val="00726CBE"/>
    <w:rsid w:val="00726E08"/>
    <w:rsid w:val="00726FC5"/>
    <w:rsid w:val="007270F4"/>
    <w:rsid w:val="007273AE"/>
    <w:rsid w:val="007273BD"/>
    <w:rsid w:val="007275C3"/>
    <w:rsid w:val="00727647"/>
    <w:rsid w:val="007276C9"/>
    <w:rsid w:val="00727C8B"/>
    <w:rsid w:val="0073077D"/>
    <w:rsid w:val="00730C72"/>
    <w:rsid w:val="00730D75"/>
    <w:rsid w:val="00730FCD"/>
    <w:rsid w:val="0073102B"/>
    <w:rsid w:val="00731235"/>
    <w:rsid w:val="007316A1"/>
    <w:rsid w:val="007317C8"/>
    <w:rsid w:val="00731B48"/>
    <w:rsid w:val="00731CCF"/>
    <w:rsid w:val="00731DD6"/>
    <w:rsid w:val="007320CE"/>
    <w:rsid w:val="00732108"/>
    <w:rsid w:val="007321F5"/>
    <w:rsid w:val="00732484"/>
    <w:rsid w:val="007325EC"/>
    <w:rsid w:val="00732B58"/>
    <w:rsid w:val="00732CFF"/>
    <w:rsid w:val="007330F6"/>
    <w:rsid w:val="00733671"/>
    <w:rsid w:val="00733880"/>
    <w:rsid w:val="00733A29"/>
    <w:rsid w:val="00733AD5"/>
    <w:rsid w:val="00733C72"/>
    <w:rsid w:val="007341AD"/>
    <w:rsid w:val="00734352"/>
    <w:rsid w:val="007343B7"/>
    <w:rsid w:val="00734543"/>
    <w:rsid w:val="007346CA"/>
    <w:rsid w:val="00735182"/>
    <w:rsid w:val="00735217"/>
    <w:rsid w:val="007352D7"/>
    <w:rsid w:val="00735352"/>
    <w:rsid w:val="00735647"/>
    <w:rsid w:val="00735AB4"/>
    <w:rsid w:val="00735F70"/>
    <w:rsid w:val="0073601B"/>
    <w:rsid w:val="00736230"/>
    <w:rsid w:val="007363AC"/>
    <w:rsid w:val="00736511"/>
    <w:rsid w:val="00736517"/>
    <w:rsid w:val="00736752"/>
    <w:rsid w:val="007367C5"/>
    <w:rsid w:val="00736985"/>
    <w:rsid w:val="00736F25"/>
    <w:rsid w:val="007374CD"/>
    <w:rsid w:val="00737724"/>
    <w:rsid w:val="00737847"/>
    <w:rsid w:val="007378BB"/>
    <w:rsid w:val="00737AE4"/>
    <w:rsid w:val="00737C3C"/>
    <w:rsid w:val="00737FD5"/>
    <w:rsid w:val="00737FE8"/>
    <w:rsid w:val="00740360"/>
    <w:rsid w:val="007404BA"/>
    <w:rsid w:val="00740AF4"/>
    <w:rsid w:val="00740B4B"/>
    <w:rsid w:val="00740D4F"/>
    <w:rsid w:val="0074115A"/>
    <w:rsid w:val="007413DB"/>
    <w:rsid w:val="00741725"/>
    <w:rsid w:val="00741727"/>
    <w:rsid w:val="00741B4B"/>
    <w:rsid w:val="00741C63"/>
    <w:rsid w:val="00742530"/>
    <w:rsid w:val="0074268F"/>
    <w:rsid w:val="007426ED"/>
    <w:rsid w:val="00742938"/>
    <w:rsid w:val="00742948"/>
    <w:rsid w:val="00742A8A"/>
    <w:rsid w:val="00742BBC"/>
    <w:rsid w:val="00742D1C"/>
    <w:rsid w:val="00742D91"/>
    <w:rsid w:val="00742E2E"/>
    <w:rsid w:val="00743137"/>
    <w:rsid w:val="00743185"/>
    <w:rsid w:val="00743383"/>
    <w:rsid w:val="007434B0"/>
    <w:rsid w:val="00743AF3"/>
    <w:rsid w:val="00743FFC"/>
    <w:rsid w:val="0074401A"/>
    <w:rsid w:val="0074439F"/>
    <w:rsid w:val="007447B2"/>
    <w:rsid w:val="00744B98"/>
    <w:rsid w:val="00744C70"/>
    <w:rsid w:val="0074537A"/>
    <w:rsid w:val="007456D9"/>
    <w:rsid w:val="00745739"/>
    <w:rsid w:val="0074595B"/>
    <w:rsid w:val="007459A6"/>
    <w:rsid w:val="0074605F"/>
    <w:rsid w:val="00746065"/>
    <w:rsid w:val="0074634B"/>
    <w:rsid w:val="00746870"/>
    <w:rsid w:val="00746963"/>
    <w:rsid w:val="00746B47"/>
    <w:rsid w:val="00747116"/>
    <w:rsid w:val="00747215"/>
    <w:rsid w:val="007472E8"/>
    <w:rsid w:val="007473DA"/>
    <w:rsid w:val="00747454"/>
    <w:rsid w:val="0074764F"/>
    <w:rsid w:val="007502C9"/>
    <w:rsid w:val="007506D9"/>
    <w:rsid w:val="007507E1"/>
    <w:rsid w:val="0075083B"/>
    <w:rsid w:val="00750993"/>
    <w:rsid w:val="00750D59"/>
    <w:rsid w:val="00750F9B"/>
    <w:rsid w:val="0075132C"/>
    <w:rsid w:val="00751512"/>
    <w:rsid w:val="007515CC"/>
    <w:rsid w:val="0075173F"/>
    <w:rsid w:val="00751825"/>
    <w:rsid w:val="00751861"/>
    <w:rsid w:val="007519B3"/>
    <w:rsid w:val="007519F0"/>
    <w:rsid w:val="00751AD4"/>
    <w:rsid w:val="00751CC7"/>
    <w:rsid w:val="00751D49"/>
    <w:rsid w:val="00751DB1"/>
    <w:rsid w:val="00752738"/>
    <w:rsid w:val="007529A6"/>
    <w:rsid w:val="00752A39"/>
    <w:rsid w:val="00752EED"/>
    <w:rsid w:val="0075310A"/>
    <w:rsid w:val="0075345E"/>
    <w:rsid w:val="00753747"/>
    <w:rsid w:val="007537B9"/>
    <w:rsid w:val="00753901"/>
    <w:rsid w:val="00753913"/>
    <w:rsid w:val="007539C7"/>
    <w:rsid w:val="00753D67"/>
    <w:rsid w:val="00753F3B"/>
    <w:rsid w:val="007540A6"/>
    <w:rsid w:val="007540FD"/>
    <w:rsid w:val="00754131"/>
    <w:rsid w:val="00754AA2"/>
    <w:rsid w:val="00754BEC"/>
    <w:rsid w:val="00755089"/>
    <w:rsid w:val="007554FD"/>
    <w:rsid w:val="00755541"/>
    <w:rsid w:val="00755559"/>
    <w:rsid w:val="007559CA"/>
    <w:rsid w:val="00755AA7"/>
    <w:rsid w:val="0075605E"/>
    <w:rsid w:val="007560D9"/>
    <w:rsid w:val="0075648F"/>
    <w:rsid w:val="00756A91"/>
    <w:rsid w:val="00756AA1"/>
    <w:rsid w:val="00756C96"/>
    <w:rsid w:val="00756F49"/>
    <w:rsid w:val="00756FC0"/>
    <w:rsid w:val="0075728F"/>
    <w:rsid w:val="0075745A"/>
    <w:rsid w:val="0075755F"/>
    <w:rsid w:val="00757A96"/>
    <w:rsid w:val="00757D16"/>
    <w:rsid w:val="00757D1C"/>
    <w:rsid w:val="00757EF4"/>
    <w:rsid w:val="00757F12"/>
    <w:rsid w:val="0076029F"/>
    <w:rsid w:val="007603F5"/>
    <w:rsid w:val="007604E6"/>
    <w:rsid w:val="00760696"/>
    <w:rsid w:val="0076086E"/>
    <w:rsid w:val="00760B4F"/>
    <w:rsid w:val="00760F73"/>
    <w:rsid w:val="00761190"/>
    <w:rsid w:val="00761223"/>
    <w:rsid w:val="007616DE"/>
    <w:rsid w:val="00761822"/>
    <w:rsid w:val="00761858"/>
    <w:rsid w:val="007618F5"/>
    <w:rsid w:val="0076193F"/>
    <w:rsid w:val="00761E8B"/>
    <w:rsid w:val="00761FE1"/>
    <w:rsid w:val="00762049"/>
    <w:rsid w:val="007624F7"/>
    <w:rsid w:val="007627D5"/>
    <w:rsid w:val="00762BDD"/>
    <w:rsid w:val="00762CD8"/>
    <w:rsid w:val="00762D76"/>
    <w:rsid w:val="00762DF1"/>
    <w:rsid w:val="00762EC5"/>
    <w:rsid w:val="00762F59"/>
    <w:rsid w:val="00763056"/>
    <w:rsid w:val="007630AE"/>
    <w:rsid w:val="00763116"/>
    <w:rsid w:val="00763537"/>
    <w:rsid w:val="00763539"/>
    <w:rsid w:val="007637E7"/>
    <w:rsid w:val="00763933"/>
    <w:rsid w:val="00763A97"/>
    <w:rsid w:val="00763AB7"/>
    <w:rsid w:val="00763C15"/>
    <w:rsid w:val="00763C89"/>
    <w:rsid w:val="00763D93"/>
    <w:rsid w:val="00763F59"/>
    <w:rsid w:val="00763F73"/>
    <w:rsid w:val="00763FF6"/>
    <w:rsid w:val="00764598"/>
    <w:rsid w:val="007645F6"/>
    <w:rsid w:val="00764948"/>
    <w:rsid w:val="00764A4B"/>
    <w:rsid w:val="00764CAE"/>
    <w:rsid w:val="00765232"/>
    <w:rsid w:val="00765530"/>
    <w:rsid w:val="007657CC"/>
    <w:rsid w:val="007658FD"/>
    <w:rsid w:val="00765CA2"/>
    <w:rsid w:val="00766398"/>
    <w:rsid w:val="007667B4"/>
    <w:rsid w:val="00766A55"/>
    <w:rsid w:val="00766B08"/>
    <w:rsid w:val="00766C5F"/>
    <w:rsid w:val="00766F2C"/>
    <w:rsid w:val="00766F98"/>
    <w:rsid w:val="00767501"/>
    <w:rsid w:val="00767525"/>
    <w:rsid w:val="0076779C"/>
    <w:rsid w:val="00767810"/>
    <w:rsid w:val="00767912"/>
    <w:rsid w:val="00767C20"/>
    <w:rsid w:val="007703CE"/>
    <w:rsid w:val="007703FD"/>
    <w:rsid w:val="007706CD"/>
    <w:rsid w:val="007706D4"/>
    <w:rsid w:val="00770763"/>
    <w:rsid w:val="007708CF"/>
    <w:rsid w:val="007709BF"/>
    <w:rsid w:val="00770AA7"/>
    <w:rsid w:val="00770AD4"/>
    <w:rsid w:val="00770C0D"/>
    <w:rsid w:val="00770C93"/>
    <w:rsid w:val="00770DC4"/>
    <w:rsid w:val="00770DD7"/>
    <w:rsid w:val="00770FE5"/>
    <w:rsid w:val="00771251"/>
    <w:rsid w:val="007714E0"/>
    <w:rsid w:val="007715F7"/>
    <w:rsid w:val="00771C9C"/>
    <w:rsid w:val="00771FCB"/>
    <w:rsid w:val="0077225B"/>
    <w:rsid w:val="00772263"/>
    <w:rsid w:val="007722C0"/>
    <w:rsid w:val="007723EE"/>
    <w:rsid w:val="00772635"/>
    <w:rsid w:val="0077306B"/>
    <w:rsid w:val="00773080"/>
    <w:rsid w:val="00773102"/>
    <w:rsid w:val="0077319B"/>
    <w:rsid w:val="007731AD"/>
    <w:rsid w:val="007737CE"/>
    <w:rsid w:val="0077426F"/>
    <w:rsid w:val="007742B0"/>
    <w:rsid w:val="007743A7"/>
    <w:rsid w:val="007743C5"/>
    <w:rsid w:val="0077441F"/>
    <w:rsid w:val="0077454B"/>
    <w:rsid w:val="00774837"/>
    <w:rsid w:val="00774892"/>
    <w:rsid w:val="00774994"/>
    <w:rsid w:val="00774B15"/>
    <w:rsid w:val="00774B79"/>
    <w:rsid w:val="00774C30"/>
    <w:rsid w:val="00774F99"/>
    <w:rsid w:val="00774FA8"/>
    <w:rsid w:val="0077535C"/>
    <w:rsid w:val="007757AD"/>
    <w:rsid w:val="00775AE2"/>
    <w:rsid w:val="00776069"/>
    <w:rsid w:val="007760D5"/>
    <w:rsid w:val="00776228"/>
    <w:rsid w:val="007763BB"/>
    <w:rsid w:val="00776917"/>
    <w:rsid w:val="00776BE1"/>
    <w:rsid w:val="00776C8A"/>
    <w:rsid w:val="00776D8B"/>
    <w:rsid w:val="00776E4A"/>
    <w:rsid w:val="00776F6B"/>
    <w:rsid w:val="00777695"/>
    <w:rsid w:val="0077794B"/>
    <w:rsid w:val="007800A7"/>
    <w:rsid w:val="007808FC"/>
    <w:rsid w:val="00780976"/>
    <w:rsid w:val="00780BA4"/>
    <w:rsid w:val="00780E05"/>
    <w:rsid w:val="0078103D"/>
    <w:rsid w:val="0078175E"/>
    <w:rsid w:val="007818A9"/>
    <w:rsid w:val="00781A3E"/>
    <w:rsid w:val="00781CEC"/>
    <w:rsid w:val="00781CEE"/>
    <w:rsid w:val="00781D93"/>
    <w:rsid w:val="00781E09"/>
    <w:rsid w:val="00781F37"/>
    <w:rsid w:val="00781F3F"/>
    <w:rsid w:val="00781F80"/>
    <w:rsid w:val="00782046"/>
    <w:rsid w:val="0078212B"/>
    <w:rsid w:val="0078253E"/>
    <w:rsid w:val="0078267F"/>
    <w:rsid w:val="00782686"/>
    <w:rsid w:val="007826B6"/>
    <w:rsid w:val="00782790"/>
    <w:rsid w:val="00783105"/>
    <w:rsid w:val="00783446"/>
    <w:rsid w:val="007836C3"/>
    <w:rsid w:val="00783933"/>
    <w:rsid w:val="00783A8C"/>
    <w:rsid w:val="00783D10"/>
    <w:rsid w:val="00783D8E"/>
    <w:rsid w:val="00783DF0"/>
    <w:rsid w:val="00784974"/>
    <w:rsid w:val="00784B82"/>
    <w:rsid w:val="0078512B"/>
    <w:rsid w:val="0078523B"/>
    <w:rsid w:val="00785460"/>
    <w:rsid w:val="00785703"/>
    <w:rsid w:val="0078594A"/>
    <w:rsid w:val="00785998"/>
    <w:rsid w:val="007859BB"/>
    <w:rsid w:val="00785A46"/>
    <w:rsid w:val="00785B16"/>
    <w:rsid w:val="00785BD0"/>
    <w:rsid w:val="00785C6A"/>
    <w:rsid w:val="00785D09"/>
    <w:rsid w:val="00785D54"/>
    <w:rsid w:val="00785D6C"/>
    <w:rsid w:val="00785DE4"/>
    <w:rsid w:val="00785E9D"/>
    <w:rsid w:val="007861C3"/>
    <w:rsid w:val="0078672B"/>
    <w:rsid w:val="00786A9B"/>
    <w:rsid w:val="00786CD5"/>
    <w:rsid w:val="00786E33"/>
    <w:rsid w:val="00786E61"/>
    <w:rsid w:val="00787009"/>
    <w:rsid w:val="007872F3"/>
    <w:rsid w:val="00787412"/>
    <w:rsid w:val="007877A5"/>
    <w:rsid w:val="007879B8"/>
    <w:rsid w:val="007879CB"/>
    <w:rsid w:val="00787A6E"/>
    <w:rsid w:val="00787D5D"/>
    <w:rsid w:val="00787DF0"/>
    <w:rsid w:val="00787E06"/>
    <w:rsid w:val="00787F51"/>
    <w:rsid w:val="00787FEC"/>
    <w:rsid w:val="007903A5"/>
    <w:rsid w:val="007904EB"/>
    <w:rsid w:val="007909F9"/>
    <w:rsid w:val="00790D9A"/>
    <w:rsid w:val="00790DE6"/>
    <w:rsid w:val="00790F1B"/>
    <w:rsid w:val="00790F30"/>
    <w:rsid w:val="00791110"/>
    <w:rsid w:val="00791367"/>
    <w:rsid w:val="007914CB"/>
    <w:rsid w:val="00791BEE"/>
    <w:rsid w:val="0079220E"/>
    <w:rsid w:val="00792231"/>
    <w:rsid w:val="0079240E"/>
    <w:rsid w:val="00792AF5"/>
    <w:rsid w:val="00792F22"/>
    <w:rsid w:val="00792FF7"/>
    <w:rsid w:val="007936F1"/>
    <w:rsid w:val="0079374D"/>
    <w:rsid w:val="007938A1"/>
    <w:rsid w:val="007938BC"/>
    <w:rsid w:val="0079406D"/>
    <w:rsid w:val="00794379"/>
    <w:rsid w:val="00794622"/>
    <w:rsid w:val="0079477C"/>
    <w:rsid w:val="007948AE"/>
    <w:rsid w:val="00794ACC"/>
    <w:rsid w:val="00794C2F"/>
    <w:rsid w:val="00794CF8"/>
    <w:rsid w:val="00794F9C"/>
    <w:rsid w:val="0079502F"/>
    <w:rsid w:val="0079552C"/>
    <w:rsid w:val="00795695"/>
    <w:rsid w:val="00795978"/>
    <w:rsid w:val="00795C57"/>
    <w:rsid w:val="00795C6A"/>
    <w:rsid w:val="00795D79"/>
    <w:rsid w:val="0079637B"/>
    <w:rsid w:val="00796B8B"/>
    <w:rsid w:val="00796D11"/>
    <w:rsid w:val="00796EB2"/>
    <w:rsid w:val="00796FBD"/>
    <w:rsid w:val="0079711F"/>
    <w:rsid w:val="00797301"/>
    <w:rsid w:val="00797551"/>
    <w:rsid w:val="007976E2"/>
    <w:rsid w:val="00797B8E"/>
    <w:rsid w:val="00797CA9"/>
    <w:rsid w:val="00797DF7"/>
    <w:rsid w:val="007A0002"/>
    <w:rsid w:val="007A0232"/>
    <w:rsid w:val="007A0602"/>
    <w:rsid w:val="007A0694"/>
    <w:rsid w:val="007A092A"/>
    <w:rsid w:val="007A0A4F"/>
    <w:rsid w:val="007A0DA7"/>
    <w:rsid w:val="007A14A3"/>
    <w:rsid w:val="007A16D9"/>
    <w:rsid w:val="007A1896"/>
    <w:rsid w:val="007A1C0C"/>
    <w:rsid w:val="007A1D1A"/>
    <w:rsid w:val="007A1D22"/>
    <w:rsid w:val="007A1F0D"/>
    <w:rsid w:val="007A1F1F"/>
    <w:rsid w:val="007A1F98"/>
    <w:rsid w:val="007A1F9E"/>
    <w:rsid w:val="007A2097"/>
    <w:rsid w:val="007A2287"/>
    <w:rsid w:val="007A2352"/>
    <w:rsid w:val="007A25F8"/>
    <w:rsid w:val="007A28BC"/>
    <w:rsid w:val="007A294F"/>
    <w:rsid w:val="007A2DB9"/>
    <w:rsid w:val="007A347A"/>
    <w:rsid w:val="007A365D"/>
    <w:rsid w:val="007A3817"/>
    <w:rsid w:val="007A38C7"/>
    <w:rsid w:val="007A3964"/>
    <w:rsid w:val="007A41E9"/>
    <w:rsid w:val="007A430E"/>
    <w:rsid w:val="007A4433"/>
    <w:rsid w:val="007A4569"/>
    <w:rsid w:val="007A4CA7"/>
    <w:rsid w:val="007A4F35"/>
    <w:rsid w:val="007A4FC3"/>
    <w:rsid w:val="007A5220"/>
    <w:rsid w:val="007A5402"/>
    <w:rsid w:val="007A5485"/>
    <w:rsid w:val="007A5B27"/>
    <w:rsid w:val="007A5B77"/>
    <w:rsid w:val="007A5C89"/>
    <w:rsid w:val="007A5CF8"/>
    <w:rsid w:val="007A5DFE"/>
    <w:rsid w:val="007A5ED5"/>
    <w:rsid w:val="007A62A5"/>
    <w:rsid w:val="007A6388"/>
    <w:rsid w:val="007A66F2"/>
    <w:rsid w:val="007A68AC"/>
    <w:rsid w:val="007A6C2B"/>
    <w:rsid w:val="007A7078"/>
    <w:rsid w:val="007A73A1"/>
    <w:rsid w:val="007A750B"/>
    <w:rsid w:val="007A79C9"/>
    <w:rsid w:val="007A7A77"/>
    <w:rsid w:val="007A7E0A"/>
    <w:rsid w:val="007A7E5D"/>
    <w:rsid w:val="007B0130"/>
    <w:rsid w:val="007B014F"/>
    <w:rsid w:val="007B0958"/>
    <w:rsid w:val="007B10F9"/>
    <w:rsid w:val="007B1136"/>
    <w:rsid w:val="007B1141"/>
    <w:rsid w:val="007B1289"/>
    <w:rsid w:val="007B1359"/>
    <w:rsid w:val="007B1482"/>
    <w:rsid w:val="007B16C1"/>
    <w:rsid w:val="007B16D6"/>
    <w:rsid w:val="007B17C6"/>
    <w:rsid w:val="007B18CC"/>
    <w:rsid w:val="007B1A2D"/>
    <w:rsid w:val="007B1D71"/>
    <w:rsid w:val="007B1F4A"/>
    <w:rsid w:val="007B1FBB"/>
    <w:rsid w:val="007B2032"/>
    <w:rsid w:val="007B23B0"/>
    <w:rsid w:val="007B23CC"/>
    <w:rsid w:val="007B2428"/>
    <w:rsid w:val="007B246F"/>
    <w:rsid w:val="007B257B"/>
    <w:rsid w:val="007B25F7"/>
    <w:rsid w:val="007B2ACE"/>
    <w:rsid w:val="007B2B32"/>
    <w:rsid w:val="007B2B54"/>
    <w:rsid w:val="007B2CA3"/>
    <w:rsid w:val="007B2EE1"/>
    <w:rsid w:val="007B3289"/>
    <w:rsid w:val="007B341A"/>
    <w:rsid w:val="007B36C9"/>
    <w:rsid w:val="007B36D6"/>
    <w:rsid w:val="007B38CF"/>
    <w:rsid w:val="007B3A36"/>
    <w:rsid w:val="007B3B0C"/>
    <w:rsid w:val="007B3C98"/>
    <w:rsid w:val="007B3EF9"/>
    <w:rsid w:val="007B3F28"/>
    <w:rsid w:val="007B402A"/>
    <w:rsid w:val="007B425A"/>
    <w:rsid w:val="007B455B"/>
    <w:rsid w:val="007B45DD"/>
    <w:rsid w:val="007B48C0"/>
    <w:rsid w:val="007B496C"/>
    <w:rsid w:val="007B4F17"/>
    <w:rsid w:val="007B4FA0"/>
    <w:rsid w:val="007B5121"/>
    <w:rsid w:val="007B5506"/>
    <w:rsid w:val="007B606B"/>
    <w:rsid w:val="007B60EE"/>
    <w:rsid w:val="007B6390"/>
    <w:rsid w:val="007B6549"/>
    <w:rsid w:val="007B66C0"/>
    <w:rsid w:val="007B671A"/>
    <w:rsid w:val="007B6724"/>
    <w:rsid w:val="007B68C3"/>
    <w:rsid w:val="007B7068"/>
    <w:rsid w:val="007B70B8"/>
    <w:rsid w:val="007B731C"/>
    <w:rsid w:val="007B7D7D"/>
    <w:rsid w:val="007C009D"/>
    <w:rsid w:val="007C0204"/>
    <w:rsid w:val="007C0422"/>
    <w:rsid w:val="007C0649"/>
    <w:rsid w:val="007C0755"/>
    <w:rsid w:val="007C07E6"/>
    <w:rsid w:val="007C0864"/>
    <w:rsid w:val="007C0CE6"/>
    <w:rsid w:val="007C0D3B"/>
    <w:rsid w:val="007C0EB8"/>
    <w:rsid w:val="007C0F46"/>
    <w:rsid w:val="007C1058"/>
    <w:rsid w:val="007C11EC"/>
    <w:rsid w:val="007C17B1"/>
    <w:rsid w:val="007C1831"/>
    <w:rsid w:val="007C1EC7"/>
    <w:rsid w:val="007C1FDD"/>
    <w:rsid w:val="007C23B9"/>
    <w:rsid w:val="007C2815"/>
    <w:rsid w:val="007C2920"/>
    <w:rsid w:val="007C2B93"/>
    <w:rsid w:val="007C2CA8"/>
    <w:rsid w:val="007C2E24"/>
    <w:rsid w:val="007C2F85"/>
    <w:rsid w:val="007C31BA"/>
    <w:rsid w:val="007C3309"/>
    <w:rsid w:val="007C338F"/>
    <w:rsid w:val="007C351A"/>
    <w:rsid w:val="007C3882"/>
    <w:rsid w:val="007C39B9"/>
    <w:rsid w:val="007C3B1F"/>
    <w:rsid w:val="007C42CC"/>
    <w:rsid w:val="007C42E5"/>
    <w:rsid w:val="007C4477"/>
    <w:rsid w:val="007C45AF"/>
    <w:rsid w:val="007C46C9"/>
    <w:rsid w:val="007C4723"/>
    <w:rsid w:val="007C47EA"/>
    <w:rsid w:val="007C48E8"/>
    <w:rsid w:val="007C492C"/>
    <w:rsid w:val="007C4950"/>
    <w:rsid w:val="007C4CA2"/>
    <w:rsid w:val="007C4CF4"/>
    <w:rsid w:val="007C4E03"/>
    <w:rsid w:val="007C5126"/>
    <w:rsid w:val="007C5167"/>
    <w:rsid w:val="007C5339"/>
    <w:rsid w:val="007C534A"/>
    <w:rsid w:val="007C5594"/>
    <w:rsid w:val="007C55CC"/>
    <w:rsid w:val="007C584E"/>
    <w:rsid w:val="007C5862"/>
    <w:rsid w:val="007C5A66"/>
    <w:rsid w:val="007C5ACF"/>
    <w:rsid w:val="007C5BB9"/>
    <w:rsid w:val="007C5C6F"/>
    <w:rsid w:val="007C5F87"/>
    <w:rsid w:val="007C60BE"/>
    <w:rsid w:val="007C640A"/>
    <w:rsid w:val="007C6459"/>
    <w:rsid w:val="007C6581"/>
    <w:rsid w:val="007C69B2"/>
    <w:rsid w:val="007C6C46"/>
    <w:rsid w:val="007C6C9D"/>
    <w:rsid w:val="007C6E53"/>
    <w:rsid w:val="007C71B3"/>
    <w:rsid w:val="007C729B"/>
    <w:rsid w:val="007C7A61"/>
    <w:rsid w:val="007D0471"/>
    <w:rsid w:val="007D05C9"/>
    <w:rsid w:val="007D0883"/>
    <w:rsid w:val="007D08AA"/>
    <w:rsid w:val="007D0987"/>
    <w:rsid w:val="007D0A1A"/>
    <w:rsid w:val="007D0B19"/>
    <w:rsid w:val="007D0B2C"/>
    <w:rsid w:val="007D0C68"/>
    <w:rsid w:val="007D0D5F"/>
    <w:rsid w:val="007D1027"/>
    <w:rsid w:val="007D15BA"/>
    <w:rsid w:val="007D1691"/>
    <w:rsid w:val="007D178A"/>
    <w:rsid w:val="007D18D4"/>
    <w:rsid w:val="007D1935"/>
    <w:rsid w:val="007D1A8A"/>
    <w:rsid w:val="007D1C57"/>
    <w:rsid w:val="007D1CE8"/>
    <w:rsid w:val="007D1DF0"/>
    <w:rsid w:val="007D24CA"/>
    <w:rsid w:val="007D2F4E"/>
    <w:rsid w:val="007D3151"/>
    <w:rsid w:val="007D3367"/>
    <w:rsid w:val="007D3782"/>
    <w:rsid w:val="007D378A"/>
    <w:rsid w:val="007D3A43"/>
    <w:rsid w:val="007D4136"/>
    <w:rsid w:val="007D451F"/>
    <w:rsid w:val="007D495E"/>
    <w:rsid w:val="007D4A3D"/>
    <w:rsid w:val="007D4A55"/>
    <w:rsid w:val="007D4BAC"/>
    <w:rsid w:val="007D50B2"/>
    <w:rsid w:val="007D50C5"/>
    <w:rsid w:val="007D5140"/>
    <w:rsid w:val="007D54E1"/>
    <w:rsid w:val="007D5522"/>
    <w:rsid w:val="007D555D"/>
    <w:rsid w:val="007D59E8"/>
    <w:rsid w:val="007D5A0D"/>
    <w:rsid w:val="007D5AA0"/>
    <w:rsid w:val="007D5B24"/>
    <w:rsid w:val="007D5B2C"/>
    <w:rsid w:val="007D5B57"/>
    <w:rsid w:val="007D5CB4"/>
    <w:rsid w:val="007D60D9"/>
    <w:rsid w:val="007D60DC"/>
    <w:rsid w:val="007D6434"/>
    <w:rsid w:val="007D6486"/>
    <w:rsid w:val="007D64C3"/>
    <w:rsid w:val="007D65B1"/>
    <w:rsid w:val="007D65B9"/>
    <w:rsid w:val="007D662C"/>
    <w:rsid w:val="007D6802"/>
    <w:rsid w:val="007D6A9F"/>
    <w:rsid w:val="007D6F31"/>
    <w:rsid w:val="007D70FA"/>
    <w:rsid w:val="007D715D"/>
    <w:rsid w:val="007D7390"/>
    <w:rsid w:val="007D74CC"/>
    <w:rsid w:val="007D75DB"/>
    <w:rsid w:val="007D7CBC"/>
    <w:rsid w:val="007E07A6"/>
    <w:rsid w:val="007E09DF"/>
    <w:rsid w:val="007E0A2E"/>
    <w:rsid w:val="007E100F"/>
    <w:rsid w:val="007E1036"/>
    <w:rsid w:val="007E11A6"/>
    <w:rsid w:val="007E133C"/>
    <w:rsid w:val="007E169F"/>
    <w:rsid w:val="007E1907"/>
    <w:rsid w:val="007E1A4B"/>
    <w:rsid w:val="007E1A92"/>
    <w:rsid w:val="007E1E23"/>
    <w:rsid w:val="007E2111"/>
    <w:rsid w:val="007E22CA"/>
    <w:rsid w:val="007E23DB"/>
    <w:rsid w:val="007E255A"/>
    <w:rsid w:val="007E256E"/>
    <w:rsid w:val="007E26CB"/>
    <w:rsid w:val="007E2947"/>
    <w:rsid w:val="007E2CD6"/>
    <w:rsid w:val="007E2CF4"/>
    <w:rsid w:val="007E2E76"/>
    <w:rsid w:val="007E2F12"/>
    <w:rsid w:val="007E3023"/>
    <w:rsid w:val="007E306F"/>
    <w:rsid w:val="007E31DF"/>
    <w:rsid w:val="007E34C2"/>
    <w:rsid w:val="007E35B9"/>
    <w:rsid w:val="007E3738"/>
    <w:rsid w:val="007E37ED"/>
    <w:rsid w:val="007E37FF"/>
    <w:rsid w:val="007E3B99"/>
    <w:rsid w:val="007E3E91"/>
    <w:rsid w:val="007E423B"/>
    <w:rsid w:val="007E446E"/>
    <w:rsid w:val="007E448C"/>
    <w:rsid w:val="007E4693"/>
    <w:rsid w:val="007E471F"/>
    <w:rsid w:val="007E488A"/>
    <w:rsid w:val="007E49EA"/>
    <w:rsid w:val="007E5095"/>
    <w:rsid w:val="007E558B"/>
    <w:rsid w:val="007E56EB"/>
    <w:rsid w:val="007E5757"/>
    <w:rsid w:val="007E5CBB"/>
    <w:rsid w:val="007E61D9"/>
    <w:rsid w:val="007E6238"/>
    <w:rsid w:val="007E63F2"/>
    <w:rsid w:val="007E640B"/>
    <w:rsid w:val="007E660B"/>
    <w:rsid w:val="007E6704"/>
    <w:rsid w:val="007E6DB5"/>
    <w:rsid w:val="007E7660"/>
    <w:rsid w:val="007E7A04"/>
    <w:rsid w:val="007E7BC0"/>
    <w:rsid w:val="007E7D52"/>
    <w:rsid w:val="007E7D61"/>
    <w:rsid w:val="007E7DDA"/>
    <w:rsid w:val="007F004D"/>
    <w:rsid w:val="007F01D0"/>
    <w:rsid w:val="007F09D4"/>
    <w:rsid w:val="007F0DFF"/>
    <w:rsid w:val="007F11D3"/>
    <w:rsid w:val="007F1435"/>
    <w:rsid w:val="007F1741"/>
    <w:rsid w:val="007F18AE"/>
    <w:rsid w:val="007F1939"/>
    <w:rsid w:val="007F20C5"/>
    <w:rsid w:val="007F2366"/>
    <w:rsid w:val="007F23E0"/>
    <w:rsid w:val="007F255C"/>
    <w:rsid w:val="007F26A5"/>
    <w:rsid w:val="007F26C8"/>
    <w:rsid w:val="007F274F"/>
    <w:rsid w:val="007F283A"/>
    <w:rsid w:val="007F2C01"/>
    <w:rsid w:val="007F2C19"/>
    <w:rsid w:val="007F2EE3"/>
    <w:rsid w:val="007F3151"/>
    <w:rsid w:val="007F35E9"/>
    <w:rsid w:val="007F36FD"/>
    <w:rsid w:val="007F3751"/>
    <w:rsid w:val="007F3FCA"/>
    <w:rsid w:val="007F459F"/>
    <w:rsid w:val="007F49FB"/>
    <w:rsid w:val="007F4C0D"/>
    <w:rsid w:val="007F51FA"/>
    <w:rsid w:val="007F521E"/>
    <w:rsid w:val="007F5882"/>
    <w:rsid w:val="007F58B2"/>
    <w:rsid w:val="007F5DDE"/>
    <w:rsid w:val="007F5E25"/>
    <w:rsid w:val="007F601F"/>
    <w:rsid w:val="007F65DD"/>
    <w:rsid w:val="007F6654"/>
    <w:rsid w:val="007F68D7"/>
    <w:rsid w:val="007F6986"/>
    <w:rsid w:val="007F69BA"/>
    <w:rsid w:val="007F6AF5"/>
    <w:rsid w:val="007F6CF4"/>
    <w:rsid w:val="007F6E91"/>
    <w:rsid w:val="007F74B3"/>
    <w:rsid w:val="007F7772"/>
    <w:rsid w:val="007F77A6"/>
    <w:rsid w:val="007F7843"/>
    <w:rsid w:val="007F7D54"/>
    <w:rsid w:val="007F7D5A"/>
    <w:rsid w:val="008007AD"/>
    <w:rsid w:val="00800A8F"/>
    <w:rsid w:val="00800BF2"/>
    <w:rsid w:val="00800F67"/>
    <w:rsid w:val="008011E3"/>
    <w:rsid w:val="00801625"/>
    <w:rsid w:val="008016D9"/>
    <w:rsid w:val="008019F6"/>
    <w:rsid w:val="00801A6B"/>
    <w:rsid w:val="00801ACF"/>
    <w:rsid w:val="00802557"/>
    <w:rsid w:val="008026DD"/>
    <w:rsid w:val="0080282F"/>
    <w:rsid w:val="00802C4A"/>
    <w:rsid w:val="00802C69"/>
    <w:rsid w:val="00802CB4"/>
    <w:rsid w:val="00803114"/>
    <w:rsid w:val="00803223"/>
    <w:rsid w:val="008032A6"/>
    <w:rsid w:val="008034DD"/>
    <w:rsid w:val="008036F7"/>
    <w:rsid w:val="00803B58"/>
    <w:rsid w:val="0080411F"/>
    <w:rsid w:val="008042AE"/>
    <w:rsid w:val="008043B3"/>
    <w:rsid w:val="008048C0"/>
    <w:rsid w:val="00804E65"/>
    <w:rsid w:val="008052F2"/>
    <w:rsid w:val="00805350"/>
    <w:rsid w:val="00805619"/>
    <w:rsid w:val="00805C36"/>
    <w:rsid w:val="00805EF5"/>
    <w:rsid w:val="00806032"/>
    <w:rsid w:val="0080613A"/>
    <w:rsid w:val="0080631F"/>
    <w:rsid w:val="0080683D"/>
    <w:rsid w:val="00806AD6"/>
    <w:rsid w:val="00806B0B"/>
    <w:rsid w:val="008070FC"/>
    <w:rsid w:val="00807283"/>
    <w:rsid w:val="008075B3"/>
    <w:rsid w:val="00807A52"/>
    <w:rsid w:val="008102F4"/>
    <w:rsid w:val="00810487"/>
    <w:rsid w:val="00810697"/>
    <w:rsid w:val="008108A6"/>
    <w:rsid w:val="00810A84"/>
    <w:rsid w:val="00810CB6"/>
    <w:rsid w:val="00810DEC"/>
    <w:rsid w:val="00810FE5"/>
    <w:rsid w:val="0081135B"/>
    <w:rsid w:val="008116AD"/>
    <w:rsid w:val="00811734"/>
    <w:rsid w:val="00811978"/>
    <w:rsid w:val="00811D9D"/>
    <w:rsid w:val="00812115"/>
    <w:rsid w:val="0081283C"/>
    <w:rsid w:val="008128F1"/>
    <w:rsid w:val="00812964"/>
    <w:rsid w:val="00812984"/>
    <w:rsid w:val="00812B28"/>
    <w:rsid w:val="00812BC0"/>
    <w:rsid w:val="00812D86"/>
    <w:rsid w:val="008131BA"/>
    <w:rsid w:val="008132DC"/>
    <w:rsid w:val="0081351F"/>
    <w:rsid w:val="008137CF"/>
    <w:rsid w:val="008139E5"/>
    <w:rsid w:val="00813AA0"/>
    <w:rsid w:val="00813B78"/>
    <w:rsid w:val="00813DFA"/>
    <w:rsid w:val="0081491C"/>
    <w:rsid w:val="00814D7D"/>
    <w:rsid w:val="00814E0D"/>
    <w:rsid w:val="00814F28"/>
    <w:rsid w:val="00815140"/>
    <w:rsid w:val="008153BD"/>
    <w:rsid w:val="008153F3"/>
    <w:rsid w:val="00815427"/>
    <w:rsid w:val="00815542"/>
    <w:rsid w:val="0081557E"/>
    <w:rsid w:val="00815837"/>
    <w:rsid w:val="008158F9"/>
    <w:rsid w:val="00815AA7"/>
    <w:rsid w:val="00815FEC"/>
    <w:rsid w:val="00816228"/>
    <w:rsid w:val="008165CC"/>
    <w:rsid w:val="0081661C"/>
    <w:rsid w:val="00816877"/>
    <w:rsid w:val="00816899"/>
    <w:rsid w:val="008169D3"/>
    <w:rsid w:val="00816B4D"/>
    <w:rsid w:val="00816B6E"/>
    <w:rsid w:val="00816E3A"/>
    <w:rsid w:val="0081708C"/>
    <w:rsid w:val="00817167"/>
    <w:rsid w:val="00817483"/>
    <w:rsid w:val="00817670"/>
    <w:rsid w:val="00817674"/>
    <w:rsid w:val="00817746"/>
    <w:rsid w:val="008177EB"/>
    <w:rsid w:val="00817C80"/>
    <w:rsid w:val="00817D90"/>
    <w:rsid w:val="008201BE"/>
    <w:rsid w:val="00820329"/>
    <w:rsid w:val="008205DE"/>
    <w:rsid w:val="00820619"/>
    <w:rsid w:val="0082070E"/>
    <w:rsid w:val="008208D3"/>
    <w:rsid w:val="00820D8C"/>
    <w:rsid w:val="0082101E"/>
    <w:rsid w:val="0082109A"/>
    <w:rsid w:val="00821380"/>
    <w:rsid w:val="00821441"/>
    <w:rsid w:val="00821476"/>
    <w:rsid w:val="00821601"/>
    <w:rsid w:val="00821D13"/>
    <w:rsid w:val="00821E21"/>
    <w:rsid w:val="00821F76"/>
    <w:rsid w:val="0082242C"/>
    <w:rsid w:val="00822526"/>
    <w:rsid w:val="008225CF"/>
    <w:rsid w:val="0082260C"/>
    <w:rsid w:val="008227AE"/>
    <w:rsid w:val="00822B16"/>
    <w:rsid w:val="00822C0B"/>
    <w:rsid w:val="0082304C"/>
    <w:rsid w:val="00823F50"/>
    <w:rsid w:val="00823F74"/>
    <w:rsid w:val="00824165"/>
    <w:rsid w:val="0082433A"/>
    <w:rsid w:val="00824498"/>
    <w:rsid w:val="00824D06"/>
    <w:rsid w:val="00824D7E"/>
    <w:rsid w:val="00824F7F"/>
    <w:rsid w:val="00825515"/>
    <w:rsid w:val="00825962"/>
    <w:rsid w:val="008267CA"/>
    <w:rsid w:val="008268BF"/>
    <w:rsid w:val="00826A63"/>
    <w:rsid w:val="00826BF6"/>
    <w:rsid w:val="00826CBB"/>
    <w:rsid w:val="0082705D"/>
    <w:rsid w:val="008277AE"/>
    <w:rsid w:val="0082798B"/>
    <w:rsid w:val="00827B83"/>
    <w:rsid w:val="00827D89"/>
    <w:rsid w:val="00827DC4"/>
    <w:rsid w:val="008301A4"/>
    <w:rsid w:val="008302AD"/>
    <w:rsid w:val="008307CB"/>
    <w:rsid w:val="008308F0"/>
    <w:rsid w:val="00830970"/>
    <w:rsid w:val="00830CA8"/>
    <w:rsid w:val="008313A2"/>
    <w:rsid w:val="0083145B"/>
    <w:rsid w:val="0083171E"/>
    <w:rsid w:val="00831746"/>
    <w:rsid w:val="00831AF2"/>
    <w:rsid w:val="00831BCB"/>
    <w:rsid w:val="00831D46"/>
    <w:rsid w:val="00832347"/>
    <w:rsid w:val="00832473"/>
    <w:rsid w:val="008327E7"/>
    <w:rsid w:val="00832846"/>
    <w:rsid w:val="008329BD"/>
    <w:rsid w:val="00832AE8"/>
    <w:rsid w:val="00832D61"/>
    <w:rsid w:val="00832DF9"/>
    <w:rsid w:val="00832F56"/>
    <w:rsid w:val="00832FF1"/>
    <w:rsid w:val="008337CD"/>
    <w:rsid w:val="00833B88"/>
    <w:rsid w:val="00833D7D"/>
    <w:rsid w:val="00833FE5"/>
    <w:rsid w:val="008341EB"/>
    <w:rsid w:val="0083434B"/>
    <w:rsid w:val="00834936"/>
    <w:rsid w:val="00834A46"/>
    <w:rsid w:val="00834BE0"/>
    <w:rsid w:val="00834E06"/>
    <w:rsid w:val="00835683"/>
    <w:rsid w:val="0083576B"/>
    <w:rsid w:val="00835BAC"/>
    <w:rsid w:val="00835EE8"/>
    <w:rsid w:val="00836389"/>
    <w:rsid w:val="008365E8"/>
    <w:rsid w:val="00836989"/>
    <w:rsid w:val="00836DAE"/>
    <w:rsid w:val="00837104"/>
    <w:rsid w:val="008371C7"/>
    <w:rsid w:val="00837222"/>
    <w:rsid w:val="00837239"/>
    <w:rsid w:val="008376E8"/>
    <w:rsid w:val="00837A1D"/>
    <w:rsid w:val="00837A51"/>
    <w:rsid w:val="00837ACA"/>
    <w:rsid w:val="008401DF"/>
    <w:rsid w:val="008405D4"/>
    <w:rsid w:val="00840AAA"/>
    <w:rsid w:val="00840B29"/>
    <w:rsid w:val="00840F7C"/>
    <w:rsid w:val="0084119C"/>
    <w:rsid w:val="008414B0"/>
    <w:rsid w:val="008414E9"/>
    <w:rsid w:val="0084160B"/>
    <w:rsid w:val="00841626"/>
    <w:rsid w:val="00841CC2"/>
    <w:rsid w:val="00841E25"/>
    <w:rsid w:val="00842046"/>
    <w:rsid w:val="008421BE"/>
    <w:rsid w:val="00842252"/>
    <w:rsid w:val="008422AF"/>
    <w:rsid w:val="008423CE"/>
    <w:rsid w:val="00842581"/>
    <w:rsid w:val="008426CF"/>
    <w:rsid w:val="00842747"/>
    <w:rsid w:val="00842798"/>
    <w:rsid w:val="00842A30"/>
    <w:rsid w:val="00842B1C"/>
    <w:rsid w:val="00842D6F"/>
    <w:rsid w:val="008430F2"/>
    <w:rsid w:val="00843576"/>
    <w:rsid w:val="00843694"/>
    <w:rsid w:val="00843C72"/>
    <w:rsid w:val="00843CF2"/>
    <w:rsid w:val="008440FE"/>
    <w:rsid w:val="0084446F"/>
    <w:rsid w:val="0084494C"/>
    <w:rsid w:val="00844E30"/>
    <w:rsid w:val="008452DC"/>
    <w:rsid w:val="008454F9"/>
    <w:rsid w:val="0084550E"/>
    <w:rsid w:val="008457A1"/>
    <w:rsid w:val="0084582C"/>
    <w:rsid w:val="00845BD8"/>
    <w:rsid w:val="00845EE9"/>
    <w:rsid w:val="00845FF5"/>
    <w:rsid w:val="008461F2"/>
    <w:rsid w:val="00846216"/>
    <w:rsid w:val="00846443"/>
    <w:rsid w:val="008466B7"/>
    <w:rsid w:val="008466FB"/>
    <w:rsid w:val="0084683D"/>
    <w:rsid w:val="00846880"/>
    <w:rsid w:val="00846CFE"/>
    <w:rsid w:val="00846EE3"/>
    <w:rsid w:val="00846F67"/>
    <w:rsid w:val="00846FF6"/>
    <w:rsid w:val="008476F6"/>
    <w:rsid w:val="00847918"/>
    <w:rsid w:val="00847F82"/>
    <w:rsid w:val="008507FF"/>
    <w:rsid w:val="00850AFE"/>
    <w:rsid w:val="00850B6E"/>
    <w:rsid w:val="00850C4F"/>
    <w:rsid w:val="00850FC0"/>
    <w:rsid w:val="008510D0"/>
    <w:rsid w:val="00851A23"/>
    <w:rsid w:val="00851BD0"/>
    <w:rsid w:val="00851DBB"/>
    <w:rsid w:val="0085204F"/>
    <w:rsid w:val="00852274"/>
    <w:rsid w:val="00852D27"/>
    <w:rsid w:val="00852F6A"/>
    <w:rsid w:val="00853092"/>
    <w:rsid w:val="008531B8"/>
    <w:rsid w:val="008532DC"/>
    <w:rsid w:val="0085337D"/>
    <w:rsid w:val="008539C1"/>
    <w:rsid w:val="00853B29"/>
    <w:rsid w:val="00853E8B"/>
    <w:rsid w:val="00853F2B"/>
    <w:rsid w:val="00854309"/>
    <w:rsid w:val="0085454D"/>
    <w:rsid w:val="0085474C"/>
    <w:rsid w:val="00854DC5"/>
    <w:rsid w:val="008550F3"/>
    <w:rsid w:val="00855134"/>
    <w:rsid w:val="008551A1"/>
    <w:rsid w:val="008551FF"/>
    <w:rsid w:val="00855413"/>
    <w:rsid w:val="008554A0"/>
    <w:rsid w:val="0085554D"/>
    <w:rsid w:val="008556DA"/>
    <w:rsid w:val="00855C89"/>
    <w:rsid w:val="00856118"/>
    <w:rsid w:val="008561AE"/>
    <w:rsid w:val="00856343"/>
    <w:rsid w:val="00856509"/>
    <w:rsid w:val="00856E94"/>
    <w:rsid w:val="0085714B"/>
    <w:rsid w:val="008571E4"/>
    <w:rsid w:val="008572B7"/>
    <w:rsid w:val="00857653"/>
    <w:rsid w:val="0085768B"/>
    <w:rsid w:val="008578BF"/>
    <w:rsid w:val="008578D1"/>
    <w:rsid w:val="0085797A"/>
    <w:rsid w:val="00857AA3"/>
    <w:rsid w:val="00857D81"/>
    <w:rsid w:val="008602A7"/>
    <w:rsid w:val="00860422"/>
    <w:rsid w:val="0086070F"/>
    <w:rsid w:val="008608FD"/>
    <w:rsid w:val="0086093D"/>
    <w:rsid w:val="00860AE9"/>
    <w:rsid w:val="00860D45"/>
    <w:rsid w:val="00860F5E"/>
    <w:rsid w:val="0086118C"/>
    <w:rsid w:val="008611EF"/>
    <w:rsid w:val="0086121F"/>
    <w:rsid w:val="008615C5"/>
    <w:rsid w:val="008617B4"/>
    <w:rsid w:val="008619CF"/>
    <w:rsid w:val="00862002"/>
    <w:rsid w:val="008622D4"/>
    <w:rsid w:val="0086246D"/>
    <w:rsid w:val="008625C1"/>
    <w:rsid w:val="008625F9"/>
    <w:rsid w:val="008629F4"/>
    <w:rsid w:val="00862ABD"/>
    <w:rsid w:val="00862C86"/>
    <w:rsid w:val="00862E70"/>
    <w:rsid w:val="00862EA7"/>
    <w:rsid w:val="00863132"/>
    <w:rsid w:val="0086337E"/>
    <w:rsid w:val="00863571"/>
    <w:rsid w:val="00863AED"/>
    <w:rsid w:val="00863D6F"/>
    <w:rsid w:val="00863DBB"/>
    <w:rsid w:val="00863FD1"/>
    <w:rsid w:val="00864028"/>
    <w:rsid w:val="00864726"/>
    <w:rsid w:val="00864995"/>
    <w:rsid w:val="00864CFF"/>
    <w:rsid w:val="00864F28"/>
    <w:rsid w:val="00865622"/>
    <w:rsid w:val="00865638"/>
    <w:rsid w:val="0086586A"/>
    <w:rsid w:val="00865A5F"/>
    <w:rsid w:val="00865C12"/>
    <w:rsid w:val="00865D16"/>
    <w:rsid w:val="00865D53"/>
    <w:rsid w:val="00865ED0"/>
    <w:rsid w:val="00865F7D"/>
    <w:rsid w:val="0086602B"/>
    <w:rsid w:val="00866144"/>
    <w:rsid w:val="00866235"/>
    <w:rsid w:val="008663C4"/>
    <w:rsid w:val="008663CD"/>
    <w:rsid w:val="008665B5"/>
    <w:rsid w:val="008665DD"/>
    <w:rsid w:val="008666B8"/>
    <w:rsid w:val="008666EC"/>
    <w:rsid w:val="008667FA"/>
    <w:rsid w:val="008668E7"/>
    <w:rsid w:val="0086690B"/>
    <w:rsid w:val="00866D49"/>
    <w:rsid w:val="00866D91"/>
    <w:rsid w:val="00866E79"/>
    <w:rsid w:val="008671E6"/>
    <w:rsid w:val="00867231"/>
    <w:rsid w:val="008673B9"/>
    <w:rsid w:val="0086756D"/>
    <w:rsid w:val="00867632"/>
    <w:rsid w:val="008678FD"/>
    <w:rsid w:val="008679FB"/>
    <w:rsid w:val="00867A1D"/>
    <w:rsid w:val="00867A30"/>
    <w:rsid w:val="00867B0F"/>
    <w:rsid w:val="00867EFB"/>
    <w:rsid w:val="00870444"/>
    <w:rsid w:val="0087078D"/>
    <w:rsid w:val="008708FA"/>
    <w:rsid w:val="00870987"/>
    <w:rsid w:val="00871510"/>
    <w:rsid w:val="0087203A"/>
    <w:rsid w:val="008721D0"/>
    <w:rsid w:val="0087234A"/>
    <w:rsid w:val="0087236C"/>
    <w:rsid w:val="00872826"/>
    <w:rsid w:val="00872A25"/>
    <w:rsid w:val="00872A7A"/>
    <w:rsid w:val="00873121"/>
    <w:rsid w:val="0087325A"/>
    <w:rsid w:val="00873444"/>
    <w:rsid w:val="00873507"/>
    <w:rsid w:val="0087354D"/>
    <w:rsid w:val="00873734"/>
    <w:rsid w:val="00873AA4"/>
    <w:rsid w:val="00873CD7"/>
    <w:rsid w:val="008743B1"/>
    <w:rsid w:val="008743C7"/>
    <w:rsid w:val="00875001"/>
    <w:rsid w:val="00875168"/>
    <w:rsid w:val="008754EB"/>
    <w:rsid w:val="00875B21"/>
    <w:rsid w:val="00875DB2"/>
    <w:rsid w:val="00875F58"/>
    <w:rsid w:val="0087666E"/>
    <w:rsid w:val="00876722"/>
    <w:rsid w:val="008769A6"/>
    <w:rsid w:val="00876A86"/>
    <w:rsid w:val="00877342"/>
    <w:rsid w:val="00877A23"/>
    <w:rsid w:val="00877B86"/>
    <w:rsid w:val="00877DC7"/>
    <w:rsid w:val="00877E2E"/>
    <w:rsid w:val="00877F73"/>
    <w:rsid w:val="00880063"/>
    <w:rsid w:val="00880215"/>
    <w:rsid w:val="008808E2"/>
    <w:rsid w:val="00880914"/>
    <w:rsid w:val="00880A58"/>
    <w:rsid w:val="00880BD1"/>
    <w:rsid w:val="00880CDE"/>
    <w:rsid w:val="0088111F"/>
    <w:rsid w:val="0088120C"/>
    <w:rsid w:val="00881452"/>
    <w:rsid w:val="008814A0"/>
    <w:rsid w:val="0088165D"/>
    <w:rsid w:val="008818CD"/>
    <w:rsid w:val="0088193B"/>
    <w:rsid w:val="00881B1C"/>
    <w:rsid w:val="00881E21"/>
    <w:rsid w:val="00882218"/>
    <w:rsid w:val="0088221D"/>
    <w:rsid w:val="00882447"/>
    <w:rsid w:val="00882843"/>
    <w:rsid w:val="00882910"/>
    <w:rsid w:val="00882968"/>
    <w:rsid w:val="00882B08"/>
    <w:rsid w:val="00882D7F"/>
    <w:rsid w:val="008831CE"/>
    <w:rsid w:val="0088335E"/>
    <w:rsid w:val="00883694"/>
    <w:rsid w:val="0088379C"/>
    <w:rsid w:val="00883A91"/>
    <w:rsid w:val="00883D41"/>
    <w:rsid w:val="00883FD2"/>
    <w:rsid w:val="0088404E"/>
    <w:rsid w:val="0088433C"/>
    <w:rsid w:val="00884951"/>
    <w:rsid w:val="00884D03"/>
    <w:rsid w:val="00884E96"/>
    <w:rsid w:val="00884FA7"/>
    <w:rsid w:val="0088500F"/>
    <w:rsid w:val="00885088"/>
    <w:rsid w:val="008850B1"/>
    <w:rsid w:val="00885C4B"/>
    <w:rsid w:val="00885C63"/>
    <w:rsid w:val="00886430"/>
    <w:rsid w:val="00886758"/>
    <w:rsid w:val="008869EF"/>
    <w:rsid w:val="00886A16"/>
    <w:rsid w:val="00887454"/>
    <w:rsid w:val="00887591"/>
    <w:rsid w:val="00887B00"/>
    <w:rsid w:val="00887E4A"/>
    <w:rsid w:val="00890538"/>
    <w:rsid w:val="0089055C"/>
    <w:rsid w:val="008909BD"/>
    <w:rsid w:val="00890B52"/>
    <w:rsid w:val="00890B93"/>
    <w:rsid w:val="008911AA"/>
    <w:rsid w:val="008915A0"/>
    <w:rsid w:val="008915A9"/>
    <w:rsid w:val="00891ED5"/>
    <w:rsid w:val="00892080"/>
    <w:rsid w:val="00892171"/>
    <w:rsid w:val="00892293"/>
    <w:rsid w:val="0089266D"/>
    <w:rsid w:val="008926D7"/>
    <w:rsid w:val="00892D19"/>
    <w:rsid w:val="00892F1E"/>
    <w:rsid w:val="00892F5F"/>
    <w:rsid w:val="008931FB"/>
    <w:rsid w:val="0089323C"/>
    <w:rsid w:val="008942AE"/>
    <w:rsid w:val="00894371"/>
    <w:rsid w:val="008943C5"/>
    <w:rsid w:val="0089457F"/>
    <w:rsid w:val="00894855"/>
    <w:rsid w:val="00894C2D"/>
    <w:rsid w:val="00894CC7"/>
    <w:rsid w:val="00894DA0"/>
    <w:rsid w:val="00894DDF"/>
    <w:rsid w:val="00894FD9"/>
    <w:rsid w:val="0089512E"/>
    <w:rsid w:val="008952C6"/>
    <w:rsid w:val="008954A9"/>
    <w:rsid w:val="0089554E"/>
    <w:rsid w:val="008956E0"/>
    <w:rsid w:val="008959C2"/>
    <w:rsid w:val="00896147"/>
    <w:rsid w:val="0089633C"/>
    <w:rsid w:val="00896398"/>
    <w:rsid w:val="00896727"/>
    <w:rsid w:val="008967F8"/>
    <w:rsid w:val="00896BCF"/>
    <w:rsid w:val="00896CBD"/>
    <w:rsid w:val="00896CE3"/>
    <w:rsid w:val="00896E92"/>
    <w:rsid w:val="00896EDA"/>
    <w:rsid w:val="00897094"/>
    <w:rsid w:val="00897682"/>
    <w:rsid w:val="0089774B"/>
    <w:rsid w:val="00897926"/>
    <w:rsid w:val="00897AC0"/>
    <w:rsid w:val="00897BD8"/>
    <w:rsid w:val="00897C42"/>
    <w:rsid w:val="00897D11"/>
    <w:rsid w:val="008A01F6"/>
    <w:rsid w:val="008A02DF"/>
    <w:rsid w:val="008A0617"/>
    <w:rsid w:val="008A0B5F"/>
    <w:rsid w:val="008A0CB3"/>
    <w:rsid w:val="008A0CE4"/>
    <w:rsid w:val="008A0D1A"/>
    <w:rsid w:val="008A0D58"/>
    <w:rsid w:val="008A113F"/>
    <w:rsid w:val="008A126E"/>
    <w:rsid w:val="008A1343"/>
    <w:rsid w:val="008A180F"/>
    <w:rsid w:val="008A1811"/>
    <w:rsid w:val="008A1933"/>
    <w:rsid w:val="008A1ACD"/>
    <w:rsid w:val="008A1CB7"/>
    <w:rsid w:val="008A1CEB"/>
    <w:rsid w:val="008A1EC9"/>
    <w:rsid w:val="008A2045"/>
    <w:rsid w:val="008A2267"/>
    <w:rsid w:val="008A2320"/>
    <w:rsid w:val="008A2375"/>
    <w:rsid w:val="008A25A3"/>
    <w:rsid w:val="008A25EB"/>
    <w:rsid w:val="008A2941"/>
    <w:rsid w:val="008A2B76"/>
    <w:rsid w:val="008A2BB0"/>
    <w:rsid w:val="008A2C4B"/>
    <w:rsid w:val="008A3199"/>
    <w:rsid w:val="008A3348"/>
    <w:rsid w:val="008A3730"/>
    <w:rsid w:val="008A3C9D"/>
    <w:rsid w:val="008A3D63"/>
    <w:rsid w:val="008A3E17"/>
    <w:rsid w:val="008A3E83"/>
    <w:rsid w:val="008A413D"/>
    <w:rsid w:val="008A435B"/>
    <w:rsid w:val="008A447F"/>
    <w:rsid w:val="008A46AD"/>
    <w:rsid w:val="008A47E3"/>
    <w:rsid w:val="008A4B03"/>
    <w:rsid w:val="008A4B0B"/>
    <w:rsid w:val="008A4BF2"/>
    <w:rsid w:val="008A4D72"/>
    <w:rsid w:val="008A4F3B"/>
    <w:rsid w:val="008A5603"/>
    <w:rsid w:val="008A572E"/>
    <w:rsid w:val="008A58DA"/>
    <w:rsid w:val="008A597A"/>
    <w:rsid w:val="008A59F3"/>
    <w:rsid w:val="008A5E56"/>
    <w:rsid w:val="008A611E"/>
    <w:rsid w:val="008A62C1"/>
    <w:rsid w:val="008A63A4"/>
    <w:rsid w:val="008A65A7"/>
    <w:rsid w:val="008A6754"/>
    <w:rsid w:val="008A6974"/>
    <w:rsid w:val="008A6D90"/>
    <w:rsid w:val="008A6DB4"/>
    <w:rsid w:val="008A6F55"/>
    <w:rsid w:val="008A75B3"/>
    <w:rsid w:val="008A7BF2"/>
    <w:rsid w:val="008A7D87"/>
    <w:rsid w:val="008A7DF9"/>
    <w:rsid w:val="008A7F18"/>
    <w:rsid w:val="008B00FB"/>
    <w:rsid w:val="008B0AEA"/>
    <w:rsid w:val="008B0B6A"/>
    <w:rsid w:val="008B0CE8"/>
    <w:rsid w:val="008B0E4E"/>
    <w:rsid w:val="008B0E9D"/>
    <w:rsid w:val="008B0F99"/>
    <w:rsid w:val="008B118F"/>
    <w:rsid w:val="008B1290"/>
    <w:rsid w:val="008B1325"/>
    <w:rsid w:val="008B1726"/>
    <w:rsid w:val="008B17F5"/>
    <w:rsid w:val="008B17FB"/>
    <w:rsid w:val="008B1B29"/>
    <w:rsid w:val="008B1DA7"/>
    <w:rsid w:val="008B1FCF"/>
    <w:rsid w:val="008B2806"/>
    <w:rsid w:val="008B2E90"/>
    <w:rsid w:val="008B2FD4"/>
    <w:rsid w:val="008B34AD"/>
    <w:rsid w:val="008B3752"/>
    <w:rsid w:val="008B3828"/>
    <w:rsid w:val="008B3D4A"/>
    <w:rsid w:val="008B40BB"/>
    <w:rsid w:val="008B41F1"/>
    <w:rsid w:val="008B4318"/>
    <w:rsid w:val="008B447E"/>
    <w:rsid w:val="008B453A"/>
    <w:rsid w:val="008B4867"/>
    <w:rsid w:val="008B4ED9"/>
    <w:rsid w:val="008B4EF3"/>
    <w:rsid w:val="008B4FF3"/>
    <w:rsid w:val="008B503A"/>
    <w:rsid w:val="008B52DC"/>
    <w:rsid w:val="008B534F"/>
    <w:rsid w:val="008B54F3"/>
    <w:rsid w:val="008B57E0"/>
    <w:rsid w:val="008B5C81"/>
    <w:rsid w:val="008B5D89"/>
    <w:rsid w:val="008B5DBD"/>
    <w:rsid w:val="008B5DF1"/>
    <w:rsid w:val="008B60FC"/>
    <w:rsid w:val="008B61C7"/>
    <w:rsid w:val="008B61E4"/>
    <w:rsid w:val="008B6576"/>
    <w:rsid w:val="008B672F"/>
    <w:rsid w:val="008B6A38"/>
    <w:rsid w:val="008B6BAB"/>
    <w:rsid w:val="008B6BB8"/>
    <w:rsid w:val="008B6F7B"/>
    <w:rsid w:val="008B6F9D"/>
    <w:rsid w:val="008B70D9"/>
    <w:rsid w:val="008B7133"/>
    <w:rsid w:val="008B71F8"/>
    <w:rsid w:val="008B73B0"/>
    <w:rsid w:val="008B7556"/>
    <w:rsid w:val="008B7684"/>
    <w:rsid w:val="008B7730"/>
    <w:rsid w:val="008B7822"/>
    <w:rsid w:val="008B7AA4"/>
    <w:rsid w:val="008B7CA5"/>
    <w:rsid w:val="008B7D0A"/>
    <w:rsid w:val="008B7F6E"/>
    <w:rsid w:val="008B7F97"/>
    <w:rsid w:val="008C018A"/>
    <w:rsid w:val="008C041B"/>
    <w:rsid w:val="008C0618"/>
    <w:rsid w:val="008C134F"/>
    <w:rsid w:val="008C1446"/>
    <w:rsid w:val="008C1538"/>
    <w:rsid w:val="008C1827"/>
    <w:rsid w:val="008C1DAB"/>
    <w:rsid w:val="008C234A"/>
    <w:rsid w:val="008C2455"/>
    <w:rsid w:val="008C2F0C"/>
    <w:rsid w:val="008C3756"/>
    <w:rsid w:val="008C392A"/>
    <w:rsid w:val="008C3A2F"/>
    <w:rsid w:val="008C3F8F"/>
    <w:rsid w:val="008C4119"/>
    <w:rsid w:val="008C41F9"/>
    <w:rsid w:val="008C4682"/>
    <w:rsid w:val="008C4740"/>
    <w:rsid w:val="008C48DA"/>
    <w:rsid w:val="008C4D35"/>
    <w:rsid w:val="008C5400"/>
    <w:rsid w:val="008C599F"/>
    <w:rsid w:val="008C5B61"/>
    <w:rsid w:val="008C6161"/>
    <w:rsid w:val="008C6592"/>
    <w:rsid w:val="008C6A1E"/>
    <w:rsid w:val="008C6DD1"/>
    <w:rsid w:val="008C6E7B"/>
    <w:rsid w:val="008C726D"/>
    <w:rsid w:val="008C750D"/>
    <w:rsid w:val="008C7631"/>
    <w:rsid w:val="008C7A1B"/>
    <w:rsid w:val="008C7A86"/>
    <w:rsid w:val="008C7A98"/>
    <w:rsid w:val="008C7A9B"/>
    <w:rsid w:val="008C7C6B"/>
    <w:rsid w:val="008C7D72"/>
    <w:rsid w:val="008C7F3A"/>
    <w:rsid w:val="008D047A"/>
    <w:rsid w:val="008D06AA"/>
    <w:rsid w:val="008D06E0"/>
    <w:rsid w:val="008D0CAD"/>
    <w:rsid w:val="008D0E39"/>
    <w:rsid w:val="008D0F00"/>
    <w:rsid w:val="008D0F33"/>
    <w:rsid w:val="008D0F9B"/>
    <w:rsid w:val="008D1B91"/>
    <w:rsid w:val="008D1FAE"/>
    <w:rsid w:val="008D268F"/>
    <w:rsid w:val="008D2A12"/>
    <w:rsid w:val="008D2D39"/>
    <w:rsid w:val="008D3105"/>
    <w:rsid w:val="008D32E6"/>
    <w:rsid w:val="008D331C"/>
    <w:rsid w:val="008D342A"/>
    <w:rsid w:val="008D34B0"/>
    <w:rsid w:val="008D3775"/>
    <w:rsid w:val="008D3A0F"/>
    <w:rsid w:val="008D3A11"/>
    <w:rsid w:val="008D3AC8"/>
    <w:rsid w:val="008D3E31"/>
    <w:rsid w:val="008D41F3"/>
    <w:rsid w:val="008D4311"/>
    <w:rsid w:val="008D43A3"/>
    <w:rsid w:val="008D43CF"/>
    <w:rsid w:val="008D43F7"/>
    <w:rsid w:val="008D44FA"/>
    <w:rsid w:val="008D4793"/>
    <w:rsid w:val="008D4B13"/>
    <w:rsid w:val="008D4D18"/>
    <w:rsid w:val="008D5075"/>
    <w:rsid w:val="008D5493"/>
    <w:rsid w:val="008D54EA"/>
    <w:rsid w:val="008D5515"/>
    <w:rsid w:val="008D5557"/>
    <w:rsid w:val="008D57BD"/>
    <w:rsid w:val="008D5966"/>
    <w:rsid w:val="008D5C15"/>
    <w:rsid w:val="008D5F14"/>
    <w:rsid w:val="008D5FB3"/>
    <w:rsid w:val="008D60B3"/>
    <w:rsid w:val="008D6166"/>
    <w:rsid w:val="008D6518"/>
    <w:rsid w:val="008D6C25"/>
    <w:rsid w:val="008D6D4D"/>
    <w:rsid w:val="008D73A7"/>
    <w:rsid w:val="008D7775"/>
    <w:rsid w:val="008D7A06"/>
    <w:rsid w:val="008D7B9E"/>
    <w:rsid w:val="008D7F14"/>
    <w:rsid w:val="008E003F"/>
    <w:rsid w:val="008E0063"/>
    <w:rsid w:val="008E021A"/>
    <w:rsid w:val="008E032E"/>
    <w:rsid w:val="008E03E8"/>
    <w:rsid w:val="008E04E0"/>
    <w:rsid w:val="008E07DC"/>
    <w:rsid w:val="008E0D1B"/>
    <w:rsid w:val="008E1335"/>
    <w:rsid w:val="008E136F"/>
    <w:rsid w:val="008E19CE"/>
    <w:rsid w:val="008E1B54"/>
    <w:rsid w:val="008E1BF5"/>
    <w:rsid w:val="008E1C92"/>
    <w:rsid w:val="008E2020"/>
    <w:rsid w:val="008E22B8"/>
    <w:rsid w:val="008E244A"/>
    <w:rsid w:val="008E252E"/>
    <w:rsid w:val="008E2822"/>
    <w:rsid w:val="008E2A47"/>
    <w:rsid w:val="008E31B9"/>
    <w:rsid w:val="008E3326"/>
    <w:rsid w:val="008E33AD"/>
    <w:rsid w:val="008E36E4"/>
    <w:rsid w:val="008E3875"/>
    <w:rsid w:val="008E38F4"/>
    <w:rsid w:val="008E3A76"/>
    <w:rsid w:val="008E3F1C"/>
    <w:rsid w:val="008E432E"/>
    <w:rsid w:val="008E43E5"/>
    <w:rsid w:val="008E450A"/>
    <w:rsid w:val="008E4575"/>
    <w:rsid w:val="008E4724"/>
    <w:rsid w:val="008E47EF"/>
    <w:rsid w:val="008E4A17"/>
    <w:rsid w:val="008E4C29"/>
    <w:rsid w:val="008E4C98"/>
    <w:rsid w:val="008E5120"/>
    <w:rsid w:val="008E53AB"/>
    <w:rsid w:val="008E5655"/>
    <w:rsid w:val="008E5986"/>
    <w:rsid w:val="008E5993"/>
    <w:rsid w:val="008E5B59"/>
    <w:rsid w:val="008E5B64"/>
    <w:rsid w:val="008E5CDB"/>
    <w:rsid w:val="008E5D32"/>
    <w:rsid w:val="008E6174"/>
    <w:rsid w:val="008E631D"/>
    <w:rsid w:val="008E6396"/>
    <w:rsid w:val="008E679A"/>
    <w:rsid w:val="008E6819"/>
    <w:rsid w:val="008E6C93"/>
    <w:rsid w:val="008E6E20"/>
    <w:rsid w:val="008E6FC1"/>
    <w:rsid w:val="008E6FF2"/>
    <w:rsid w:val="008E754B"/>
    <w:rsid w:val="008E75CB"/>
    <w:rsid w:val="008E7AE9"/>
    <w:rsid w:val="008E7AF3"/>
    <w:rsid w:val="008E7CB9"/>
    <w:rsid w:val="008E7D5E"/>
    <w:rsid w:val="008E7F4A"/>
    <w:rsid w:val="008F0297"/>
    <w:rsid w:val="008F0396"/>
    <w:rsid w:val="008F043D"/>
    <w:rsid w:val="008F0652"/>
    <w:rsid w:val="008F0A99"/>
    <w:rsid w:val="008F125D"/>
    <w:rsid w:val="008F160A"/>
    <w:rsid w:val="008F18AD"/>
    <w:rsid w:val="008F1D5B"/>
    <w:rsid w:val="008F1E6C"/>
    <w:rsid w:val="008F20C7"/>
    <w:rsid w:val="008F23A1"/>
    <w:rsid w:val="008F288B"/>
    <w:rsid w:val="008F2967"/>
    <w:rsid w:val="008F2D62"/>
    <w:rsid w:val="008F2E40"/>
    <w:rsid w:val="008F38CC"/>
    <w:rsid w:val="008F39BD"/>
    <w:rsid w:val="008F3D0C"/>
    <w:rsid w:val="008F3DE0"/>
    <w:rsid w:val="008F3FC4"/>
    <w:rsid w:val="008F4499"/>
    <w:rsid w:val="008F44AB"/>
    <w:rsid w:val="008F44CB"/>
    <w:rsid w:val="008F49DA"/>
    <w:rsid w:val="008F4B54"/>
    <w:rsid w:val="008F4D79"/>
    <w:rsid w:val="008F4DD7"/>
    <w:rsid w:val="008F4FE6"/>
    <w:rsid w:val="008F5289"/>
    <w:rsid w:val="008F529B"/>
    <w:rsid w:val="008F5BD0"/>
    <w:rsid w:val="008F5D46"/>
    <w:rsid w:val="008F6012"/>
    <w:rsid w:val="008F62DB"/>
    <w:rsid w:val="008F701A"/>
    <w:rsid w:val="008F737D"/>
    <w:rsid w:val="008F7608"/>
    <w:rsid w:val="008F7616"/>
    <w:rsid w:val="008F774A"/>
    <w:rsid w:val="008F7847"/>
    <w:rsid w:val="008F7938"/>
    <w:rsid w:val="008F794F"/>
    <w:rsid w:val="008F7B02"/>
    <w:rsid w:val="008F7D50"/>
    <w:rsid w:val="008F7D61"/>
    <w:rsid w:val="009001D9"/>
    <w:rsid w:val="0090056C"/>
    <w:rsid w:val="00900873"/>
    <w:rsid w:val="00900908"/>
    <w:rsid w:val="00901392"/>
    <w:rsid w:val="009018A2"/>
    <w:rsid w:val="009018E1"/>
    <w:rsid w:val="00901BAF"/>
    <w:rsid w:val="00901CF5"/>
    <w:rsid w:val="00901D5E"/>
    <w:rsid w:val="00901E88"/>
    <w:rsid w:val="0090201A"/>
    <w:rsid w:val="009021B3"/>
    <w:rsid w:val="009029A7"/>
    <w:rsid w:val="009029B1"/>
    <w:rsid w:val="009029E3"/>
    <w:rsid w:val="00902CF2"/>
    <w:rsid w:val="00902D14"/>
    <w:rsid w:val="00902E23"/>
    <w:rsid w:val="00902FC5"/>
    <w:rsid w:val="00903531"/>
    <w:rsid w:val="0090357E"/>
    <w:rsid w:val="0090361A"/>
    <w:rsid w:val="009039F6"/>
    <w:rsid w:val="00903A51"/>
    <w:rsid w:val="00903AB4"/>
    <w:rsid w:val="00903DE7"/>
    <w:rsid w:val="0090419A"/>
    <w:rsid w:val="009041AD"/>
    <w:rsid w:val="009041EE"/>
    <w:rsid w:val="00904447"/>
    <w:rsid w:val="00904899"/>
    <w:rsid w:val="00904FC4"/>
    <w:rsid w:val="00904FD4"/>
    <w:rsid w:val="009056F6"/>
    <w:rsid w:val="00905A71"/>
    <w:rsid w:val="00905D43"/>
    <w:rsid w:val="00905D9B"/>
    <w:rsid w:val="0090612F"/>
    <w:rsid w:val="0090655E"/>
    <w:rsid w:val="0090669D"/>
    <w:rsid w:val="0090691C"/>
    <w:rsid w:val="00906BF0"/>
    <w:rsid w:val="00906F97"/>
    <w:rsid w:val="009070E1"/>
    <w:rsid w:val="009072DC"/>
    <w:rsid w:val="009078E1"/>
    <w:rsid w:val="00907DF6"/>
    <w:rsid w:val="00907E1E"/>
    <w:rsid w:val="00907E38"/>
    <w:rsid w:val="009100CC"/>
    <w:rsid w:val="009103F5"/>
    <w:rsid w:val="009105D9"/>
    <w:rsid w:val="00910CD4"/>
    <w:rsid w:val="00910ED2"/>
    <w:rsid w:val="009112ED"/>
    <w:rsid w:val="0091137B"/>
    <w:rsid w:val="009113A0"/>
    <w:rsid w:val="00911408"/>
    <w:rsid w:val="0091165B"/>
    <w:rsid w:val="00911759"/>
    <w:rsid w:val="009119BF"/>
    <w:rsid w:val="0091225D"/>
    <w:rsid w:val="0091247A"/>
    <w:rsid w:val="009127DE"/>
    <w:rsid w:val="00912C2D"/>
    <w:rsid w:val="009130BD"/>
    <w:rsid w:val="009132D7"/>
    <w:rsid w:val="00913386"/>
    <w:rsid w:val="009133A1"/>
    <w:rsid w:val="00913438"/>
    <w:rsid w:val="009134F7"/>
    <w:rsid w:val="0091351B"/>
    <w:rsid w:val="00913582"/>
    <w:rsid w:val="009138E2"/>
    <w:rsid w:val="009140C4"/>
    <w:rsid w:val="009143FE"/>
    <w:rsid w:val="009144FA"/>
    <w:rsid w:val="00914763"/>
    <w:rsid w:val="00914CEF"/>
    <w:rsid w:val="009154B6"/>
    <w:rsid w:val="00915605"/>
    <w:rsid w:val="00915699"/>
    <w:rsid w:val="00915D48"/>
    <w:rsid w:val="009161F0"/>
    <w:rsid w:val="00916633"/>
    <w:rsid w:val="00916790"/>
    <w:rsid w:val="00916898"/>
    <w:rsid w:val="0091694B"/>
    <w:rsid w:val="00916CD8"/>
    <w:rsid w:val="00916DD6"/>
    <w:rsid w:val="00917032"/>
    <w:rsid w:val="009179B6"/>
    <w:rsid w:val="00917BEE"/>
    <w:rsid w:val="00917CE1"/>
    <w:rsid w:val="0092020D"/>
    <w:rsid w:val="0092040E"/>
    <w:rsid w:val="00920C37"/>
    <w:rsid w:val="00920C7C"/>
    <w:rsid w:val="00920CA3"/>
    <w:rsid w:val="00920DE1"/>
    <w:rsid w:val="00920FBE"/>
    <w:rsid w:val="0092118B"/>
    <w:rsid w:val="00921256"/>
    <w:rsid w:val="00921C0C"/>
    <w:rsid w:val="00921DCA"/>
    <w:rsid w:val="0092202C"/>
    <w:rsid w:val="009220C4"/>
    <w:rsid w:val="009224B3"/>
    <w:rsid w:val="00922809"/>
    <w:rsid w:val="009229F5"/>
    <w:rsid w:val="00922D95"/>
    <w:rsid w:val="00923083"/>
    <w:rsid w:val="00923231"/>
    <w:rsid w:val="009232A4"/>
    <w:rsid w:val="0092380F"/>
    <w:rsid w:val="00923C9E"/>
    <w:rsid w:val="00923E50"/>
    <w:rsid w:val="00923E9B"/>
    <w:rsid w:val="00923FC6"/>
    <w:rsid w:val="009240CE"/>
    <w:rsid w:val="009240E9"/>
    <w:rsid w:val="0092422F"/>
    <w:rsid w:val="0092464F"/>
    <w:rsid w:val="0092484C"/>
    <w:rsid w:val="009248AC"/>
    <w:rsid w:val="00924AE4"/>
    <w:rsid w:val="00924BCA"/>
    <w:rsid w:val="00924C34"/>
    <w:rsid w:val="00924CDB"/>
    <w:rsid w:val="00924F37"/>
    <w:rsid w:val="00925082"/>
    <w:rsid w:val="00925291"/>
    <w:rsid w:val="0092543A"/>
    <w:rsid w:val="009257DA"/>
    <w:rsid w:val="009259AF"/>
    <w:rsid w:val="00925BE5"/>
    <w:rsid w:val="00925D71"/>
    <w:rsid w:val="00926116"/>
    <w:rsid w:val="009262CD"/>
    <w:rsid w:val="00926453"/>
    <w:rsid w:val="00926460"/>
    <w:rsid w:val="0092697B"/>
    <w:rsid w:val="00926AE9"/>
    <w:rsid w:val="00926C2D"/>
    <w:rsid w:val="00926D88"/>
    <w:rsid w:val="0092715A"/>
    <w:rsid w:val="00927290"/>
    <w:rsid w:val="009272CC"/>
    <w:rsid w:val="0092753E"/>
    <w:rsid w:val="009279A0"/>
    <w:rsid w:val="00930988"/>
    <w:rsid w:val="00930D6E"/>
    <w:rsid w:val="00930F6C"/>
    <w:rsid w:val="00931372"/>
    <w:rsid w:val="009315FC"/>
    <w:rsid w:val="0093187B"/>
    <w:rsid w:val="009319AB"/>
    <w:rsid w:val="0093223A"/>
    <w:rsid w:val="00932423"/>
    <w:rsid w:val="0093242B"/>
    <w:rsid w:val="009324B5"/>
    <w:rsid w:val="0093273A"/>
    <w:rsid w:val="00932841"/>
    <w:rsid w:val="009328A7"/>
    <w:rsid w:val="00932ADB"/>
    <w:rsid w:val="00932AFE"/>
    <w:rsid w:val="00932D35"/>
    <w:rsid w:val="009331FD"/>
    <w:rsid w:val="0093366B"/>
    <w:rsid w:val="009336DA"/>
    <w:rsid w:val="00933755"/>
    <w:rsid w:val="009339E0"/>
    <w:rsid w:val="00933AD7"/>
    <w:rsid w:val="00933D18"/>
    <w:rsid w:val="00933F49"/>
    <w:rsid w:val="0093405C"/>
    <w:rsid w:val="009341B9"/>
    <w:rsid w:val="00934712"/>
    <w:rsid w:val="00934785"/>
    <w:rsid w:val="00934B98"/>
    <w:rsid w:val="00934FD8"/>
    <w:rsid w:val="009350C2"/>
    <w:rsid w:val="009350EE"/>
    <w:rsid w:val="0093527D"/>
    <w:rsid w:val="0093568B"/>
    <w:rsid w:val="00935957"/>
    <w:rsid w:val="00935CE4"/>
    <w:rsid w:val="009360CA"/>
    <w:rsid w:val="009362A4"/>
    <w:rsid w:val="0093660E"/>
    <w:rsid w:val="00936613"/>
    <w:rsid w:val="00936A01"/>
    <w:rsid w:val="00936C53"/>
    <w:rsid w:val="00936D4C"/>
    <w:rsid w:val="00936E7D"/>
    <w:rsid w:val="0093712C"/>
    <w:rsid w:val="00937220"/>
    <w:rsid w:val="00937450"/>
    <w:rsid w:val="00937821"/>
    <w:rsid w:val="00937E15"/>
    <w:rsid w:val="0094028B"/>
    <w:rsid w:val="00940699"/>
    <w:rsid w:val="009408ED"/>
    <w:rsid w:val="0094097F"/>
    <w:rsid w:val="00940AF1"/>
    <w:rsid w:val="00940BF4"/>
    <w:rsid w:val="00940C4F"/>
    <w:rsid w:val="00940EFA"/>
    <w:rsid w:val="009410EC"/>
    <w:rsid w:val="00941545"/>
    <w:rsid w:val="0094192E"/>
    <w:rsid w:val="00941FDD"/>
    <w:rsid w:val="009421DD"/>
    <w:rsid w:val="0094240C"/>
    <w:rsid w:val="00942474"/>
    <w:rsid w:val="009428F7"/>
    <w:rsid w:val="00942C20"/>
    <w:rsid w:val="00942D32"/>
    <w:rsid w:val="009430F1"/>
    <w:rsid w:val="009435AB"/>
    <w:rsid w:val="00943748"/>
    <w:rsid w:val="0094377A"/>
    <w:rsid w:val="009437F4"/>
    <w:rsid w:val="00943DA8"/>
    <w:rsid w:val="00943EC6"/>
    <w:rsid w:val="00944033"/>
    <w:rsid w:val="00944041"/>
    <w:rsid w:val="009441A0"/>
    <w:rsid w:val="009443C8"/>
    <w:rsid w:val="009443FA"/>
    <w:rsid w:val="009444D2"/>
    <w:rsid w:val="009446D5"/>
    <w:rsid w:val="00944774"/>
    <w:rsid w:val="0094484B"/>
    <w:rsid w:val="00944957"/>
    <w:rsid w:val="00944AFA"/>
    <w:rsid w:val="00944F6F"/>
    <w:rsid w:val="00945049"/>
    <w:rsid w:val="00945067"/>
    <w:rsid w:val="0094565B"/>
    <w:rsid w:val="00945928"/>
    <w:rsid w:val="0094598B"/>
    <w:rsid w:val="00945DCF"/>
    <w:rsid w:val="00946329"/>
    <w:rsid w:val="00946374"/>
    <w:rsid w:val="0094639A"/>
    <w:rsid w:val="009463E1"/>
    <w:rsid w:val="00946434"/>
    <w:rsid w:val="00946994"/>
    <w:rsid w:val="00946BFC"/>
    <w:rsid w:val="00946C41"/>
    <w:rsid w:val="00946CD3"/>
    <w:rsid w:val="00947004"/>
    <w:rsid w:val="00947235"/>
    <w:rsid w:val="0094749B"/>
    <w:rsid w:val="0094761E"/>
    <w:rsid w:val="00947655"/>
    <w:rsid w:val="00947661"/>
    <w:rsid w:val="00950337"/>
    <w:rsid w:val="00950759"/>
    <w:rsid w:val="0095086E"/>
    <w:rsid w:val="00950C5F"/>
    <w:rsid w:val="00950F33"/>
    <w:rsid w:val="00951115"/>
    <w:rsid w:val="00951210"/>
    <w:rsid w:val="009515F1"/>
    <w:rsid w:val="00951903"/>
    <w:rsid w:val="0095193C"/>
    <w:rsid w:val="00951EF9"/>
    <w:rsid w:val="009520B1"/>
    <w:rsid w:val="009521AA"/>
    <w:rsid w:val="00952347"/>
    <w:rsid w:val="009526A5"/>
    <w:rsid w:val="009529DC"/>
    <w:rsid w:val="00952AAD"/>
    <w:rsid w:val="00952CE7"/>
    <w:rsid w:val="00953135"/>
    <w:rsid w:val="0095328D"/>
    <w:rsid w:val="00953766"/>
    <w:rsid w:val="00953AC8"/>
    <w:rsid w:val="00953D29"/>
    <w:rsid w:val="00953ECC"/>
    <w:rsid w:val="00954075"/>
    <w:rsid w:val="009540A0"/>
    <w:rsid w:val="009540FD"/>
    <w:rsid w:val="009541AC"/>
    <w:rsid w:val="009541D0"/>
    <w:rsid w:val="009543B6"/>
    <w:rsid w:val="0095441B"/>
    <w:rsid w:val="00954D3A"/>
    <w:rsid w:val="0095522A"/>
    <w:rsid w:val="0095536D"/>
    <w:rsid w:val="00955486"/>
    <w:rsid w:val="00955540"/>
    <w:rsid w:val="00955A37"/>
    <w:rsid w:val="00955AA7"/>
    <w:rsid w:val="00955B34"/>
    <w:rsid w:val="00955BC7"/>
    <w:rsid w:val="009563E3"/>
    <w:rsid w:val="00956614"/>
    <w:rsid w:val="009567C4"/>
    <w:rsid w:val="00956868"/>
    <w:rsid w:val="009568B5"/>
    <w:rsid w:val="009568FB"/>
    <w:rsid w:val="0095692E"/>
    <w:rsid w:val="00956A19"/>
    <w:rsid w:val="00956E12"/>
    <w:rsid w:val="00956F96"/>
    <w:rsid w:val="0095708A"/>
    <w:rsid w:val="00957560"/>
    <w:rsid w:val="00957A2A"/>
    <w:rsid w:val="00957E38"/>
    <w:rsid w:val="00957F0C"/>
    <w:rsid w:val="00957F7D"/>
    <w:rsid w:val="00960463"/>
    <w:rsid w:val="009604B5"/>
    <w:rsid w:val="00960510"/>
    <w:rsid w:val="00960767"/>
    <w:rsid w:val="009608F9"/>
    <w:rsid w:val="00960AE6"/>
    <w:rsid w:val="00960BCE"/>
    <w:rsid w:val="00960F91"/>
    <w:rsid w:val="0096111E"/>
    <w:rsid w:val="009611CC"/>
    <w:rsid w:val="00961462"/>
    <w:rsid w:val="00961755"/>
    <w:rsid w:val="009617E0"/>
    <w:rsid w:val="0096181F"/>
    <w:rsid w:val="00961D68"/>
    <w:rsid w:val="00961E32"/>
    <w:rsid w:val="00961E74"/>
    <w:rsid w:val="00961F8B"/>
    <w:rsid w:val="00962242"/>
    <w:rsid w:val="009622E8"/>
    <w:rsid w:val="009623BC"/>
    <w:rsid w:val="00962733"/>
    <w:rsid w:val="0096284A"/>
    <w:rsid w:val="00962B9A"/>
    <w:rsid w:val="00962D4A"/>
    <w:rsid w:val="00962EFC"/>
    <w:rsid w:val="00962F32"/>
    <w:rsid w:val="00963752"/>
    <w:rsid w:val="00963820"/>
    <w:rsid w:val="00963969"/>
    <w:rsid w:val="0096398C"/>
    <w:rsid w:val="00963AE3"/>
    <w:rsid w:val="00963C1E"/>
    <w:rsid w:val="00963CD6"/>
    <w:rsid w:val="00963E30"/>
    <w:rsid w:val="00964055"/>
    <w:rsid w:val="00964110"/>
    <w:rsid w:val="0096458A"/>
    <w:rsid w:val="009646BB"/>
    <w:rsid w:val="00964BE3"/>
    <w:rsid w:val="00965059"/>
    <w:rsid w:val="00965247"/>
    <w:rsid w:val="009653F8"/>
    <w:rsid w:val="00965463"/>
    <w:rsid w:val="0096564B"/>
    <w:rsid w:val="00965821"/>
    <w:rsid w:val="00965926"/>
    <w:rsid w:val="00965FB9"/>
    <w:rsid w:val="009662F0"/>
    <w:rsid w:val="00966455"/>
    <w:rsid w:val="009667D2"/>
    <w:rsid w:val="009669E4"/>
    <w:rsid w:val="00966A5C"/>
    <w:rsid w:val="00966B19"/>
    <w:rsid w:val="00966C66"/>
    <w:rsid w:val="00966E05"/>
    <w:rsid w:val="0096707A"/>
    <w:rsid w:val="00967161"/>
    <w:rsid w:val="00967338"/>
    <w:rsid w:val="00967417"/>
    <w:rsid w:val="00967569"/>
    <w:rsid w:val="0096764B"/>
    <w:rsid w:val="0096770D"/>
    <w:rsid w:val="00967764"/>
    <w:rsid w:val="009679FF"/>
    <w:rsid w:val="00967E14"/>
    <w:rsid w:val="009701E5"/>
    <w:rsid w:val="009702F0"/>
    <w:rsid w:val="009706D9"/>
    <w:rsid w:val="009707F5"/>
    <w:rsid w:val="009708B9"/>
    <w:rsid w:val="00970C1C"/>
    <w:rsid w:val="00971164"/>
    <w:rsid w:val="00971416"/>
    <w:rsid w:val="0097170F"/>
    <w:rsid w:val="009717F8"/>
    <w:rsid w:val="00971933"/>
    <w:rsid w:val="00971DE8"/>
    <w:rsid w:val="009721C9"/>
    <w:rsid w:val="009724F1"/>
    <w:rsid w:val="00972816"/>
    <w:rsid w:val="009729B3"/>
    <w:rsid w:val="00972AF2"/>
    <w:rsid w:val="00972ED1"/>
    <w:rsid w:val="00972FD2"/>
    <w:rsid w:val="0097308F"/>
    <w:rsid w:val="00973350"/>
    <w:rsid w:val="0097335F"/>
    <w:rsid w:val="00973481"/>
    <w:rsid w:val="0097356F"/>
    <w:rsid w:val="009735A5"/>
    <w:rsid w:val="009739A1"/>
    <w:rsid w:val="00973B69"/>
    <w:rsid w:val="00973B99"/>
    <w:rsid w:val="00973BE5"/>
    <w:rsid w:val="00973D6E"/>
    <w:rsid w:val="00973EDE"/>
    <w:rsid w:val="00974265"/>
    <w:rsid w:val="00974326"/>
    <w:rsid w:val="00974426"/>
    <w:rsid w:val="009745F6"/>
    <w:rsid w:val="00974EF6"/>
    <w:rsid w:val="0097523D"/>
    <w:rsid w:val="00975265"/>
    <w:rsid w:val="009755CE"/>
    <w:rsid w:val="0097594D"/>
    <w:rsid w:val="009759F4"/>
    <w:rsid w:val="00975E4E"/>
    <w:rsid w:val="009761F9"/>
    <w:rsid w:val="009762C5"/>
    <w:rsid w:val="00976356"/>
    <w:rsid w:val="00976536"/>
    <w:rsid w:val="00976B76"/>
    <w:rsid w:val="00976EAD"/>
    <w:rsid w:val="00976FC9"/>
    <w:rsid w:val="009770AF"/>
    <w:rsid w:val="00977306"/>
    <w:rsid w:val="009776F7"/>
    <w:rsid w:val="009779AF"/>
    <w:rsid w:val="00977A4E"/>
    <w:rsid w:val="00977DCB"/>
    <w:rsid w:val="00977E62"/>
    <w:rsid w:val="0098015E"/>
    <w:rsid w:val="00980207"/>
    <w:rsid w:val="0098034D"/>
    <w:rsid w:val="009803A3"/>
    <w:rsid w:val="0098080E"/>
    <w:rsid w:val="00980975"/>
    <w:rsid w:val="009809B0"/>
    <w:rsid w:val="00980C8A"/>
    <w:rsid w:val="00980CA1"/>
    <w:rsid w:val="00980CE5"/>
    <w:rsid w:val="00981E0A"/>
    <w:rsid w:val="0098216B"/>
    <w:rsid w:val="009823BC"/>
    <w:rsid w:val="00982609"/>
    <w:rsid w:val="009826B0"/>
    <w:rsid w:val="00982B9A"/>
    <w:rsid w:val="00982BAA"/>
    <w:rsid w:val="0098330F"/>
    <w:rsid w:val="00983323"/>
    <w:rsid w:val="009835B3"/>
    <w:rsid w:val="00983787"/>
    <w:rsid w:val="00983AA8"/>
    <w:rsid w:val="00983B10"/>
    <w:rsid w:val="00983C07"/>
    <w:rsid w:val="00983EDF"/>
    <w:rsid w:val="009840BB"/>
    <w:rsid w:val="00984213"/>
    <w:rsid w:val="009845FD"/>
    <w:rsid w:val="0098492B"/>
    <w:rsid w:val="00984BEA"/>
    <w:rsid w:val="00984C37"/>
    <w:rsid w:val="00984F05"/>
    <w:rsid w:val="009850B3"/>
    <w:rsid w:val="009852D8"/>
    <w:rsid w:val="0098542E"/>
    <w:rsid w:val="00985ABD"/>
    <w:rsid w:val="00985C2F"/>
    <w:rsid w:val="00985DE8"/>
    <w:rsid w:val="00985E75"/>
    <w:rsid w:val="00986137"/>
    <w:rsid w:val="00986351"/>
    <w:rsid w:val="00986498"/>
    <w:rsid w:val="009866A4"/>
    <w:rsid w:val="0098676D"/>
    <w:rsid w:val="009867FD"/>
    <w:rsid w:val="009869A8"/>
    <w:rsid w:val="00986A94"/>
    <w:rsid w:val="00986D88"/>
    <w:rsid w:val="009871BE"/>
    <w:rsid w:val="009877B9"/>
    <w:rsid w:val="00987B27"/>
    <w:rsid w:val="00990031"/>
    <w:rsid w:val="009905C5"/>
    <w:rsid w:val="009905FE"/>
    <w:rsid w:val="0099068B"/>
    <w:rsid w:val="00990CC4"/>
    <w:rsid w:val="00990FB3"/>
    <w:rsid w:val="0099160E"/>
    <w:rsid w:val="00991914"/>
    <w:rsid w:val="00991DD3"/>
    <w:rsid w:val="0099241E"/>
    <w:rsid w:val="0099279C"/>
    <w:rsid w:val="00992FEE"/>
    <w:rsid w:val="0099331A"/>
    <w:rsid w:val="009933AB"/>
    <w:rsid w:val="009937C2"/>
    <w:rsid w:val="00993839"/>
    <w:rsid w:val="009938EE"/>
    <w:rsid w:val="0099391C"/>
    <w:rsid w:val="00993A04"/>
    <w:rsid w:val="00993D92"/>
    <w:rsid w:val="00994119"/>
    <w:rsid w:val="009947CD"/>
    <w:rsid w:val="00994A29"/>
    <w:rsid w:val="00994AFC"/>
    <w:rsid w:val="00994F32"/>
    <w:rsid w:val="009950B8"/>
    <w:rsid w:val="009956C3"/>
    <w:rsid w:val="009958E8"/>
    <w:rsid w:val="009959C3"/>
    <w:rsid w:val="00995AED"/>
    <w:rsid w:val="00995B60"/>
    <w:rsid w:val="00995BAF"/>
    <w:rsid w:val="00995C66"/>
    <w:rsid w:val="00995D39"/>
    <w:rsid w:val="00995E11"/>
    <w:rsid w:val="00995F7C"/>
    <w:rsid w:val="00996287"/>
    <w:rsid w:val="0099637D"/>
    <w:rsid w:val="0099683D"/>
    <w:rsid w:val="00996A8D"/>
    <w:rsid w:val="0099701D"/>
    <w:rsid w:val="009975BE"/>
    <w:rsid w:val="009978C4"/>
    <w:rsid w:val="0099790D"/>
    <w:rsid w:val="009979DA"/>
    <w:rsid w:val="00997A3D"/>
    <w:rsid w:val="00997AB6"/>
    <w:rsid w:val="00997C8C"/>
    <w:rsid w:val="00997F6F"/>
    <w:rsid w:val="00997FE6"/>
    <w:rsid w:val="009A0580"/>
    <w:rsid w:val="009A0851"/>
    <w:rsid w:val="009A09BB"/>
    <w:rsid w:val="009A0A56"/>
    <w:rsid w:val="009A0C77"/>
    <w:rsid w:val="009A131B"/>
    <w:rsid w:val="009A15D6"/>
    <w:rsid w:val="009A1906"/>
    <w:rsid w:val="009A1A75"/>
    <w:rsid w:val="009A1B68"/>
    <w:rsid w:val="009A1CF0"/>
    <w:rsid w:val="009A1D66"/>
    <w:rsid w:val="009A1E46"/>
    <w:rsid w:val="009A1F8E"/>
    <w:rsid w:val="009A2054"/>
    <w:rsid w:val="009A2240"/>
    <w:rsid w:val="009A22AF"/>
    <w:rsid w:val="009A246F"/>
    <w:rsid w:val="009A282D"/>
    <w:rsid w:val="009A29CD"/>
    <w:rsid w:val="009A2A70"/>
    <w:rsid w:val="009A2B27"/>
    <w:rsid w:val="009A2F14"/>
    <w:rsid w:val="009A2F94"/>
    <w:rsid w:val="009A30E5"/>
    <w:rsid w:val="009A3D15"/>
    <w:rsid w:val="009A4B99"/>
    <w:rsid w:val="009A4DB4"/>
    <w:rsid w:val="009A5372"/>
    <w:rsid w:val="009A54F7"/>
    <w:rsid w:val="009A57A4"/>
    <w:rsid w:val="009A58DC"/>
    <w:rsid w:val="009A5AA9"/>
    <w:rsid w:val="009A5BD5"/>
    <w:rsid w:val="009A5CED"/>
    <w:rsid w:val="009A5DED"/>
    <w:rsid w:val="009A5E18"/>
    <w:rsid w:val="009A5F7E"/>
    <w:rsid w:val="009A5FA6"/>
    <w:rsid w:val="009A635C"/>
    <w:rsid w:val="009A6449"/>
    <w:rsid w:val="009A65EB"/>
    <w:rsid w:val="009A6BC3"/>
    <w:rsid w:val="009A6D5F"/>
    <w:rsid w:val="009A72D2"/>
    <w:rsid w:val="009A7752"/>
    <w:rsid w:val="009A7908"/>
    <w:rsid w:val="009A7F09"/>
    <w:rsid w:val="009B02CF"/>
    <w:rsid w:val="009B0325"/>
    <w:rsid w:val="009B0DE3"/>
    <w:rsid w:val="009B0E03"/>
    <w:rsid w:val="009B1041"/>
    <w:rsid w:val="009B1192"/>
    <w:rsid w:val="009B12B1"/>
    <w:rsid w:val="009B137A"/>
    <w:rsid w:val="009B1385"/>
    <w:rsid w:val="009B16C4"/>
    <w:rsid w:val="009B1985"/>
    <w:rsid w:val="009B1AA9"/>
    <w:rsid w:val="009B1ADB"/>
    <w:rsid w:val="009B1D85"/>
    <w:rsid w:val="009B1DA1"/>
    <w:rsid w:val="009B22AE"/>
    <w:rsid w:val="009B2443"/>
    <w:rsid w:val="009B244B"/>
    <w:rsid w:val="009B245F"/>
    <w:rsid w:val="009B2B97"/>
    <w:rsid w:val="009B2B9A"/>
    <w:rsid w:val="009B2D1A"/>
    <w:rsid w:val="009B2E96"/>
    <w:rsid w:val="009B2F94"/>
    <w:rsid w:val="009B3730"/>
    <w:rsid w:val="009B39AD"/>
    <w:rsid w:val="009B3A3F"/>
    <w:rsid w:val="009B3AEE"/>
    <w:rsid w:val="009B3CC2"/>
    <w:rsid w:val="009B4019"/>
    <w:rsid w:val="009B4194"/>
    <w:rsid w:val="009B434B"/>
    <w:rsid w:val="009B491E"/>
    <w:rsid w:val="009B4C7A"/>
    <w:rsid w:val="009B4DB5"/>
    <w:rsid w:val="009B51CF"/>
    <w:rsid w:val="009B5405"/>
    <w:rsid w:val="009B55CE"/>
    <w:rsid w:val="009B56DD"/>
    <w:rsid w:val="009B5959"/>
    <w:rsid w:val="009B5D71"/>
    <w:rsid w:val="009B5E10"/>
    <w:rsid w:val="009B5F15"/>
    <w:rsid w:val="009B609F"/>
    <w:rsid w:val="009B63B2"/>
    <w:rsid w:val="009B63FF"/>
    <w:rsid w:val="009B641D"/>
    <w:rsid w:val="009B6844"/>
    <w:rsid w:val="009B6CBE"/>
    <w:rsid w:val="009B700C"/>
    <w:rsid w:val="009B7083"/>
    <w:rsid w:val="009B7B7C"/>
    <w:rsid w:val="009B7CB7"/>
    <w:rsid w:val="009B7CD9"/>
    <w:rsid w:val="009C00DE"/>
    <w:rsid w:val="009C02D6"/>
    <w:rsid w:val="009C0838"/>
    <w:rsid w:val="009C088E"/>
    <w:rsid w:val="009C09E2"/>
    <w:rsid w:val="009C0CEE"/>
    <w:rsid w:val="009C106A"/>
    <w:rsid w:val="009C10C0"/>
    <w:rsid w:val="009C1107"/>
    <w:rsid w:val="009C1148"/>
    <w:rsid w:val="009C1240"/>
    <w:rsid w:val="009C127F"/>
    <w:rsid w:val="009C1439"/>
    <w:rsid w:val="009C16E0"/>
    <w:rsid w:val="009C1B8B"/>
    <w:rsid w:val="009C1DA8"/>
    <w:rsid w:val="009C2539"/>
    <w:rsid w:val="009C263C"/>
    <w:rsid w:val="009C2C1E"/>
    <w:rsid w:val="009C2F91"/>
    <w:rsid w:val="009C328D"/>
    <w:rsid w:val="009C39CC"/>
    <w:rsid w:val="009C4686"/>
    <w:rsid w:val="009C4B63"/>
    <w:rsid w:val="009C4D0B"/>
    <w:rsid w:val="009C4E66"/>
    <w:rsid w:val="009C5644"/>
    <w:rsid w:val="009C5879"/>
    <w:rsid w:val="009C5C90"/>
    <w:rsid w:val="009C5C97"/>
    <w:rsid w:val="009C5CC9"/>
    <w:rsid w:val="009C5E0C"/>
    <w:rsid w:val="009C5E5D"/>
    <w:rsid w:val="009C605D"/>
    <w:rsid w:val="009C6087"/>
    <w:rsid w:val="009C6343"/>
    <w:rsid w:val="009C65E9"/>
    <w:rsid w:val="009C6615"/>
    <w:rsid w:val="009C67BE"/>
    <w:rsid w:val="009C6A1B"/>
    <w:rsid w:val="009C6B73"/>
    <w:rsid w:val="009C6C75"/>
    <w:rsid w:val="009C6E86"/>
    <w:rsid w:val="009C722A"/>
    <w:rsid w:val="009C74E1"/>
    <w:rsid w:val="009C756A"/>
    <w:rsid w:val="009C768B"/>
    <w:rsid w:val="009C799E"/>
    <w:rsid w:val="009C7AA4"/>
    <w:rsid w:val="009C7AF6"/>
    <w:rsid w:val="009D025A"/>
    <w:rsid w:val="009D072B"/>
    <w:rsid w:val="009D07BF"/>
    <w:rsid w:val="009D0997"/>
    <w:rsid w:val="009D0A48"/>
    <w:rsid w:val="009D0FB9"/>
    <w:rsid w:val="009D100E"/>
    <w:rsid w:val="009D10BD"/>
    <w:rsid w:val="009D11DF"/>
    <w:rsid w:val="009D1848"/>
    <w:rsid w:val="009D1A85"/>
    <w:rsid w:val="009D1ACA"/>
    <w:rsid w:val="009D1D0F"/>
    <w:rsid w:val="009D201B"/>
    <w:rsid w:val="009D2478"/>
    <w:rsid w:val="009D247A"/>
    <w:rsid w:val="009D24B3"/>
    <w:rsid w:val="009D261C"/>
    <w:rsid w:val="009D27ED"/>
    <w:rsid w:val="009D2A71"/>
    <w:rsid w:val="009D2B50"/>
    <w:rsid w:val="009D2BC0"/>
    <w:rsid w:val="009D2C90"/>
    <w:rsid w:val="009D2D98"/>
    <w:rsid w:val="009D32FF"/>
    <w:rsid w:val="009D339C"/>
    <w:rsid w:val="009D3475"/>
    <w:rsid w:val="009D3652"/>
    <w:rsid w:val="009D3B7B"/>
    <w:rsid w:val="009D40A7"/>
    <w:rsid w:val="009D434F"/>
    <w:rsid w:val="009D43F7"/>
    <w:rsid w:val="009D44D5"/>
    <w:rsid w:val="009D4808"/>
    <w:rsid w:val="009D4BFD"/>
    <w:rsid w:val="009D4D74"/>
    <w:rsid w:val="009D4DEA"/>
    <w:rsid w:val="009D4F25"/>
    <w:rsid w:val="009D4F6E"/>
    <w:rsid w:val="009D50DE"/>
    <w:rsid w:val="009D5165"/>
    <w:rsid w:val="009D53D6"/>
    <w:rsid w:val="009D53E6"/>
    <w:rsid w:val="009D5560"/>
    <w:rsid w:val="009D5AB0"/>
    <w:rsid w:val="009D5F3D"/>
    <w:rsid w:val="009D643E"/>
    <w:rsid w:val="009D6467"/>
    <w:rsid w:val="009D700E"/>
    <w:rsid w:val="009D752A"/>
    <w:rsid w:val="009D7916"/>
    <w:rsid w:val="009D7EE0"/>
    <w:rsid w:val="009E015F"/>
    <w:rsid w:val="009E0DBB"/>
    <w:rsid w:val="009E0E58"/>
    <w:rsid w:val="009E1153"/>
    <w:rsid w:val="009E1678"/>
    <w:rsid w:val="009E175B"/>
    <w:rsid w:val="009E18D9"/>
    <w:rsid w:val="009E1D86"/>
    <w:rsid w:val="009E205D"/>
    <w:rsid w:val="009E249F"/>
    <w:rsid w:val="009E24A9"/>
    <w:rsid w:val="009E2688"/>
    <w:rsid w:val="009E26B5"/>
    <w:rsid w:val="009E280B"/>
    <w:rsid w:val="009E29BB"/>
    <w:rsid w:val="009E2B86"/>
    <w:rsid w:val="009E2D15"/>
    <w:rsid w:val="009E2DE5"/>
    <w:rsid w:val="009E31D7"/>
    <w:rsid w:val="009E3220"/>
    <w:rsid w:val="009E34DC"/>
    <w:rsid w:val="009E350D"/>
    <w:rsid w:val="009E3649"/>
    <w:rsid w:val="009E38B2"/>
    <w:rsid w:val="009E3ED9"/>
    <w:rsid w:val="009E4021"/>
    <w:rsid w:val="009E47D6"/>
    <w:rsid w:val="009E47E2"/>
    <w:rsid w:val="009E48C0"/>
    <w:rsid w:val="009E4A85"/>
    <w:rsid w:val="009E4C49"/>
    <w:rsid w:val="009E4CF1"/>
    <w:rsid w:val="009E55F9"/>
    <w:rsid w:val="009E575A"/>
    <w:rsid w:val="009E57AC"/>
    <w:rsid w:val="009E5906"/>
    <w:rsid w:val="009E5A5B"/>
    <w:rsid w:val="009E6224"/>
    <w:rsid w:val="009E66B2"/>
    <w:rsid w:val="009E6808"/>
    <w:rsid w:val="009E6858"/>
    <w:rsid w:val="009E6992"/>
    <w:rsid w:val="009E6A15"/>
    <w:rsid w:val="009E6C14"/>
    <w:rsid w:val="009E6FBF"/>
    <w:rsid w:val="009E724E"/>
    <w:rsid w:val="009E73B6"/>
    <w:rsid w:val="009E74EA"/>
    <w:rsid w:val="009E79EA"/>
    <w:rsid w:val="009E7EF2"/>
    <w:rsid w:val="009F01F0"/>
    <w:rsid w:val="009F026C"/>
    <w:rsid w:val="009F063E"/>
    <w:rsid w:val="009F0B0A"/>
    <w:rsid w:val="009F0D51"/>
    <w:rsid w:val="009F0E27"/>
    <w:rsid w:val="009F100F"/>
    <w:rsid w:val="009F116B"/>
    <w:rsid w:val="009F1198"/>
    <w:rsid w:val="009F143B"/>
    <w:rsid w:val="009F149B"/>
    <w:rsid w:val="009F14B8"/>
    <w:rsid w:val="009F14E2"/>
    <w:rsid w:val="009F1794"/>
    <w:rsid w:val="009F1807"/>
    <w:rsid w:val="009F1A96"/>
    <w:rsid w:val="009F22CD"/>
    <w:rsid w:val="009F23ED"/>
    <w:rsid w:val="009F247A"/>
    <w:rsid w:val="009F2627"/>
    <w:rsid w:val="009F28AE"/>
    <w:rsid w:val="009F2BD4"/>
    <w:rsid w:val="009F2D12"/>
    <w:rsid w:val="009F2DC0"/>
    <w:rsid w:val="009F2E43"/>
    <w:rsid w:val="009F3959"/>
    <w:rsid w:val="009F3982"/>
    <w:rsid w:val="009F3A88"/>
    <w:rsid w:val="009F3A8A"/>
    <w:rsid w:val="009F3B86"/>
    <w:rsid w:val="009F3DC3"/>
    <w:rsid w:val="009F3FB8"/>
    <w:rsid w:val="009F411C"/>
    <w:rsid w:val="009F4210"/>
    <w:rsid w:val="009F4385"/>
    <w:rsid w:val="009F4483"/>
    <w:rsid w:val="009F44FD"/>
    <w:rsid w:val="009F46D5"/>
    <w:rsid w:val="009F4859"/>
    <w:rsid w:val="009F4865"/>
    <w:rsid w:val="009F48B2"/>
    <w:rsid w:val="009F4BAA"/>
    <w:rsid w:val="009F4EB1"/>
    <w:rsid w:val="009F5008"/>
    <w:rsid w:val="009F5F18"/>
    <w:rsid w:val="009F6532"/>
    <w:rsid w:val="009F653F"/>
    <w:rsid w:val="009F65DE"/>
    <w:rsid w:val="009F6620"/>
    <w:rsid w:val="009F6647"/>
    <w:rsid w:val="009F670A"/>
    <w:rsid w:val="009F68B9"/>
    <w:rsid w:val="009F6D56"/>
    <w:rsid w:val="009F6DB3"/>
    <w:rsid w:val="009F6EF6"/>
    <w:rsid w:val="009F7898"/>
    <w:rsid w:val="009F7BD1"/>
    <w:rsid w:val="009F7C03"/>
    <w:rsid w:val="009F7EDA"/>
    <w:rsid w:val="00A00026"/>
    <w:rsid w:val="00A00098"/>
    <w:rsid w:val="00A00600"/>
    <w:rsid w:val="00A00839"/>
    <w:rsid w:val="00A00C10"/>
    <w:rsid w:val="00A00F91"/>
    <w:rsid w:val="00A01059"/>
    <w:rsid w:val="00A0116A"/>
    <w:rsid w:val="00A01335"/>
    <w:rsid w:val="00A017C7"/>
    <w:rsid w:val="00A01846"/>
    <w:rsid w:val="00A01A93"/>
    <w:rsid w:val="00A01BF4"/>
    <w:rsid w:val="00A02290"/>
    <w:rsid w:val="00A02444"/>
    <w:rsid w:val="00A0248D"/>
    <w:rsid w:val="00A02D52"/>
    <w:rsid w:val="00A030F0"/>
    <w:rsid w:val="00A034C5"/>
    <w:rsid w:val="00A038C1"/>
    <w:rsid w:val="00A03F4B"/>
    <w:rsid w:val="00A040AB"/>
    <w:rsid w:val="00A04364"/>
    <w:rsid w:val="00A04755"/>
    <w:rsid w:val="00A047D6"/>
    <w:rsid w:val="00A0489F"/>
    <w:rsid w:val="00A04C6A"/>
    <w:rsid w:val="00A04CB7"/>
    <w:rsid w:val="00A04EB6"/>
    <w:rsid w:val="00A04F28"/>
    <w:rsid w:val="00A05026"/>
    <w:rsid w:val="00A0514B"/>
    <w:rsid w:val="00A05276"/>
    <w:rsid w:val="00A053E2"/>
    <w:rsid w:val="00A053F4"/>
    <w:rsid w:val="00A057AA"/>
    <w:rsid w:val="00A057B5"/>
    <w:rsid w:val="00A05849"/>
    <w:rsid w:val="00A05F6F"/>
    <w:rsid w:val="00A06095"/>
    <w:rsid w:val="00A06B62"/>
    <w:rsid w:val="00A0710F"/>
    <w:rsid w:val="00A07298"/>
    <w:rsid w:val="00A073D8"/>
    <w:rsid w:val="00A075C8"/>
    <w:rsid w:val="00A076CE"/>
    <w:rsid w:val="00A076DB"/>
    <w:rsid w:val="00A07C20"/>
    <w:rsid w:val="00A07F07"/>
    <w:rsid w:val="00A102B5"/>
    <w:rsid w:val="00A105E6"/>
    <w:rsid w:val="00A1060B"/>
    <w:rsid w:val="00A10823"/>
    <w:rsid w:val="00A10B41"/>
    <w:rsid w:val="00A10E2A"/>
    <w:rsid w:val="00A11124"/>
    <w:rsid w:val="00A1148A"/>
    <w:rsid w:val="00A11571"/>
    <w:rsid w:val="00A1190A"/>
    <w:rsid w:val="00A11A54"/>
    <w:rsid w:val="00A1221F"/>
    <w:rsid w:val="00A1234A"/>
    <w:rsid w:val="00A1247D"/>
    <w:rsid w:val="00A124BE"/>
    <w:rsid w:val="00A125C9"/>
    <w:rsid w:val="00A128C4"/>
    <w:rsid w:val="00A12ACE"/>
    <w:rsid w:val="00A12CE3"/>
    <w:rsid w:val="00A13028"/>
    <w:rsid w:val="00A131FB"/>
    <w:rsid w:val="00A13350"/>
    <w:rsid w:val="00A13421"/>
    <w:rsid w:val="00A13595"/>
    <w:rsid w:val="00A13AE7"/>
    <w:rsid w:val="00A13F2A"/>
    <w:rsid w:val="00A13F48"/>
    <w:rsid w:val="00A14453"/>
    <w:rsid w:val="00A14632"/>
    <w:rsid w:val="00A14A04"/>
    <w:rsid w:val="00A14ABC"/>
    <w:rsid w:val="00A15553"/>
    <w:rsid w:val="00A15836"/>
    <w:rsid w:val="00A1588D"/>
    <w:rsid w:val="00A15A37"/>
    <w:rsid w:val="00A15AED"/>
    <w:rsid w:val="00A1686E"/>
    <w:rsid w:val="00A1689B"/>
    <w:rsid w:val="00A16A1C"/>
    <w:rsid w:val="00A16BC9"/>
    <w:rsid w:val="00A16C46"/>
    <w:rsid w:val="00A16CC3"/>
    <w:rsid w:val="00A16CE6"/>
    <w:rsid w:val="00A16D4F"/>
    <w:rsid w:val="00A1746C"/>
    <w:rsid w:val="00A175AF"/>
    <w:rsid w:val="00A176A6"/>
    <w:rsid w:val="00A17ED1"/>
    <w:rsid w:val="00A203FD"/>
    <w:rsid w:val="00A20534"/>
    <w:rsid w:val="00A206F5"/>
    <w:rsid w:val="00A207E7"/>
    <w:rsid w:val="00A20847"/>
    <w:rsid w:val="00A20887"/>
    <w:rsid w:val="00A20C44"/>
    <w:rsid w:val="00A210CD"/>
    <w:rsid w:val="00A213E2"/>
    <w:rsid w:val="00A217EB"/>
    <w:rsid w:val="00A21971"/>
    <w:rsid w:val="00A219AE"/>
    <w:rsid w:val="00A21CDA"/>
    <w:rsid w:val="00A21D3C"/>
    <w:rsid w:val="00A21EFD"/>
    <w:rsid w:val="00A21F4A"/>
    <w:rsid w:val="00A22072"/>
    <w:rsid w:val="00A22073"/>
    <w:rsid w:val="00A2213A"/>
    <w:rsid w:val="00A22C05"/>
    <w:rsid w:val="00A22D9F"/>
    <w:rsid w:val="00A22EA0"/>
    <w:rsid w:val="00A22F56"/>
    <w:rsid w:val="00A22F91"/>
    <w:rsid w:val="00A23576"/>
    <w:rsid w:val="00A2373D"/>
    <w:rsid w:val="00A2385B"/>
    <w:rsid w:val="00A23CA3"/>
    <w:rsid w:val="00A23D9B"/>
    <w:rsid w:val="00A23DA1"/>
    <w:rsid w:val="00A23E8B"/>
    <w:rsid w:val="00A250FB"/>
    <w:rsid w:val="00A25151"/>
    <w:rsid w:val="00A25472"/>
    <w:rsid w:val="00A25A3C"/>
    <w:rsid w:val="00A25C7C"/>
    <w:rsid w:val="00A2610D"/>
    <w:rsid w:val="00A26273"/>
    <w:rsid w:val="00A2628F"/>
    <w:rsid w:val="00A26297"/>
    <w:rsid w:val="00A265B7"/>
    <w:rsid w:val="00A26886"/>
    <w:rsid w:val="00A268DF"/>
    <w:rsid w:val="00A26A7E"/>
    <w:rsid w:val="00A26A96"/>
    <w:rsid w:val="00A26CB2"/>
    <w:rsid w:val="00A26F22"/>
    <w:rsid w:val="00A26F64"/>
    <w:rsid w:val="00A26F9E"/>
    <w:rsid w:val="00A2742B"/>
    <w:rsid w:val="00A277C4"/>
    <w:rsid w:val="00A2794C"/>
    <w:rsid w:val="00A27A5E"/>
    <w:rsid w:val="00A27A63"/>
    <w:rsid w:val="00A27BC2"/>
    <w:rsid w:val="00A27BF0"/>
    <w:rsid w:val="00A302A9"/>
    <w:rsid w:val="00A3058B"/>
    <w:rsid w:val="00A30AC4"/>
    <w:rsid w:val="00A30D59"/>
    <w:rsid w:val="00A30D7E"/>
    <w:rsid w:val="00A30FDB"/>
    <w:rsid w:val="00A31313"/>
    <w:rsid w:val="00A31429"/>
    <w:rsid w:val="00A31470"/>
    <w:rsid w:val="00A314B6"/>
    <w:rsid w:val="00A314D9"/>
    <w:rsid w:val="00A317CC"/>
    <w:rsid w:val="00A31E06"/>
    <w:rsid w:val="00A31E5E"/>
    <w:rsid w:val="00A32409"/>
    <w:rsid w:val="00A32CE6"/>
    <w:rsid w:val="00A32D3D"/>
    <w:rsid w:val="00A32E69"/>
    <w:rsid w:val="00A32E6A"/>
    <w:rsid w:val="00A333A8"/>
    <w:rsid w:val="00A33423"/>
    <w:rsid w:val="00A33553"/>
    <w:rsid w:val="00A339CF"/>
    <w:rsid w:val="00A33ADD"/>
    <w:rsid w:val="00A33CAF"/>
    <w:rsid w:val="00A34224"/>
    <w:rsid w:val="00A344BB"/>
    <w:rsid w:val="00A348C0"/>
    <w:rsid w:val="00A349D3"/>
    <w:rsid w:val="00A34D9B"/>
    <w:rsid w:val="00A35140"/>
    <w:rsid w:val="00A353D7"/>
    <w:rsid w:val="00A355C9"/>
    <w:rsid w:val="00A35CD7"/>
    <w:rsid w:val="00A35CE7"/>
    <w:rsid w:val="00A35DCA"/>
    <w:rsid w:val="00A35E4A"/>
    <w:rsid w:val="00A35F9D"/>
    <w:rsid w:val="00A35FAD"/>
    <w:rsid w:val="00A3650D"/>
    <w:rsid w:val="00A36D5C"/>
    <w:rsid w:val="00A36E70"/>
    <w:rsid w:val="00A36EA6"/>
    <w:rsid w:val="00A37112"/>
    <w:rsid w:val="00A3716E"/>
    <w:rsid w:val="00A3753E"/>
    <w:rsid w:val="00A37B2A"/>
    <w:rsid w:val="00A401D0"/>
    <w:rsid w:val="00A406AC"/>
    <w:rsid w:val="00A40C35"/>
    <w:rsid w:val="00A40CE6"/>
    <w:rsid w:val="00A4109F"/>
    <w:rsid w:val="00A413C6"/>
    <w:rsid w:val="00A420EF"/>
    <w:rsid w:val="00A4210C"/>
    <w:rsid w:val="00A42228"/>
    <w:rsid w:val="00A4227E"/>
    <w:rsid w:val="00A42291"/>
    <w:rsid w:val="00A42390"/>
    <w:rsid w:val="00A423CE"/>
    <w:rsid w:val="00A42624"/>
    <w:rsid w:val="00A429EB"/>
    <w:rsid w:val="00A42B91"/>
    <w:rsid w:val="00A430F9"/>
    <w:rsid w:val="00A43139"/>
    <w:rsid w:val="00A433C9"/>
    <w:rsid w:val="00A434DB"/>
    <w:rsid w:val="00A43871"/>
    <w:rsid w:val="00A4394B"/>
    <w:rsid w:val="00A43A94"/>
    <w:rsid w:val="00A43B80"/>
    <w:rsid w:val="00A43BE8"/>
    <w:rsid w:val="00A43FA7"/>
    <w:rsid w:val="00A44260"/>
    <w:rsid w:val="00A44353"/>
    <w:rsid w:val="00A447C7"/>
    <w:rsid w:val="00A4485F"/>
    <w:rsid w:val="00A44A6C"/>
    <w:rsid w:val="00A44C6E"/>
    <w:rsid w:val="00A44D08"/>
    <w:rsid w:val="00A44E56"/>
    <w:rsid w:val="00A44EC1"/>
    <w:rsid w:val="00A44FEE"/>
    <w:rsid w:val="00A45378"/>
    <w:rsid w:val="00A4537B"/>
    <w:rsid w:val="00A4561F"/>
    <w:rsid w:val="00A45763"/>
    <w:rsid w:val="00A45C04"/>
    <w:rsid w:val="00A45FD8"/>
    <w:rsid w:val="00A460D5"/>
    <w:rsid w:val="00A462EA"/>
    <w:rsid w:val="00A466CE"/>
    <w:rsid w:val="00A46A3A"/>
    <w:rsid w:val="00A46BB0"/>
    <w:rsid w:val="00A46DAD"/>
    <w:rsid w:val="00A46E62"/>
    <w:rsid w:val="00A471E3"/>
    <w:rsid w:val="00A473C7"/>
    <w:rsid w:val="00A477A5"/>
    <w:rsid w:val="00A478A7"/>
    <w:rsid w:val="00A47931"/>
    <w:rsid w:val="00A5026D"/>
    <w:rsid w:val="00A5097C"/>
    <w:rsid w:val="00A509F7"/>
    <w:rsid w:val="00A50A9F"/>
    <w:rsid w:val="00A50AFD"/>
    <w:rsid w:val="00A50B33"/>
    <w:rsid w:val="00A50B94"/>
    <w:rsid w:val="00A512F0"/>
    <w:rsid w:val="00A51327"/>
    <w:rsid w:val="00A514DC"/>
    <w:rsid w:val="00A51601"/>
    <w:rsid w:val="00A51D5E"/>
    <w:rsid w:val="00A51E5E"/>
    <w:rsid w:val="00A52B03"/>
    <w:rsid w:val="00A52DEE"/>
    <w:rsid w:val="00A53145"/>
    <w:rsid w:val="00A53744"/>
    <w:rsid w:val="00A5392E"/>
    <w:rsid w:val="00A53B78"/>
    <w:rsid w:val="00A53C48"/>
    <w:rsid w:val="00A53C8B"/>
    <w:rsid w:val="00A53D63"/>
    <w:rsid w:val="00A53D8D"/>
    <w:rsid w:val="00A53FDF"/>
    <w:rsid w:val="00A5407E"/>
    <w:rsid w:val="00A5473B"/>
    <w:rsid w:val="00A54BCB"/>
    <w:rsid w:val="00A54C7A"/>
    <w:rsid w:val="00A54ED1"/>
    <w:rsid w:val="00A55773"/>
    <w:rsid w:val="00A557A3"/>
    <w:rsid w:val="00A55B28"/>
    <w:rsid w:val="00A55F13"/>
    <w:rsid w:val="00A56343"/>
    <w:rsid w:val="00A56425"/>
    <w:rsid w:val="00A564B5"/>
    <w:rsid w:val="00A566B2"/>
    <w:rsid w:val="00A56975"/>
    <w:rsid w:val="00A570F3"/>
    <w:rsid w:val="00A57245"/>
    <w:rsid w:val="00A57486"/>
    <w:rsid w:val="00A57833"/>
    <w:rsid w:val="00A57BDF"/>
    <w:rsid w:val="00A57CB6"/>
    <w:rsid w:val="00A57E47"/>
    <w:rsid w:val="00A6000C"/>
    <w:rsid w:val="00A60235"/>
    <w:rsid w:val="00A605C1"/>
    <w:rsid w:val="00A60A25"/>
    <w:rsid w:val="00A60C15"/>
    <w:rsid w:val="00A60DFC"/>
    <w:rsid w:val="00A60F15"/>
    <w:rsid w:val="00A60FFE"/>
    <w:rsid w:val="00A61043"/>
    <w:rsid w:val="00A610E3"/>
    <w:rsid w:val="00A612C9"/>
    <w:rsid w:val="00A61448"/>
    <w:rsid w:val="00A616AA"/>
    <w:rsid w:val="00A616C2"/>
    <w:rsid w:val="00A61833"/>
    <w:rsid w:val="00A61F8D"/>
    <w:rsid w:val="00A62065"/>
    <w:rsid w:val="00A6226F"/>
    <w:rsid w:val="00A62F94"/>
    <w:rsid w:val="00A63099"/>
    <w:rsid w:val="00A6316E"/>
    <w:rsid w:val="00A63DBE"/>
    <w:rsid w:val="00A63E94"/>
    <w:rsid w:val="00A6431E"/>
    <w:rsid w:val="00A64447"/>
    <w:rsid w:val="00A6476F"/>
    <w:rsid w:val="00A647F7"/>
    <w:rsid w:val="00A64977"/>
    <w:rsid w:val="00A64A3D"/>
    <w:rsid w:val="00A64C70"/>
    <w:rsid w:val="00A64E71"/>
    <w:rsid w:val="00A64E7C"/>
    <w:rsid w:val="00A64F8F"/>
    <w:rsid w:val="00A65217"/>
    <w:rsid w:val="00A6537D"/>
    <w:rsid w:val="00A65388"/>
    <w:rsid w:val="00A65485"/>
    <w:rsid w:val="00A65659"/>
    <w:rsid w:val="00A65971"/>
    <w:rsid w:val="00A659EE"/>
    <w:rsid w:val="00A65BC3"/>
    <w:rsid w:val="00A65C45"/>
    <w:rsid w:val="00A65D98"/>
    <w:rsid w:val="00A65ED5"/>
    <w:rsid w:val="00A66251"/>
    <w:rsid w:val="00A66328"/>
    <w:rsid w:val="00A66446"/>
    <w:rsid w:val="00A668B7"/>
    <w:rsid w:val="00A66BCC"/>
    <w:rsid w:val="00A671BE"/>
    <w:rsid w:val="00A6738A"/>
    <w:rsid w:val="00A6771C"/>
    <w:rsid w:val="00A67B94"/>
    <w:rsid w:val="00A67BEE"/>
    <w:rsid w:val="00A67E7B"/>
    <w:rsid w:val="00A7020E"/>
    <w:rsid w:val="00A70270"/>
    <w:rsid w:val="00A702A4"/>
    <w:rsid w:val="00A7038C"/>
    <w:rsid w:val="00A7040E"/>
    <w:rsid w:val="00A705D7"/>
    <w:rsid w:val="00A7077D"/>
    <w:rsid w:val="00A70D5F"/>
    <w:rsid w:val="00A71031"/>
    <w:rsid w:val="00A713E6"/>
    <w:rsid w:val="00A716B6"/>
    <w:rsid w:val="00A719EE"/>
    <w:rsid w:val="00A71B52"/>
    <w:rsid w:val="00A71F55"/>
    <w:rsid w:val="00A71F89"/>
    <w:rsid w:val="00A722BF"/>
    <w:rsid w:val="00A723EB"/>
    <w:rsid w:val="00A72714"/>
    <w:rsid w:val="00A72AC8"/>
    <w:rsid w:val="00A72B68"/>
    <w:rsid w:val="00A72BE6"/>
    <w:rsid w:val="00A72F79"/>
    <w:rsid w:val="00A73325"/>
    <w:rsid w:val="00A7356F"/>
    <w:rsid w:val="00A735C6"/>
    <w:rsid w:val="00A74112"/>
    <w:rsid w:val="00A745FB"/>
    <w:rsid w:val="00A74617"/>
    <w:rsid w:val="00A746E5"/>
    <w:rsid w:val="00A74728"/>
    <w:rsid w:val="00A747A2"/>
    <w:rsid w:val="00A747C7"/>
    <w:rsid w:val="00A74881"/>
    <w:rsid w:val="00A74E25"/>
    <w:rsid w:val="00A74E41"/>
    <w:rsid w:val="00A74EE7"/>
    <w:rsid w:val="00A74FC2"/>
    <w:rsid w:val="00A75039"/>
    <w:rsid w:val="00A751D2"/>
    <w:rsid w:val="00A7528E"/>
    <w:rsid w:val="00A754E3"/>
    <w:rsid w:val="00A755F4"/>
    <w:rsid w:val="00A7563B"/>
    <w:rsid w:val="00A756A5"/>
    <w:rsid w:val="00A75C1A"/>
    <w:rsid w:val="00A76141"/>
    <w:rsid w:val="00A76360"/>
    <w:rsid w:val="00A766BF"/>
    <w:rsid w:val="00A76736"/>
    <w:rsid w:val="00A768DA"/>
    <w:rsid w:val="00A7693D"/>
    <w:rsid w:val="00A779F7"/>
    <w:rsid w:val="00A779FD"/>
    <w:rsid w:val="00A800B0"/>
    <w:rsid w:val="00A802EC"/>
    <w:rsid w:val="00A80490"/>
    <w:rsid w:val="00A80981"/>
    <w:rsid w:val="00A80989"/>
    <w:rsid w:val="00A80E44"/>
    <w:rsid w:val="00A8133E"/>
    <w:rsid w:val="00A8141A"/>
    <w:rsid w:val="00A81681"/>
    <w:rsid w:val="00A81897"/>
    <w:rsid w:val="00A818AB"/>
    <w:rsid w:val="00A81E53"/>
    <w:rsid w:val="00A8214C"/>
    <w:rsid w:val="00A82177"/>
    <w:rsid w:val="00A82958"/>
    <w:rsid w:val="00A829B5"/>
    <w:rsid w:val="00A82A23"/>
    <w:rsid w:val="00A82AF9"/>
    <w:rsid w:val="00A82C1F"/>
    <w:rsid w:val="00A82E30"/>
    <w:rsid w:val="00A82E44"/>
    <w:rsid w:val="00A82FD7"/>
    <w:rsid w:val="00A833FC"/>
    <w:rsid w:val="00A83695"/>
    <w:rsid w:val="00A838B6"/>
    <w:rsid w:val="00A83C82"/>
    <w:rsid w:val="00A83CE6"/>
    <w:rsid w:val="00A83DF0"/>
    <w:rsid w:val="00A8412F"/>
    <w:rsid w:val="00A8474A"/>
    <w:rsid w:val="00A8497B"/>
    <w:rsid w:val="00A84CA9"/>
    <w:rsid w:val="00A84F41"/>
    <w:rsid w:val="00A84F90"/>
    <w:rsid w:val="00A852A8"/>
    <w:rsid w:val="00A85347"/>
    <w:rsid w:val="00A8548B"/>
    <w:rsid w:val="00A85901"/>
    <w:rsid w:val="00A85989"/>
    <w:rsid w:val="00A85EA6"/>
    <w:rsid w:val="00A8611E"/>
    <w:rsid w:val="00A86199"/>
    <w:rsid w:val="00A861ED"/>
    <w:rsid w:val="00A86837"/>
    <w:rsid w:val="00A86A95"/>
    <w:rsid w:val="00A86ABB"/>
    <w:rsid w:val="00A86D88"/>
    <w:rsid w:val="00A86F5F"/>
    <w:rsid w:val="00A8707B"/>
    <w:rsid w:val="00A87402"/>
    <w:rsid w:val="00A87605"/>
    <w:rsid w:val="00A879DE"/>
    <w:rsid w:val="00A879E4"/>
    <w:rsid w:val="00A87FD5"/>
    <w:rsid w:val="00A90491"/>
    <w:rsid w:val="00A90755"/>
    <w:rsid w:val="00A90964"/>
    <w:rsid w:val="00A90A2B"/>
    <w:rsid w:val="00A90B64"/>
    <w:rsid w:val="00A90C0D"/>
    <w:rsid w:val="00A90C28"/>
    <w:rsid w:val="00A90C50"/>
    <w:rsid w:val="00A911B0"/>
    <w:rsid w:val="00A91822"/>
    <w:rsid w:val="00A91C35"/>
    <w:rsid w:val="00A91D06"/>
    <w:rsid w:val="00A91FD4"/>
    <w:rsid w:val="00A92170"/>
    <w:rsid w:val="00A92696"/>
    <w:rsid w:val="00A93026"/>
    <w:rsid w:val="00A93492"/>
    <w:rsid w:val="00A934C6"/>
    <w:rsid w:val="00A934F2"/>
    <w:rsid w:val="00A9380C"/>
    <w:rsid w:val="00A939A2"/>
    <w:rsid w:val="00A939E6"/>
    <w:rsid w:val="00A93CF3"/>
    <w:rsid w:val="00A93E38"/>
    <w:rsid w:val="00A93E4C"/>
    <w:rsid w:val="00A93EAD"/>
    <w:rsid w:val="00A93ECD"/>
    <w:rsid w:val="00A9421D"/>
    <w:rsid w:val="00A945AA"/>
    <w:rsid w:val="00A94782"/>
    <w:rsid w:val="00A948CC"/>
    <w:rsid w:val="00A94925"/>
    <w:rsid w:val="00A94A09"/>
    <w:rsid w:val="00A94A56"/>
    <w:rsid w:val="00A94D35"/>
    <w:rsid w:val="00A94FC3"/>
    <w:rsid w:val="00A9519B"/>
    <w:rsid w:val="00A9571F"/>
    <w:rsid w:val="00A95942"/>
    <w:rsid w:val="00A95C01"/>
    <w:rsid w:val="00A95C3A"/>
    <w:rsid w:val="00A95D15"/>
    <w:rsid w:val="00A9611C"/>
    <w:rsid w:val="00A963C8"/>
    <w:rsid w:val="00A96492"/>
    <w:rsid w:val="00A964D8"/>
    <w:rsid w:val="00A964E7"/>
    <w:rsid w:val="00A96AE4"/>
    <w:rsid w:val="00A96C53"/>
    <w:rsid w:val="00A96D4D"/>
    <w:rsid w:val="00A96D58"/>
    <w:rsid w:val="00A96D66"/>
    <w:rsid w:val="00A9711F"/>
    <w:rsid w:val="00A976AC"/>
    <w:rsid w:val="00A97A91"/>
    <w:rsid w:val="00A97FF9"/>
    <w:rsid w:val="00AA02C9"/>
    <w:rsid w:val="00AA030E"/>
    <w:rsid w:val="00AA037D"/>
    <w:rsid w:val="00AA03A3"/>
    <w:rsid w:val="00AA093E"/>
    <w:rsid w:val="00AA0A60"/>
    <w:rsid w:val="00AA103C"/>
    <w:rsid w:val="00AA1157"/>
    <w:rsid w:val="00AA1D54"/>
    <w:rsid w:val="00AA219C"/>
    <w:rsid w:val="00AA21C1"/>
    <w:rsid w:val="00AA2233"/>
    <w:rsid w:val="00AA2577"/>
    <w:rsid w:val="00AA2676"/>
    <w:rsid w:val="00AA31E5"/>
    <w:rsid w:val="00AA3250"/>
    <w:rsid w:val="00AA35CD"/>
    <w:rsid w:val="00AA35DC"/>
    <w:rsid w:val="00AA36BB"/>
    <w:rsid w:val="00AA3CE7"/>
    <w:rsid w:val="00AA47FE"/>
    <w:rsid w:val="00AA48C1"/>
    <w:rsid w:val="00AA4A3B"/>
    <w:rsid w:val="00AA4B9B"/>
    <w:rsid w:val="00AA51CA"/>
    <w:rsid w:val="00AA53AC"/>
    <w:rsid w:val="00AA53C8"/>
    <w:rsid w:val="00AA5646"/>
    <w:rsid w:val="00AA5867"/>
    <w:rsid w:val="00AA58F2"/>
    <w:rsid w:val="00AA5C44"/>
    <w:rsid w:val="00AA5DA8"/>
    <w:rsid w:val="00AA5E81"/>
    <w:rsid w:val="00AA5EA4"/>
    <w:rsid w:val="00AA5EA5"/>
    <w:rsid w:val="00AA5FA5"/>
    <w:rsid w:val="00AA62BC"/>
    <w:rsid w:val="00AA653B"/>
    <w:rsid w:val="00AA65CB"/>
    <w:rsid w:val="00AA6677"/>
    <w:rsid w:val="00AA6697"/>
    <w:rsid w:val="00AA6A2C"/>
    <w:rsid w:val="00AA6BB4"/>
    <w:rsid w:val="00AA7339"/>
    <w:rsid w:val="00AA742B"/>
    <w:rsid w:val="00AB0015"/>
    <w:rsid w:val="00AB00D6"/>
    <w:rsid w:val="00AB0BC7"/>
    <w:rsid w:val="00AB0E80"/>
    <w:rsid w:val="00AB0F70"/>
    <w:rsid w:val="00AB103C"/>
    <w:rsid w:val="00AB105C"/>
    <w:rsid w:val="00AB10AF"/>
    <w:rsid w:val="00AB12C7"/>
    <w:rsid w:val="00AB136E"/>
    <w:rsid w:val="00AB1427"/>
    <w:rsid w:val="00AB162C"/>
    <w:rsid w:val="00AB1BF1"/>
    <w:rsid w:val="00AB1D41"/>
    <w:rsid w:val="00AB203D"/>
    <w:rsid w:val="00AB2236"/>
    <w:rsid w:val="00AB2467"/>
    <w:rsid w:val="00AB2676"/>
    <w:rsid w:val="00AB2A66"/>
    <w:rsid w:val="00AB2D86"/>
    <w:rsid w:val="00AB2F0F"/>
    <w:rsid w:val="00AB338F"/>
    <w:rsid w:val="00AB341D"/>
    <w:rsid w:val="00AB3639"/>
    <w:rsid w:val="00AB387A"/>
    <w:rsid w:val="00AB3957"/>
    <w:rsid w:val="00AB3C01"/>
    <w:rsid w:val="00AB3C51"/>
    <w:rsid w:val="00AB3E2D"/>
    <w:rsid w:val="00AB3F81"/>
    <w:rsid w:val="00AB4083"/>
    <w:rsid w:val="00AB424E"/>
    <w:rsid w:val="00AB4C5E"/>
    <w:rsid w:val="00AB4DAE"/>
    <w:rsid w:val="00AB4E18"/>
    <w:rsid w:val="00AB4EC7"/>
    <w:rsid w:val="00AB4ED4"/>
    <w:rsid w:val="00AB58FC"/>
    <w:rsid w:val="00AB5937"/>
    <w:rsid w:val="00AB5986"/>
    <w:rsid w:val="00AB5AFA"/>
    <w:rsid w:val="00AB5C7F"/>
    <w:rsid w:val="00AB5D90"/>
    <w:rsid w:val="00AB6047"/>
    <w:rsid w:val="00AB6120"/>
    <w:rsid w:val="00AB6390"/>
    <w:rsid w:val="00AB6719"/>
    <w:rsid w:val="00AB67D9"/>
    <w:rsid w:val="00AB6ACA"/>
    <w:rsid w:val="00AB6CA7"/>
    <w:rsid w:val="00AB6D96"/>
    <w:rsid w:val="00AB6DA3"/>
    <w:rsid w:val="00AB6DC4"/>
    <w:rsid w:val="00AB71E8"/>
    <w:rsid w:val="00AB7438"/>
    <w:rsid w:val="00AB7861"/>
    <w:rsid w:val="00AB78D6"/>
    <w:rsid w:val="00AB7CBC"/>
    <w:rsid w:val="00AB7E0A"/>
    <w:rsid w:val="00AC01C0"/>
    <w:rsid w:val="00AC0963"/>
    <w:rsid w:val="00AC0AD6"/>
    <w:rsid w:val="00AC0BC4"/>
    <w:rsid w:val="00AC0D26"/>
    <w:rsid w:val="00AC1152"/>
    <w:rsid w:val="00AC18F5"/>
    <w:rsid w:val="00AC2406"/>
    <w:rsid w:val="00AC24FA"/>
    <w:rsid w:val="00AC2510"/>
    <w:rsid w:val="00AC276A"/>
    <w:rsid w:val="00AC3068"/>
    <w:rsid w:val="00AC30ED"/>
    <w:rsid w:val="00AC33AB"/>
    <w:rsid w:val="00AC34F6"/>
    <w:rsid w:val="00AC361A"/>
    <w:rsid w:val="00AC363A"/>
    <w:rsid w:val="00AC3AB5"/>
    <w:rsid w:val="00AC3F1F"/>
    <w:rsid w:val="00AC3FD0"/>
    <w:rsid w:val="00AC43C8"/>
    <w:rsid w:val="00AC45C3"/>
    <w:rsid w:val="00AC477B"/>
    <w:rsid w:val="00AC48F3"/>
    <w:rsid w:val="00AC4C74"/>
    <w:rsid w:val="00AC543A"/>
    <w:rsid w:val="00AC54D7"/>
    <w:rsid w:val="00AC573E"/>
    <w:rsid w:val="00AC57D6"/>
    <w:rsid w:val="00AC586E"/>
    <w:rsid w:val="00AC5A04"/>
    <w:rsid w:val="00AC5B96"/>
    <w:rsid w:val="00AC5D00"/>
    <w:rsid w:val="00AC60E4"/>
    <w:rsid w:val="00AC6212"/>
    <w:rsid w:val="00AC6277"/>
    <w:rsid w:val="00AC63EF"/>
    <w:rsid w:val="00AC64A3"/>
    <w:rsid w:val="00AC64D5"/>
    <w:rsid w:val="00AC67CC"/>
    <w:rsid w:val="00AC68CF"/>
    <w:rsid w:val="00AC6C23"/>
    <w:rsid w:val="00AC6CA9"/>
    <w:rsid w:val="00AC72F8"/>
    <w:rsid w:val="00AC7411"/>
    <w:rsid w:val="00AC7484"/>
    <w:rsid w:val="00AC76E6"/>
    <w:rsid w:val="00AC77A7"/>
    <w:rsid w:val="00AC79B6"/>
    <w:rsid w:val="00AC7CE8"/>
    <w:rsid w:val="00AC7D1D"/>
    <w:rsid w:val="00AC7D26"/>
    <w:rsid w:val="00AD052E"/>
    <w:rsid w:val="00AD06DF"/>
    <w:rsid w:val="00AD076B"/>
    <w:rsid w:val="00AD07DB"/>
    <w:rsid w:val="00AD081B"/>
    <w:rsid w:val="00AD0A9E"/>
    <w:rsid w:val="00AD0AFF"/>
    <w:rsid w:val="00AD0F76"/>
    <w:rsid w:val="00AD1050"/>
    <w:rsid w:val="00AD114C"/>
    <w:rsid w:val="00AD1217"/>
    <w:rsid w:val="00AD170A"/>
    <w:rsid w:val="00AD1AC1"/>
    <w:rsid w:val="00AD1D80"/>
    <w:rsid w:val="00AD2068"/>
    <w:rsid w:val="00AD20FF"/>
    <w:rsid w:val="00AD2195"/>
    <w:rsid w:val="00AD23C0"/>
    <w:rsid w:val="00AD25AC"/>
    <w:rsid w:val="00AD274F"/>
    <w:rsid w:val="00AD2FA9"/>
    <w:rsid w:val="00AD381A"/>
    <w:rsid w:val="00AD3C1B"/>
    <w:rsid w:val="00AD3DD1"/>
    <w:rsid w:val="00AD3F62"/>
    <w:rsid w:val="00AD41AC"/>
    <w:rsid w:val="00AD430A"/>
    <w:rsid w:val="00AD44AD"/>
    <w:rsid w:val="00AD49F7"/>
    <w:rsid w:val="00AD4A99"/>
    <w:rsid w:val="00AD4B41"/>
    <w:rsid w:val="00AD4EBE"/>
    <w:rsid w:val="00AD4EC1"/>
    <w:rsid w:val="00AD4F14"/>
    <w:rsid w:val="00AD4F22"/>
    <w:rsid w:val="00AD5BF9"/>
    <w:rsid w:val="00AD5DB8"/>
    <w:rsid w:val="00AD5DD3"/>
    <w:rsid w:val="00AD644F"/>
    <w:rsid w:val="00AD651F"/>
    <w:rsid w:val="00AD6807"/>
    <w:rsid w:val="00AD69D3"/>
    <w:rsid w:val="00AD6A49"/>
    <w:rsid w:val="00AD6B3D"/>
    <w:rsid w:val="00AD6E4C"/>
    <w:rsid w:val="00AD73FE"/>
    <w:rsid w:val="00AD784F"/>
    <w:rsid w:val="00AD78BC"/>
    <w:rsid w:val="00AD7AD9"/>
    <w:rsid w:val="00AD7F1A"/>
    <w:rsid w:val="00AE043F"/>
    <w:rsid w:val="00AE07BD"/>
    <w:rsid w:val="00AE090A"/>
    <w:rsid w:val="00AE0B3E"/>
    <w:rsid w:val="00AE0E85"/>
    <w:rsid w:val="00AE0F1C"/>
    <w:rsid w:val="00AE10A5"/>
    <w:rsid w:val="00AE139D"/>
    <w:rsid w:val="00AE1529"/>
    <w:rsid w:val="00AE17AE"/>
    <w:rsid w:val="00AE1A57"/>
    <w:rsid w:val="00AE1C61"/>
    <w:rsid w:val="00AE1D79"/>
    <w:rsid w:val="00AE2081"/>
    <w:rsid w:val="00AE2086"/>
    <w:rsid w:val="00AE20D3"/>
    <w:rsid w:val="00AE21EB"/>
    <w:rsid w:val="00AE2403"/>
    <w:rsid w:val="00AE268D"/>
    <w:rsid w:val="00AE2AE4"/>
    <w:rsid w:val="00AE2B4C"/>
    <w:rsid w:val="00AE2C02"/>
    <w:rsid w:val="00AE2C60"/>
    <w:rsid w:val="00AE2DDC"/>
    <w:rsid w:val="00AE2EDC"/>
    <w:rsid w:val="00AE32B1"/>
    <w:rsid w:val="00AE3377"/>
    <w:rsid w:val="00AE3527"/>
    <w:rsid w:val="00AE380B"/>
    <w:rsid w:val="00AE39C2"/>
    <w:rsid w:val="00AE3B13"/>
    <w:rsid w:val="00AE3C03"/>
    <w:rsid w:val="00AE3D3F"/>
    <w:rsid w:val="00AE3DE2"/>
    <w:rsid w:val="00AE41A4"/>
    <w:rsid w:val="00AE4A57"/>
    <w:rsid w:val="00AE4ECA"/>
    <w:rsid w:val="00AE5004"/>
    <w:rsid w:val="00AE528B"/>
    <w:rsid w:val="00AE5567"/>
    <w:rsid w:val="00AE5B68"/>
    <w:rsid w:val="00AE5F77"/>
    <w:rsid w:val="00AE6039"/>
    <w:rsid w:val="00AE6269"/>
    <w:rsid w:val="00AE62AC"/>
    <w:rsid w:val="00AE6A30"/>
    <w:rsid w:val="00AE6DD4"/>
    <w:rsid w:val="00AE7230"/>
    <w:rsid w:val="00AE72A5"/>
    <w:rsid w:val="00AE7367"/>
    <w:rsid w:val="00AE752A"/>
    <w:rsid w:val="00AE76B4"/>
    <w:rsid w:val="00AE77F6"/>
    <w:rsid w:val="00AE7E2D"/>
    <w:rsid w:val="00AE7ED8"/>
    <w:rsid w:val="00AE7F2E"/>
    <w:rsid w:val="00AF0558"/>
    <w:rsid w:val="00AF05C9"/>
    <w:rsid w:val="00AF067B"/>
    <w:rsid w:val="00AF0767"/>
    <w:rsid w:val="00AF08D7"/>
    <w:rsid w:val="00AF0AE2"/>
    <w:rsid w:val="00AF0D10"/>
    <w:rsid w:val="00AF1122"/>
    <w:rsid w:val="00AF1C4D"/>
    <w:rsid w:val="00AF269F"/>
    <w:rsid w:val="00AF2778"/>
    <w:rsid w:val="00AF2836"/>
    <w:rsid w:val="00AF290E"/>
    <w:rsid w:val="00AF2A61"/>
    <w:rsid w:val="00AF2AFC"/>
    <w:rsid w:val="00AF2B3F"/>
    <w:rsid w:val="00AF32D4"/>
    <w:rsid w:val="00AF32D8"/>
    <w:rsid w:val="00AF3422"/>
    <w:rsid w:val="00AF3871"/>
    <w:rsid w:val="00AF3B0E"/>
    <w:rsid w:val="00AF3B9E"/>
    <w:rsid w:val="00AF3D99"/>
    <w:rsid w:val="00AF4A8E"/>
    <w:rsid w:val="00AF4B7A"/>
    <w:rsid w:val="00AF4C27"/>
    <w:rsid w:val="00AF4D04"/>
    <w:rsid w:val="00AF4D61"/>
    <w:rsid w:val="00AF50F2"/>
    <w:rsid w:val="00AF52F7"/>
    <w:rsid w:val="00AF565F"/>
    <w:rsid w:val="00AF56B9"/>
    <w:rsid w:val="00AF5721"/>
    <w:rsid w:val="00AF57B1"/>
    <w:rsid w:val="00AF58E7"/>
    <w:rsid w:val="00AF597A"/>
    <w:rsid w:val="00AF5CF7"/>
    <w:rsid w:val="00AF5E38"/>
    <w:rsid w:val="00AF60F2"/>
    <w:rsid w:val="00AF6279"/>
    <w:rsid w:val="00AF6323"/>
    <w:rsid w:val="00AF6719"/>
    <w:rsid w:val="00AF6859"/>
    <w:rsid w:val="00AF6860"/>
    <w:rsid w:val="00AF6B7F"/>
    <w:rsid w:val="00AF70A6"/>
    <w:rsid w:val="00AF7405"/>
    <w:rsid w:val="00AF74E0"/>
    <w:rsid w:val="00AF7880"/>
    <w:rsid w:val="00AF7A38"/>
    <w:rsid w:val="00AF7BC9"/>
    <w:rsid w:val="00AF7C3F"/>
    <w:rsid w:val="00AF7CC2"/>
    <w:rsid w:val="00AF7F80"/>
    <w:rsid w:val="00B000A9"/>
    <w:rsid w:val="00B002E3"/>
    <w:rsid w:val="00B002FA"/>
    <w:rsid w:val="00B00D63"/>
    <w:rsid w:val="00B00DB7"/>
    <w:rsid w:val="00B00E33"/>
    <w:rsid w:val="00B0130E"/>
    <w:rsid w:val="00B013CC"/>
    <w:rsid w:val="00B0150F"/>
    <w:rsid w:val="00B01890"/>
    <w:rsid w:val="00B01938"/>
    <w:rsid w:val="00B0193F"/>
    <w:rsid w:val="00B019C6"/>
    <w:rsid w:val="00B01D3B"/>
    <w:rsid w:val="00B01D52"/>
    <w:rsid w:val="00B0204E"/>
    <w:rsid w:val="00B020B6"/>
    <w:rsid w:val="00B0210D"/>
    <w:rsid w:val="00B02570"/>
    <w:rsid w:val="00B0280F"/>
    <w:rsid w:val="00B028BE"/>
    <w:rsid w:val="00B02A8A"/>
    <w:rsid w:val="00B02B2C"/>
    <w:rsid w:val="00B02B7F"/>
    <w:rsid w:val="00B02E1E"/>
    <w:rsid w:val="00B02F87"/>
    <w:rsid w:val="00B03101"/>
    <w:rsid w:val="00B03F83"/>
    <w:rsid w:val="00B045EA"/>
    <w:rsid w:val="00B046C4"/>
    <w:rsid w:val="00B046FE"/>
    <w:rsid w:val="00B0472C"/>
    <w:rsid w:val="00B04B19"/>
    <w:rsid w:val="00B04DCC"/>
    <w:rsid w:val="00B050B4"/>
    <w:rsid w:val="00B053DB"/>
    <w:rsid w:val="00B05547"/>
    <w:rsid w:val="00B0587B"/>
    <w:rsid w:val="00B058BC"/>
    <w:rsid w:val="00B059E2"/>
    <w:rsid w:val="00B0603A"/>
    <w:rsid w:val="00B06056"/>
    <w:rsid w:val="00B0627B"/>
    <w:rsid w:val="00B063DE"/>
    <w:rsid w:val="00B06597"/>
    <w:rsid w:val="00B067BF"/>
    <w:rsid w:val="00B0694B"/>
    <w:rsid w:val="00B069D1"/>
    <w:rsid w:val="00B06CC7"/>
    <w:rsid w:val="00B06EAE"/>
    <w:rsid w:val="00B07A61"/>
    <w:rsid w:val="00B07B48"/>
    <w:rsid w:val="00B103F3"/>
    <w:rsid w:val="00B10A67"/>
    <w:rsid w:val="00B10D3B"/>
    <w:rsid w:val="00B10EA0"/>
    <w:rsid w:val="00B1121B"/>
    <w:rsid w:val="00B1141D"/>
    <w:rsid w:val="00B11590"/>
    <w:rsid w:val="00B117B3"/>
    <w:rsid w:val="00B11D7D"/>
    <w:rsid w:val="00B11F5D"/>
    <w:rsid w:val="00B1206D"/>
    <w:rsid w:val="00B123F3"/>
    <w:rsid w:val="00B12B37"/>
    <w:rsid w:val="00B12B4D"/>
    <w:rsid w:val="00B12E26"/>
    <w:rsid w:val="00B12F4B"/>
    <w:rsid w:val="00B1308D"/>
    <w:rsid w:val="00B13127"/>
    <w:rsid w:val="00B1315C"/>
    <w:rsid w:val="00B13300"/>
    <w:rsid w:val="00B133E3"/>
    <w:rsid w:val="00B13B17"/>
    <w:rsid w:val="00B14129"/>
    <w:rsid w:val="00B14201"/>
    <w:rsid w:val="00B14367"/>
    <w:rsid w:val="00B1448C"/>
    <w:rsid w:val="00B145B1"/>
    <w:rsid w:val="00B14EFC"/>
    <w:rsid w:val="00B15159"/>
    <w:rsid w:val="00B15467"/>
    <w:rsid w:val="00B15560"/>
    <w:rsid w:val="00B1573A"/>
    <w:rsid w:val="00B15861"/>
    <w:rsid w:val="00B15AD0"/>
    <w:rsid w:val="00B15B42"/>
    <w:rsid w:val="00B15EDF"/>
    <w:rsid w:val="00B1620C"/>
    <w:rsid w:val="00B16620"/>
    <w:rsid w:val="00B168C0"/>
    <w:rsid w:val="00B16B01"/>
    <w:rsid w:val="00B16CAD"/>
    <w:rsid w:val="00B16EBF"/>
    <w:rsid w:val="00B16EE9"/>
    <w:rsid w:val="00B170DE"/>
    <w:rsid w:val="00B17234"/>
    <w:rsid w:val="00B1756A"/>
    <w:rsid w:val="00B17DAA"/>
    <w:rsid w:val="00B17F51"/>
    <w:rsid w:val="00B201D2"/>
    <w:rsid w:val="00B202AF"/>
    <w:rsid w:val="00B204DD"/>
    <w:rsid w:val="00B21484"/>
    <w:rsid w:val="00B217F1"/>
    <w:rsid w:val="00B218A4"/>
    <w:rsid w:val="00B219AA"/>
    <w:rsid w:val="00B21C81"/>
    <w:rsid w:val="00B21D94"/>
    <w:rsid w:val="00B21E9C"/>
    <w:rsid w:val="00B21EC8"/>
    <w:rsid w:val="00B21F5A"/>
    <w:rsid w:val="00B21FCC"/>
    <w:rsid w:val="00B22057"/>
    <w:rsid w:val="00B2215D"/>
    <w:rsid w:val="00B22276"/>
    <w:rsid w:val="00B2229A"/>
    <w:rsid w:val="00B224F0"/>
    <w:rsid w:val="00B22666"/>
    <w:rsid w:val="00B226CA"/>
    <w:rsid w:val="00B22A71"/>
    <w:rsid w:val="00B22C21"/>
    <w:rsid w:val="00B22E73"/>
    <w:rsid w:val="00B22F2D"/>
    <w:rsid w:val="00B230DD"/>
    <w:rsid w:val="00B233A0"/>
    <w:rsid w:val="00B23439"/>
    <w:rsid w:val="00B236FB"/>
    <w:rsid w:val="00B23C87"/>
    <w:rsid w:val="00B23EDA"/>
    <w:rsid w:val="00B23F4E"/>
    <w:rsid w:val="00B240A7"/>
    <w:rsid w:val="00B24153"/>
    <w:rsid w:val="00B243CE"/>
    <w:rsid w:val="00B2443C"/>
    <w:rsid w:val="00B245A7"/>
    <w:rsid w:val="00B24806"/>
    <w:rsid w:val="00B248FF"/>
    <w:rsid w:val="00B24B85"/>
    <w:rsid w:val="00B24F5E"/>
    <w:rsid w:val="00B25131"/>
    <w:rsid w:val="00B254B8"/>
    <w:rsid w:val="00B2558A"/>
    <w:rsid w:val="00B2562B"/>
    <w:rsid w:val="00B25720"/>
    <w:rsid w:val="00B25A1E"/>
    <w:rsid w:val="00B25CD7"/>
    <w:rsid w:val="00B2619D"/>
    <w:rsid w:val="00B265A8"/>
    <w:rsid w:val="00B265B2"/>
    <w:rsid w:val="00B265D9"/>
    <w:rsid w:val="00B26860"/>
    <w:rsid w:val="00B26A41"/>
    <w:rsid w:val="00B26AAF"/>
    <w:rsid w:val="00B26FD0"/>
    <w:rsid w:val="00B2748F"/>
    <w:rsid w:val="00B2784C"/>
    <w:rsid w:val="00B2791A"/>
    <w:rsid w:val="00B27ABA"/>
    <w:rsid w:val="00B27CFD"/>
    <w:rsid w:val="00B27D5F"/>
    <w:rsid w:val="00B27DD3"/>
    <w:rsid w:val="00B27DE9"/>
    <w:rsid w:val="00B27EB8"/>
    <w:rsid w:val="00B3068C"/>
    <w:rsid w:val="00B30807"/>
    <w:rsid w:val="00B30A55"/>
    <w:rsid w:val="00B30BD4"/>
    <w:rsid w:val="00B30C5E"/>
    <w:rsid w:val="00B30FEA"/>
    <w:rsid w:val="00B310B5"/>
    <w:rsid w:val="00B3118D"/>
    <w:rsid w:val="00B31B23"/>
    <w:rsid w:val="00B31B61"/>
    <w:rsid w:val="00B31EAA"/>
    <w:rsid w:val="00B32717"/>
    <w:rsid w:val="00B32848"/>
    <w:rsid w:val="00B33027"/>
    <w:rsid w:val="00B330B4"/>
    <w:rsid w:val="00B33149"/>
    <w:rsid w:val="00B33505"/>
    <w:rsid w:val="00B33611"/>
    <w:rsid w:val="00B33B80"/>
    <w:rsid w:val="00B33C76"/>
    <w:rsid w:val="00B33F98"/>
    <w:rsid w:val="00B34302"/>
    <w:rsid w:val="00B343E7"/>
    <w:rsid w:val="00B34465"/>
    <w:rsid w:val="00B347B2"/>
    <w:rsid w:val="00B34B40"/>
    <w:rsid w:val="00B3514F"/>
    <w:rsid w:val="00B35B58"/>
    <w:rsid w:val="00B35EF3"/>
    <w:rsid w:val="00B364C5"/>
    <w:rsid w:val="00B366C9"/>
    <w:rsid w:val="00B368DB"/>
    <w:rsid w:val="00B36912"/>
    <w:rsid w:val="00B36E0D"/>
    <w:rsid w:val="00B36EF2"/>
    <w:rsid w:val="00B3703E"/>
    <w:rsid w:val="00B371B9"/>
    <w:rsid w:val="00B37305"/>
    <w:rsid w:val="00B37B02"/>
    <w:rsid w:val="00B37C0F"/>
    <w:rsid w:val="00B37DA4"/>
    <w:rsid w:val="00B37FAE"/>
    <w:rsid w:val="00B40304"/>
    <w:rsid w:val="00B40569"/>
    <w:rsid w:val="00B405C2"/>
    <w:rsid w:val="00B4067A"/>
    <w:rsid w:val="00B40924"/>
    <w:rsid w:val="00B40ACF"/>
    <w:rsid w:val="00B40DE2"/>
    <w:rsid w:val="00B4115B"/>
    <w:rsid w:val="00B412B1"/>
    <w:rsid w:val="00B412D4"/>
    <w:rsid w:val="00B41593"/>
    <w:rsid w:val="00B417AE"/>
    <w:rsid w:val="00B418EC"/>
    <w:rsid w:val="00B418FC"/>
    <w:rsid w:val="00B41956"/>
    <w:rsid w:val="00B41975"/>
    <w:rsid w:val="00B419CC"/>
    <w:rsid w:val="00B41C4C"/>
    <w:rsid w:val="00B41C7D"/>
    <w:rsid w:val="00B420C7"/>
    <w:rsid w:val="00B42BAD"/>
    <w:rsid w:val="00B42DCF"/>
    <w:rsid w:val="00B42E49"/>
    <w:rsid w:val="00B42EEA"/>
    <w:rsid w:val="00B42F3B"/>
    <w:rsid w:val="00B43830"/>
    <w:rsid w:val="00B43D6E"/>
    <w:rsid w:val="00B43DDC"/>
    <w:rsid w:val="00B446A0"/>
    <w:rsid w:val="00B44923"/>
    <w:rsid w:val="00B44992"/>
    <w:rsid w:val="00B44C90"/>
    <w:rsid w:val="00B44E26"/>
    <w:rsid w:val="00B45861"/>
    <w:rsid w:val="00B45A0B"/>
    <w:rsid w:val="00B45B30"/>
    <w:rsid w:val="00B45C01"/>
    <w:rsid w:val="00B45F79"/>
    <w:rsid w:val="00B46010"/>
    <w:rsid w:val="00B46132"/>
    <w:rsid w:val="00B46549"/>
    <w:rsid w:val="00B4682D"/>
    <w:rsid w:val="00B46C95"/>
    <w:rsid w:val="00B46CA1"/>
    <w:rsid w:val="00B46CDB"/>
    <w:rsid w:val="00B46D8F"/>
    <w:rsid w:val="00B47044"/>
    <w:rsid w:val="00B47111"/>
    <w:rsid w:val="00B47350"/>
    <w:rsid w:val="00B4735E"/>
    <w:rsid w:val="00B4762B"/>
    <w:rsid w:val="00B4762E"/>
    <w:rsid w:val="00B4773A"/>
    <w:rsid w:val="00B47818"/>
    <w:rsid w:val="00B478DF"/>
    <w:rsid w:val="00B47C85"/>
    <w:rsid w:val="00B47D7E"/>
    <w:rsid w:val="00B47E29"/>
    <w:rsid w:val="00B47F28"/>
    <w:rsid w:val="00B5002C"/>
    <w:rsid w:val="00B50604"/>
    <w:rsid w:val="00B50779"/>
    <w:rsid w:val="00B508F0"/>
    <w:rsid w:val="00B50C53"/>
    <w:rsid w:val="00B50D75"/>
    <w:rsid w:val="00B50E1D"/>
    <w:rsid w:val="00B50E8F"/>
    <w:rsid w:val="00B50F5A"/>
    <w:rsid w:val="00B51287"/>
    <w:rsid w:val="00B5128B"/>
    <w:rsid w:val="00B514BB"/>
    <w:rsid w:val="00B515C3"/>
    <w:rsid w:val="00B516A7"/>
    <w:rsid w:val="00B51A0F"/>
    <w:rsid w:val="00B51C36"/>
    <w:rsid w:val="00B51F3B"/>
    <w:rsid w:val="00B52120"/>
    <w:rsid w:val="00B52244"/>
    <w:rsid w:val="00B52701"/>
    <w:rsid w:val="00B52825"/>
    <w:rsid w:val="00B531C2"/>
    <w:rsid w:val="00B534F9"/>
    <w:rsid w:val="00B5364C"/>
    <w:rsid w:val="00B538E0"/>
    <w:rsid w:val="00B53E1E"/>
    <w:rsid w:val="00B53FC0"/>
    <w:rsid w:val="00B54182"/>
    <w:rsid w:val="00B54219"/>
    <w:rsid w:val="00B543AB"/>
    <w:rsid w:val="00B54456"/>
    <w:rsid w:val="00B545F6"/>
    <w:rsid w:val="00B548FA"/>
    <w:rsid w:val="00B54910"/>
    <w:rsid w:val="00B54D67"/>
    <w:rsid w:val="00B54E8B"/>
    <w:rsid w:val="00B5519D"/>
    <w:rsid w:val="00B55389"/>
    <w:rsid w:val="00B55553"/>
    <w:rsid w:val="00B55712"/>
    <w:rsid w:val="00B5586F"/>
    <w:rsid w:val="00B55EAB"/>
    <w:rsid w:val="00B55FA4"/>
    <w:rsid w:val="00B56CE4"/>
    <w:rsid w:val="00B56D2F"/>
    <w:rsid w:val="00B56DF8"/>
    <w:rsid w:val="00B56E21"/>
    <w:rsid w:val="00B56EF5"/>
    <w:rsid w:val="00B56EFB"/>
    <w:rsid w:val="00B56FCC"/>
    <w:rsid w:val="00B5713F"/>
    <w:rsid w:val="00B575D7"/>
    <w:rsid w:val="00B577C8"/>
    <w:rsid w:val="00B5788E"/>
    <w:rsid w:val="00B57926"/>
    <w:rsid w:val="00B57A01"/>
    <w:rsid w:val="00B57C2D"/>
    <w:rsid w:val="00B57DC2"/>
    <w:rsid w:val="00B57E65"/>
    <w:rsid w:val="00B57FA5"/>
    <w:rsid w:val="00B603AC"/>
    <w:rsid w:val="00B60570"/>
    <w:rsid w:val="00B60B03"/>
    <w:rsid w:val="00B60B07"/>
    <w:rsid w:val="00B60E9D"/>
    <w:rsid w:val="00B612B7"/>
    <w:rsid w:val="00B613A0"/>
    <w:rsid w:val="00B6169D"/>
    <w:rsid w:val="00B61720"/>
    <w:rsid w:val="00B6176D"/>
    <w:rsid w:val="00B61807"/>
    <w:rsid w:val="00B61EAE"/>
    <w:rsid w:val="00B61F00"/>
    <w:rsid w:val="00B622E1"/>
    <w:rsid w:val="00B62913"/>
    <w:rsid w:val="00B6314A"/>
    <w:rsid w:val="00B63256"/>
    <w:rsid w:val="00B63500"/>
    <w:rsid w:val="00B6362D"/>
    <w:rsid w:val="00B63ABD"/>
    <w:rsid w:val="00B63B6D"/>
    <w:rsid w:val="00B63C8B"/>
    <w:rsid w:val="00B63D88"/>
    <w:rsid w:val="00B63F66"/>
    <w:rsid w:val="00B63FF7"/>
    <w:rsid w:val="00B640F4"/>
    <w:rsid w:val="00B642EF"/>
    <w:rsid w:val="00B64302"/>
    <w:rsid w:val="00B646D2"/>
    <w:rsid w:val="00B64A4E"/>
    <w:rsid w:val="00B64EC0"/>
    <w:rsid w:val="00B6503E"/>
    <w:rsid w:val="00B6504D"/>
    <w:rsid w:val="00B650F6"/>
    <w:rsid w:val="00B65187"/>
    <w:rsid w:val="00B65250"/>
    <w:rsid w:val="00B65411"/>
    <w:rsid w:val="00B6546E"/>
    <w:rsid w:val="00B65B04"/>
    <w:rsid w:val="00B65ED8"/>
    <w:rsid w:val="00B66681"/>
    <w:rsid w:val="00B66C92"/>
    <w:rsid w:val="00B66F9F"/>
    <w:rsid w:val="00B67035"/>
    <w:rsid w:val="00B671E7"/>
    <w:rsid w:val="00B67944"/>
    <w:rsid w:val="00B67BBE"/>
    <w:rsid w:val="00B67D56"/>
    <w:rsid w:val="00B7024A"/>
    <w:rsid w:val="00B7040F"/>
    <w:rsid w:val="00B70755"/>
    <w:rsid w:val="00B708A6"/>
    <w:rsid w:val="00B708AB"/>
    <w:rsid w:val="00B70B06"/>
    <w:rsid w:val="00B70E14"/>
    <w:rsid w:val="00B71131"/>
    <w:rsid w:val="00B71443"/>
    <w:rsid w:val="00B7146C"/>
    <w:rsid w:val="00B7147A"/>
    <w:rsid w:val="00B7190C"/>
    <w:rsid w:val="00B71912"/>
    <w:rsid w:val="00B71D0C"/>
    <w:rsid w:val="00B72193"/>
    <w:rsid w:val="00B721BE"/>
    <w:rsid w:val="00B7228D"/>
    <w:rsid w:val="00B724DF"/>
    <w:rsid w:val="00B72876"/>
    <w:rsid w:val="00B72902"/>
    <w:rsid w:val="00B72ED5"/>
    <w:rsid w:val="00B72F6E"/>
    <w:rsid w:val="00B72F84"/>
    <w:rsid w:val="00B732B6"/>
    <w:rsid w:val="00B7343E"/>
    <w:rsid w:val="00B73A79"/>
    <w:rsid w:val="00B73E7B"/>
    <w:rsid w:val="00B74324"/>
    <w:rsid w:val="00B745E6"/>
    <w:rsid w:val="00B746ED"/>
    <w:rsid w:val="00B74734"/>
    <w:rsid w:val="00B748B9"/>
    <w:rsid w:val="00B75377"/>
    <w:rsid w:val="00B75616"/>
    <w:rsid w:val="00B75710"/>
    <w:rsid w:val="00B75A92"/>
    <w:rsid w:val="00B75CCA"/>
    <w:rsid w:val="00B75E2C"/>
    <w:rsid w:val="00B761D8"/>
    <w:rsid w:val="00B76345"/>
    <w:rsid w:val="00B765FD"/>
    <w:rsid w:val="00B7671F"/>
    <w:rsid w:val="00B7681B"/>
    <w:rsid w:val="00B76964"/>
    <w:rsid w:val="00B76CDE"/>
    <w:rsid w:val="00B76F37"/>
    <w:rsid w:val="00B76F9A"/>
    <w:rsid w:val="00B770E3"/>
    <w:rsid w:val="00B77500"/>
    <w:rsid w:val="00B77627"/>
    <w:rsid w:val="00B77668"/>
    <w:rsid w:val="00B77838"/>
    <w:rsid w:val="00B77A98"/>
    <w:rsid w:val="00B77CFF"/>
    <w:rsid w:val="00B80842"/>
    <w:rsid w:val="00B80B54"/>
    <w:rsid w:val="00B80EE2"/>
    <w:rsid w:val="00B80F68"/>
    <w:rsid w:val="00B81142"/>
    <w:rsid w:val="00B81225"/>
    <w:rsid w:val="00B813AA"/>
    <w:rsid w:val="00B81516"/>
    <w:rsid w:val="00B815F2"/>
    <w:rsid w:val="00B819DF"/>
    <w:rsid w:val="00B81E3F"/>
    <w:rsid w:val="00B81EE7"/>
    <w:rsid w:val="00B82306"/>
    <w:rsid w:val="00B823FA"/>
    <w:rsid w:val="00B82527"/>
    <w:rsid w:val="00B826C1"/>
    <w:rsid w:val="00B8297D"/>
    <w:rsid w:val="00B82A5A"/>
    <w:rsid w:val="00B82BF1"/>
    <w:rsid w:val="00B82CA2"/>
    <w:rsid w:val="00B82E91"/>
    <w:rsid w:val="00B830F7"/>
    <w:rsid w:val="00B8327F"/>
    <w:rsid w:val="00B833E4"/>
    <w:rsid w:val="00B834C6"/>
    <w:rsid w:val="00B83505"/>
    <w:rsid w:val="00B8351E"/>
    <w:rsid w:val="00B8359A"/>
    <w:rsid w:val="00B83A17"/>
    <w:rsid w:val="00B83D09"/>
    <w:rsid w:val="00B840AC"/>
    <w:rsid w:val="00B84473"/>
    <w:rsid w:val="00B84522"/>
    <w:rsid w:val="00B84863"/>
    <w:rsid w:val="00B84AC6"/>
    <w:rsid w:val="00B84C26"/>
    <w:rsid w:val="00B84D66"/>
    <w:rsid w:val="00B855CD"/>
    <w:rsid w:val="00B85A09"/>
    <w:rsid w:val="00B85D52"/>
    <w:rsid w:val="00B85F0B"/>
    <w:rsid w:val="00B86221"/>
    <w:rsid w:val="00B8696E"/>
    <w:rsid w:val="00B86D2C"/>
    <w:rsid w:val="00B86D2D"/>
    <w:rsid w:val="00B86E9D"/>
    <w:rsid w:val="00B872E7"/>
    <w:rsid w:val="00B874A5"/>
    <w:rsid w:val="00B87AAF"/>
    <w:rsid w:val="00B87C8D"/>
    <w:rsid w:val="00B87F07"/>
    <w:rsid w:val="00B901B2"/>
    <w:rsid w:val="00B90572"/>
    <w:rsid w:val="00B9079A"/>
    <w:rsid w:val="00B91348"/>
    <w:rsid w:val="00B91358"/>
    <w:rsid w:val="00B91407"/>
    <w:rsid w:val="00B9171B"/>
    <w:rsid w:val="00B91BDE"/>
    <w:rsid w:val="00B91E16"/>
    <w:rsid w:val="00B92035"/>
    <w:rsid w:val="00B9279A"/>
    <w:rsid w:val="00B92A16"/>
    <w:rsid w:val="00B92A3F"/>
    <w:rsid w:val="00B92E15"/>
    <w:rsid w:val="00B92F9B"/>
    <w:rsid w:val="00B93043"/>
    <w:rsid w:val="00B93078"/>
    <w:rsid w:val="00B9318A"/>
    <w:rsid w:val="00B931D1"/>
    <w:rsid w:val="00B934EA"/>
    <w:rsid w:val="00B935B4"/>
    <w:rsid w:val="00B93715"/>
    <w:rsid w:val="00B9393D"/>
    <w:rsid w:val="00B942D2"/>
    <w:rsid w:val="00B9441C"/>
    <w:rsid w:val="00B947DF"/>
    <w:rsid w:val="00B94A77"/>
    <w:rsid w:val="00B94BAA"/>
    <w:rsid w:val="00B9507B"/>
    <w:rsid w:val="00B952B6"/>
    <w:rsid w:val="00B95608"/>
    <w:rsid w:val="00B9562C"/>
    <w:rsid w:val="00B95982"/>
    <w:rsid w:val="00B95B95"/>
    <w:rsid w:val="00B95FD0"/>
    <w:rsid w:val="00B968F0"/>
    <w:rsid w:val="00B96D44"/>
    <w:rsid w:val="00B96E18"/>
    <w:rsid w:val="00B97423"/>
    <w:rsid w:val="00B976C1"/>
    <w:rsid w:val="00B97C84"/>
    <w:rsid w:val="00BA0031"/>
    <w:rsid w:val="00BA004F"/>
    <w:rsid w:val="00BA050B"/>
    <w:rsid w:val="00BA0B00"/>
    <w:rsid w:val="00BA0FEE"/>
    <w:rsid w:val="00BA101E"/>
    <w:rsid w:val="00BA10BF"/>
    <w:rsid w:val="00BA142C"/>
    <w:rsid w:val="00BA1459"/>
    <w:rsid w:val="00BA18D4"/>
    <w:rsid w:val="00BA1CED"/>
    <w:rsid w:val="00BA1CEE"/>
    <w:rsid w:val="00BA1FFA"/>
    <w:rsid w:val="00BA233D"/>
    <w:rsid w:val="00BA234A"/>
    <w:rsid w:val="00BA253F"/>
    <w:rsid w:val="00BA25A3"/>
    <w:rsid w:val="00BA272E"/>
    <w:rsid w:val="00BA2D55"/>
    <w:rsid w:val="00BA33AF"/>
    <w:rsid w:val="00BA355E"/>
    <w:rsid w:val="00BA36F8"/>
    <w:rsid w:val="00BA3848"/>
    <w:rsid w:val="00BA38F8"/>
    <w:rsid w:val="00BA398D"/>
    <w:rsid w:val="00BA3B01"/>
    <w:rsid w:val="00BA3E7F"/>
    <w:rsid w:val="00BA4467"/>
    <w:rsid w:val="00BA4473"/>
    <w:rsid w:val="00BA448A"/>
    <w:rsid w:val="00BA491F"/>
    <w:rsid w:val="00BA5462"/>
    <w:rsid w:val="00BA548E"/>
    <w:rsid w:val="00BA556A"/>
    <w:rsid w:val="00BA55D9"/>
    <w:rsid w:val="00BA581A"/>
    <w:rsid w:val="00BA5BF7"/>
    <w:rsid w:val="00BA5FAE"/>
    <w:rsid w:val="00BA6060"/>
    <w:rsid w:val="00BA60A8"/>
    <w:rsid w:val="00BA61FF"/>
    <w:rsid w:val="00BA6260"/>
    <w:rsid w:val="00BA64F0"/>
    <w:rsid w:val="00BA6638"/>
    <w:rsid w:val="00BA6A9A"/>
    <w:rsid w:val="00BA7A6B"/>
    <w:rsid w:val="00BA7E6C"/>
    <w:rsid w:val="00BA7F48"/>
    <w:rsid w:val="00BB03D9"/>
    <w:rsid w:val="00BB045A"/>
    <w:rsid w:val="00BB0631"/>
    <w:rsid w:val="00BB07D7"/>
    <w:rsid w:val="00BB07FB"/>
    <w:rsid w:val="00BB091F"/>
    <w:rsid w:val="00BB0A98"/>
    <w:rsid w:val="00BB11E2"/>
    <w:rsid w:val="00BB14C2"/>
    <w:rsid w:val="00BB160A"/>
    <w:rsid w:val="00BB16CB"/>
    <w:rsid w:val="00BB17E9"/>
    <w:rsid w:val="00BB193C"/>
    <w:rsid w:val="00BB1BC8"/>
    <w:rsid w:val="00BB1FAD"/>
    <w:rsid w:val="00BB249F"/>
    <w:rsid w:val="00BB2B6F"/>
    <w:rsid w:val="00BB30C5"/>
    <w:rsid w:val="00BB3121"/>
    <w:rsid w:val="00BB316E"/>
    <w:rsid w:val="00BB31D5"/>
    <w:rsid w:val="00BB3328"/>
    <w:rsid w:val="00BB335F"/>
    <w:rsid w:val="00BB3435"/>
    <w:rsid w:val="00BB3678"/>
    <w:rsid w:val="00BB370B"/>
    <w:rsid w:val="00BB37D2"/>
    <w:rsid w:val="00BB3A28"/>
    <w:rsid w:val="00BB3D03"/>
    <w:rsid w:val="00BB3E5D"/>
    <w:rsid w:val="00BB421A"/>
    <w:rsid w:val="00BB4278"/>
    <w:rsid w:val="00BB44F7"/>
    <w:rsid w:val="00BB478A"/>
    <w:rsid w:val="00BB48D0"/>
    <w:rsid w:val="00BB4947"/>
    <w:rsid w:val="00BB4AAF"/>
    <w:rsid w:val="00BB4E1A"/>
    <w:rsid w:val="00BB4F66"/>
    <w:rsid w:val="00BB4FFA"/>
    <w:rsid w:val="00BB5971"/>
    <w:rsid w:val="00BB5B5B"/>
    <w:rsid w:val="00BB5C7C"/>
    <w:rsid w:val="00BB5F7B"/>
    <w:rsid w:val="00BB5FD9"/>
    <w:rsid w:val="00BB601A"/>
    <w:rsid w:val="00BB6306"/>
    <w:rsid w:val="00BB6418"/>
    <w:rsid w:val="00BB65F2"/>
    <w:rsid w:val="00BB6BC1"/>
    <w:rsid w:val="00BB6CC2"/>
    <w:rsid w:val="00BB6D34"/>
    <w:rsid w:val="00BB6EEA"/>
    <w:rsid w:val="00BB72F1"/>
    <w:rsid w:val="00BB774D"/>
    <w:rsid w:val="00BB781A"/>
    <w:rsid w:val="00BB7924"/>
    <w:rsid w:val="00BB79E3"/>
    <w:rsid w:val="00BB7C07"/>
    <w:rsid w:val="00BB7E96"/>
    <w:rsid w:val="00BB7F80"/>
    <w:rsid w:val="00BB7FE8"/>
    <w:rsid w:val="00BC006A"/>
    <w:rsid w:val="00BC0239"/>
    <w:rsid w:val="00BC0560"/>
    <w:rsid w:val="00BC07BE"/>
    <w:rsid w:val="00BC0943"/>
    <w:rsid w:val="00BC0DC4"/>
    <w:rsid w:val="00BC11A6"/>
    <w:rsid w:val="00BC1578"/>
    <w:rsid w:val="00BC1666"/>
    <w:rsid w:val="00BC1679"/>
    <w:rsid w:val="00BC1684"/>
    <w:rsid w:val="00BC1768"/>
    <w:rsid w:val="00BC1A85"/>
    <w:rsid w:val="00BC1E98"/>
    <w:rsid w:val="00BC21BC"/>
    <w:rsid w:val="00BC2639"/>
    <w:rsid w:val="00BC299E"/>
    <w:rsid w:val="00BC29EB"/>
    <w:rsid w:val="00BC3002"/>
    <w:rsid w:val="00BC3355"/>
    <w:rsid w:val="00BC3400"/>
    <w:rsid w:val="00BC3860"/>
    <w:rsid w:val="00BC38EB"/>
    <w:rsid w:val="00BC3988"/>
    <w:rsid w:val="00BC3A89"/>
    <w:rsid w:val="00BC3AFC"/>
    <w:rsid w:val="00BC3EAC"/>
    <w:rsid w:val="00BC3FFD"/>
    <w:rsid w:val="00BC4023"/>
    <w:rsid w:val="00BC420E"/>
    <w:rsid w:val="00BC4777"/>
    <w:rsid w:val="00BC49C5"/>
    <w:rsid w:val="00BC4BB6"/>
    <w:rsid w:val="00BC5177"/>
    <w:rsid w:val="00BC5789"/>
    <w:rsid w:val="00BC5810"/>
    <w:rsid w:val="00BC589E"/>
    <w:rsid w:val="00BC5B4C"/>
    <w:rsid w:val="00BC5B57"/>
    <w:rsid w:val="00BC5D04"/>
    <w:rsid w:val="00BC5DA9"/>
    <w:rsid w:val="00BC6199"/>
    <w:rsid w:val="00BC65B4"/>
    <w:rsid w:val="00BC66E6"/>
    <w:rsid w:val="00BC6C31"/>
    <w:rsid w:val="00BC6E3C"/>
    <w:rsid w:val="00BC73F8"/>
    <w:rsid w:val="00BC7773"/>
    <w:rsid w:val="00BC7815"/>
    <w:rsid w:val="00BC794A"/>
    <w:rsid w:val="00BC7BAB"/>
    <w:rsid w:val="00BC7C84"/>
    <w:rsid w:val="00BD0399"/>
    <w:rsid w:val="00BD0C03"/>
    <w:rsid w:val="00BD0C39"/>
    <w:rsid w:val="00BD0DC8"/>
    <w:rsid w:val="00BD0E1D"/>
    <w:rsid w:val="00BD0F5C"/>
    <w:rsid w:val="00BD1029"/>
    <w:rsid w:val="00BD1174"/>
    <w:rsid w:val="00BD1281"/>
    <w:rsid w:val="00BD131E"/>
    <w:rsid w:val="00BD1768"/>
    <w:rsid w:val="00BD178D"/>
    <w:rsid w:val="00BD1854"/>
    <w:rsid w:val="00BD22BB"/>
    <w:rsid w:val="00BD2447"/>
    <w:rsid w:val="00BD275D"/>
    <w:rsid w:val="00BD2805"/>
    <w:rsid w:val="00BD29CE"/>
    <w:rsid w:val="00BD2B94"/>
    <w:rsid w:val="00BD2EC5"/>
    <w:rsid w:val="00BD3471"/>
    <w:rsid w:val="00BD3D1F"/>
    <w:rsid w:val="00BD4225"/>
    <w:rsid w:val="00BD430F"/>
    <w:rsid w:val="00BD43FD"/>
    <w:rsid w:val="00BD441C"/>
    <w:rsid w:val="00BD4624"/>
    <w:rsid w:val="00BD4E56"/>
    <w:rsid w:val="00BD4F12"/>
    <w:rsid w:val="00BD51F7"/>
    <w:rsid w:val="00BD56B1"/>
    <w:rsid w:val="00BD59F1"/>
    <w:rsid w:val="00BD5AFF"/>
    <w:rsid w:val="00BD5FE7"/>
    <w:rsid w:val="00BD6271"/>
    <w:rsid w:val="00BD636E"/>
    <w:rsid w:val="00BD67FB"/>
    <w:rsid w:val="00BD6CBE"/>
    <w:rsid w:val="00BD70A2"/>
    <w:rsid w:val="00BD77EC"/>
    <w:rsid w:val="00BD7E7F"/>
    <w:rsid w:val="00BD7ED0"/>
    <w:rsid w:val="00BE002D"/>
    <w:rsid w:val="00BE0128"/>
    <w:rsid w:val="00BE013A"/>
    <w:rsid w:val="00BE049F"/>
    <w:rsid w:val="00BE066A"/>
    <w:rsid w:val="00BE0808"/>
    <w:rsid w:val="00BE0B2D"/>
    <w:rsid w:val="00BE0E47"/>
    <w:rsid w:val="00BE0F75"/>
    <w:rsid w:val="00BE1125"/>
    <w:rsid w:val="00BE1234"/>
    <w:rsid w:val="00BE1352"/>
    <w:rsid w:val="00BE1597"/>
    <w:rsid w:val="00BE1651"/>
    <w:rsid w:val="00BE172B"/>
    <w:rsid w:val="00BE1816"/>
    <w:rsid w:val="00BE18F1"/>
    <w:rsid w:val="00BE1C79"/>
    <w:rsid w:val="00BE1CC5"/>
    <w:rsid w:val="00BE2572"/>
    <w:rsid w:val="00BE2705"/>
    <w:rsid w:val="00BE28DA"/>
    <w:rsid w:val="00BE294F"/>
    <w:rsid w:val="00BE2A84"/>
    <w:rsid w:val="00BE2E5D"/>
    <w:rsid w:val="00BE30CD"/>
    <w:rsid w:val="00BE31A8"/>
    <w:rsid w:val="00BE3679"/>
    <w:rsid w:val="00BE39C9"/>
    <w:rsid w:val="00BE39F6"/>
    <w:rsid w:val="00BE3E5E"/>
    <w:rsid w:val="00BE478D"/>
    <w:rsid w:val="00BE4857"/>
    <w:rsid w:val="00BE4BDF"/>
    <w:rsid w:val="00BE4C8E"/>
    <w:rsid w:val="00BE55DD"/>
    <w:rsid w:val="00BE5778"/>
    <w:rsid w:val="00BE58EB"/>
    <w:rsid w:val="00BE59B2"/>
    <w:rsid w:val="00BE59CB"/>
    <w:rsid w:val="00BE5B01"/>
    <w:rsid w:val="00BE60D7"/>
    <w:rsid w:val="00BE621B"/>
    <w:rsid w:val="00BE62AF"/>
    <w:rsid w:val="00BE62FF"/>
    <w:rsid w:val="00BE69D3"/>
    <w:rsid w:val="00BE711D"/>
    <w:rsid w:val="00BE745B"/>
    <w:rsid w:val="00BE771D"/>
    <w:rsid w:val="00BE77FF"/>
    <w:rsid w:val="00BE7A67"/>
    <w:rsid w:val="00BE7D92"/>
    <w:rsid w:val="00BE7FDD"/>
    <w:rsid w:val="00BF00B3"/>
    <w:rsid w:val="00BF0613"/>
    <w:rsid w:val="00BF0955"/>
    <w:rsid w:val="00BF0AC5"/>
    <w:rsid w:val="00BF0E9D"/>
    <w:rsid w:val="00BF1104"/>
    <w:rsid w:val="00BF11D2"/>
    <w:rsid w:val="00BF157B"/>
    <w:rsid w:val="00BF1778"/>
    <w:rsid w:val="00BF189E"/>
    <w:rsid w:val="00BF1A61"/>
    <w:rsid w:val="00BF213C"/>
    <w:rsid w:val="00BF224E"/>
    <w:rsid w:val="00BF248A"/>
    <w:rsid w:val="00BF271C"/>
    <w:rsid w:val="00BF2765"/>
    <w:rsid w:val="00BF28BD"/>
    <w:rsid w:val="00BF29DA"/>
    <w:rsid w:val="00BF29DD"/>
    <w:rsid w:val="00BF2BF3"/>
    <w:rsid w:val="00BF2FE1"/>
    <w:rsid w:val="00BF39F0"/>
    <w:rsid w:val="00BF3A2E"/>
    <w:rsid w:val="00BF3C0B"/>
    <w:rsid w:val="00BF3D3D"/>
    <w:rsid w:val="00BF3DEF"/>
    <w:rsid w:val="00BF3F86"/>
    <w:rsid w:val="00BF3F9F"/>
    <w:rsid w:val="00BF4165"/>
    <w:rsid w:val="00BF41FE"/>
    <w:rsid w:val="00BF42C5"/>
    <w:rsid w:val="00BF42EF"/>
    <w:rsid w:val="00BF443E"/>
    <w:rsid w:val="00BF4546"/>
    <w:rsid w:val="00BF45EF"/>
    <w:rsid w:val="00BF4633"/>
    <w:rsid w:val="00BF4649"/>
    <w:rsid w:val="00BF4674"/>
    <w:rsid w:val="00BF4792"/>
    <w:rsid w:val="00BF4B1B"/>
    <w:rsid w:val="00BF4C40"/>
    <w:rsid w:val="00BF4CE1"/>
    <w:rsid w:val="00BF4F0D"/>
    <w:rsid w:val="00BF4FD7"/>
    <w:rsid w:val="00BF506C"/>
    <w:rsid w:val="00BF506E"/>
    <w:rsid w:val="00BF5168"/>
    <w:rsid w:val="00BF5548"/>
    <w:rsid w:val="00BF559A"/>
    <w:rsid w:val="00BF57F5"/>
    <w:rsid w:val="00BF5B13"/>
    <w:rsid w:val="00BF62D5"/>
    <w:rsid w:val="00BF6657"/>
    <w:rsid w:val="00BF67D2"/>
    <w:rsid w:val="00BF6804"/>
    <w:rsid w:val="00BF6818"/>
    <w:rsid w:val="00BF6C78"/>
    <w:rsid w:val="00BF6CC0"/>
    <w:rsid w:val="00BF6D63"/>
    <w:rsid w:val="00BF6D8A"/>
    <w:rsid w:val="00BF6E5E"/>
    <w:rsid w:val="00BF6F2D"/>
    <w:rsid w:val="00BF71E5"/>
    <w:rsid w:val="00BF752B"/>
    <w:rsid w:val="00BF75B1"/>
    <w:rsid w:val="00BF787E"/>
    <w:rsid w:val="00BF7AEB"/>
    <w:rsid w:val="00BF7C25"/>
    <w:rsid w:val="00BF7D2F"/>
    <w:rsid w:val="00C00351"/>
    <w:rsid w:val="00C00472"/>
    <w:rsid w:val="00C0063A"/>
    <w:rsid w:val="00C006CD"/>
    <w:rsid w:val="00C0073D"/>
    <w:rsid w:val="00C00935"/>
    <w:rsid w:val="00C00CF9"/>
    <w:rsid w:val="00C00DE5"/>
    <w:rsid w:val="00C00E28"/>
    <w:rsid w:val="00C0143F"/>
    <w:rsid w:val="00C01863"/>
    <w:rsid w:val="00C01E29"/>
    <w:rsid w:val="00C0200A"/>
    <w:rsid w:val="00C0227F"/>
    <w:rsid w:val="00C02319"/>
    <w:rsid w:val="00C023E6"/>
    <w:rsid w:val="00C02414"/>
    <w:rsid w:val="00C024F8"/>
    <w:rsid w:val="00C02534"/>
    <w:rsid w:val="00C0279C"/>
    <w:rsid w:val="00C02867"/>
    <w:rsid w:val="00C028AD"/>
    <w:rsid w:val="00C02ADC"/>
    <w:rsid w:val="00C02C9C"/>
    <w:rsid w:val="00C02DB8"/>
    <w:rsid w:val="00C02EE7"/>
    <w:rsid w:val="00C03169"/>
    <w:rsid w:val="00C0336E"/>
    <w:rsid w:val="00C03890"/>
    <w:rsid w:val="00C0393E"/>
    <w:rsid w:val="00C0395E"/>
    <w:rsid w:val="00C03AA0"/>
    <w:rsid w:val="00C03F80"/>
    <w:rsid w:val="00C0443C"/>
    <w:rsid w:val="00C04663"/>
    <w:rsid w:val="00C04672"/>
    <w:rsid w:val="00C04833"/>
    <w:rsid w:val="00C04DC3"/>
    <w:rsid w:val="00C051BE"/>
    <w:rsid w:val="00C052EA"/>
    <w:rsid w:val="00C05377"/>
    <w:rsid w:val="00C05398"/>
    <w:rsid w:val="00C054A2"/>
    <w:rsid w:val="00C05906"/>
    <w:rsid w:val="00C05EEF"/>
    <w:rsid w:val="00C05FC6"/>
    <w:rsid w:val="00C062BA"/>
    <w:rsid w:val="00C063D7"/>
    <w:rsid w:val="00C06651"/>
    <w:rsid w:val="00C06716"/>
    <w:rsid w:val="00C0695E"/>
    <w:rsid w:val="00C06A16"/>
    <w:rsid w:val="00C06AD6"/>
    <w:rsid w:val="00C06D0D"/>
    <w:rsid w:val="00C06ED0"/>
    <w:rsid w:val="00C073A4"/>
    <w:rsid w:val="00C075C9"/>
    <w:rsid w:val="00C077BF"/>
    <w:rsid w:val="00C07BA0"/>
    <w:rsid w:val="00C07CBA"/>
    <w:rsid w:val="00C07D3B"/>
    <w:rsid w:val="00C07ED4"/>
    <w:rsid w:val="00C105DB"/>
    <w:rsid w:val="00C10836"/>
    <w:rsid w:val="00C108E6"/>
    <w:rsid w:val="00C10AD7"/>
    <w:rsid w:val="00C10F69"/>
    <w:rsid w:val="00C10FED"/>
    <w:rsid w:val="00C1125E"/>
    <w:rsid w:val="00C1137E"/>
    <w:rsid w:val="00C116D7"/>
    <w:rsid w:val="00C11B8D"/>
    <w:rsid w:val="00C12790"/>
    <w:rsid w:val="00C12EFF"/>
    <w:rsid w:val="00C135A5"/>
    <w:rsid w:val="00C13B24"/>
    <w:rsid w:val="00C13D20"/>
    <w:rsid w:val="00C13E70"/>
    <w:rsid w:val="00C13E7A"/>
    <w:rsid w:val="00C13F01"/>
    <w:rsid w:val="00C1424D"/>
    <w:rsid w:val="00C143BA"/>
    <w:rsid w:val="00C146AF"/>
    <w:rsid w:val="00C14703"/>
    <w:rsid w:val="00C1478E"/>
    <w:rsid w:val="00C14A20"/>
    <w:rsid w:val="00C14BFA"/>
    <w:rsid w:val="00C14CB7"/>
    <w:rsid w:val="00C14E87"/>
    <w:rsid w:val="00C15511"/>
    <w:rsid w:val="00C1556A"/>
    <w:rsid w:val="00C1556C"/>
    <w:rsid w:val="00C1561B"/>
    <w:rsid w:val="00C158B1"/>
    <w:rsid w:val="00C15CD4"/>
    <w:rsid w:val="00C16174"/>
    <w:rsid w:val="00C164BA"/>
    <w:rsid w:val="00C1691C"/>
    <w:rsid w:val="00C1692D"/>
    <w:rsid w:val="00C16EC8"/>
    <w:rsid w:val="00C16F5B"/>
    <w:rsid w:val="00C170CB"/>
    <w:rsid w:val="00C17160"/>
    <w:rsid w:val="00C17224"/>
    <w:rsid w:val="00C1722A"/>
    <w:rsid w:val="00C1730E"/>
    <w:rsid w:val="00C17373"/>
    <w:rsid w:val="00C1775D"/>
    <w:rsid w:val="00C17876"/>
    <w:rsid w:val="00C17A7C"/>
    <w:rsid w:val="00C17C1E"/>
    <w:rsid w:val="00C17DA6"/>
    <w:rsid w:val="00C17E0E"/>
    <w:rsid w:val="00C17FAA"/>
    <w:rsid w:val="00C2047D"/>
    <w:rsid w:val="00C20888"/>
    <w:rsid w:val="00C20953"/>
    <w:rsid w:val="00C20AC3"/>
    <w:rsid w:val="00C21063"/>
    <w:rsid w:val="00C210BB"/>
    <w:rsid w:val="00C213F7"/>
    <w:rsid w:val="00C21463"/>
    <w:rsid w:val="00C2167A"/>
    <w:rsid w:val="00C21C78"/>
    <w:rsid w:val="00C221D1"/>
    <w:rsid w:val="00C22283"/>
    <w:rsid w:val="00C2244A"/>
    <w:rsid w:val="00C2270D"/>
    <w:rsid w:val="00C22802"/>
    <w:rsid w:val="00C22927"/>
    <w:rsid w:val="00C22E60"/>
    <w:rsid w:val="00C22FFB"/>
    <w:rsid w:val="00C23059"/>
    <w:rsid w:val="00C2326F"/>
    <w:rsid w:val="00C2375F"/>
    <w:rsid w:val="00C23D2B"/>
    <w:rsid w:val="00C23DEE"/>
    <w:rsid w:val="00C23ED4"/>
    <w:rsid w:val="00C2408A"/>
    <w:rsid w:val="00C24367"/>
    <w:rsid w:val="00C247F1"/>
    <w:rsid w:val="00C24BD9"/>
    <w:rsid w:val="00C24F06"/>
    <w:rsid w:val="00C250EC"/>
    <w:rsid w:val="00C25273"/>
    <w:rsid w:val="00C252AA"/>
    <w:rsid w:val="00C25303"/>
    <w:rsid w:val="00C255EE"/>
    <w:rsid w:val="00C25B38"/>
    <w:rsid w:val="00C25C34"/>
    <w:rsid w:val="00C25E2F"/>
    <w:rsid w:val="00C26A26"/>
    <w:rsid w:val="00C26ACC"/>
    <w:rsid w:val="00C26E03"/>
    <w:rsid w:val="00C26F0C"/>
    <w:rsid w:val="00C26F55"/>
    <w:rsid w:val="00C272B5"/>
    <w:rsid w:val="00C27361"/>
    <w:rsid w:val="00C277B6"/>
    <w:rsid w:val="00C2799A"/>
    <w:rsid w:val="00C279C5"/>
    <w:rsid w:val="00C27B31"/>
    <w:rsid w:val="00C27C40"/>
    <w:rsid w:val="00C27D41"/>
    <w:rsid w:val="00C27E24"/>
    <w:rsid w:val="00C27E26"/>
    <w:rsid w:val="00C27EE7"/>
    <w:rsid w:val="00C304D9"/>
    <w:rsid w:val="00C30665"/>
    <w:rsid w:val="00C31186"/>
    <w:rsid w:val="00C31C2C"/>
    <w:rsid w:val="00C31F95"/>
    <w:rsid w:val="00C3202B"/>
    <w:rsid w:val="00C3205A"/>
    <w:rsid w:val="00C322D3"/>
    <w:rsid w:val="00C3270F"/>
    <w:rsid w:val="00C32B7D"/>
    <w:rsid w:val="00C32BA4"/>
    <w:rsid w:val="00C32E99"/>
    <w:rsid w:val="00C33034"/>
    <w:rsid w:val="00C331E1"/>
    <w:rsid w:val="00C333E4"/>
    <w:rsid w:val="00C338C3"/>
    <w:rsid w:val="00C33A98"/>
    <w:rsid w:val="00C33AF8"/>
    <w:rsid w:val="00C3421C"/>
    <w:rsid w:val="00C3462E"/>
    <w:rsid w:val="00C3467C"/>
    <w:rsid w:val="00C34BF5"/>
    <w:rsid w:val="00C34C48"/>
    <w:rsid w:val="00C351B0"/>
    <w:rsid w:val="00C3566E"/>
    <w:rsid w:val="00C35913"/>
    <w:rsid w:val="00C35EA6"/>
    <w:rsid w:val="00C35F66"/>
    <w:rsid w:val="00C3609A"/>
    <w:rsid w:val="00C3667A"/>
    <w:rsid w:val="00C3695C"/>
    <w:rsid w:val="00C36C7D"/>
    <w:rsid w:val="00C3706D"/>
    <w:rsid w:val="00C371A1"/>
    <w:rsid w:val="00C37474"/>
    <w:rsid w:val="00C37708"/>
    <w:rsid w:val="00C37A1A"/>
    <w:rsid w:val="00C37B47"/>
    <w:rsid w:val="00C37C28"/>
    <w:rsid w:val="00C40085"/>
    <w:rsid w:val="00C400F2"/>
    <w:rsid w:val="00C4011D"/>
    <w:rsid w:val="00C405DB"/>
    <w:rsid w:val="00C4072C"/>
    <w:rsid w:val="00C40BCA"/>
    <w:rsid w:val="00C40F14"/>
    <w:rsid w:val="00C41415"/>
    <w:rsid w:val="00C41583"/>
    <w:rsid w:val="00C418C4"/>
    <w:rsid w:val="00C41B93"/>
    <w:rsid w:val="00C41CD4"/>
    <w:rsid w:val="00C41F1C"/>
    <w:rsid w:val="00C42031"/>
    <w:rsid w:val="00C42362"/>
    <w:rsid w:val="00C42974"/>
    <w:rsid w:val="00C42E33"/>
    <w:rsid w:val="00C432C5"/>
    <w:rsid w:val="00C43309"/>
    <w:rsid w:val="00C4368D"/>
    <w:rsid w:val="00C436AC"/>
    <w:rsid w:val="00C43A99"/>
    <w:rsid w:val="00C43B41"/>
    <w:rsid w:val="00C43B64"/>
    <w:rsid w:val="00C43D6E"/>
    <w:rsid w:val="00C43DD2"/>
    <w:rsid w:val="00C43E75"/>
    <w:rsid w:val="00C44224"/>
    <w:rsid w:val="00C4447E"/>
    <w:rsid w:val="00C448C3"/>
    <w:rsid w:val="00C44999"/>
    <w:rsid w:val="00C44BB2"/>
    <w:rsid w:val="00C45412"/>
    <w:rsid w:val="00C4564F"/>
    <w:rsid w:val="00C456E9"/>
    <w:rsid w:val="00C45B47"/>
    <w:rsid w:val="00C46082"/>
    <w:rsid w:val="00C46817"/>
    <w:rsid w:val="00C46922"/>
    <w:rsid w:val="00C46D7E"/>
    <w:rsid w:val="00C46E3C"/>
    <w:rsid w:val="00C46EF7"/>
    <w:rsid w:val="00C46F0D"/>
    <w:rsid w:val="00C46F5A"/>
    <w:rsid w:val="00C47685"/>
    <w:rsid w:val="00C47753"/>
    <w:rsid w:val="00C47971"/>
    <w:rsid w:val="00C47A0C"/>
    <w:rsid w:val="00C47BA6"/>
    <w:rsid w:val="00C47D9C"/>
    <w:rsid w:val="00C47DDD"/>
    <w:rsid w:val="00C47E31"/>
    <w:rsid w:val="00C5016A"/>
    <w:rsid w:val="00C5070F"/>
    <w:rsid w:val="00C508F4"/>
    <w:rsid w:val="00C50C2C"/>
    <w:rsid w:val="00C50F51"/>
    <w:rsid w:val="00C510CF"/>
    <w:rsid w:val="00C5110D"/>
    <w:rsid w:val="00C51345"/>
    <w:rsid w:val="00C51432"/>
    <w:rsid w:val="00C5171C"/>
    <w:rsid w:val="00C5215D"/>
    <w:rsid w:val="00C521FA"/>
    <w:rsid w:val="00C5223D"/>
    <w:rsid w:val="00C52272"/>
    <w:rsid w:val="00C5238E"/>
    <w:rsid w:val="00C523FD"/>
    <w:rsid w:val="00C528F9"/>
    <w:rsid w:val="00C52A00"/>
    <w:rsid w:val="00C52F4D"/>
    <w:rsid w:val="00C52F7F"/>
    <w:rsid w:val="00C5311F"/>
    <w:rsid w:val="00C53504"/>
    <w:rsid w:val="00C53B4C"/>
    <w:rsid w:val="00C53DC7"/>
    <w:rsid w:val="00C54277"/>
    <w:rsid w:val="00C5429E"/>
    <w:rsid w:val="00C542F3"/>
    <w:rsid w:val="00C54C08"/>
    <w:rsid w:val="00C54D60"/>
    <w:rsid w:val="00C552A5"/>
    <w:rsid w:val="00C5553A"/>
    <w:rsid w:val="00C555EB"/>
    <w:rsid w:val="00C55749"/>
    <w:rsid w:val="00C55977"/>
    <w:rsid w:val="00C56465"/>
    <w:rsid w:val="00C56EBF"/>
    <w:rsid w:val="00C570B5"/>
    <w:rsid w:val="00C574BD"/>
    <w:rsid w:val="00C57A5B"/>
    <w:rsid w:val="00C57D5C"/>
    <w:rsid w:val="00C57E04"/>
    <w:rsid w:val="00C57F71"/>
    <w:rsid w:val="00C6009C"/>
    <w:rsid w:val="00C60917"/>
    <w:rsid w:val="00C60E9A"/>
    <w:rsid w:val="00C61433"/>
    <w:rsid w:val="00C6147C"/>
    <w:rsid w:val="00C617AB"/>
    <w:rsid w:val="00C61A7E"/>
    <w:rsid w:val="00C61EEB"/>
    <w:rsid w:val="00C62079"/>
    <w:rsid w:val="00C621A7"/>
    <w:rsid w:val="00C622D9"/>
    <w:rsid w:val="00C62A3B"/>
    <w:rsid w:val="00C62FBF"/>
    <w:rsid w:val="00C63369"/>
    <w:rsid w:val="00C63453"/>
    <w:rsid w:val="00C63562"/>
    <w:rsid w:val="00C63803"/>
    <w:rsid w:val="00C638E1"/>
    <w:rsid w:val="00C63A27"/>
    <w:rsid w:val="00C63F07"/>
    <w:rsid w:val="00C63F18"/>
    <w:rsid w:val="00C64376"/>
    <w:rsid w:val="00C643F5"/>
    <w:rsid w:val="00C644B0"/>
    <w:rsid w:val="00C644D9"/>
    <w:rsid w:val="00C6500A"/>
    <w:rsid w:val="00C65744"/>
    <w:rsid w:val="00C65BA2"/>
    <w:rsid w:val="00C65E11"/>
    <w:rsid w:val="00C65EAF"/>
    <w:rsid w:val="00C661F2"/>
    <w:rsid w:val="00C66612"/>
    <w:rsid w:val="00C6668A"/>
    <w:rsid w:val="00C669E9"/>
    <w:rsid w:val="00C66D2D"/>
    <w:rsid w:val="00C66F1F"/>
    <w:rsid w:val="00C66FF1"/>
    <w:rsid w:val="00C676C3"/>
    <w:rsid w:val="00C67791"/>
    <w:rsid w:val="00C67DD0"/>
    <w:rsid w:val="00C7004F"/>
    <w:rsid w:val="00C70237"/>
    <w:rsid w:val="00C7028D"/>
    <w:rsid w:val="00C702DE"/>
    <w:rsid w:val="00C7038A"/>
    <w:rsid w:val="00C703A5"/>
    <w:rsid w:val="00C703B0"/>
    <w:rsid w:val="00C705DD"/>
    <w:rsid w:val="00C709E4"/>
    <w:rsid w:val="00C70D31"/>
    <w:rsid w:val="00C70D5E"/>
    <w:rsid w:val="00C70DF8"/>
    <w:rsid w:val="00C71010"/>
    <w:rsid w:val="00C712AA"/>
    <w:rsid w:val="00C714B0"/>
    <w:rsid w:val="00C71606"/>
    <w:rsid w:val="00C717ED"/>
    <w:rsid w:val="00C71B00"/>
    <w:rsid w:val="00C71C60"/>
    <w:rsid w:val="00C71F65"/>
    <w:rsid w:val="00C7201C"/>
    <w:rsid w:val="00C72059"/>
    <w:rsid w:val="00C72295"/>
    <w:rsid w:val="00C72366"/>
    <w:rsid w:val="00C7236B"/>
    <w:rsid w:val="00C724FF"/>
    <w:rsid w:val="00C72542"/>
    <w:rsid w:val="00C72627"/>
    <w:rsid w:val="00C726C6"/>
    <w:rsid w:val="00C72A57"/>
    <w:rsid w:val="00C72B26"/>
    <w:rsid w:val="00C72C1E"/>
    <w:rsid w:val="00C72CA5"/>
    <w:rsid w:val="00C72FA4"/>
    <w:rsid w:val="00C731CF"/>
    <w:rsid w:val="00C73417"/>
    <w:rsid w:val="00C739AB"/>
    <w:rsid w:val="00C73B93"/>
    <w:rsid w:val="00C73E7C"/>
    <w:rsid w:val="00C73EAD"/>
    <w:rsid w:val="00C74232"/>
    <w:rsid w:val="00C74750"/>
    <w:rsid w:val="00C74857"/>
    <w:rsid w:val="00C7486A"/>
    <w:rsid w:val="00C748C4"/>
    <w:rsid w:val="00C74B16"/>
    <w:rsid w:val="00C74C81"/>
    <w:rsid w:val="00C7503F"/>
    <w:rsid w:val="00C75142"/>
    <w:rsid w:val="00C7514C"/>
    <w:rsid w:val="00C7539C"/>
    <w:rsid w:val="00C75564"/>
    <w:rsid w:val="00C755A5"/>
    <w:rsid w:val="00C755D8"/>
    <w:rsid w:val="00C75762"/>
    <w:rsid w:val="00C759A2"/>
    <w:rsid w:val="00C759CE"/>
    <w:rsid w:val="00C75B76"/>
    <w:rsid w:val="00C76000"/>
    <w:rsid w:val="00C76872"/>
    <w:rsid w:val="00C770EF"/>
    <w:rsid w:val="00C77213"/>
    <w:rsid w:val="00C7732D"/>
    <w:rsid w:val="00C77A83"/>
    <w:rsid w:val="00C8001D"/>
    <w:rsid w:val="00C80348"/>
    <w:rsid w:val="00C804E1"/>
    <w:rsid w:val="00C80545"/>
    <w:rsid w:val="00C806CE"/>
    <w:rsid w:val="00C808BF"/>
    <w:rsid w:val="00C80CA3"/>
    <w:rsid w:val="00C80D12"/>
    <w:rsid w:val="00C814D0"/>
    <w:rsid w:val="00C8167B"/>
    <w:rsid w:val="00C816FD"/>
    <w:rsid w:val="00C81726"/>
    <w:rsid w:val="00C817C4"/>
    <w:rsid w:val="00C81925"/>
    <w:rsid w:val="00C8193E"/>
    <w:rsid w:val="00C81A2A"/>
    <w:rsid w:val="00C81D63"/>
    <w:rsid w:val="00C81F1E"/>
    <w:rsid w:val="00C8211C"/>
    <w:rsid w:val="00C821E5"/>
    <w:rsid w:val="00C82273"/>
    <w:rsid w:val="00C822D7"/>
    <w:rsid w:val="00C82387"/>
    <w:rsid w:val="00C82981"/>
    <w:rsid w:val="00C8299A"/>
    <w:rsid w:val="00C8304B"/>
    <w:rsid w:val="00C83187"/>
    <w:rsid w:val="00C833ED"/>
    <w:rsid w:val="00C834C0"/>
    <w:rsid w:val="00C83DD1"/>
    <w:rsid w:val="00C83DE7"/>
    <w:rsid w:val="00C840BC"/>
    <w:rsid w:val="00C84272"/>
    <w:rsid w:val="00C842F1"/>
    <w:rsid w:val="00C8450F"/>
    <w:rsid w:val="00C84780"/>
    <w:rsid w:val="00C848C1"/>
    <w:rsid w:val="00C84CF2"/>
    <w:rsid w:val="00C85494"/>
    <w:rsid w:val="00C8554D"/>
    <w:rsid w:val="00C85966"/>
    <w:rsid w:val="00C85CA7"/>
    <w:rsid w:val="00C86023"/>
    <w:rsid w:val="00C86114"/>
    <w:rsid w:val="00C862CC"/>
    <w:rsid w:val="00C866E1"/>
    <w:rsid w:val="00C86862"/>
    <w:rsid w:val="00C86B09"/>
    <w:rsid w:val="00C86E81"/>
    <w:rsid w:val="00C877DB"/>
    <w:rsid w:val="00C8784F"/>
    <w:rsid w:val="00C87EAE"/>
    <w:rsid w:val="00C9074B"/>
    <w:rsid w:val="00C90921"/>
    <w:rsid w:val="00C90938"/>
    <w:rsid w:val="00C90B56"/>
    <w:rsid w:val="00C91216"/>
    <w:rsid w:val="00C91369"/>
    <w:rsid w:val="00C91614"/>
    <w:rsid w:val="00C91818"/>
    <w:rsid w:val="00C91B1B"/>
    <w:rsid w:val="00C91D54"/>
    <w:rsid w:val="00C91D6C"/>
    <w:rsid w:val="00C92183"/>
    <w:rsid w:val="00C92731"/>
    <w:rsid w:val="00C92A04"/>
    <w:rsid w:val="00C92C88"/>
    <w:rsid w:val="00C9300E"/>
    <w:rsid w:val="00C931C8"/>
    <w:rsid w:val="00C93FA7"/>
    <w:rsid w:val="00C93FCF"/>
    <w:rsid w:val="00C9435F"/>
    <w:rsid w:val="00C947F8"/>
    <w:rsid w:val="00C94815"/>
    <w:rsid w:val="00C948F7"/>
    <w:rsid w:val="00C94BBF"/>
    <w:rsid w:val="00C94CCF"/>
    <w:rsid w:val="00C9508E"/>
    <w:rsid w:val="00C95414"/>
    <w:rsid w:val="00C95803"/>
    <w:rsid w:val="00C95A52"/>
    <w:rsid w:val="00C95C7A"/>
    <w:rsid w:val="00C95DD2"/>
    <w:rsid w:val="00C95E67"/>
    <w:rsid w:val="00C964D3"/>
    <w:rsid w:val="00C96646"/>
    <w:rsid w:val="00C96734"/>
    <w:rsid w:val="00C96834"/>
    <w:rsid w:val="00C96D90"/>
    <w:rsid w:val="00C96E87"/>
    <w:rsid w:val="00C96F16"/>
    <w:rsid w:val="00C9700D"/>
    <w:rsid w:val="00C97051"/>
    <w:rsid w:val="00C970F6"/>
    <w:rsid w:val="00C9732A"/>
    <w:rsid w:val="00C97898"/>
    <w:rsid w:val="00C97AD2"/>
    <w:rsid w:val="00C97CE0"/>
    <w:rsid w:val="00C97E5D"/>
    <w:rsid w:val="00CA00D0"/>
    <w:rsid w:val="00CA0291"/>
    <w:rsid w:val="00CA049A"/>
    <w:rsid w:val="00CA04D0"/>
    <w:rsid w:val="00CA056F"/>
    <w:rsid w:val="00CA0643"/>
    <w:rsid w:val="00CA06F5"/>
    <w:rsid w:val="00CA076E"/>
    <w:rsid w:val="00CA0CE9"/>
    <w:rsid w:val="00CA1444"/>
    <w:rsid w:val="00CA1584"/>
    <w:rsid w:val="00CA1598"/>
    <w:rsid w:val="00CA1705"/>
    <w:rsid w:val="00CA173A"/>
    <w:rsid w:val="00CA17D7"/>
    <w:rsid w:val="00CA181E"/>
    <w:rsid w:val="00CA1BCD"/>
    <w:rsid w:val="00CA1D10"/>
    <w:rsid w:val="00CA1F95"/>
    <w:rsid w:val="00CA2936"/>
    <w:rsid w:val="00CA2950"/>
    <w:rsid w:val="00CA2DF5"/>
    <w:rsid w:val="00CA30B0"/>
    <w:rsid w:val="00CA3112"/>
    <w:rsid w:val="00CA31F4"/>
    <w:rsid w:val="00CA380A"/>
    <w:rsid w:val="00CA3AF4"/>
    <w:rsid w:val="00CA3C23"/>
    <w:rsid w:val="00CA3F87"/>
    <w:rsid w:val="00CA3FE1"/>
    <w:rsid w:val="00CA4142"/>
    <w:rsid w:val="00CA43AF"/>
    <w:rsid w:val="00CA4744"/>
    <w:rsid w:val="00CA48DF"/>
    <w:rsid w:val="00CA4C1E"/>
    <w:rsid w:val="00CA4C31"/>
    <w:rsid w:val="00CA4E67"/>
    <w:rsid w:val="00CA5844"/>
    <w:rsid w:val="00CA5A58"/>
    <w:rsid w:val="00CA637C"/>
    <w:rsid w:val="00CA63A3"/>
    <w:rsid w:val="00CA63AA"/>
    <w:rsid w:val="00CA652F"/>
    <w:rsid w:val="00CA6C83"/>
    <w:rsid w:val="00CA6E6D"/>
    <w:rsid w:val="00CA7BBD"/>
    <w:rsid w:val="00CA7EA9"/>
    <w:rsid w:val="00CB02EF"/>
    <w:rsid w:val="00CB0504"/>
    <w:rsid w:val="00CB054A"/>
    <w:rsid w:val="00CB060E"/>
    <w:rsid w:val="00CB0666"/>
    <w:rsid w:val="00CB07BF"/>
    <w:rsid w:val="00CB096B"/>
    <w:rsid w:val="00CB0A8B"/>
    <w:rsid w:val="00CB0C76"/>
    <w:rsid w:val="00CB1010"/>
    <w:rsid w:val="00CB14C9"/>
    <w:rsid w:val="00CB1653"/>
    <w:rsid w:val="00CB171D"/>
    <w:rsid w:val="00CB181C"/>
    <w:rsid w:val="00CB18DF"/>
    <w:rsid w:val="00CB19C3"/>
    <w:rsid w:val="00CB19DB"/>
    <w:rsid w:val="00CB23EC"/>
    <w:rsid w:val="00CB24FA"/>
    <w:rsid w:val="00CB2942"/>
    <w:rsid w:val="00CB2AC2"/>
    <w:rsid w:val="00CB2D2D"/>
    <w:rsid w:val="00CB2D45"/>
    <w:rsid w:val="00CB2D77"/>
    <w:rsid w:val="00CB30A4"/>
    <w:rsid w:val="00CB31BC"/>
    <w:rsid w:val="00CB31D0"/>
    <w:rsid w:val="00CB3634"/>
    <w:rsid w:val="00CB3B31"/>
    <w:rsid w:val="00CB42EA"/>
    <w:rsid w:val="00CB42FF"/>
    <w:rsid w:val="00CB44B0"/>
    <w:rsid w:val="00CB5230"/>
    <w:rsid w:val="00CB5241"/>
    <w:rsid w:val="00CB5444"/>
    <w:rsid w:val="00CB5937"/>
    <w:rsid w:val="00CB59FE"/>
    <w:rsid w:val="00CB5AC4"/>
    <w:rsid w:val="00CB5C54"/>
    <w:rsid w:val="00CB5D26"/>
    <w:rsid w:val="00CB5D63"/>
    <w:rsid w:val="00CB5DE3"/>
    <w:rsid w:val="00CB631B"/>
    <w:rsid w:val="00CB65ED"/>
    <w:rsid w:val="00CB6A0E"/>
    <w:rsid w:val="00CB6A12"/>
    <w:rsid w:val="00CB6B70"/>
    <w:rsid w:val="00CB6BBF"/>
    <w:rsid w:val="00CB6C0E"/>
    <w:rsid w:val="00CB6D42"/>
    <w:rsid w:val="00CB6DB2"/>
    <w:rsid w:val="00CB6FEC"/>
    <w:rsid w:val="00CB70B6"/>
    <w:rsid w:val="00CB73B4"/>
    <w:rsid w:val="00CB74AB"/>
    <w:rsid w:val="00CB7601"/>
    <w:rsid w:val="00CB7695"/>
    <w:rsid w:val="00CB76B4"/>
    <w:rsid w:val="00CB7754"/>
    <w:rsid w:val="00CB7A76"/>
    <w:rsid w:val="00CC013B"/>
    <w:rsid w:val="00CC0192"/>
    <w:rsid w:val="00CC0270"/>
    <w:rsid w:val="00CC045C"/>
    <w:rsid w:val="00CC054D"/>
    <w:rsid w:val="00CC063E"/>
    <w:rsid w:val="00CC0668"/>
    <w:rsid w:val="00CC0691"/>
    <w:rsid w:val="00CC091E"/>
    <w:rsid w:val="00CC0ACB"/>
    <w:rsid w:val="00CC0AD0"/>
    <w:rsid w:val="00CC0AD7"/>
    <w:rsid w:val="00CC0BC5"/>
    <w:rsid w:val="00CC1462"/>
    <w:rsid w:val="00CC1467"/>
    <w:rsid w:val="00CC17C9"/>
    <w:rsid w:val="00CC1837"/>
    <w:rsid w:val="00CC189F"/>
    <w:rsid w:val="00CC1922"/>
    <w:rsid w:val="00CC1B70"/>
    <w:rsid w:val="00CC1C72"/>
    <w:rsid w:val="00CC1DE7"/>
    <w:rsid w:val="00CC1F6D"/>
    <w:rsid w:val="00CC1F73"/>
    <w:rsid w:val="00CC21B4"/>
    <w:rsid w:val="00CC2246"/>
    <w:rsid w:val="00CC248F"/>
    <w:rsid w:val="00CC2530"/>
    <w:rsid w:val="00CC2C08"/>
    <w:rsid w:val="00CC2C5C"/>
    <w:rsid w:val="00CC2E1F"/>
    <w:rsid w:val="00CC3521"/>
    <w:rsid w:val="00CC3613"/>
    <w:rsid w:val="00CC3908"/>
    <w:rsid w:val="00CC3C2E"/>
    <w:rsid w:val="00CC3FAD"/>
    <w:rsid w:val="00CC404E"/>
    <w:rsid w:val="00CC42EF"/>
    <w:rsid w:val="00CC433A"/>
    <w:rsid w:val="00CC45C1"/>
    <w:rsid w:val="00CC464E"/>
    <w:rsid w:val="00CC4B29"/>
    <w:rsid w:val="00CC4BBD"/>
    <w:rsid w:val="00CC4F88"/>
    <w:rsid w:val="00CC52BE"/>
    <w:rsid w:val="00CC56C0"/>
    <w:rsid w:val="00CC574F"/>
    <w:rsid w:val="00CC57A7"/>
    <w:rsid w:val="00CC5814"/>
    <w:rsid w:val="00CC5C51"/>
    <w:rsid w:val="00CC6067"/>
    <w:rsid w:val="00CC6081"/>
    <w:rsid w:val="00CC60BD"/>
    <w:rsid w:val="00CC6437"/>
    <w:rsid w:val="00CC66C1"/>
    <w:rsid w:val="00CC6869"/>
    <w:rsid w:val="00CC6C11"/>
    <w:rsid w:val="00CC76A9"/>
    <w:rsid w:val="00CC7A5D"/>
    <w:rsid w:val="00CC7B60"/>
    <w:rsid w:val="00CC7BE2"/>
    <w:rsid w:val="00CC7C1B"/>
    <w:rsid w:val="00CC7DE6"/>
    <w:rsid w:val="00CC7E04"/>
    <w:rsid w:val="00CC7FF1"/>
    <w:rsid w:val="00CD00E1"/>
    <w:rsid w:val="00CD03EB"/>
    <w:rsid w:val="00CD081A"/>
    <w:rsid w:val="00CD08E9"/>
    <w:rsid w:val="00CD0E3D"/>
    <w:rsid w:val="00CD106C"/>
    <w:rsid w:val="00CD113E"/>
    <w:rsid w:val="00CD1400"/>
    <w:rsid w:val="00CD1CCF"/>
    <w:rsid w:val="00CD22FF"/>
    <w:rsid w:val="00CD25B9"/>
    <w:rsid w:val="00CD25D6"/>
    <w:rsid w:val="00CD269C"/>
    <w:rsid w:val="00CD26FB"/>
    <w:rsid w:val="00CD27E7"/>
    <w:rsid w:val="00CD2AA1"/>
    <w:rsid w:val="00CD2C60"/>
    <w:rsid w:val="00CD2EFA"/>
    <w:rsid w:val="00CD2FD0"/>
    <w:rsid w:val="00CD3375"/>
    <w:rsid w:val="00CD33B8"/>
    <w:rsid w:val="00CD3520"/>
    <w:rsid w:val="00CD391C"/>
    <w:rsid w:val="00CD3954"/>
    <w:rsid w:val="00CD3B47"/>
    <w:rsid w:val="00CD3EC0"/>
    <w:rsid w:val="00CD3ECC"/>
    <w:rsid w:val="00CD40A7"/>
    <w:rsid w:val="00CD4367"/>
    <w:rsid w:val="00CD48B5"/>
    <w:rsid w:val="00CD48BE"/>
    <w:rsid w:val="00CD4C76"/>
    <w:rsid w:val="00CD4E06"/>
    <w:rsid w:val="00CD5431"/>
    <w:rsid w:val="00CD549B"/>
    <w:rsid w:val="00CD5CB6"/>
    <w:rsid w:val="00CD5F69"/>
    <w:rsid w:val="00CD60BA"/>
    <w:rsid w:val="00CD6482"/>
    <w:rsid w:val="00CD6510"/>
    <w:rsid w:val="00CD665D"/>
    <w:rsid w:val="00CD68DE"/>
    <w:rsid w:val="00CD6D74"/>
    <w:rsid w:val="00CD6E76"/>
    <w:rsid w:val="00CD718B"/>
    <w:rsid w:val="00CD7D3E"/>
    <w:rsid w:val="00CE086F"/>
    <w:rsid w:val="00CE08AD"/>
    <w:rsid w:val="00CE0AE9"/>
    <w:rsid w:val="00CE0E0C"/>
    <w:rsid w:val="00CE1061"/>
    <w:rsid w:val="00CE16D1"/>
    <w:rsid w:val="00CE1A72"/>
    <w:rsid w:val="00CE1B0B"/>
    <w:rsid w:val="00CE1FB0"/>
    <w:rsid w:val="00CE1FC8"/>
    <w:rsid w:val="00CE212D"/>
    <w:rsid w:val="00CE25BA"/>
    <w:rsid w:val="00CE2839"/>
    <w:rsid w:val="00CE285C"/>
    <w:rsid w:val="00CE2A99"/>
    <w:rsid w:val="00CE2CAC"/>
    <w:rsid w:val="00CE3611"/>
    <w:rsid w:val="00CE39A8"/>
    <w:rsid w:val="00CE3A2B"/>
    <w:rsid w:val="00CE4043"/>
    <w:rsid w:val="00CE42E9"/>
    <w:rsid w:val="00CE4736"/>
    <w:rsid w:val="00CE4BD9"/>
    <w:rsid w:val="00CE4C4B"/>
    <w:rsid w:val="00CE4F1B"/>
    <w:rsid w:val="00CE4F58"/>
    <w:rsid w:val="00CE506D"/>
    <w:rsid w:val="00CE50DE"/>
    <w:rsid w:val="00CE540E"/>
    <w:rsid w:val="00CE56D5"/>
    <w:rsid w:val="00CE58D3"/>
    <w:rsid w:val="00CE5B1A"/>
    <w:rsid w:val="00CE6730"/>
    <w:rsid w:val="00CE6936"/>
    <w:rsid w:val="00CE6F35"/>
    <w:rsid w:val="00CE700D"/>
    <w:rsid w:val="00CE7378"/>
    <w:rsid w:val="00CE754E"/>
    <w:rsid w:val="00CE7879"/>
    <w:rsid w:val="00CE7BB0"/>
    <w:rsid w:val="00CE7E7A"/>
    <w:rsid w:val="00CF004F"/>
    <w:rsid w:val="00CF0146"/>
    <w:rsid w:val="00CF0366"/>
    <w:rsid w:val="00CF03FC"/>
    <w:rsid w:val="00CF06A0"/>
    <w:rsid w:val="00CF06E9"/>
    <w:rsid w:val="00CF0708"/>
    <w:rsid w:val="00CF09C0"/>
    <w:rsid w:val="00CF0C09"/>
    <w:rsid w:val="00CF0D4F"/>
    <w:rsid w:val="00CF0EFE"/>
    <w:rsid w:val="00CF0F33"/>
    <w:rsid w:val="00CF1147"/>
    <w:rsid w:val="00CF11A9"/>
    <w:rsid w:val="00CF1842"/>
    <w:rsid w:val="00CF1925"/>
    <w:rsid w:val="00CF21AC"/>
    <w:rsid w:val="00CF21EA"/>
    <w:rsid w:val="00CF273A"/>
    <w:rsid w:val="00CF2DF4"/>
    <w:rsid w:val="00CF2E3F"/>
    <w:rsid w:val="00CF2ECD"/>
    <w:rsid w:val="00CF303A"/>
    <w:rsid w:val="00CF322F"/>
    <w:rsid w:val="00CF338C"/>
    <w:rsid w:val="00CF3511"/>
    <w:rsid w:val="00CF35AC"/>
    <w:rsid w:val="00CF37D1"/>
    <w:rsid w:val="00CF4130"/>
    <w:rsid w:val="00CF41CB"/>
    <w:rsid w:val="00CF4236"/>
    <w:rsid w:val="00CF42B1"/>
    <w:rsid w:val="00CF43CB"/>
    <w:rsid w:val="00CF459D"/>
    <w:rsid w:val="00CF4819"/>
    <w:rsid w:val="00CF4F47"/>
    <w:rsid w:val="00CF536D"/>
    <w:rsid w:val="00CF5450"/>
    <w:rsid w:val="00CF54BE"/>
    <w:rsid w:val="00CF5852"/>
    <w:rsid w:val="00CF592D"/>
    <w:rsid w:val="00CF593E"/>
    <w:rsid w:val="00CF5962"/>
    <w:rsid w:val="00CF5B0F"/>
    <w:rsid w:val="00CF5C2A"/>
    <w:rsid w:val="00CF5EB7"/>
    <w:rsid w:val="00CF617E"/>
    <w:rsid w:val="00CF6284"/>
    <w:rsid w:val="00CF63BA"/>
    <w:rsid w:val="00CF6460"/>
    <w:rsid w:val="00CF6D2F"/>
    <w:rsid w:val="00CF6D7A"/>
    <w:rsid w:val="00CF7040"/>
    <w:rsid w:val="00CF7251"/>
    <w:rsid w:val="00CF736E"/>
    <w:rsid w:val="00CF778A"/>
    <w:rsid w:val="00CF787B"/>
    <w:rsid w:val="00CF78B4"/>
    <w:rsid w:val="00CF7CCB"/>
    <w:rsid w:val="00CF7E55"/>
    <w:rsid w:val="00D0035C"/>
    <w:rsid w:val="00D005F8"/>
    <w:rsid w:val="00D00877"/>
    <w:rsid w:val="00D00E9B"/>
    <w:rsid w:val="00D00F41"/>
    <w:rsid w:val="00D00FB8"/>
    <w:rsid w:val="00D015D1"/>
    <w:rsid w:val="00D01673"/>
    <w:rsid w:val="00D017FC"/>
    <w:rsid w:val="00D01AC1"/>
    <w:rsid w:val="00D01DEA"/>
    <w:rsid w:val="00D01EDD"/>
    <w:rsid w:val="00D02462"/>
    <w:rsid w:val="00D028B9"/>
    <w:rsid w:val="00D02A1A"/>
    <w:rsid w:val="00D031B2"/>
    <w:rsid w:val="00D03308"/>
    <w:rsid w:val="00D0331E"/>
    <w:rsid w:val="00D03396"/>
    <w:rsid w:val="00D034F7"/>
    <w:rsid w:val="00D0358A"/>
    <w:rsid w:val="00D035BB"/>
    <w:rsid w:val="00D03BCA"/>
    <w:rsid w:val="00D03C23"/>
    <w:rsid w:val="00D03F0B"/>
    <w:rsid w:val="00D0439E"/>
    <w:rsid w:val="00D04596"/>
    <w:rsid w:val="00D0466C"/>
    <w:rsid w:val="00D04A39"/>
    <w:rsid w:val="00D04ECC"/>
    <w:rsid w:val="00D05219"/>
    <w:rsid w:val="00D0559C"/>
    <w:rsid w:val="00D05D17"/>
    <w:rsid w:val="00D05E81"/>
    <w:rsid w:val="00D05FC8"/>
    <w:rsid w:val="00D0638E"/>
    <w:rsid w:val="00D064CF"/>
    <w:rsid w:val="00D06505"/>
    <w:rsid w:val="00D065D2"/>
    <w:rsid w:val="00D06649"/>
    <w:rsid w:val="00D0691D"/>
    <w:rsid w:val="00D0695B"/>
    <w:rsid w:val="00D069D0"/>
    <w:rsid w:val="00D06B47"/>
    <w:rsid w:val="00D06FB9"/>
    <w:rsid w:val="00D0721C"/>
    <w:rsid w:val="00D0768E"/>
    <w:rsid w:val="00D07AA1"/>
    <w:rsid w:val="00D07B70"/>
    <w:rsid w:val="00D104DE"/>
    <w:rsid w:val="00D105A6"/>
    <w:rsid w:val="00D10A1A"/>
    <w:rsid w:val="00D10EA5"/>
    <w:rsid w:val="00D11459"/>
    <w:rsid w:val="00D1159D"/>
    <w:rsid w:val="00D116E3"/>
    <w:rsid w:val="00D11736"/>
    <w:rsid w:val="00D1182E"/>
    <w:rsid w:val="00D11B24"/>
    <w:rsid w:val="00D11B56"/>
    <w:rsid w:val="00D11C6F"/>
    <w:rsid w:val="00D11FFB"/>
    <w:rsid w:val="00D1208C"/>
    <w:rsid w:val="00D1226E"/>
    <w:rsid w:val="00D123D6"/>
    <w:rsid w:val="00D12460"/>
    <w:rsid w:val="00D12485"/>
    <w:rsid w:val="00D12801"/>
    <w:rsid w:val="00D12B63"/>
    <w:rsid w:val="00D12CEF"/>
    <w:rsid w:val="00D12E4D"/>
    <w:rsid w:val="00D13579"/>
    <w:rsid w:val="00D13DA2"/>
    <w:rsid w:val="00D13FDD"/>
    <w:rsid w:val="00D14225"/>
    <w:rsid w:val="00D143D3"/>
    <w:rsid w:val="00D14556"/>
    <w:rsid w:val="00D1472C"/>
    <w:rsid w:val="00D14C0C"/>
    <w:rsid w:val="00D15483"/>
    <w:rsid w:val="00D15870"/>
    <w:rsid w:val="00D15A8F"/>
    <w:rsid w:val="00D15C41"/>
    <w:rsid w:val="00D15E3F"/>
    <w:rsid w:val="00D15EB5"/>
    <w:rsid w:val="00D15F68"/>
    <w:rsid w:val="00D16128"/>
    <w:rsid w:val="00D161FD"/>
    <w:rsid w:val="00D164CA"/>
    <w:rsid w:val="00D1691A"/>
    <w:rsid w:val="00D16E12"/>
    <w:rsid w:val="00D17034"/>
    <w:rsid w:val="00D17B11"/>
    <w:rsid w:val="00D17D75"/>
    <w:rsid w:val="00D201B1"/>
    <w:rsid w:val="00D2046D"/>
    <w:rsid w:val="00D20504"/>
    <w:rsid w:val="00D20513"/>
    <w:rsid w:val="00D205BD"/>
    <w:rsid w:val="00D20A92"/>
    <w:rsid w:val="00D20B6E"/>
    <w:rsid w:val="00D20CCA"/>
    <w:rsid w:val="00D20F07"/>
    <w:rsid w:val="00D20FE4"/>
    <w:rsid w:val="00D21023"/>
    <w:rsid w:val="00D210C7"/>
    <w:rsid w:val="00D214EA"/>
    <w:rsid w:val="00D2151F"/>
    <w:rsid w:val="00D215FF"/>
    <w:rsid w:val="00D216E4"/>
    <w:rsid w:val="00D21723"/>
    <w:rsid w:val="00D21B1D"/>
    <w:rsid w:val="00D21BFD"/>
    <w:rsid w:val="00D21D19"/>
    <w:rsid w:val="00D2204F"/>
    <w:rsid w:val="00D22288"/>
    <w:rsid w:val="00D22289"/>
    <w:rsid w:val="00D22698"/>
    <w:rsid w:val="00D22AFB"/>
    <w:rsid w:val="00D23047"/>
    <w:rsid w:val="00D23154"/>
    <w:rsid w:val="00D23180"/>
    <w:rsid w:val="00D23339"/>
    <w:rsid w:val="00D234C6"/>
    <w:rsid w:val="00D23795"/>
    <w:rsid w:val="00D238A2"/>
    <w:rsid w:val="00D239C6"/>
    <w:rsid w:val="00D23BB0"/>
    <w:rsid w:val="00D23BD0"/>
    <w:rsid w:val="00D23EAE"/>
    <w:rsid w:val="00D23ED3"/>
    <w:rsid w:val="00D24D92"/>
    <w:rsid w:val="00D25053"/>
    <w:rsid w:val="00D250E3"/>
    <w:rsid w:val="00D25594"/>
    <w:rsid w:val="00D25832"/>
    <w:rsid w:val="00D25A9B"/>
    <w:rsid w:val="00D25E50"/>
    <w:rsid w:val="00D26165"/>
    <w:rsid w:val="00D263AF"/>
    <w:rsid w:val="00D26D49"/>
    <w:rsid w:val="00D27495"/>
    <w:rsid w:val="00D2765D"/>
    <w:rsid w:val="00D278AE"/>
    <w:rsid w:val="00D27B8B"/>
    <w:rsid w:val="00D27D4E"/>
    <w:rsid w:val="00D27DC8"/>
    <w:rsid w:val="00D27E65"/>
    <w:rsid w:val="00D27F22"/>
    <w:rsid w:val="00D27FAD"/>
    <w:rsid w:val="00D303A0"/>
    <w:rsid w:val="00D30796"/>
    <w:rsid w:val="00D308E5"/>
    <w:rsid w:val="00D30BB4"/>
    <w:rsid w:val="00D30CAB"/>
    <w:rsid w:val="00D30D4D"/>
    <w:rsid w:val="00D30D5C"/>
    <w:rsid w:val="00D315BA"/>
    <w:rsid w:val="00D316CE"/>
    <w:rsid w:val="00D32053"/>
    <w:rsid w:val="00D322A8"/>
    <w:rsid w:val="00D32A3E"/>
    <w:rsid w:val="00D32F25"/>
    <w:rsid w:val="00D32F60"/>
    <w:rsid w:val="00D3300A"/>
    <w:rsid w:val="00D33037"/>
    <w:rsid w:val="00D3304C"/>
    <w:rsid w:val="00D330F3"/>
    <w:rsid w:val="00D3312F"/>
    <w:rsid w:val="00D33AEF"/>
    <w:rsid w:val="00D33B34"/>
    <w:rsid w:val="00D33B58"/>
    <w:rsid w:val="00D33F29"/>
    <w:rsid w:val="00D3414A"/>
    <w:rsid w:val="00D34463"/>
    <w:rsid w:val="00D34488"/>
    <w:rsid w:val="00D3452E"/>
    <w:rsid w:val="00D345BF"/>
    <w:rsid w:val="00D34791"/>
    <w:rsid w:val="00D34EBA"/>
    <w:rsid w:val="00D34EC7"/>
    <w:rsid w:val="00D351F5"/>
    <w:rsid w:val="00D35225"/>
    <w:rsid w:val="00D3523B"/>
    <w:rsid w:val="00D35436"/>
    <w:rsid w:val="00D358E7"/>
    <w:rsid w:val="00D35C62"/>
    <w:rsid w:val="00D35E9E"/>
    <w:rsid w:val="00D360E3"/>
    <w:rsid w:val="00D36138"/>
    <w:rsid w:val="00D362BB"/>
    <w:rsid w:val="00D36701"/>
    <w:rsid w:val="00D367B5"/>
    <w:rsid w:val="00D3696F"/>
    <w:rsid w:val="00D36D9E"/>
    <w:rsid w:val="00D37A4A"/>
    <w:rsid w:val="00D37B90"/>
    <w:rsid w:val="00D37D2C"/>
    <w:rsid w:val="00D37D56"/>
    <w:rsid w:val="00D37F46"/>
    <w:rsid w:val="00D40010"/>
    <w:rsid w:val="00D406F9"/>
    <w:rsid w:val="00D40710"/>
    <w:rsid w:val="00D4076F"/>
    <w:rsid w:val="00D40861"/>
    <w:rsid w:val="00D40933"/>
    <w:rsid w:val="00D40B32"/>
    <w:rsid w:val="00D40BF5"/>
    <w:rsid w:val="00D40D54"/>
    <w:rsid w:val="00D40EF0"/>
    <w:rsid w:val="00D40FA2"/>
    <w:rsid w:val="00D41057"/>
    <w:rsid w:val="00D4111D"/>
    <w:rsid w:val="00D41145"/>
    <w:rsid w:val="00D412BA"/>
    <w:rsid w:val="00D412C1"/>
    <w:rsid w:val="00D4140D"/>
    <w:rsid w:val="00D41616"/>
    <w:rsid w:val="00D41F49"/>
    <w:rsid w:val="00D42842"/>
    <w:rsid w:val="00D428B9"/>
    <w:rsid w:val="00D42C33"/>
    <w:rsid w:val="00D42F53"/>
    <w:rsid w:val="00D43090"/>
    <w:rsid w:val="00D43E3D"/>
    <w:rsid w:val="00D442E6"/>
    <w:rsid w:val="00D442FF"/>
    <w:rsid w:val="00D44510"/>
    <w:rsid w:val="00D4451D"/>
    <w:rsid w:val="00D445AA"/>
    <w:rsid w:val="00D446AD"/>
    <w:rsid w:val="00D44B45"/>
    <w:rsid w:val="00D44BE6"/>
    <w:rsid w:val="00D44BEA"/>
    <w:rsid w:val="00D44D34"/>
    <w:rsid w:val="00D44F34"/>
    <w:rsid w:val="00D4520E"/>
    <w:rsid w:val="00D4524F"/>
    <w:rsid w:val="00D4557D"/>
    <w:rsid w:val="00D45602"/>
    <w:rsid w:val="00D45C52"/>
    <w:rsid w:val="00D46041"/>
    <w:rsid w:val="00D462BD"/>
    <w:rsid w:val="00D46339"/>
    <w:rsid w:val="00D46527"/>
    <w:rsid w:val="00D4675B"/>
    <w:rsid w:val="00D46C25"/>
    <w:rsid w:val="00D47115"/>
    <w:rsid w:val="00D471BF"/>
    <w:rsid w:val="00D474E5"/>
    <w:rsid w:val="00D47C41"/>
    <w:rsid w:val="00D503F4"/>
    <w:rsid w:val="00D5084E"/>
    <w:rsid w:val="00D50D07"/>
    <w:rsid w:val="00D51052"/>
    <w:rsid w:val="00D51216"/>
    <w:rsid w:val="00D513BF"/>
    <w:rsid w:val="00D51461"/>
    <w:rsid w:val="00D5157E"/>
    <w:rsid w:val="00D515B5"/>
    <w:rsid w:val="00D5190E"/>
    <w:rsid w:val="00D51CC9"/>
    <w:rsid w:val="00D51E78"/>
    <w:rsid w:val="00D5222E"/>
    <w:rsid w:val="00D52983"/>
    <w:rsid w:val="00D52B9D"/>
    <w:rsid w:val="00D52BB2"/>
    <w:rsid w:val="00D52D1C"/>
    <w:rsid w:val="00D532DB"/>
    <w:rsid w:val="00D53378"/>
    <w:rsid w:val="00D53A33"/>
    <w:rsid w:val="00D53CBB"/>
    <w:rsid w:val="00D54173"/>
    <w:rsid w:val="00D5426E"/>
    <w:rsid w:val="00D5428E"/>
    <w:rsid w:val="00D5442A"/>
    <w:rsid w:val="00D54856"/>
    <w:rsid w:val="00D54EAD"/>
    <w:rsid w:val="00D54EC3"/>
    <w:rsid w:val="00D559DE"/>
    <w:rsid w:val="00D55CA2"/>
    <w:rsid w:val="00D55F9E"/>
    <w:rsid w:val="00D56005"/>
    <w:rsid w:val="00D565DB"/>
    <w:rsid w:val="00D56A7E"/>
    <w:rsid w:val="00D56B56"/>
    <w:rsid w:val="00D56F65"/>
    <w:rsid w:val="00D5714F"/>
    <w:rsid w:val="00D57513"/>
    <w:rsid w:val="00D577CC"/>
    <w:rsid w:val="00D57A52"/>
    <w:rsid w:val="00D57C58"/>
    <w:rsid w:val="00D60163"/>
    <w:rsid w:val="00D602C3"/>
    <w:rsid w:val="00D60581"/>
    <w:rsid w:val="00D60C87"/>
    <w:rsid w:val="00D60CFB"/>
    <w:rsid w:val="00D6107B"/>
    <w:rsid w:val="00D61156"/>
    <w:rsid w:val="00D61349"/>
    <w:rsid w:val="00D61482"/>
    <w:rsid w:val="00D6155D"/>
    <w:rsid w:val="00D6185D"/>
    <w:rsid w:val="00D61965"/>
    <w:rsid w:val="00D61A4A"/>
    <w:rsid w:val="00D61ACC"/>
    <w:rsid w:val="00D61AFE"/>
    <w:rsid w:val="00D61BB2"/>
    <w:rsid w:val="00D62069"/>
    <w:rsid w:val="00D620F3"/>
    <w:rsid w:val="00D62106"/>
    <w:rsid w:val="00D62605"/>
    <w:rsid w:val="00D62BF8"/>
    <w:rsid w:val="00D62DEB"/>
    <w:rsid w:val="00D6310E"/>
    <w:rsid w:val="00D63598"/>
    <w:rsid w:val="00D63AE8"/>
    <w:rsid w:val="00D63E18"/>
    <w:rsid w:val="00D64090"/>
    <w:rsid w:val="00D6418A"/>
    <w:rsid w:val="00D641C6"/>
    <w:rsid w:val="00D6458E"/>
    <w:rsid w:val="00D645E7"/>
    <w:rsid w:val="00D646AC"/>
    <w:rsid w:val="00D64A32"/>
    <w:rsid w:val="00D64A34"/>
    <w:rsid w:val="00D64E2D"/>
    <w:rsid w:val="00D65086"/>
    <w:rsid w:val="00D6516A"/>
    <w:rsid w:val="00D651B2"/>
    <w:rsid w:val="00D651B5"/>
    <w:rsid w:val="00D65436"/>
    <w:rsid w:val="00D65AC5"/>
    <w:rsid w:val="00D65BB6"/>
    <w:rsid w:val="00D65D0B"/>
    <w:rsid w:val="00D65DF9"/>
    <w:rsid w:val="00D65FE6"/>
    <w:rsid w:val="00D661AB"/>
    <w:rsid w:val="00D66322"/>
    <w:rsid w:val="00D6632C"/>
    <w:rsid w:val="00D667A4"/>
    <w:rsid w:val="00D667FD"/>
    <w:rsid w:val="00D66873"/>
    <w:rsid w:val="00D669E2"/>
    <w:rsid w:val="00D66A68"/>
    <w:rsid w:val="00D66AAC"/>
    <w:rsid w:val="00D66DDE"/>
    <w:rsid w:val="00D67004"/>
    <w:rsid w:val="00D6715E"/>
    <w:rsid w:val="00D671D0"/>
    <w:rsid w:val="00D672A0"/>
    <w:rsid w:val="00D673D2"/>
    <w:rsid w:val="00D6745C"/>
    <w:rsid w:val="00D67766"/>
    <w:rsid w:val="00D6781D"/>
    <w:rsid w:val="00D678BB"/>
    <w:rsid w:val="00D67BBF"/>
    <w:rsid w:val="00D67CCB"/>
    <w:rsid w:val="00D67E3C"/>
    <w:rsid w:val="00D70376"/>
    <w:rsid w:val="00D703A3"/>
    <w:rsid w:val="00D7059E"/>
    <w:rsid w:val="00D70771"/>
    <w:rsid w:val="00D70D2E"/>
    <w:rsid w:val="00D7106C"/>
    <w:rsid w:val="00D7181A"/>
    <w:rsid w:val="00D71D63"/>
    <w:rsid w:val="00D72001"/>
    <w:rsid w:val="00D7211C"/>
    <w:rsid w:val="00D7211F"/>
    <w:rsid w:val="00D722D9"/>
    <w:rsid w:val="00D7256C"/>
    <w:rsid w:val="00D72591"/>
    <w:rsid w:val="00D7282A"/>
    <w:rsid w:val="00D728CB"/>
    <w:rsid w:val="00D72B93"/>
    <w:rsid w:val="00D72C89"/>
    <w:rsid w:val="00D72CF3"/>
    <w:rsid w:val="00D72FA3"/>
    <w:rsid w:val="00D73426"/>
    <w:rsid w:val="00D734E9"/>
    <w:rsid w:val="00D7354D"/>
    <w:rsid w:val="00D737BF"/>
    <w:rsid w:val="00D737F7"/>
    <w:rsid w:val="00D739AE"/>
    <w:rsid w:val="00D73C6A"/>
    <w:rsid w:val="00D73CAD"/>
    <w:rsid w:val="00D741EB"/>
    <w:rsid w:val="00D7457B"/>
    <w:rsid w:val="00D74A4E"/>
    <w:rsid w:val="00D74BBC"/>
    <w:rsid w:val="00D74E30"/>
    <w:rsid w:val="00D74EA4"/>
    <w:rsid w:val="00D74F35"/>
    <w:rsid w:val="00D7506A"/>
    <w:rsid w:val="00D75242"/>
    <w:rsid w:val="00D75409"/>
    <w:rsid w:val="00D75493"/>
    <w:rsid w:val="00D754B2"/>
    <w:rsid w:val="00D756DD"/>
    <w:rsid w:val="00D75C9C"/>
    <w:rsid w:val="00D75E21"/>
    <w:rsid w:val="00D75F08"/>
    <w:rsid w:val="00D76048"/>
    <w:rsid w:val="00D76317"/>
    <w:rsid w:val="00D7641D"/>
    <w:rsid w:val="00D765B9"/>
    <w:rsid w:val="00D766C4"/>
    <w:rsid w:val="00D7687E"/>
    <w:rsid w:val="00D76995"/>
    <w:rsid w:val="00D76AB3"/>
    <w:rsid w:val="00D76DD1"/>
    <w:rsid w:val="00D773DD"/>
    <w:rsid w:val="00D77AAD"/>
    <w:rsid w:val="00D77F77"/>
    <w:rsid w:val="00D8006A"/>
    <w:rsid w:val="00D808B7"/>
    <w:rsid w:val="00D808F6"/>
    <w:rsid w:val="00D80BD2"/>
    <w:rsid w:val="00D80F69"/>
    <w:rsid w:val="00D8101C"/>
    <w:rsid w:val="00D812B1"/>
    <w:rsid w:val="00D814A7"/>
    <w:rsid w:val="00D81603"/>
    <w:rsid w:val="00D8179A"/>
    <w:rsid w:val="00D819B8"/>
    <w:rsid w:val="00D81B15"/>
    <w:rsid w:val="00D81B73"/>
    <w:rsid w:val="00D81BD1"/>
    <w:rsid w:val="00D81D90"/>
    <w:rsid w:val="00D81FA7"/>
    <w:rsid w:val="00D82289"/>
    <w:rsid w:val="00D82402"/>
    <w:rsid w:val="00D82580"/>
    <w:rsid w:val="00D82652"/>
    <w:rsid w:val="00D82A31"/>
    <w:rsid w:val="00D82B94"/>
    <w:rsid w:val="00D82C0B"/>
    <w:rsid w:val="00D83056"/>
    <w:rsid w:val="00D8305E"/>
    <w:rsid w:val="00D83123"/>
    <w:rsid w:val="00D831FF"/>
    <w:rsid w:val="00D8348C"/>
    <w:rsid w:val="00D83554"/>
    <w:rsid w:val="00D83951"/>
    <w:rsid w:val="00D84639"/>
    <w:rsid w:val="00D84B95"/>
    <w:rsid w:val="00D85468"/>
    <w:rsid w:val="00D855C4"/>
    <w:rsid w:val="00D85642"/>
    <w:rsid w:val="00D856E7"/>
    <w:rsid w:val="00D85764"/>
    <w:rsid w:val="00D85788"/>
    <w:rsid w:val="00D859BB"/>
    <w:rsid w:val="00D85E64"/>
    <w:rsid w:val="00D86012"/>
    <w:rsid w:val="00D8604A"/>
    <w:rsid w:val="00D8618C"/>
    <w:rsid w:val="00D861A8"/>
    <w:rsid w:val="00D863F4"/>
    <w:rsid w:val="00D86461"/>
    <w:rsid w:val="00D8693F"/>
    <w:rsid w:val="00D86987"/>
    <w:rsid w:val="00D86C03"/>
    <w:rsid w:val="00D86DFE"/>
    <w:rsid w:val="00D86E2B"/>
    <w:rsid w:val="00D875AB"/>
    <w:rsid w:val="00D879D3"/>
    <w:rsid w:val="00D87AE4"/>
    <w:rsid w:val="00D87B15"/>
    <w:rsid w:val="00D87B45"/>
    <w:rsid w:val="00D87BBB"/>
    <w:rsid w:val="00D87CEE"/>
    <w:rsid w:val="00D900AF"/>
    <w:rsid w:val="00D9010F"/>
    <w:rsid w:val="00D9014B"/>
    <w:rsid w:val="00D9065B"/>
    <w:rsid w:val="00D908CB"/>
    <w:rsid w:val="00D91212"/>
    <w:rsid w:val="00D91484"/>
    <w:rsid w:val="00D91593"/>
    <w:rsid w:val="00D91724"/>
    <w:rsid w:val="00D91A2F"/>
    <w:rsid w:val="00D91B3C"/>
    <w:rsid w:val="00D91B69"/>
    <w:rsid w:val="00D91C46"/>
    <w:rsid w:val="00D91E6F"/>
    <w:rsid w:val="00D91FB6"/>
    <w:rsid w:val="00D91FDE"/>
    <w:rsid w:val="00D922A3"/>
    <w:rsid w:val="00D92441"/>
    <w:rsid w:val="00D9268F"/>
    <w:rsid w:val="00D927D4"/>
    <w:rsid w:val="00D92838"/>
    <w:rsid w:val="00D92976"/>
    <w:rsid w:val="00D92DBF"/>
    <w:rsid w:val="00D92F23"/>
    <w:rsid w:val="00D92FF1"/>
    <w:rsid w:val="00D9303A"/>
    <w:rsid w:val="00D93836"/>
    <w:rsid w:val="00D939F1"/>
    <w:rsid w:val="00D93B64"/>
    <w:rsid w:val="00D93C93"/>
    <w:rsid w:val="00D93D5F"/>
    <w:rsid w:val="00D941A7"/>
    <w:rsid w:val="00D9460E"/>
    <w:rsid w:val="00D9468E"/>
    <w:rsid w:val="00D94C4E"/>
    <w:rsid w:val="00D9500B"/>
    <w:rsid w:val="00D9534D"/>
    <w:rsid w:val="00D954B3"/>
    <w:rsid w:val="00D957C6"/>
    <w:rsid w:val="00D95E8D"/>
    <w:rsid w:val="00D95F28"/>
    <w:rsid w:val="00D962B4"/>
    <w:rsid w:val="00D96C56"/>
    <w:rsid w:val="00D96EAC"/>
    <w:rsid w:val="00D970F9"/>
    <w:rsid w:val="00D97219"/>
    <w:rsid w:val="00D9726D"/>
    <w:rsid w:val="00D973F3"/>
    <w:rsid w:val="00D97413"/>
    <w:rsid w:val="00D97AD0"/>
    <w:rsid w:val="00D97B64"/>
    <w:rsid w:val="00D97CA0"/>
    <w:rsid w:val="00D97CD9"/>
    <w:rsid w:val="00DA00C0"/>
    <w:rsid w:val="00DA0776"/>
    <w:rsid w:val="00DA0826"/>
    <w:rsid w:val="00DA0C12"/>
    <w:rsid w:val="00DA0E3A"/>
    <w:rsid w:val="00DA105F"/>
    <w:rsid w:val="00DA1363"/>
    <w:rsid w:val="00DA1737"/>
    <w:rsid w:val="00DA19D0"/>
    <w:rsid w:val="00DA2185"/>
    <w:rsid w:val="00DA23D4"/>
    <w:rsid w:val="00DA25A9"/>
    <w:rsid w:val="00DA2945"/>
    <w:rsid w:val="00DA2B74"/>
    <w:rsid w:val="00DA2E41"/>
    <w:rsid w:val="00DA3050"/>
    <w:rsid w:val="00DA321F"/>
    <w:rsid w:val="00DA329E"/>
    <w:rsid w:val="00DA36B9"/>
    <w:rsid w:val="00DA36C2"/>
    <w:rsid w:val="00DA3951"/>
    <w:rsid w:val="00DA397A"/>
    <w:rsid w:val="00DA3E7C"/>
    <w:rsid w:val="00DA4266"/>
    <w:rsid w:val="00DA47B1"/>
    <w:rsid w:val="00DA4E70"/>
    <w:rsid w:val="00DA4F34"/>
    <w:rsid w:val="00DA53D4"/>
    <w:rsid w:val="00DA5457"/>
    <w:rsid w:val="00DA5864"/>
    <w:rsid w:val="00DA5B76"/>
    <w:rsid w:val="00DA5B92"/>
    <w:rsid w:val="00DA5BCF"/>
    <w:rsid w:val="00DA5CB6"/>
    <w:rsid w:val="00DA5CF3"/>
    <w:rsid w:val="00DA65D1"/>
    <w:rsid w:val="00DA65FE"/>
    <w:rsid w:val="00DA663F"/>
    <w:rsid w:val="00DA6837"/>
    <w:rsid w:val="00DA6F35"/>
    <w:rsid w:val="00DA70D7"/>
    <w:rsid w:val="00DA7598"/>
    <w:rsid w:val="00DA7A59"/>
    <w:rsid w:val="00DA7E12"/>
    <w:rsid w:val="00DA7F4A"/>
    <w:rsid w:val="00DB007C"/>
    <w:rsid w:val="00DB04EE"/>
    <w:rsid w:val="00DB064B"/>
    <w:rsid w:val="00DB108D"/>
    <w:rsid w:val="00DB13AF"/>
    <w:rsid w:val="00DB16C6"/>
    <w:rsid w:val="00DB1B38"/>
    <w:rsid w:val="00DB1EE5"/>
    <w:rsid w:val="00DB1F72"/>
    <w:rsid w:val="00DB20E8"/>
    <w:rsid w:val="00DB2205"/>
    <w:rsid w:val="00DB2217"/>
    <w:rsid w:val="00DB2401"/>
    <w:rsid w:val="00DB2705"/>
    <w:rsid w:val="00DB2944"/>
    <w:rsid w:val="00DB2A4D"/>
    <w:rsid w:val="00DB2BE6"/>
    <w:rsid w:val="00DB2D8F"/>
    <w:rsid w:val="00DB2E14"/>
    <w:rsid w:val="00DB2E5F"/>
    <w:rsid w:val="00DB31C1"/>
    <w:rsid w:val="00DB3420"/>
    <w:rsid w:val="00DB3493"/>
    <w:rsid w:val="00DB34FB"/>
    <w:rsid w:val="00DB35AE"/>
    <w:rsid w:val="00DB35D6"/>
    <w:rsid w:val="00DB3873"/>
    <w:rsid w:val="00DB4019"/>
    <w:rsid w:val="00DB487E"/>
    <w:rsid w:val="00DB490D"/>
    <w:rsid w:val="00DB4BEE"/>
    <w:rsid w:val="00DB4D63"/>
    <w:rsid w:val="00DB4EE8"/>
    <w:rsid w:val="00DB4EFD"/>
    <w:rsid w:val="00DB5213"/>
    <w:rsid w:val="00DB567D"/>
    <w:rsid w:val="00DB572B"/>
    <w:rsid w:val="00DB5D7C"/>
    <w:rsid w:val="00DB5DC2"/>
    <w:rsid w:val="00DB5DEE"/>
    <w:rsid w:val="00DB5E12"/>
    <w:rsid w:val="00DB5EA0"/>
    <w:rsid w:val="00DB5F11"/>
    <w:rsid w:val="00DB6870"/>
    <w:rsid w:val="00DB6D74"/>
    <w:rsid w:val="00DB706C"/>
    <w:rsid w:val="00DB71A4"/>
    <w:rsid w:val="00DB71A9"/>
    <w:rsid w:val="00DB7403"/>
    <w:rsid w:val="00DB74CB"/>
    <w:rsid w:val="00DB790E"/>
    <w:rsid w:val="00DB7931"/>
    <w:rsid w:val="00DB7D86"/>
    <w:rsid w:val="00DC0426"/>
    <w:rsid w:val="00DC06AA"/>
    <w:rsid w:val="00DC07AC"/>
    <w:rsid w:val="00DC0809"/>
    <w:rsid w:val="00DC0959"/>
    <w:rsid w:val="00DC09C9"/>
    <w:rsid w:val="00DC101A"/>
    <w:rsid w:val="00DC1189"/>
    <w:rsid w:val="00DC1318"/>
    <w:rsid w:val="00DC1340"/>
    <w:rsid w:val="00DC145B"/>
    <w:rsid w:val="00DC1579"/>
    <w:rsid w:val="00DC15D9"/>
    <w:rsid w:val="00DC16EC"/>
    <w:rsid w:val="00DC1827"/>
    <w:rsid w:val="00DC19D7"/>
    <w:rsid w:val="00DC1B14"/>
    <w:rsid w:val="00DC236C"/>
    <w:rsid w:val="00DC23F6"/>
    <w:rsid w:val="00DC25A0"/>
    <w:rsid w:val="00DC3063"/>
    <w:rsid w:val="00DC360B"/>
    <w:rsid w:val="00DC3B49"/>
    <w:rsid w:val="00DC4086"/>
    <w:rsid w:val="00DC40DD"/>
    <w:rsid w:val="00DC41B1"/>
    <w:rsid w:val="00DC428C"/>
    <w:rsid w:val="00DC430E"/>
    <w:rsid w:val="00DC4330"/>
    <w:rsid w:val="00DC439E"/>
    <w:rsid w:val="00DC4861"/>
    <w:rsid w:val="00DC48D1"/>
    <w:rsid w:val="00DC4FCA"/>
    <w:rsid w:val="00DC503A"/>
    <w:rsid w:val="00DC5393"/>
    <w:rsid w:val="00DC54C0"/>
    <w:rsid w:val="00DC5542"/>
    <w:rsid w:val="00DC5C5F"/>
    <w:rsid w:val="00DC5D97"/>
    <w:rsid w:val="00DC5DD6"/>
    <w:rsid w:val="00DC6827"/>
    <w:rsid w:val="00DC6C95"/>
    <w:rsid w:val="00DC6E74"/>
    <w:rsid w:val="00DC75A5"/>
    <w:rsid w:val="00DC76C9"/>
    <w:rsid w:val="00DC79D4"/>
    <w:rsid w:val="00DC7C42"/>
    <w:rsid w:val="00DC7E5E"/>
    <w:rsid w:val="00DD016B"/>
    <w:rsid w:val="00DD0236"/>
    <w:rsid w:val="00DD053E"/>
    <w:rsid w:val="00DD0909"/>
    <w:rsid w:val="00DD0B29"/>
    <w:rsid w:val="00DD1078"/>
    <w:rsid w:val="00DD13A5"/>
    <w:rsid w:val="00DD16EF"/>
    <w:rsid w:val="00DD19E6"/>
    <w:rsid w:val="00DD1C35"/>
    <w:rsid w:val="00DD1E1A"/>
    <w:rsid w:val="00DD22DC"/>
    <w:rsid w:val="00DD23F8"/>
    <w:rsid w:val="00DD2DE0"/>
    <w:rsid w:val="00DD34A0"/>
    <w:rsid w:val="00DD35AB"/>
    <w:rsid w:val="00DD3718"/>
    <w:rsid w:val="00DD3A8E"/>
    <w:rsid w:val="00DD3A90"/>
    <w:rsid w:val="00DD3BF4"/>
    <w:rsid w:val="00DD3C97"/>
    <w:rsid w:val="00DD3CDE"/>
    <w:rsid w:val="00DD3F93"/>
    <w:rsid w:val="00DD464F"/>
    <w:rsid w:val="00DD482D"/>
    <w:rsid w:val="00DD4D8E"/>
    <w:rsid w:val="00DD4E04"/>
    <w:rsid w:val="00DD4E15"/>
    <w:rsid w:val="00DD4E7F"/>
    <w:rsid w:val="00DD50DF"/>
    <w:rsid w:val="00DD523F"/>
    <w:rsid w:val="00DD5401"/>
    <w:rsid w:val="00DD555C"/>
    <w:rsid w:val="00DD55E8"/>
    <w:rsid w:val="00DD56CA"/>
    <w:rsid w:val="00DD596A"/>
    <w:rsid w:val="00DD5B12"/>
    <w:rsid w:val="00DD5D56"/>
    <w:rsid w:val="00DD61A6"/>
    <w:rsid w:val="00DD666A"/>
    <w:rsid w:val="00DD67A9"/>
    <w:rsid w:val="00DD67E6"/>
    <w:rsid w:val="00DD69D9"/>
    <w:rsid w:val="00DD6B02"/>
    <w:rsid w:val="00DD6CE6"/>
    <w:rsid w:val="00DD6DC9"/>
    <w:rsid w:val="00DD6E03"/>
    <w:rsid w:val="00DD6E89"/>
    <w:rsid w:val="00DD6F4C"/>
    <w:rsid w:val="00DD7379"/>
    <w:rsid w:val="00DD737A"/>
    <w:rsid w:val="00DD7674"/>
    <w:rsid w:val="00DD76B8"/>
    <w:rsid w:val="00DD785C"/>
    <w:rsid w:val="00DD793D"/>
    <w:rsid w:val="00DD7B4A"/>
    <w:rsid w:val="00DD7C08"/>
    <w:rsid w:val="00DD7DC9"/>
    <w:rsid w:val="00DD7EE6"/>
    <w:rsid w:val="00DE0106"/>
    <w:rsid w:val="00DE034B"/>
    <w:rsid w:val="00DE03BC"/>
    <w:rsid w:val="00DE047B"/>
    <w:rsid w:val="00DE05D7"/>
    <w:rsid w:val="00DE0667"/>
    <w:rsid w:val="00DE06BB"/>
    <w:rsid w:val="00DE0749"/>
    <w:rsid w:val="00DE096E"/>
    <w:rsid w:val="00DE0A84"/>
    <w:rsid w:val="00DE0B61"/>
    <w:rsid w:val="00DE0B93"/>
    <w:rsid w:val="00DE115D"/>
    <w:rsid w:val="00DE11C7"/>
    <w:rsid w:val="00DE14F6"/>
    <w:rsid w:val="00DE163D"/>
    <w:rsid w:val="00DE1688"/>
    <w:rsid w:val="00DE193B"/>
    <w:rsid w:val="00DE1B43"/>
    <w:rsid w:val="00DE1C1B"/>
    <w:rsid w:val="00DE1D8E"/>
    <w:rsid w:val="00DE1DB7"/>
    <w:rsid w:val="00DE1F8A"/>
    <w:rsid w:val="00DE216C"/>
    <w:rsid w:val="00DE2569"/>
    <w:rsid w:val="00DE279F"/>
    <w:rsid w:val="00DE2962"/>
    <w:rsid w:val="00DE2F28"/>
    <w:rsid w:val="00DE347C"/>
    <w:rsid w:val="00DE3898"/>
    <w:rsid w:val="00DE3B59"/>
    <w:rsid w:val="00DE3C08"/>
    <w:rsid w:val="00DE4469"/>
    <w:rsid w:val="00DE4D7E"/>
    <w:rsid w:val="00DE4E07"/>
    <w:rsid w:val="00DE4F8F"/>
    <w:rsid w:val="00DE5058"/>
    <w:rsid w:val="00DE522E"/>
    <w:rsid w:val="00DE55E2"/>
    <w:rsid w:val="00DE56B3"/>
    <w:rsid w:val="00DE58B8"/>
    <w:rsid w:val="00DE5CC6"/>
    <w:rsid w:val="00DE60F5"/>
    <w:rsid w:val="00DE6C60"/>
    <w:rsid w:val="00DE6D21"/>
    <w:rsid w:val="00DE7253"/>
    <w:rsid w:val="00DE76AF"/>
    <w:rsid w:val="00DE785B"/>
    <w:rsid w:val="00DE7B54"/>
    <w:rsid w:val="00DF00C9"/>
    <w:rsid w:val="00DF02BD"/>
    <w:rsid w:val="00DF055A"/>
    <w:rsid w:val="00DF068D"/>
    <w:rsid w:val="00DF0AB8"/>
    <w:rsid w:val="00DF0AC5"/>
    <w:rsid w:val="00DF0B10"/>
    <w:rsid w:val="00DF0CBF"/>
    <w:rsid w:val="00DF0D23"/>
    <w:rsid w:val="00DF0EF2"/>
    <w:rsid w:val="00DF1381"/>
    <w:rsid w:val="00DF15FD"/>
    <w:rsid w:val="00DF1CE1"/>
    <w:rsid w:val="00DF2293"/>
    <w:rsid w:val="00DF2362"/>
    <w:rsid w:val="00DF272C"/>
    <w:rsid w:val="00DF2A7D"/>
    <w:rsid w:val="00DF2D29"/>
    <w:rsid w:val="00DF2E2D"/>
    <w:rsid w:val="00DF36A1"/>
    <w:rsid w:val="00DF395D"/>
    <w:rsid w:val="00DF4E86"/>
    <w:rsid w:val="00DF50BB"/>
    <w:rsid w:val="00DF515C"/>
    <w:rsid w:val="00DF52DA"/>
    <w:rsid w:val="00DF55A4"/>
    <w:rsid w:val="00DF585B"/>
    <w:rsid w:val="00DF59D4"/>
    <w:rsid w:val="00DF5FD1"/>
    <w:rsid w:val="00DF614A"/>
    <w:rsid w:val="00DF6408"/>
    <w:rsid w:val="00DF6472"/>
    <w:rsid w:val="00DF663F"/>
    <w:rsid w:val="00DF6709"/>
    <w:rsid w:val="00DF69B1"/>
    <w:rsid w:val="00DF6F79"/>
    <w:rsid w:val="00DF71A6"/>
    <w:rsid w:val="00DF7E32"/>
    <w:rsid w:val="00E000EA"/>
    <w:rsid w:val="00E001BE"/>
    <w:rsid w:val="00E002C4"/>
    <w:rsid w:val="00E003E1"/>
    <w:rsid w:val="00E00603"/>
    <w:rsid w:val="00E0070C"/>
    <w:rsid w:val="00E00736"/>
    <w:rsid w:val="00E00962"/>
    <w:rsid w:val="00E00986"/>
    <w:rsid w:val="00E009D4"/>
    <w:rsid w:val="00E00C03"/>
    <w:rsid w:val="00E00C10"/>
    <w:rsid w:val="00E00E54"/>
    <w:rsid w:val="00E00FD2"/>
    <w:rsid w:val="00E01042"/>
    <w:rsid w:val="00E014E0"/>
    <w:rsid w:val="00E0176A"/>
    <w:rsid w:val="00E017C9"/>
    <w:rsid w:val="00E01B04"/>
    <w:rsid w:val="00E02044"/>
    <w:rsid w:val="00E020EF"/>
    <w:rsid w:val="00E020F1"/>
    <w:rsid w:val="00E02152"/>
    <w:rsid w:val="00E0248B"/>
    <w:rsid w:val="00E026FD"/>
    <w:rsid w:val="00E0272B"/>
    <w:rsid w:val="00E02AF5"/>
    <w:rsid w:val="00E039B8"/>
    <w:rsid w:val="00E03A2E"/>
    <w:rsid w:val="00E03B30"/>
    <w:rsid w:val="00E04215"/>
    <w:rsid w:val="00E042C1"/>
    <w:rsid w:val="00E042C4"/>
    <w:rsid w:val="00E04495"/>
    <w:rsid w:val="00E0451B"/>
    <w:rsid w:val="00E046D9"/>
    <w:rsid w:val="00E046FE"/>
    <w:rsid w:val="00E048C6"/>
    <w:rsid w:val="00E04F59"/>
    <w:rsid w:val="00E052F8"/>
    <w:rsid w:val="00E05317"/>
    <w:rsid w:val="00E0544E"/>
    <w:rsid w:val="00E057B1"/>
    <w:rsid w:val="00E05C26"/>
    <w:rsid w:val="00E05FDD"/>
    <w:rsid w:val="00E0602F"/>
    <w:rsid w:val="00E06127"/>
    <w:rsid w:val="00E06293"/>
    <w:rsid w:val="00E064E5"/>
    <w:rsid w:val="00E0688B"/>
    <w:rsid w:val="00E06A8E"/>
    <w:rsid w:val="00E06B33"/>
    <w:rsid w:val="00E06B3F"/>
    <w:rsid w:val="00E06F00"/>
    <w:rsid w:val="00E07023"/>
    <w:rsid w:val="00E0711B"/>
    <w:rsid w:val="00E075F8"/>
    <w:rsid w:val="00E0763F"/>
    <w:rsid w:val="00E10173"/>
    <w:rsid w:val="00E1054F"/>
    <w:rsid w:val="00E106A3"/>
    <w:rsid w:val="00E10717"/>
    <w:rsid w:val="00E108D6"/>
    <w:rsid w:val="00E10C95"/>
    <w:rsid w:val="00E10CBB"/>
    <w:rsid w:val="00E10D6A"/>
    <w:rsid w:val="00E1124D"/>
    <w:rsid w:val="00E11379"/>
    <w:rsid w:val="00E115C4"/>
    <w:rsid w:val="00E1174E"/>
    <w:rsid w:val="00E11E59"/>
    <w:rsid w:val="00E11FA5"/>
    <w:rsid w:val="00E128C8"/>
    <w:rsid w:val="00E12A39"/>
    <w:rsid w:val="00E12C62"/>
    <w:rsid w:val="00E13019"/>
    <w:rsid w:val="00E13179"/>
    <w:rsid w:val="00E13269"/>
    <w:rsid w:val="00E13348"/>
    <w:rsid w:val="00E133DD"/>
    <w:rsid w:val="00E13B8F"/>
    <w:rsid w:val="00E13F9E"/>
    <w:rsid w:val="00E1409C"/>
    <w:rsid w:val="00E145EB"/>
    <w:rsid w:val="00E147EC"/>
    <w:rsid w:val="00E14C5A"/>
    <w:rsid w:val="00E15016"/>
    <w:rsid w:val="00E15104"/>
    <w:rsid w:val="00E15283"/>
    <w:rsid w:val="00E153EC"/>
    <w:rsid w:val="00E15C17"/>
    <w:rsid w:val="00E15C96"/>
    <w:rsid w:val="00E15D93"/>
    <w:rsid w:val="00E15E8C"/>
    <w:rsid w:val="00E16374"/>
    <w:rsid w:val="00E16739"/>
    <w:rsid w:val="00E16956"/>
    <w:rsid w:val="00E16AEA"/>
    <w:rsid w:val="00E16C31"/>
    <w:rsid w:val="00E17076"/>
    <w:rsid w:val="00E17474"/>
    <w:rsid w:val="00E17606"/>
    <w:rsid w:val="00E178CF"/>
    <w:rsid w:val="00E1792F"/>
    <w:rsid w:val="00E17930"/>
    <w:rsid w:val="00E179AD"/>
    <w:rsid w:val="00E17B24"/>
    <w:rsid w:val="00E17D75"/>
    <w:rsid w:val="00E17E3C"/>
    <w:rsid w:val="00E2002E"/>
    <w:rsid w:val="00E20890"/>
    <w:rsid w:val="00E20900"/>
    <w:rsid w:val="00E20DFB"/>
    <w:rsid w:val="00E21167"/>
    <w:rsid w:val="00E21251"/>
    <w:rsid w:val="00E212B4"/>
    <w:rsid w:val="00E21357"/>
    <w:rsid w:val="00E2158B"/>
    <w:rsid w:val="00E2161D"/>
    <w:rsid w:val="00E219DF"/>
    <w:rsid w:val="00E219E5"/>
    <w:rsid w:val="00E21B0A"/>
    <w:rsid w:val="00E21D0A"/>
    <w:rsid w:val="00E22100"/>
    <w:rsid w:val="00E2214F"/>
    <w:rsid w:val="00E224F0"/>
    <w:rsid w:val="00E2288C"/>
    <w:rsid w:val="00E2294B"/>
    <w:rsid w:val="00E22997"/>
    <w:rsid w:val="00E22AD2"/>
    <w:rsid w:val="00E22BC5"/>
    <w:rsid w:val="00E22EAC"/>
    <w:rsid w:val="00E22FA6"/>
    <w:rsid w:val="00E2334E"/>
    <w:rsid w:val="00E233F4"/>
    <w:rsid w:val="00E23926"/>
    <w:rsid w:val="00E23AA9"/>
    <w:rsid w:val="00E23BBB"/>
    <w:rsid w:val="00E23BFE"/>
    <w:rsid w:val="00E23CAC"/>
    <w:rsid w:val="00E23D2F"/>
    <w:rsid w:val="00E23FC3"/>
    <w:rsid w:val="00E23FCD"/>
    <w:rsid w:val="00E241B2"/>
    <w:rsid w:val="00E24497"/>
    <w:rsid w:val="00E24499"/>
    <w:rsid w:val="00E24634"/>
    <w:rsid w:val="00E24A41"/>
    <w:rsid w:val="00E24AF4"/>
    <w:rsid w:val="00E24DDD"/>
    <w:rsid w:val="00E25140"/>
    <w:rsid w:val="00E253DC"/>
    <w:rsid w:val="00E254EE"/>
    <w:rsid w:val="00E256CD"/>
    <w:rsid w:val="00E259A7"/>
    <w:rsid w:val="00E25B6B"/>
    <w:rsid w:val="00E26289"/>
    <w:rsid w:val="00E267D2"/>
    <w:rsid w:val="00E2682D"/>
    <w:rsid w:val="00E26AAB"/>
    <w:rsid w:val="00E26D48"/>
    <w:rsid w:val="00E27036"/>
    <w:rsid w:val="00E2718B"/>
    <w:rsid w:val="00E2727F"/>
    <w:rsid w:val="00E27283"/>
    <w:rsid w:val="00E272F9"/>
    <w:rsid w:val="00E275BC"/>
    <w:rsid w:val="00E27746"/>
    <w:rsid w:val="00E277C4"/>
    <w:rsid w:val="00E278C5"/>
    <w:rsid w:val="00E2793E"/>
    <w:rsid w:val="00E27D3F"/>
    <w:rsid w:val="00E27FD4"/>
    <w:rsid w:val="00E30164"/>
    <w:rsid w:val="00E30207"/>
    <w:rsid w:val="00E3074D"/>
    <w:rsid w:val="00E3076E"/>
    <w:rsid w:val="00E3089B"/>
    <w:rsid w:val="00E30D33"/>
    <w:rsid w:val="00E30F60"/>
    <w:rsid w:val="00E3116D"/>
    <w:rsid w:val="00E31207"/>
    <w:rsid w:val="00E31215"/>
    <w:rsid w:val="00E315AF"/>
    <w:rsid w:val="00E321A1"/>
    <w:rsid w:val="00E32521"/>
    <w:rsid w:val="00E32550"/>
    <w:rsid w:val="00E3293A"/>
    <w:rsid w:val="00E33007"/>
    <w:rsid w:val="00E33077"/>
    <w:rsid w:val="00E3341D"/>
    <w:rsid w:val="00E33765"/>
    <w:rsid w:val="00E3384E"/>
    <w:rsid w:val="00E33D5B"/>
    <w:rsid w:val="00E33DF2"/>
    <w:rsid w:val="00E33E49"/>
    <w:rsid w:val="00E33EE4"/>
    <w:rsid w:val="00E3455E"/>
    <w:rsid w:val="00E34C18"/>
    <w:rsid w:val="00E34DCB"/>
    <w:rsid w:val="00E35023"/>
    <w:rsid w:val="00E3504A"/>
    <w:rsid w:val="00E350F8"/>
    <w:rsid w:val="00E351CE"/>
    <w:rsid w:val="00E3520A"/>
    <w:rsid w:val="00E35DAD"/>
    <w:rsid w:val="00E35FA4"/>
    <w:rsid w:val="00E36241"/>
    <w:rsid w:val="00E36397"/>
    <w:rsid w:val="00E3648A"/>
    <w:rsid w:val="00E36A0C"/>
    <w:rsid w:val="00E36B56"/>
    <w:rsid w:val="00E36F06"/>
    <w:rsid w:val="00E37004"/>
    <w:rsid w:val="00E3704F"/>
    <w:rsid w:val="00E370B4"/>
    <w:rsid w:val="00E3718B"/>
    <w:rsid w:val="00E376C1"/>
    <w:rsid w:val="00E3775E"/>
    <w:rsid w:val="00E37817"/>
    <w:rsid w:val="00E37899"/>
    <w:rsid w:val="00E37CCC"/>
    <w:rsid w:val="00E37E95"/>
    <w:rsid w:val="00E40188"/>
    <w:rsid w:val="00E40C68"/>
    <w:rsid w:val="00E415B2"/>
    <w:rsid w:val="00E416CB"/>
    <w:rsid w:val="00E41897"/>
    <w:rsid w:val="00E41BAE"/>
    <w:rsid w:val="00E41CC0"/>
    <w:rsid w:val="00E41D7B"/>
    <w:rsid w:val="00E41EC0"/>
    <w:rsid w:val="00E4231B"/>
    <w:rsid w:val="00E423B6"/>
    <w:rsid w:val="00E4268E"/>
    <w:rsid w:val="00E42AD7"/>
    <w:rsid w:val="00E42BB5"/>
    <w:rsid w:val="00E42BCF"/>
    <w:rsid w:val="00E42CB5"/>
    <w:rsid w:val="00E4328A"/>
    <w:rsid w:val="00E43732"/>
    <w:rsid w:val="00E43815"/>
    <w:rsid w:val="00E43B57"/>
    <w:rsid w:val="00E43BAC"/>
    <w:rsid w:val="00E43CCD"/>
    <w:rsid w:val="00E43D09"/>
    <w:rsid w:val="00E43ED1"/>
    <w:rsid w:val="00E44174"/>
    <w:rsid w:val="00E441E3"/>
    <w:rsid w:val="00E44274"/>
    <w:rsid w:val="00E44532"/>
    <w:rsid w:val="00E4458E"/>
    <w:rsid w:val="00E4461D"/>
    <w:rsid w:val="00E446BC"/>
    <w:rsid w:val="00E44724"/>
    <w:rsid w:val="00E44771"/>
    <w:rsid w:val="00E448BA"/>
    <w:rsid w:val="00E44E05"/>
    <w:rsid w:val="00E44E15"/>
    <w:rsid w:val="00E44E5C"/>
    <w:rsid w:val="00E44E98"/>
    <w:rsid w:val="00E44EBC"/>
    <w:rsid w:val="00E45A26"/>
    <w:rsid w:val="00E45B11"/>
    <w:rsid w:val="00E45E14"/>
    <w:rsid w:val="00E4649F"/>
    <w:rsid w:val="00E4659C"/>
    <w:rsid w:val="00E465EA"/>
    <w:rsid w:val="00E46EBC"/>
    <w:rsid w:val="00E46FE9"/>
    <w:rsid w:val="00E4700E"/>
    <w:rsid w:val="00E47014"/>
    <w:rsid w:val="00E4746D"/>
    <w:rsid w:val="00E4759B"/>
    <w:rsid w:val="00E478E1"/>
    <w:rsid w:val="00E47B5D"/>
    <w:rsid w:val="00E47DE9"/>
    <w:rsid w:val="00E47E0F"/>
    <w:rsid w:val="00E47EB2"/>
    <w:rsid w:val="00E5026B"/>
    <w:rsid w:val="00E507AD"/>
    <w:rsid w:val="00E510BA"/>
    <w:rsid w:val="00E51156"/>
    <w:rsid w:val="00E512C6"/>
    <w:rsid w:val="00E512E8"/>
    <w:rsid w:val="00E51358"/>
    <w:rsid w:val="00E518FB"/>
    <w:rsid w:val="00E51F3E"/>
    <w:rsid w:val="00E520CE"/>
    <w:rsid w:val="00E52233"/>
    <w:rsid w:val="00E5285D"/>
    <w:rsid w:val="00E52A38"/>
    <w:rsid w:val="00E52BBC"/>
    <w:rsid w:val="00E52CDA"/>
    <w:rsid w:val="00E52D77"/>
    <w:rsid w:val="00E52F4E"/>
    <w:rsid w:val="00E52FC4"/>
    <w:rsid w:val="00E53104"/>
    <w:rsid w:val="00E53454"/>
    <w:rsid w:val="00E5365E"/>
    <w:rsid w:val="00E537AF"/>
    <w:rsid w:val="00E53D8C"/>
    <w:rsid w:val="00E53DB6"/>
    <w:rsid w:val="00E541FB"/>
    <w:rsid w:val="00E54233"/>
    <w:rsid w:val="00E54655"/>
    <w:rsid w:val="00E5480C"/>
    <w:rsid w:val="00E54859"/>
    <w:rsid w:val="00E548EE"/>
    <w:rsid w:val="00E54A77"/>
    <w:rsid w:val="00E5536B"/>
    <w:rsid w:val="00E55497"/>
    <w:rsid w:val="00E5574B"/>
    <w:rsid w:val="00E557E5"/>
    <w:rsid w:val="00E5585A"/>
    <w:rsid w:val="00E558A0"/>
    <w:rsid w:val="00E55913"/>
    <w:rsid w:val="00E55C14"/>
    <w:rsid w:val="00E55CD8"/>
    <w:rsid w:val="00E55EBF"/>
    <w:rsid w:val="00E55EE5"/>
    <w:rsid w:val="00E56011"/>
    <w:rsid w:val="00E565B8"/>
    <w:rsid w:val="00E566E7"/>
    <w:rsid w:val="00E56735"/>
    <w:rsid w:val="00E567C5"/>
    <w:rsid w:val="00E56BEE"/>
    <w:rsid w:val="00E56F23"/>
    <w:rsid w:val="00E56FE4"/>
    <w:rsid w:val="00E57029"/>
    <w:rsid w:val="00E57030"/>
    <w:rsid w:val="00E571AF"/>
    <w:rsid w:val="00E573A0"/>
    <w:rsid w:val="00E578CF"/>
    <w:rsid w:val="00E57960"/>
    <w:rsid w:val="00E57C06"/>
    <w:rsid w:val="00E57CC1"/>
    <w:rsid w:val="00E57EE3"/>
    <w:rsid w:val="00E60082"/>
    <w:rsid w:val="00E601A5"/>
    <w:rsid w:val="00E60846"/>
    <w:rsid w:val="00E60972"/>
    <w:rsid w:val="00E60A58"/>
    <w:rsid w:val="00E60AC5"/>
    <w:rsid w:val="00E61318"/>
    <w:rsid w:val="00E61AC9"/>
    <w:rsid w:val="00E625B4"/>
    <w:rsid w:val="00E62B6F"/>
    <w:rsid w:val="00E62E9E"/>
    <w:rsid w:val="00E63070"/>
    <w:rsid w:val="00E63194"/>
    <w:rsid w:val="00E63275"/>
    <w:rsid w:val="00E632CF"/>
    <w:rsid w:val="00E63332"/>
    <w:rsid w:val="00E6346E"/>
    <w:rsid w:val="00E639E1"/>
    <w:rsid w:val="00E63A72"/>
    <w:rsid w:val="00E63E14"/>
    <w:rsid w:val="00E64175"/>
    <w:rsid w:val="00E64228"/>
    <w:rsid w:val="00E643BA"/>
    <w:rsid w:val="00E6466E"/>
    <w:rsid w:val="00E649B5"/>
    <w:rsid w:val="00E649D0"/>
    <w:rsid w:val="00E64A0D"/>
    <w:rsid w:val="00E64D65"/>
    <w:rsid w:val="00E64FA0"/>
    <w:rsid w:val="00E65381"/>
    <w:rsid w:val="00E655AE"/>
    <w:rsid w:val="00E65694"/>
    <w:rsid w:val="00E656AC"/>
    <w:rsid w:val="00E65716"/>
    <w:rsid w:val="00E65E66"/>
    <w:rsid w:val="00E65FE4"/>
    <w:rsid w:val="00E660E1"/>
    <w:rsid w:val="00E66177"/>
    <w:rsid w:val="00E6639F"/>
    <w:rsid w:val="00E66B59"/>
    <w:rsid w:val="00E66F9F"/>
    <w:rsid w:val="00E675C8"/>
    <w:rsid w:val="00E67738"/>
    <w:rsid w:val="00E678AB"/>
    <w:rsid w:val="00E67F7B"/>
    <w:rsid w:val="00E703E7"/>
    <w:rsid w:val="00E70566"/>
    <w:rsid w:val="00E70868"/>
    <w:rsid w:val="00E709E7"/>
    <w:rsid w:val="00E70C99"/>
    <w:rsid w:val="00E70E04"/>
    <w:rsid w:val="00E70FA2"/>
    <w:rsid w:val="00E71285"/>
    <w:rsid w:val="00E7171F"/>
    <w:rsid w:val="00E71769"/>
    <w:rsid w:val="00E71A2E"/>
    <w:rsid w:val="00E71D94"/>
    <w:rsid w:val="00E72600"/>
    <w:rsid w:val="00E729B1"/>
    <w:rsid w:val="00E72B3F"/>
    <w:rsid w:val="00E72B86"/>
    <w:rsid w:val="00E7354C"/>
    <w:rsid w:val="00E73566"/>
    <w:rsid w:val="00E73749"/>
    <w:rsid w:val="00E7391B"/>
    <w:rsid w:val="00E73B32"/>
    <w:rsid w:val="00E73CD3"/>
    <w:rsid w:val="00E74051"/>
    <w:rsid w:val="00E7478C"/>
    <w:rsid w:val="00E748C6"/>
    <w:rsid w:val="00E74A45"/>
    <w:rsid w:val="00E74A7A"/>
    <w:rsid w:val="00E74D5F"/>
    <w:rsid w:val="00E74DEF"/>
    <w:rsid w:val="00E75079"/>
    <w:rsid w:val="00E750AC"/>
    <w:rsid w:val="00E7543B"/>
    <w:rsid w:val="00E754B6"/>
    <w:rsid w:val="00E75574"/>
    <w:rsid w:val="00E758C3"/>
    <w:rsid w:val="00E75C5F"/>
    <w:rsid w:val="00E75D2C"/>
    <w:rsid w:val="00E75F30"/>
    <w:rsid w:val="00E75FAC"/>
    <w:rsid w:val="00E7603A"/>
    <w:rsid w:val="00E76084"/>
    <w:rsid w:val="00E76C1E"/>
    <w:rsid w:val="00E76CA5"/>
    <w:rsid w:val="00E76E81"/>
    <w:rsid w:val="00E7708A"/>
    <w:rsid w:val="00E77117"/>
    <w:rsid w:val="00E77329"/>
    <w:rsid w:val="00E7735B"/>
    <w:rsid w:val="00E774F0"/>
    <w:rsid w:val="00E77605"/>
    <w:rsid w:val="00E777E1"/>
    <w:rsid w:val="00E7783C"/>
    <w:rsid w:val="00E77A25"/>
    <w:rsid w:val="00E77CF7"/>
    <w:rsid w:val="00E77F6D"/>
    <w:rsid w:val="00E80247"/>
    <w:rsid w:val="00E80365"/>
    <w:rsid w:val="00E80390"/>
    <w:rsid w:val="00E805E5"/>
    <w:rsid w:val="00E806CF"/>
    <w:rsid w:val="00E8115A"/>
    <w:rsid w:val="00E811F6"/>
    <w:rsid w:val="00E813D3"/>
    <w:rsid w:val="00E814F9"/>
    <w:rsid w:val="00E818C3"/>
    <w:rsid w:val="00E81952"/>
    <w:rsid w:val="00E81DDB"/>
    <w:rsid w:val="00E8219B"/>
    <w:rsid w:val="00E82253"/>
    <w:rsid w:val="00E82398"/>
    <w:rsid w:val="00E826E8"/>
    <w:rsid w:val="00E82916"/>
    <w:rsid w:val="00E829ED"/>
    <w:rsid w:val="00E82E9F"/>
    <w:rsid w:val="00E82EE9"/>
    <w:rsid w:val="00E83119"/>
    <w:rsid w:val="00E832BA"/>
    <w:rsid w:val="00E834DA"/>
    <w:rsid w:val="00E83707"/>
    <w:rsid w:val="00E837A3"/>
    <w:rsid w:val="00E83A60"/>
    <w:rsid w:val="00E83C17"/>
    <w:rsid w:val="00E83C30"/>
    <w:rsid w:val="00E83D1B"/>
    <w:rsid w:val="00E83D4E"/>
    <w:rsid w:val="00E83D7E"/>
    <w:rsid w:val="00E83F60"/>
    <w:rsid w:val="00E83F9B"/>
    <w:rsid w:val="00E84147"/>
    <w:rsid w:val="00E8442C"/>
    <w:rsid w:val="00E8443C"/>
    <w:rsid w:val="00E84648"/>
    <w:rsid w:val="00E8474B"/>
    <w:rsid w:val="00E84C17"/>
    <w:rsid w:val="00E84D0A"/>
    <w:rsid w:val="00E84F0D"/>
    <w:rsid w:val="00E85159"/>
    <w:rsid w:val="00E855CC"/>
    <w:rsid w:val="00E8569E"/>
    <w:rsid w:val="00E862B9"/>
    <w:rsid w:val="00E868AC"/>
    <w:rsid w:val="00E86A5C"/>
    <w:rsid w:val="00E8708B"/>
    <w:rsid w:val="00E870F8"/>
    <w:rsid w:val="00E871FE"/>
    <w:rsid w:val="00E872FE"/>
    <w:rsid w:val="00E8760F"/>
    <w:rsid w:val="00E876CD"/>
    <w:rsid w:val="00E8777E"/>
    <w:rsid w:val="00E8781D"/>
    <w:rsid w:val="00E87C71"/>
    <w:rsid w:val="00E87E20"/>
    <w:rsid w:val="00E87E23"/>
    <w:rsid w:val="00E87E57"/>
    <w:rsid w:val="00E87FD3"/>
    <w:rsid w:val="00E902BD"/>
    <w:rsid w:val="00E906C9"/>
    <w:rsid w:val="00E908AB"/>
    <w:rsid w:val="00E90CC6"/>
    <w:rsid w:val="00E9179D"/>
    <w:rsid w:val="00E917AA"/>
    <w:rsid w:val="00E919D2"/>
    <w:rsid w:val="00E91C54"/>
    <w:rsid w:val="00E91CA3"/>
    <w:rsid w:val="00E91D6E"/>
    <w:rsid w:val="00E91DEF"/>
    <w:rsid w:val="00E9206D"/>
    <w:rsid w:val="00E92440"/>
    <w:rsid w:val="00E9267A"/>
    <w:rsid w:val="00E926D9"/>
    <w:rsid w:val="00E929E6"/>
    <w:rsid w:val="00E92B93"/>
    <w:rsid w:val="00E92BF7"/>
    <w:rsid w:val="00E92C14"/>
    <w:rsid w:val="00E92C25"/>
    <w:rsid w:val="00E92C55"/>
    <w:rsid w:val="00E92CF2"/>
    <w:rsid w:val="00E9325C"/>
    <w:rsid w:val="00E9366D"/>
    <w:rsid w:val="00E9375E"/>
    <w:rsid w:val="00E93A23"/>
    <w:rsid w:val="00E93B9C"/>
    <w:rsid w:val="00E94079"/>
    <w:rsid w:val="00E94375"/>
    <w:rsid w:val="00E94456"/>
    <w:rsid w:val="00E9460C"/>
    <w:rsid w:val="00E9467B"/>
    <w:rsid w:val="00E947C2"/>
    <w:rsid w:val="00E94A5C"/>
    <w:rsid w:val="00E94C37"/>
    <w:rsid w:val="00E94DAF"/>
    <w:rsid w:val="00E94DD1"/>
    <w:rsid w:val="00E94FD3"/>
    <w:rsid w:val="00E95448"/>
    <w:rsid w:val="00E95456"/>
    <w:rsid w:val="00E95738"/>
    <w:rsid w:val="00E95C4F"/>
    <w:rsid w:val="00E95C57"/>
    <w:rsid w:val="00E95CAC"/>
    <w:rsid w:val="00E962DA"/>
    <w:rsid w:val="00E9652F"/>
    <w:rsid w:val="00E965B1"/>
    <w:rsid w:val="00E96AB2"/>
    <w:rsid w:val="00E97043"/>
    <w:rsid w:val="00E97188"/>
    <w:rsid w:val="00E971DE"/>
    <w:rsid w:val="00E9739B"/>
    <w:rsid w:val="00E976BF"/>
    <w:rsid w:val="00E9774A"/>
    <w:rsid w:val="00E97837"/>
    <w:rsid w:val="00E978D7"/>
    <w:rsid w:val="00E97C47"/>
    <w:rsid w:val="00E97EFB"/>
    <w:rsid w:val="00EA028A"/>
    <w:rsid w:val="00EA031D"/>
    <w:rsid w:val="00EA07BD"/>
    <w:rsid w:val="00EA08D2"/>
    <w:rsid w:val="00EA09F8"/>
    <w:rsid w:val="00EA0B66"/>
    <w:rsid w:val="00EA0F79"/>
    <w:rsid w:val="00EA1302"/>
    <w:rsid w:val="00EA1399"/>
    <w:rsid w:val="00EA13FC"/>
    <w:rsid w:val="00EA1928"/>
    <w:rsid w:val="00EA1ED9"/>
    <w:rsid w:val="00EA20AF"/>
    <w:rsid w:val="00EA2636"/>
    <w:rsid w:val="00EA274E"/>
    <w:rsid w:val="00EA2895"/>
    <w:rsid w:val="00EA290F"/>
    <w:rsid w:val="00EA2C5F"/>
    <w:rsid w:val="00EA2C64"/>
    <w:rsid w:val="00EA2E6D"/>
    <w:rsid w:val="00EA2EA4"/>
    <w:rsid w:val="00EA3028"/>
    <w:rsid w:val="00EA3109"/>
    <w:rsid w:val="00EA31DA"/>
    <w:rsid w:val="00EA351E"/>
    <w:rsid w:val="00EA363F"/>
    <w:rsid w:val="00EA37C1"/>
    <w:rsid w:val="00EA3A2E"/>
    <w:rsid w:val="00EA3E3C"/>
    <w:rsid w:val="00EA4269"/>
    <w:rsid w:val="00EA48C5"/>
    <w:rsid w:val="00EA4E5A"/>
    <w:rsid w:val="00EA4F5C"/>
    <w:rsid w:val="00EA51CD"/>
    <w:rsid w:val="00EA54D7"/>
    <w:rsid w:val="00EA54F6"/>
    <w:rsid w:val="00EA57FD"/>
    <w:rsid w:val="00EA588B"/>
    <w:rsid w:val="00EA5900"/>
    <w:rsid w:val="00EA5B78"/>
    <w:rsid w:val="00EA5B79"/>
    <w:rsid w:val="00EA5E2D"/>
    <w:rsid w:val="00EA6075"/>
    <w:rsid w:val="00EA6434"/>
    <w:rsid w:val="00EA6662"/>
    <w:rsid w:val="00EA669F"/>
    <w:rsid w:val="00EA66C7"/>
    <w:rsid w:val="00EA6C02"/>
    <w:rsid w:val="00EA6C26"/>
    <w:rsid w:val="00EA6D9D"/>
    <w:rsid w:val="00EA6DC0"/>
    <w:rsid w:val="00EA76A5"/>
    <w:rsid w:val="00EA7950"/>
    <w:rsid w:val="00EA7F52"/>
    <w:rsid w:val="00EB0065"/>
    <w:rsid w:val="00EB012D"/>
    <w:rsid w:val="00EB0514"/>
    <w:rsid w:val="00EB0BE6"/>
    <w:rsid w:val="00EB0CAF"/>
    <w:rsid w:val="00EB1AC9"/>
    <w:rsid w:val="00EB1B69"/>
    <w:rsid w:val="00EB1EE7"/>
    <w:rsid w:val="00EB2173"/>
    <w:rsid w:val="00EB23F5"/>
    <w:rsid w:val="00EB24DB"/>
    <w:rsid w:val="00EB24F7"/>
    <w:rsid w:val="00EB260A"/>
    <w:rsid w:val="00EB2737"/>
    <w:rsid w:val="00EB293E"/>
    <w:rsid w:val="00EB2D92"/>
    <w:rsid w:val="00EB2EB1"/>
    <w:rsid w:val="00EB3091"/>
    <w:rsid w:val="00EB32CA"/>
    <w:rsid w:val="00EB36AF"/>
    <w:rsid w:val="00EB36CB"/>
    <w:rsid w:val="00EB37B3"/>
    <w:rsid w:val="00EB3C54"/>
    <w:rsid w:val="00EB3DA9"/>
    <w:rsid w:val="00EB46DA"/>
    <w:rsid w:val="00EB4748"/>
    <w:rsid w:val="00EB4CCB"/>
    <w:rsid w:val="00EB4E42"/>
    <w:rsid w:val="00EB4F9B"/>
    <w:rsid w:val="00EB5155"/>
    <w:rsid w:val="00EB58C2"/>
    <w:rsid w:val="00EB60F7"/>
    <w:rsid w:val="00EB620A"/>
    <w:rsid w:val="00EB6963"/>
    <w:rsid w:val="00EB6CFF"/>
    <w:rsid w:val="00EB7903"/>
    <w:rsid w:val="00EB7D65"/>
    <w:rsid w:val="00EB7E77"/>
    <w:rsid w:val="00EC02A3"/>
    <w:rsid w:val="00EC050F"/>
    <w:rsid w:val="00EC0561"/>
    <w:rsid w:val="00EC05B1"/>
    <w:rsid w:val="00EC0650"/>
    <w:rsid w:val="00EC0858"/>
    <w:rsid w:val="00EC0BA1"/>
    <w:rsid w:val="00EC0D16"/>
    <w:rsid w:val="00EC126A"/>
    <w:rsid w:val="00EC1548"/>
    <w:rsid w:val="00EC1798"/>
    <w:rsid w:val="00EC1AFF"/>
    <w:rsid w:val="00EC1C78"/>
    <w:rsid w:val="00EC1E0C"/>
    <w:rsid w:val="00EC1FBB"/>
    <w:rsid w:val="00EC2160"/>
    <w:rsid w:val="00EC2200"/>
    <w:rsid w:val="00EC276E"/>
    <w:rsid w:val="00EC284F"/>
    <w:rsid w:val="00EC2B72"/>
    <w:rsid w:val="00EC2DEF"/>
    <w:rsid w:val="00EC2F83"/>
    <w:rsid w:val="00EC33F8"/>
    <w:rsid w:val="00EC3450"/>
    <w:rsid w:val="00EC3599"/>
    <w:rsid w:val="00EC35D0"/>
    <w:rsid w:val="00EC38E1"/>
    <w:rsid w:val="00EC3BCE"/>
    <w:rsid w:val="00EC3D24"/>
    <w:rsid w:val="00EC3D6E"/>
    <w:rsid w:val="00EC3FD0"/>
    <w:rsid w:val="00EC4383"/>
    <w:rsid w:val="00EC46A8"/>
    <w:rsid w:val="00EC4E0F"/>
    <w:rsid w:val="00EC4E84"/>
    <w:rsid w:val="00EC5144"/>
    <w:rsid w:val="00EC51DA"/>
    <w:rsid w:val="00EC55C1"/>
    <w:rsid w:val="00EC578A"/>
    <w:rsid w:val="00EC58F8"/>
    <w:rsid w:val="00EC5AC2"/>
    <w:rsid w:val="00EC5BB6"/>
    <w:rsid w:val="00EC5D28"/>
    <w:rsid w:val="00EC5DC3"/>
    <w:rsid w:val="00EC5E7C"/>
    <w:rsid w:val="00EC60A4"/>
    <w:rsid w:val="00EC60D1"/>
    <w:rsid w:val="00EC61F0"/>
    <w:rsid w:val="00EC64BD"/>
    <w:rsid w:val="00EC6699"/>
    <w:rsid w:val="00EC6761"/>
    <w:rsid w:val="00EC6899"/>
    <w:rsid w:val="00EC6D02"/>
    <w:rsid w:val="00EC7072"/>
    <w:rsid w:val="00EC73D1"/>
    <w:rsid w:val="00EC7722"/>
    <w:rsid w:val="00EC7CD6"/>
    <w:rsid w:val="00EC7D3E"/>
    <w:rsid w:val="00ED041A"/>
    <w:rsid w:val="00ED045A"/>
    <w:rsid w:val="00ED0725"/>
    <w:rsid w:val="00ED0A3A"/>
    <w:rsid w:val="00ED0A9F"/>
    <w:rsid w:val="00ED0AA3"/>
    <w:rsid w:val="00ED0DDB"/>
    <w:rsid w:val="00ED1095"/>
    <w:rsid w:val="00ED1356"/>
    <w:rsid w:val="00ED148E"/>
    <w:rsid w:val="00ED158D"/>
    <w:rsid w:val="00ED195C"/>
    <w:rsid w:val="00ED19AA"/>
    <w:rsid w:val="00ED1A72"/>
    <w:rsid w:val="00ED1BE2"/>
    <w:rsid w:val="00ED1EF8"/>
    <w:rsid w:val="00ED1F06"/>
    <w:rsid w:val="00ED212A"/>
    <w:rsid w:val="00ED24E2"/>
    <w:rsid w:val="00ED2731"/>
    <w:rsid w:val="00ED27D8"/>
    <w:rsid w:val="00ED2C78"/>
    <w:rsid w:val="00ED2C8C"/>
    <w:rsid w:val="00ED2D77"/>
    <w:rsid w:val="00ED30E4"/>
    <w:rsid w:val="00ED3302"/>
    <w:rsid w:val="00ED3369"/>
    <w:rsid w:val="00ED353B"/>
    <w:rsid w:val="00ED3672"/>
    <w:rsid w:val="00ED375C"/>
    <w:rsid w:val="00ED3A23"/>
    <w:rsid w:val="00ED41AE"/>
    <w:rsid w:val="00ED464A"/>
    <w:rsid w:val="00ED4F25"/>
    <w:rsid w:val="00ED4F43"/>
    <w:rsid w:val="00ED4F6C"/>
    <w:rsid w:val="00ED5089"/>
    <w:rsid w:val="00ED5118"/>
    <w:rsid w:val="00ED51D2"/>
    <w:rsid w:val="00ED5347"/>
    <w:rsid w:val="00ED5421"/>
    <w:rsid w:val="00ED55B3"/>
    <w:rsid w:val="00ED576E"/>
    <w:rsid w:val="00ED5856"/>
    <w:rsid w:val="00ED5C82"/>
    <w:rsid w:val="00ED5DE0"/>
    <w:rsid w:val="00ED6233"/>
    <w:rsid w:val="00ED646A"/>
    <w:rsid w:val="00ED64DB"/>
    <w:rsid w:val="00ED700B"/>
    <w:rsid w:val="00ED71B6"/>
    <w:rsid w:val="00ED729D"/>
    <w:rsid w:val="00ED7D2A"/>
    <w:rsid w:val="00ED7E9D"/>
    <w:rsid w:val="00ED7EDB"/>
    <w:rsid w:val="00EE0244"/>
    <w:rsid w:val="00EE04C1"/>
    <w:rsid w:val="00EE053D"/>
    <w:rsid w:val="00EE0666"/>
    <w:rsid w:val="00EE07E6"/>
    <w:rsid w:val="00EE08A8"/>
    <w:rsid w:val="00EE0E65"/>
    <w:rsid w:val="00EE1410"/>
    <w:rsid w:val="00EE17F8"/>
    <w:rsid w:val="00EE1AAA"/>
    <w:rsid w:val="00EE1D09"/>
    <w:rsid w:val="00EE1DC2"/>
    <w:rsid w:val="00EE1E06"/>
    <w:rsid w:val="00EE1E7A"/>
    <w:rsid w:val="00EE1F2E"/>
    <w:rsid w:val="00EE1FB2"/>
    <w:rsid w:val="00EE2111"/>
    <w:rsid w:val="00EE264E"/>
    <w:rsid w:val="00EE2A66"/>
    <w:rsid w:val="00EE2AE3"/>
    <w:rsid w:val="00EE2FA4"/>
    <w:rsid w:val="00EE3385"/>
    <w:rsid w:val="00EE34F6"/>
    <w:rsid w:val="00EE3532"/>
    <w:rsid w:val="00EE35B6"/>
    <w:rsid w:val="00EE36A5"/>
    <w:rsid w:val="00EE393C"/>
    <w:rsid w:val="00EE39AF"/>
    <w:rsid w:val="00EE3D29"/>
    <w:rsid w:val="00EE40FB"/>
    <w:rsid w:val="00EE46C7"/>
    <w:rsid w:val="00EE4914"/>
    <w:rsid w:val="00EE4D99"/>
    <w:rsid w:val="00EE4DC8"/>
    <w:rsid w:val="00EE4EF0"/>
    <w:rsid w:val="00EE515F"/>
    <w:rsid w:val="00EE5389"/>
    <w:rsid w:val="00EE57A7"/>
    <w:rsid w:val="00EE5964"/>
    <w:rsid w:val="00EE5DF1"/>
    <w:rsid w:val="00EE5E72"/>
    <w:rsid w:val="00EE5FE2"/>
    <w:rsid w:val="00EE5FF6"/>
    <w:rsid w:val="00EE6002"/>
    <w:rsid w:val="00EE635F"/>
    <w:rsid w:val="00EE660E"/>
    <w:rsid w:val="00EE696F"/>
    <w:rsid w:val="00EE6A0C"/>
    <w:rsid w:val="00EE6E8C"/>
    <w:rsid w:val="00EE6FFA"/>
    <w:rsid w:val="00EE7026"/>
    <w:rsid w:val="00EE70F2"/>
    <w:rsid w:val="00EE738F"/>
    <w:rsid w:val="00EE7478"/>
    <w:rsid w:val="00EE79CC"/>
    <w:rsid w:val="00EE7CFA"/>
    <w:rsid w:val="00EE7DB7"/>
    <w:rsid w:val="00EF042C"/>
    <w:rsid w:val="00EF0D95"/>
    <w:rsid w:val="00EF0D9F"/>
    <w:rsid w:val="00EF1A00"/>
    <w:rsid w:val="00EF1AC8"/>
    <w:rsid w:val="00EF1CAE"/>
    <w:rsid w:val="00EF1F5A"/>
    <w:rsid w:val="00EF214B"/>
    <w:rsid w:val="00EF2313"/>
    <w:rsid w:val="00EF2450"/>
    <w:rsid w:val="00EF24CC"/>
    <w:rsid w:val="00EF2A02"/>
    <w:rsid w:val="00EF2B02"/>
    <w:rsid w:val="00EF2D06"/>
    <w:rsid w:val="00EF30A0"/>
    <w:rsid w:val="00EF33BE"/>
    <w:rsid w:val="00EF3727"/>
    <w:rsid w:val="00EF3A96"/>
    <w:rsid w:val="00EF3B8E"/>
    <w:rsid w:val="00EF3BFB"/>
    <w:rsid w:val="00EF4275"/>
    <w:rsid w:val="00EF43FD"/>
    <w:rsid w:val="00EF4E38"/>
    <w:rsid w:val="00EF511A"/>
    <w:rsid w:val="00EF5139"/>
    <w:rsid w:val="00EF5603"/>
    <w:rsid w:val="00EF5E9A"/>
    <w:rsid w:val="00EF63D1"/>
    <w:rsid w:val="00EF640A"/>
    <w:rsid w:val="00EF64C1"/>
    <w:rsid w:val="00EF64FA"/>
    <w:rsid w:val="00EF6507"/>
    <w:rsid w:val="00EF6B7A"/>
    <w:rsid w:val="00EF71B3"/>
    <w:rsid w:val="00EF71F7"/>
    <w:rsid w:val="00EF7606"/>
    <w:rsid w:val="00EF7804"/>
    <w:rsid w:val="00EF7B2D"/>
    <w:rsid w:val="00EF7DDF"/>
    <w:rsid w:val="00EF7E24"/>
    <w:rsid w:val="00F0000A"/>
    <w:rsid w:val="00F0035E"/>
    <w:rsid w:val="00F005CA"/>
    <w:rsid w:val="00F00A9A"/>
    <w:rsid w:val="00F00EB2"/>
    <w:rsid w:val="00F01286"/>
    <w:rsid w:val="00F012A0"/>
    <w:rsid w:val="00F012D7"/>
    <w:rsid w:val="00F01320"/>
    <w:rsid w:val="00F01335"/>
    <w:rsid w:val="00F013CB"/>
    <w:rsid w:val="00F014C8"/>
    <w:rsid w:val="00F014D7"/>
    <w:rsid w:val="00F019AF"/>
    <w:rsid w:val="00F01D79"/>
    <w:rsid w:val="00F01DAA"/>
    <w:rsid w:val="00F01E69"/>
    <w:rsid w:val="00F01F11"/>
    <w:rsid w:val="00F0232C"/>
    <w:rsid w:val="00F02444"/>
    <w:rsid w:val="00F0254E"/>
    <w:rsid w:val="00F0258B"/>
    <w:rsid w:val="00F02B24"/>
    <w:rsid w:val="00F02C51"/>
    <w:rsid w:val="00F0311D"/>
    <w:rsid w:val="00F03462"/>
    <w:rsid w:val="00F03624"/>
    <w:rsid w:val="00F03893"/>
    <w:rsid w:val="00F038ED"/>
    <w:rsid w:val="00F03941"/>
    <w:rsid w:val="00F03AA4"/>
    <w:rsid w:val="00F03B80"/>
    <w:rsid w:val="00F03E2C"/>
    <w:rsid w:val="00F040E6"/>
    <w:rsid w:val="00F041A8"/>
    <w:rsid w:val="00F049DD"/>
    <w:rsid w:val="00F04B3B"/>
    <w:rsid w:val="00F04D47"/>
    <w:rsid w:val="00F04DFB"/>
    <w:rsid w:val="00F04E4F"/>
    <w:rsid w:val="00F04F12"/>
    <w:rsid w:val="00F04FB3"/>
    <w:rsid w:val="00F05423"/>
    <w:rsid w:val="00F05637"/>
    <w:rsid w:val="00F05AE2"/>
    <w:rsid w:val="00F06056"/>
    <w:rsid w:val="00F06193"/>
    <w:rsid w:val="00F0626B"/>
    <w:rsid w:val="00F062DB"/>
    <w:rsid w:val="00F064F2"/>
    <w:rsid w:val="00F06611"/>
    <w:rsid w:val="00F06652"/>
    <w:rsid w:val="00F06721"/>
    <w:rsid w:val="00F06AD5"/>
    <w:rsid w:val="00F07142"/>
    <w:rsid w:val="00F077CB"/>
    <w:rsid w:val="00F07903"/>
    <w:rsid w:val="00F07AB4"/>
    <w:rsid w:val="00F07EB8"/>
    <w:rsid w:val="00F10086"/>
    <w:rsid w:val="00F102FC"/>
    <w:rsid w:val="00F1031C"/>
    <w:rsid w:val="00F103F5"/>
    <w:rsid w:val="00F104A3"/>
    <w:rsid w:val="00F104C3"/>
    <w:rsid w:val="00F10584"/>
    <w:rsid w:val="00F10DC1"/>
    <w:rsid w:val="00F11203"/>
    <w:rsid w:val="00F112F7"/>
    <w:rsid w:val="00F113A2"/>
    <w:rsid w:val="00F11BC9"/>
    <w:rsid w:val="00F11DD3"/>
    <w:rsid w:val="00F1210D"/>
    <w:rsid w:val="00F121F5"/>
    <w:rsid w:val="00F12249"/>
    <w:rsid w:val="00F124E3"/>
    <w:rsid w:val="00F1284F"/>
    <w:rsid w:val="00F12A75"/>
    <w:rsid w:val="00F12F6B"/>
    <w:rsid w:val="00F13071"/>
    <w:rsid w:val="00F132A4"/>
    <w:rsid w:val="00F132E4"/>
    <w:rsid w:val="00F134D4"/>
    <w:rsid w:val="00F13CE9"/>
    <w:rsid w:val="00F14031"/>
    <w:rsid w:val="00F14907"/>
    <w:rsid w:val="00F14A80"/>
    <w:rsid w:val="00F14E9A"/>
    <w:rsid w:val="00F15219"/>
    <w:rsid w:val="00F15278"/>
    <w:rsid w:val="00F1527E"/>
    <w:rsid w:val="00F15615"/>
    <w:rsid w:val="00F15657"/>
    <w:rsid w:val="00F1579B"/>
    <w:rsid w:val="00F15CC2"/>
    <w:rsid w:val="00F15CE6"/>
    <w:rsid w:val="00F15EC5"/>
    <w:rsid w:val="00F15F96"/>
    <w:rsid w:val="00F162E8"/>
    <w:rsid w:val="00F1668F"/>
    <w:rsid w:val="00F16E33"/>
    <w:rsid w:val="00F17478"/>
    <w:rsid w:val="00F17494"/>
    <w:rsid w:val="00F17A49"/>
    <w:rsid w:val="00F17E4E"/>
    <w:rsid w:val="00F2022D"/>
    <w:rsid w:val="00F20473"/>
    <w:rsid w:val="00F20558"/>
    <w:rsid w:val="00F207D0"/>
    <w:rsid w:val="00F20919"/>
    <w:rsid w:val="00F20C71"/>
    <w:rsid w:val="00F21172"/>
    <w:rsid w:val="00F218FA"/>
    <w:rsid w:val="00F21D84"/>
    <w:rsid w:val="00F22111"/>
    <w:rsid w:val="00F221C3"/>
    <w:rsid w:val="00F2233E"/>
    <w:rsid w:val="00F22398"/>
    <w:rsid w:val="00F224C6"/>
    <w:rsid w:val="00F224FC"/>
    <w:rsid w:val="00F2257B"/>
    <w:rsid w:val="00F22673"/>
    <w:rsid w:val="00F226B9"/>
    <w:rsid w:val="00F229DF"/>
    <w:rsid w:val="00F22F46"/>
    <w:rsid w:val="00F230EE"/>
    <w:rsid w:val="00F23325"/>
    <w:rsid w:val="00F23642"/>
    <w:rsid w:val="00F23769"/>
    <w:rsid w:val="00F237E4"/>
    <w:rsid w:val="00F23DB0"/>
    <w:rsid w:val="00F23F67"/>
    <w:rsid w:val="00F2415A"/>
    <w:rsid w:val="00F241CB"/>
    <w:rsid w:val="00F2437E"/>
    <w:rsid w:val="00F24592"/>
    <w:rsid w:val="00F24764"/>
    <w:rsid w:val="00F2484D"/>
    <w:rsid w:val="00F24AB9"/>
    <w:rsid w:val="00F24DE9"/>
    <w:rsid w:val="00F2509A"/>
    <w:rsid w:val="00F2525E"/>
    <w:rsid w:val="00F252A4"/>
    <w:rsid w:val="00F254E3"/>
    <w:rsid w:val="00F25634"/>
    <w:rsid w:val="00F2581E"/>
    <w:rsid w:val="00F25925"/>
    <w:rsid w:val="00F25D62"/>
    <w:rsid w:val="00F2604D"/>
    <w:rsid w:val="00F26429"/>
    <w:rsid w:val="00F26AAE"/>
    <w:rsid w:val="00F26BC0"/>
    <w:rsid w:val="00F26F13"/>
    <w:rsid w:val="00F26FFE"/>
    <w:rsid w:val="00F2750D"/>
    <w:rsid w:val="00F276F2"/>
    <w:rsid w:val="00F2773C"/>
    <w:rsid w:val="00F277D4"/>
    <w:rsid w:val="00F27984"/>
    <w:rsid w:val="00F27E6B"/>
    <w:rsid w:val="00F27F70"/>
    <w:rsid w:val="00F27F8B"/>
    <w:rsid w:val="00F301F0"/>
    <w:rsid w:val="00F306A0"/>
    <w:rsid w:val="00F30853"/>
    <w:rsid w:val="00F30C3F"/>
    <w:rsid w:val="00F312A0"/>
    <w:rsid w:val="00F314C6"/>
    <w:rsid w:val="00F3150F"/>
    <w:rsid w:val="00F31819"/>
    <w:rsid w:val="00F31949"/>
    <w:rsid w:val="00F319BE"/>
    <w:rsid w:val="00F31A1E"/>
    <w:rsid w:val="00F32070"/>
    <w:rsid w:val="00F320AC"/>
    <w:rsid w:val="00F32130"/>
    <w:rsid w:val="00F32194"/>
    <w:rsid w:val="00F322C8"/>
    <w:rsid w:val="00F3241B"/>
    <w:rsid w:val="00F32635"/>
    <w:rsid w:val="00F3268D"/>
    <w:rsid w:val="00F326D6"/>
    <w:rsid w:val="00F3270A"/>
    <w:rsid w:val="00F328C5"/>
    <w:rsid w:val="00F329A3"/>
    <w:rsid w:val="00F32A23"/>
    <w:rsid w:val="00F32ECB"/>
    <w:rsid w:val="00F33269"/>
    <w:rsid w:val="00F33A06"/>
    <w:rsid w:val="00F33E43"/>
    <w:rsid w:val="00F33E6C"/>
    <w:rsid w:val="00F344DA"/>
    <w:rsid w:val="00F3473E"/>
    <w:rsid w:val="00F34749"/>
    <w:rsid w:val="00F347DF"/>
    <w:rsid w:val="00F3497B"/>
    <w:rsid w:val="00F34E01"/>
    <w:rsid w:val="00F34EF4"/>
    <w:rsid w:val="00F34F47"/>
    <w:rsid w:val="00F350B0"/>
    <w:rsid w:val="00F3512B"/>
    <w:rsid w:val="00F35467"/>
    <w:rsid w:val="00F356DB"/>
    <w:rsid w:val="00F358AE"/>
    <w:rsid w:val="00F35A41"/>
    <w:rsid w:val="00F35AA7"/>
    <w:rsid w:val="00F35E36"/>
    <w:rsid w:val="00F35EFD"/>
    <w:rsid w:val="00F36307"/>
    <w:rsid w:val="00F366CC"/>
    <w:rsid w:val="00F36A05"/>
    <w:rsid w:val="00F36B13"/>
    <w:rsid w:val="00F36C24"/>
    <w:rsid w:val="00F36DDC"/>
    <w:rsid w:val="00F370A4"/>
    <w:rsid w:val="00F37310"/>
    <w:rsid w:val="00F37518"/>
    <w:rsid w:val="00F37D53"/>
    <w:rsid w:val="00F37DC3"/>
    <w:rsid w:val="00F37E96"/>
    <w:rsid w:val="00F40016"/>
    <w:rsid w:val="00F40366"/>
    <w:rsid w:val="00F405C3"/>
    <w:rsid w:val="00F40640"/>
    <w:rsid w:val="00F406A7"/>
    <w:rsid w:val="00F40AD9"/>
    <w:rsid w:val="00F40E4C"/>
    <w:rsid w:val="00F41068"/>
    <w:rsid w:val="00F41213"/>
    <w:rsid w:val="00F4131C"/>
    <w:rsid w:val="00F41467"/>
    <w:rsid w:val="00F4170A"/>
    <w:rsid w:val="00F41EFA"/>
    <w:rsid w:val="00F4210B"/>
    <w:rsid w:val="00F42554"/>
    <w:rsid w:val="00F426FF"/>
    <w:rsid w:val="00F428C1"/>
    <w:rsid w:val="00F42A5D"/>
    <w:rsid w:val="00F42AC9"/>
    <w:rsid w:val="00F42B95"/>
    <w:rsid w:val="00F430F9"/>
    <w:rsid w:val="00F433EA"/>
    <w:rsid w:val="00F43564"/>
    <w:rsid w:val="00F43658"/>
    <w:rsid w:val="00F43C41"/>
    <w:rsid w:val="00F43D20"/>
    <w:rsid w:val="00F444B4"/>
    <w:rsid w:val="00F4464F"/>
    <w:rsid w:val="00F4471F"/>
    <w:rsid w:val="00F44722"/>
    <w:rsid w:val="00F44730"/>
    <w:rsid w:val="00F4490A"/>
    <w:rsid w:val="00F44DBB"/>
    <w:rsid w:val="00F454F2"/>
    <w:rsid w:val="00F45AA4"/>
    <w:rsid w:val="00F460D6"/>
    <w:rsid w:val="00F4679E"/>
    <w:rsid w:val="00F46E11"/>
    <w:rsid w:val="00F46E75"/>
    <w:rsid w:val="00F46F85"/>
    <w:rsid w:val="00F4717F"/>
    <w:rsid w:val="00F47279"/>
    <w:rsid w:val="00F47A8C"/>
    <w:rsid w:val="00F47C33"/>
    <w:rsid w:val="00F47DF2"/>
    <w:rsid w:val="00F47EF8"/>
    <w:rsid w:val="00F47F63"/>
    <w:rsid w:val="00F47FF1"/>
    <w:rsid w:val="00F50087"/>
    <w:rsid w:val="00F500A2"/>
    <w:rsid w:val="00F501BB"/>
    <w:rsid w:val="00F502C1"/>
    <w:rsid w:val="00F5031E"/>
    <w:rsid w:val="00F5089D"/>
    <w:rsid w:val="00F508B2"/>
    <w:rsid w:val="00F50941"/>
    <w:rsid w:val="00F509A8"/>
    <w:rsid w:val="00F50A50"/>
    <w:rsid w:val="00F51118"/>
    <w:rsid w:val="00F514AF"/>
    <w:rsid w:val="00F51510"/>
    <w:rsid w:val="00F5167D"/>
    <w:rsid w:val="00F516EA"/>
    <w:rsid w:val="00F517D2"/>
    <w:rsid w:val="00F519BA"/>
    <w:rsid w:val="00F51AEA"/>
    <w:rsid w:val="00F51B40"/>
    <w:rsid w:val="00F51D2D"/>
    <w:rsid w:val="00F51D41"/>
    <w:rsid w:val="00F51E31"/>
    <w:rsid w:val="00F52290"/>
    <w:rsid w:val="00F52496"/>
    <w:rsid w:val="00F5253E"/>
    <w:rsid w:val="00F52693"/>
    <w:rsid w:val="00F52921"/>
    <w:rsid w:val="00F52941"/>
    <w:rsid w:val="00F52D80"/>
    <w:rsid w:val="00F53027"/>
    <w:rsid w:val="00F53640"/>
    <w:rsid w:val="00F53738"/>
    <w:rsid w:val="00F53A6B"/>
    <w:rsid w:val="00F53AFB"/>
    <w:rsid w:val="00F54007"/>
    <w:rsid w:val="00F5405B"/>
    <w:rsid w:val="00F5425F"/>
    <w:rsid w:val="00F54B80"/>
    <w:rsid w:val="00F54BDF"/>
    <w:rsid w:val="00F54CC0"/>
    <w:rsid w:val="00F54D2A"/>
    <w:rsid w:val="00F54D89"/>
    <w:rsid w:val="00F54DE6"/>
    <w:rsid w:val="00F54FCD"/>
    <w:rsid w:val="00F551D2"/>
    <w:rsid w:val="00F5527D"/>
    <w:rsid w:val="00F55B66"/>
    <w:rsid w:val="00F55B78"/>
    <w:rsid w:val="00F55C70"/>
    <w:rsid w:val="00F5639F"/>
    <w:rsid w:val="00F5693C"/>
    <w:rsid w:val="00F56954"/>
    <w:rsid w:val="00F569B8"/>
    <w:rsid w:val="00F56F0E"/>
    <w:rsid w:val="00F57130"/>
    <w:rsid w:val="00F57766"/>
    <w:rsid w:val="00F57C11"/>
    <w:rsid w:val="00F57DE8"/>
    <w:rsid w:val="00F603DF"/>
    <w:rsid w:val="00F609A2"/>
    <w:rsid w:val="00F60BDA"/>
    <w:rsid w:val="00F60DF2"/>
    <w:rsid w:val="00F61077"/>
    <w:rsid w:val="00F61228"/>
    <w:rsid w:val="00F61531"/>
    <w:rsid w:val="00F61601"/>
    <w:rsid w:val="00F61822"/>
    <w:rsid w:val="00F6221F"/>
    <w:rsid w:val="00F624B3"/>
    <w:rsid w:val="00F62519"/>
    <w:rsid w:val="00F6280D"/>
    <w:rsid w:val="00F62CF0"/>
    <w:rsid w:val="00F62F05"/>
    <w:rsid w:val="00F630B3"/>
    <w:rsid w:val="00F63168"/>
    <w:rsid w:val="00F631B7"/>
    <w:rsid w:val="00F63349"/>
    <w:rsid w:val="00F63AA1"/>
    <w:rsid w:val="00F63F53"/>
    <w:rsid w:val="00F63F6E"/>
    <w:rsid w:val="00F641EB"/>
    <w:rsid w:val="00F642A6"/>
    <w:rsid w:val="00F64328"/>
    <w:rsid w:val="00F643BE"/>
    <w:rsid w:val="00F6483E"/>
    <w:rsid w:val="00F64859"/>
    <w:rsid w:val="00F64B07"/>
    <w:rsid w:val="00F64DAC"/>
    <w:rsid w:val="00F65068"/>
    <w:rsid w:val="00F650B7"/>
    <w:rsid w:val="00F655B6"/>
    <w:rsid w:val="00F65AEE"/>
    <w:rsid w:val="00F65DD6"/>
    <w:rsid w:val="00F65E8B"/>
    <w:rsid w:val="00F65EB1"/>
    <w:rsid w:val="00F660A5"/>
    <w:rsid w:val="00F66152"/>
    <w:rsid w:val="00F66871"/>
    <w:rsid w:val="00F66D1B"/>
    <w:rsid w:val="00F66E5A"/>
    <w:rsid w:val="00F671AD"/>
    <w:rsid w:val="00F671FF"/>
    <w:rsid w:val="00F6726F"/>
    <w:rsid w:val="00F672C6"/>
    <w:rsid w:val="00F675F3"/>
    <w:rsid w:val="00F678AC"/>
    <w:rsid w:val="00F6792A"/>
    <w:rsid w:val="00F67AC7"/>
    <w:rsid w:val="00F67AFD"/>
    <w:rsid w:val="00F67B75"/>
    <w:rsid w:val="00F67D6C"/>
    <w:rsid w:val="00F67E2D"/>
    <w:rsid w:val="00F67E98"/>
    <w:rsid w:val="00F70187"/>
    <w:rsid w:val="00F703C0"/>
    <w:rsid w:val="00F70554"/>
    <w:rsid w:val="00F7060D"/>
    <w:rsid w:val="00F70A2C"/>
    <w:rsid w:val="00F70AE8"/>
    <w:rsid w:val="00F70DFB"/>
    <w:rsid w:val="00F71211"/>
    <w:rsid w:val="00F7154D"/>
    <w:rsid w:val="00F7195B"/>
    <w:rsid w:val="00F71D4F"/>
    <w:rsid w:val="00F71DBD"/>
    <w:rsid w:val="00F7206A"/>
    <w:rsid w:val="00F723E1"/>
    <w:rsid w:val="00F725C1"/>
    <w:rsid w:val="00F726B5"/>
    <w:rsid w:val="00F72780"/>
    <w:rsid w:val="00F728F9"/>
    <w:rsid w:val="00F729DD"/>
    <w:rsid w:val="00F72CCB"/>
    <w:rsid w:val="00F72E52"/>
    <w:rsid w:val="00F72EEA"/>
    <w:rsid w:val="00F72FB6"/>
    <w:rsid w:val="00F73004"/>
    <w:rsid w:val="00F73026"/>
    <w:rsid w:val="00F73475"/>
    <w:rsid w:val="00F734FA"/>
    <w:rsid w:val="00F737F3"/>
    <w:rsid w:val="00F73DD3"/>
    <w:rsid w:val="00F73E75"/>
    <w:rsid w:val="00F74474"/>
    <w:rsid w:val="00F74640"/>
    <w:rsid w:val="00F74774"/>
    <w:rsid w:val="00F74893"/>
    <w:rsid w:val="00F74E47"/>
    <w:rsid w:val="00F751D5"/>
    <w:rsid w:val="00F75234"/>
    <w:rsid w:val="00F7531E"/>
    <w:rsid w:val="00F754AA"/>
    <w:rsid w:val="00F75833"/>
    <w:rsid w:val="00F7591C"/>
    <w:rsid w:val="00F75FF2"/>
    <w:rsid w:val="00F76025"/>
    <w:rsid w:val="00F761B2"/>
    <w:rsid w:val="00F7649A"/>
    <w:rsid w:val="00F76B3E"/>
    <w:rsid w:val="00F76B5B"/>
    <w:rsid w:val="00F76BFB"/>
    <w:rsid w:val="00F76C40"/>
    <w:rsid w:val="00F76C6F"/>
    <w:rsid w:val="00F76E20"/>
    <w:rsid w:val="00F76E4A"/>
    <w:rsid w:val="00F76F54"/>
    <w:rsid w:val="00F7715D"/>
    <w:rsid w:val="00F77270"/>
    <w:rsid w:val="00F77AC6"/>
    <w:rsid w:val="00F77C88"/>
    <w:rsid w:val="00F77D58"/>
    <w:rsid w:val="00F77DA4"/>
    <w:rsid w:val="00F800F6"/>
    <w:rsid w:val="00F80596"/>
    <w:rsid w:val="00F808C5"/>
    <w:rsid w:val="00F809A7"/>
    <w:rsid w:val="00F80FBD"/>
    <w:rsid w:val="00F81635"/>
    <w:rsid w:val="00F8165A"/>
    <w:rsid w:val="00F81792"/>
    <w:rsid w:val="00F81DD4"/>
    <w:rsid w:val="00F82204"/>
    <w:rsid w:val="00F828C4"/>
    <w:rsid w:val="00F82EB0"/>
    <w:rsid w:val="00F82F30"/>
    <w:rsid w:val="00F8315A"/>
    <w:rsid w:val="00F83326"/>
    <w:rsid w:val="00F83B41"/>
    <w:rsid w:val="00F83D24"/>
    <w:rsid w:val="00F83E49"/>
    <w:rsid w:val="00F8461F"/>
    <w:rsid w:val="00F848F6"/>
    <w:rsid w:val="00F84B79"/>
    <w:rsid w:val="00F84F4B"/>
    <w:rsid w:val="00F850AF"/>
    <w:rsid w:val="00F8549E"/>
    <w:rsid w:val="00F85E1F"/>
    <w:rsid w:val="00F860C6"/>
    <w:rsid w:val="00F86260"/>
    <w:rsid w:val="00F86575"/>
    <w:rsid w:val="00F86820"/>
    <w:rsid w:val="00F86AB6"/>
    <w:rsid w:val="00F86BB6"/>
    <w:rsid w:val="00F86BFB"/>
    <w:rsid w:val="00F86D2C"/>
    <w:rsid w:val="00F8749C"/>
    <w:rsid w:val="00F87A19"/>
    <w:rsid w:val="00F87C8F"/>
    <w:rsid w:val="00F87F15"/>
    <w:rsid w:val="00F87F16"/>
    <w:rsid w:val="00F9021B"/>
    <w:rsid w:val="00F902A3"/>
    <w:rsid w:val="00F90716"/>
    <w:rsid w:val="00F90ABA"/>
    <w:rsid w:val="00F90ACF"/>
    <w:rsid w:val="00F90BCD"/>
    <w:rsid w:val="00F90E36"/>
    <w:rsid w:val="00F90EB0"/>
    <w:rsid w:val="00F90EFE"/>
    <w:rsid w:val="00F911B5"/>
    <w:rsid w:val="00F91236"/>
    <w:rsid w:val="00F912CC"/>
    <w:rsid w:val="00F91553"/>
    <w:rsid w:val="00F91EB3"/>
    <w:rsid w:val="00F91EF8"/>
    <w:rsid w:val="00F91FF2"/>
    <w:rsid w:val="00F924FF"/>
    <w:rsid w:val="00F92A44"/>
    <w:rsid w:val="00F92CA0"/>
    <w:rsid w:val="00F932AA"/>
    <w:rsid w:val="00F934C3"/>
    <w:rsid w:val="00F935C5"/>
    <w:rsid w:val="00F93673"/>
    <w:rsid w:val="00F93712"/>
    <w:rsid w:val="00F938DB"/>
    <w:rsid w:val="00F93972"/>
    <w:rsid w:val="00F93B4D"/>
    <w:rsid w:val="00F93E43"/>
    <w:rsid w:val="00F93F44"/>
    <w:rsid w:val="00F947EA"/>
    <w:rsid w:val="00F9498A"/>
    <w:rsid w:val="00F94AB4"/>
    <w:rsid w:val="00F94D89"/>
    <w:rsid w:val="00F94F8E"/>
    <w:rsid w:val="00F9501A"/>
    <w:rsid w:val="00F9526B"/>
    <w:rsid w:val="00F95364"/>
    <w:rsid w:val="00F95469"/>
    <w:rsid w:val="00F95492"/>
    <w:rsid w:val="00F95526"/>
    <w:rsid w:val="00F955A2"/>
    <w:rsid w:val="00F959FA"/>
    <w:rsid w:val="00F960A6"/>
    <w:rsid w:val="00F962C2"/>
    <w:rsid w:val="00F96402"/>
    <w:rsid w:val="00F965E3"/>
    <w:rsid w:val="00F96C2E"/>
    <w:rsid w:val="00F96E27"/>
    <w:rsid w:val="00F971B4"/>
    <w:rsid w:val="00F973BF"/>
    <w:rsid w:val="00F97565"/>
    <w:rsid w:val="00F97999"/>
    <w:rsid w:val="00F979D2"/>
    <w:rsid w:val="00F97ACA"/>
    <w:rsid w:val="00F97C9E"/>
    <w:rsid w:val="00FA05B4"/>
    <w:rsid w:val="00FA075D"/>
    <w:rsid w:val="00FA0802"/>
    <w:rsid w:val="00FA099A"/>
    <w:rsid w:val="00FA0BAE"/>
    <w:rsid w:val="00FA0DD2"/>
    <w:rsid w:val="00FA0F35"/>
    <w:rsid w:val="00FA0F8D"/>
    <w:rsid w:val="00FA1110"/>
    <w:rsid w:val="00FA152F"/>
    <w:rsid w:val="00FA1691"/>
    <w:rsid w:val="00FA1A67"/>
    <w:rsid w:val="00FA1EC8"/>
    <w:rsid w:val="00FA1F21"/>
    <w:rsid w:val="00FA2408"/>
    <w:rsid w:val="00FA26CC"/>
    <w:rsid w:val="00FA26EA"/>
    <w:rsid w:val="00FA2EA4"/>
    <w:rsid w:val="00FA2ED3"/>
    <w:rsid w:val="00FA2F0F"/>
    <w:rsid w:val="00FA32F3"/>
    <w:rsid w:val="00FA3305"/>
    <w:rsid w:val="00FA39BB"/>
    <w:rsid w:val="00FA39DF"/>
    <w:rsid w:val="00FA3A86"/>
    <w:rsid w:val="00FA3C20"/>
    <w:rsid w:val="00FA3C2D"/>
    <w:rsid w:val="00FA3DA6"/>
    <w:rsid w:val="00FA3E30"/>
    <w:rsid w:val="00FA3F1B"/>
    <w:rsid w:val="00FA4044"/>
    <w:rsid w:val="00FA482C"/>
    <w:rsid w:val="00FA496E"/>
    <w:rsid w:val="00FA49B7"/>
    <w:rsid w:val="00FA4A5A"/>
    <w:rsid w:val="00FA4CA9"/>
    <w:rsid w:val="00FA4D0C"/>
    <w:rsid w:val="00FA4D0D"/>
    <w:rsid w:val="00FA5198"/>
    <w:rsid w:val="00FA539E"/>
    <w:rsid w:val="00FA54A0"/>
    <w:rsid w:val="00FA555F"/>
    <w:rsid w:val="00FA55C9"/>
    <w:rsid w:val="00FA580C"/>
    <w:rsid w:val="00FA5DB5"/>
    <w:rsid w:val="00FA5DC8"/>
    <w:rsid w:val="00FA6320"/>
    <w:rsid w:val="00FA6B13"/>
    <w:rsid w:val="00FA6CFC"/>
    <w:rsid w:val="00FA7057"/>
    <w:rsid w:val="00FA7184"/>
    <w:rsid w:val="00FA72A8"/>
    <w:rsid w:val="00FA72E6"/>
    <w:rsid w:val="00FA732A"/>
    <w:rsid w:val="00FA7675"/>
    <w:rsid w:val="00FA7F37"/>
    <w:rsid w:val="00FB017F"/>
    <w:rsid w:val="00FB02C0"/>
    <w:rsid w:val="00FB03F8"/>
    <w:rsid w:val="00FB051C"/>
    <w:rsid w:val="00FB0637"/>
    <w:rsid w:val="00FB0993"/>
    <w:rsid w:val="00FB0BDB"/>
    <w:rsid w:val="00FB0F18"/>
    <w:rsid w:val="00FB119B"/>
    <w:rsid w:val="00FB169B"/>
    <w:rsid w:val="00FB1E58"/>
    <w:rsid w:val="00FB2336"/>
    <w:rsid w:val="00FB24C4"/>
    <w:rsid w:val="00FB276D"/>
    <w:rsid w:val="00FB2818"/>
    <w:rsid w:val="00FB299B"/>
    <w:rsid w:val="00FB2E60"/>
    <w:rsid w:val="00FB3009"/>
    <w:rsid w:val="00FB33EC"/>
    <w:rsid w:val="00FB369E"/>
    <w:rsid w:val="00FB3943"/>
    <w:rsid w:val="00FB3A83"/>
    <w:rsid w:val="00FB3E8C"/>
    <w:rsid w:val="00FB4581"/>
    <w:rsid w:val="00FB458C"/>
    <w:rsid w:val="00FB4641"/>
    <w:rsid w:val="00FB4685"/>
    <w:rsid w:val="00FB4D5C"/>
    <w:rsid w:val="00FB4D5E"/>
    <w:rsid w:val="00FB51E8"/>
    <w:rsid w:val="00FB5275"/>
    <w:rsid w:val="00FB5377"/>
    <w:rsid w:val="00FB53B5"/>
    <w:rsid w:val="00FB5545"/>
    <w:rsid w:val="00FB596C"/>
    <w:rsid w:val="00FB5984"/>
    <w:rsid w:val="00FB5B91"/>
    <w:rsid w:val="00FB5D90"/>
    <w:rsid w:val="00FB5F78"/>
    <w:rsid w:val="00FB604A"/>
    <w:rsid w:val="00FB61D4"/>
    <w:rsid w:val="00FB6282"/>
    <w:rsid w:val="00FB6510"/>
    <w:rsid w:val="00FB6803"/>
    <w:rsid w:val="00FB68F8"/>
    <w:rsid w:val="00FB6953"/>
    <w:rsid w:val="00FB6974"/>
    <w:rsid w:val="00FB6AB6"/>
    <w:rsid w:val="00FB6EEA"/>
    <w:rsid w:val="00FB7160"/>
    <w:rsid w:val="00FB722A"/>
    <w:rsid w:val="00FB77DD"/>
    <w:rsid w:val="00FB78AD"/>
    <w:rsid w:val="00FB7A31"/>
    <w:rsid w:val="00FB7B5A"/>
    <w:rsid w:val="00FC0021"/>
    <w:rsid w:val="00FC01A6"/>
    <w:rsid w:val="00FC0429"/>
    <w:rsid w:val="00FC046F"/>
    <w:rsid w:val="00FC0639"/>
    <w:rsid w:val="00FC08C7"/>
    <w:rsid w:val="00FC0969"/>
    <w:rsid w:val="00FC0D99"/>
    <w:rsid w:val="00FC1085"/>
    <w:rsid w:val="00FC12A2"/>
    <w:rsid w:val="00FC1BFD"/>
    <w:rsid w:val="00FC1C49"/>
    <w:rsid w:val="00FC1D84"/>
    <w:rsid w:val="00FC1F2D"/>
    <w:rsid w:val="00FC1F56"/>
    <w:rsid w:val="00FC200E"/>
    <w:rsid w:val="00FC20C5"/>
    <w:rsid w:val="00FC23EC"/>
    <w:rsid w:val="00FC24E6"/>
    <w:rsid w:val="00FC277C"/>
    <w:rsid w:val="00FC2A3C"/>
    <w:rsid w:val="00FC2D88"/>
    <w:rsid w:val="00FC2DF4"/>
    <w:rsid w:val="00FC2FFA"/>
    <w:rsid w:val="00FC30AF"/>
    <w:rsid w:val="00FC3202"/>
    <w:rsid w:val="00FC35FC"/>
    <w:rsid w:val="00FC3855"/>
    <w:rsid w:val="00FC3A1E"/>
    <w:rsid w:val="00FC3B0A"/>
    <w:rsid w:val="00FC3BE2"/>
    <w:rsid w:val="00FC3C02"/>
    <w:rsid w:val="00FC3EF1"/>
    <w:rsid w:val="00FC4658"/>
    <w:rsid w:val="00FC4FA3"/>
    <w:rsid w:val="00FC51A0"/>
    <w:rsid w:val="00FC53A3"/>
    <w:rsid w:val="00FC572F"/>
    <w:rsid w:val="00FC59AC"/>
    <w:rsid w:val="00FC59B3"/>
    <w:rsid w:val="00FC5A0A"/>
    <w:rsid w:val="00FC5BDA"/>
    <w:rsid w:val="00FC5CD9"/>
    <w:rsid w:val="00FC6231"/>
    <w:rsid w:val="00FC65A3"/>
    <w:rsid w:val="00FC65CE"/>
    <w:rsid w:val="00FC6611"/>
    <w:rsid w:val="00FC6635"/>
    <w:rsid w:val="00FC672B"/>
    <w:rsid w:val="00FC677F"/>
    <w:rsid w:val="00FC6783"/>
    <w:rsid w:val="00FC6A15"/>
    <w:rsid w:val="00FC6A4C"/>
    <w:rsid w:val="00FC6AB7"/>
    <w:rsid w:val="00FC702E"/>
    <w:rsid w:val="00FC7082"/>
    <w:rsid w:val="00FC737E"/>
    <w:rsid w:val="00FC7730"/>
    <w:rsid w:val="00FC7B67"/>
    <w:rsid w:val="00FC7DB6"/>
    <w:rsid w:val="00FD015A"/>
    <w:rsid w:val="00FD0170"/>
    <w:rsid w:val="00FD03DA"/>
    <w:rsid w:val="00FD053C"/>
    <w:rsid w:val="00FD0691"/>
    <w:rsid w:val="00FD06D8"/>
    <w:rsid w:val="00FD0A9C"/>
    <w:rsid w:val="00FD0D1C"/>
    <w:rsid w:val="00FD0FF6"/>
    <w:rsid w:val="00FD1892"/>
    <w:rsid w:val="00FD1957"/>
    <w:rsid w:val="00FD19D5"/>
    <w:rsid w:val="00FD1BE1"/>
    <w:rsid w:val="00FD1C9B"/>
    <w:rsid w:val="00FD21A4"/>
    <w:rsid w:val="00FD22C5"/>
    <w:rsid w:val="00FD238D"/>
    <w:rsid w:val="00FD2505"/>
    <w:rsid w:val="00FD25FD"/>
    <w:rsid w:val="00FD2691"/>
    <w:rsid w:val="00FD29BC"/>
    <w:rsid w:val="00FD2A69"/>
    <w:rsid w:val="00FD2E2D"/>
    <w:rsid w:val="00FD2E82"/>
    <w:rsid w:val="00FD307E"/>
    <w:rsid w:val="00FD309C"/>
    <w:rsid w:val="00FD3208"/>
    <w:rsid w:val="00FD3296"/>
    <w:rsid w:val="00FD3AE9"/>
    <w:rsid w:val="00FD42AF"/>
    <w:rsid w:val="00FD4A2F"/>
    <w:rsid w:val="00FD4F3E"/>
    <w:rsid w:val="00FD4FF3"/>
    <w:rsid w:val="00FD5181"/>
    <w:rsid w:val="00FD52E6"/>
    <w:rsid w:val="00FD55E1"/>
    <w:rsid w:val="00FD58F3"/>
    <w:rsid w:val="00FD59FE"/>
    <w:rsid w:val="00FD5E72"/>
    <w:rsid w:val="00FD5FE7"/>
    <w:rsid w:val="00FD625F"/>
    <w:rsid w:val="00FD657D"/>
    <w:rsid w:val="00FD6770"/>
    <w:rsid w:val="00FD6962"/>
    <w:rsid w:val="00FD6981"/>
    <w:rsid w:val="00FD6BA4"/>
    <w:rsid w:val="00FD6D63"/>
    <w:rsid w:val="00FD6E3B"/>
    <w:rsid w:val="00FD6F69"/>
    <w:rsid w:val="00FD7049"/>
    <w:rsid w:val="00FD7240"/>
    <w:rsid w:val="00FD782D"/>
    <w:rsid w:val="00FD7903"/>
    <w:rsid w:val="00FD7B79"/>
    <w:rsid w:val="00FE0487"/>
    <w:rsid w:val="00FE05C4"/>
    <w:rsid w:val="00FE07C9"/>
    <w:rsid w:val="00FE0857"/>
    <w:rsid w:val="00FE0DDF"/>
    <w:rsid w:val="00FE0FAE"/>
    <w:rsid w:val="00FE140D"/>
    <w:rsid w:val="00FE1497"/>
    <w:rsid w:val="00FE163E"/>
    <w:rsid w:val="00FE16A7"/>
    <w:rsid w:val="00FE1AF0"/>
    <w:rsid w:val="00FE1B77"/>
    <w:rsid w:val="00FE1C2E"/>
    <w:rsid w:val="00FE1EDB"/>
    <w:rsid w:val="00FE214E"/>
    <w:rsid w:val="00FE24B4"/>
    <w:rsid w:val="00FE25F2"/>
    <w:rsid w:val="00FE2633"/>
    <w:rsid w:val="00FE2751"/>
    <w:rsid w:val="00FE29B0"/>
    <w:rsid w:val="00FE2CED"/>
    <w:rsid w:val="00FE2DBD"/>
    <w:rsid w:val="00FE3147"/>
    <w:rsid w:val="00FE339F"/>
    <w:rsid w:val="00FE3461"/>
    <w:rsid w:val="00FE34DC"/>
    <w:rsid w:val="00FE3C54"/>
    <w:rsid w:val="00FE3CE1"/>
    <w:rsid w:val="00FE3DBA"/>
    <w:rsid w:val="00FE3DC5"/>
    <w:rsid w:val="00FE3EF4"/>
    <w:rsid w:val="00FE40D7"/>
    <w:rsid w:val="00FE4438"/>
    <w:rsid w:val="00FE4615"/>
    <w:rsid w:val="00FE4A86"/>
    <w:rsid w:val="00FE4E58"/>
    <w:rsid w:val="00FE4F9F"/>
    <w:rsid w:val="00FE5016"/>
    <w:rsid w:val="00FE51E1"/>
    <w:rsid w:val="00FE55DD"/>
    <w:rsid w:val="00FE560A"/>
    <w:rsid w:val="00FE5827"/>
    <w:rsid w:val="00FE5A1F"/>
    <w:rsid w:val="00FE5B07"/>
    <w:rsid w:val="00FE5B2D"/>
    <w:rsid w:val="00FE5C9A"/>
    <w:rsid w:val="00FE5D39"/>
    <w:rsid w:val="00FE6018"/>
    <w:rsid w:val="00FE61E5"/>
    <w:rsid w:val="00FE6313"/>
    <w:rsid w:val="00FE63F5"/>
    <w:rsid w:val="00FE65AF"/>
    <w:rsid w:val="00FE6951"/>
    <w:rsid w:val="00FE6AD3"/>
    <w:rsid w:val="00FE6B71"/>
    <w:rsid w:val="00FE6BEE"/>
    <w:rsid w:val="00FE6E9B"/>
    <w:rsid w:val="00FE728B"/>
    <w:rsid w:val="00FE7337"/>
    <w:rsid w:val="00FE7398"/>
    <w:rsid w:val="00FE73DA"/>
    <w:rsid w:val="00FE743C"/>
    <w:rsid w:val="00FE746F"/>
    <w:rsid w:val="00FE74E3"/>
    <w:rsid w:val="00FE759B"/>
    <w:rsid w:val="00FE7881"/>
    <w:rsid w:val="00FE7AB8"/>
    <w:rsid w:val="00FE7AE0"/>
    <w:rsid w:val="00FF009A"/>
    <w:rsid w:val="00FF026B"/>
    <w:rsid w:val="00FF05ED"/>
    <w:rsid w:val="00FF0BDA"/>
    <w:rsid w:val="00FF0C35"/>
    <w:rsid w:val="00FF0C51"/>
    <w:rsid w:val="00FF0DFC"/>
    <w:rsid w:val="00FF1087"/>
    <w:rsid w:val="00FF14B7"/>
    <w:rsid w:val="00FF14D5"/>
    <w:rsid w:val="00FF15EE"/>
    <w:rsid w:val="00FF1770"/>
    <w:rsid w:val="00FF1937"/>
    <w:rsid w:val="00FF19C7"/>
    <w:rsid w:val="00FF1B45"/>
    <w:rsid w:val="00FF1FE6"/>
    <w:rsid w:val="00FF2174"/>
    <w:rsid w:val="00FF23A4"/>
    <w:rsid w:val="00FF23D6"/>
    <w:rsid w:val="00FF24E8"/>
    <w:rsid w:val="00FF2661"/>
    <w:rsid w:val="00FF2753"/>
    <w:rsid w:val="00FF28AA"/>
    <w:rsid w:val="00FF28FB"/>
    <w:rsid w:val="00FF2A12"/>
    <w:rsid w:val="00FF2AF0"/>
    <w:rsid w:val="00FF2BC3"/>
    <w:rsid w:val="00FF2D0F"/>
    <w:rsid w:val="00FF2EFF"/>
    <w:rsid w:val="00FF36E6"/>
    <w:rsid w:val="00FF3946"/>
    <w:rsid w:val="00FF3D2C"/>
    <w:rsid w:val="00FF3DCC"/>
    <w:rsid w:val="00FF409A"/>
    <w:rsid w:val="00FF46D4"/>
    <w:rsid w:val="00FF4E67"/>
    <w:rsid w:val="00FF511B"/>
    <w:rsid w:val="00FF51B5"/>
    <w:rsid w:val="00FF528B"/>
    <w:rsid w:val="00FF555E"/>
    <w:rsid w:val="00FF56DA"/>
    <w:rsid w:val="00FF5863"/>
    <w:rsid w:val="00FF5913"/>
    <w:rsid w:val="00FF59A0"/>
    <w:rsid w:val="00FF5A10"/>
    <w:rsid w:val="00FF5CD1"/>
    <w:rsid w:val="00FF63B2"/>
    <w:rsid w:val="00FF7098"/>
    <w:rsid w:val="00FF7186"/>
    <w:rsid w:val="00FF786B"/>
    <w:rsid w:val="00FF7983"/>
    <w:rsid w:val="00FF7F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8B0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SimSun" w:hAnsi="Cambria" w:cs="Times New Roman"/>
        <w:sz w:val="22"/>
        <w:szCs w:val="22"/>
        <w:lang w:val="en-US" w:eastAsia="en-US" w:bidi="ar-SA"/>
      </w:rPr>
    </w:rPrDefault>
    <w:pPrDefault/>
  </w:docDefaults>
  <w:latentStyles w:defLockedState="0" w:defUIPriority="0" w:defSemiHidden="0" w:defUnhideWhenUsed="0" w:defQFormat="0" w:count="276">
    <w:lsdException w:name="Emphasis" w:uiPriority="20"/>
    <w:lsdException w:name="Normal (Web)" w:uiPriority="99"/>
  </w:latentStyles>
  <w:style w:type="paragraph" w:default="1" w:styleId="Normal">
    <w:name w:val="Normal"/>
    <w:qFormat/>
    <w:rsid w:val="005C2446"/>
    <w:pPr>
      <w:suppressAutoHyphens/>
    </w:pPr>
    <w:rPr>
      <w:rFonts w:cs="Cambria"/>
      <w:kern w:val="1"/>
      <w:sz w:val="24"/>
      <w:szCs w:val="24"/>
      <w:lang w:eastAsia="ar-SA"/>
    </w:rPr>
  </w:style>
  <w:style w:type="paragraph" w:styleId="Heading1">
    <w:name w:val="heading 1"/>
    <w:basedOn w:val="Normal"/>
    <w:next w:val="Normal"/>
    <w:link w:val="Heading1Char1"/>
    <w:autoRedefine/>
    <w:uiPriority w:val="9"/>
    <w:qFormat/>
    <w:locked/>
    <w:rsid w:val="0041653F"/>
    <w:pPr>
      <w:keepNext/>
      <w:keepLines/>
      <w:spacing w:before="1320" w:after="840"/>
      <w:jc w:val="center"/>
      <w:outlineLvl w:val="0"/>
    </w:pPr>
    <w:rPr>
      <w:rFonts w:ascii="Orgreave" w:eastAsiaTheme="majorEastAsia" w:hAnsi="Orgreave" w:cstheme="majorBidi"/>
      <w:b/>
      <w:bCs/>
      <w:szCs w:val="32"/>
    </w:rPr>
  </w:style>
  <w:style w:type="paragraph" w:styleId="Heading2">
    <w:name w:val="heading 2"/>
    <w:basedOn w:val="Normal"/>
    <w:next w:val="Normal"/>
    <w:link w:val="Heading2Char"/>
    <w:autoRedefine/>
    <w:uiPriority w:val="9"/>
    <w:unhideWhenUsed/>
    <w:qFormat/>
    <w:locked/>
    <w:rsid w:val="002568C9"/>
    <w:pPr>
      <w:keepNext/>
      <w:keepLines/>
      <w:suppressAutoHyphens w:val="0"/>
      <w:spacing w:before="200"/>
      <w:jc w:val="center"/>
      <w:outlineLvl w:val="1"/>
    </w:pPr>
    <w:rPr>
      <w:rFonts w:eastAsiaTheme="majorEastAsia" w:cstheme="majorBidi"/>
      <w:b/>
      <w:bCs/>
      <w:kern w:val="0"/>
      <w:sz w:val="32"/>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9"/>
    <w:rsid w:val="00B37FAE"/>
    <w:rPr>
      <w:rFonts w:ascii="Times New Roman" w:hAnsi="Times New Roman" w:cs="Times New Roman"/>
      <w:b/>
      <w:bCs/>
      <w:color w:val="auto"/>
      <w:kern w:val="32"/>
      <w:sz w:val="32"/>
      <w:szCs w:val="32"/>
    </w:rPr>
  </w:style>
  <w:style w:type="character" w:styleId="PageNumber">
    <w:name w:val="page number"/>
    <w:basedOn w:val="DefaultParagraphFont"/>
    <w:uiPriority w:val="99"/>
    <w:rsid w:val="00B37FAE"/>
    <w:rPr>
      <w:rFonts w:ascii="Times New Roman" w:hAnsi="Times New Roman" w:cs="Times New Roman"/>
      <w:sz w:val="24"/>
      <w:szCs w:val="24"/>
    </w:rPr>
  </w:style>
  <w:style w:type="paragraph" w:styleId="Header">
    <w:name w:val="header"/>
    <w:basedOn w:val="Normal"/>
    <w:link w:val="HeaderChar"/>
    <w:autoRedefine/>
    <w:uiPriority w:val="99"/>
    <w:rsid w:val="006242EB"/>
    <w:pPr>
      <w:suppressLineNumbers/>
    </w:pPr>
    <w:rPr>
      <w:rFonts w:ascii="Times New Roman" w:hAnsi="Times New Roman" w:cs="Times New Roman"/>
      <w:i/>
      <w:iCs/>
    </w:rPr>
  </w:style>
  <w:style w:type="character" w:customStyle="1" w:styleId="HeaderChar">
    <w:name w:val="Header Char"/>
    <w:basedOn w:val="DefaultParagraphFont"/>
    <w:link w:val="Header"/>
    <w:uiPriority w:val="99"/>
    <w:locked/>
    <w:rsid w:val="006242EB"/>
    <w:rPr>
      <w:rFonts w:ascii="Times New Roman" w:hAnsi="Times New Roman" w:cs="Times New Roman"/>
      <w:i/>
      <w:iCs/>
      <w:kern w:val="1"/>
      <w:lang w:eastAsia="ar-SA" w:bidi="ar-SA"/>
    </w:rPr>
  </w:style>
  <w:style w:type="character" w:customStyle="1" w:styleId="HeaderChar2">
    <w:name w:val="Header Char2"/>
    <w:basedOn w:val="DefaultParagraphFont"/>
    <w:uiPriority w:val="99"/>
    <w:rsid w:val="00B37FAE"/>
    <w:rPr>
      <w:rFonts w:ascii="Times New Roman" w:eastAsia="SimSun" w:hAnsi="Times New Roman" w:cs="Times New Roman"/>
      <w:kern w:val="1"/>
      <w:lang w:eastAsia="ar-SA" w:bidi="ar-SA"/>
    </w:rPr>
  </w:style>
  <w:style w:type="character" w:customStyle="1" w:styleId="WW8Num1z0">
    <w:name w:val="WW8Num1z0"/>
    <w:uiPriority w:val="99"/>
    <w:rsid w:val="005C2446"/>
    <w:rPr>
      <w:rFonts w:ascii="Symbol" w:hAnsi="Symbol" w:cs="Symbol"/>
    </w:rPr>
  </w:style>
  <w:style w:type="character" w:customStyle="1" w:styleId="WW8Num1z2">
    <w:name w:val="WW8Num1z2"/>
    <w:uiPriority w:val="99"/>
    <w:rsid w:val="005C2446"/>
    <w:rPr>
      <w:rFonts w:ascii="Courier New" w:hAnsi="Courier New" w:cs="Courier New"/>
    </w:rPr>
  </w:style>
  <w:style w:type="character" w:customStyle="1" w:styleId="WW8Num1z3">
    <w:name w:val="WW8Num1z3"/>
    <w:uiPriority w:val="99"/>
    <w:rsid w:val="005C2446"/>
    <w:rPr>
      <w:rFonts w:ascii="Wingdings" w:hAnsi="Wingdings" w:cs="Wingdings"/>
    </w:rPr>
  </w:style>
  <w:style w:type="character" w:customStyle="1" w:styleId="WW8Num6z0">
    <w:name w:val="WW8Num6z0"/>
    <w:uiPriority w:val="99"/>
    <w:rsid w:val="005C2446"/>
    <w:rPr>
      <w:rFonts w:ascii="Symbol" w:hAnsi="Symbol" w:cs="Symbol"/>
    </w:rPr>
  </w:style>
  <w:style w:type="character" w:customStyle="1" w:styleId="WW8Num7z0">
    <w:name w:val="WW8Num7z0"/>
    <w:uiPriority w:val="99"/>
    <w:rsid w:val="005C2446"/>
    <w:rPr>
      <w:rFonts w:ascii="Symbol" w:hAnsi="Symbol" w:cs="Symbol"/>
    </w:rPr>
  </w:style>
  <w:style w:type="character" w:customStyle="1" w:styleId="WW8Num8z0">
    <w:name w:val="WW8Num8z0"/>
    <w:uiPriority w:val="99"/>
    <w:rsid w:val="005C2446"/>
    <w:rPr>
      <w:rFonts w:ascii="Symbol" w:hAnsi="Symbol" w:cs="Symbol"/>
    </w:rPr>
  </w:style>
  <w:style w:type="character" w:customStyle="1" w:styleId="WW8Num9z0">
    <w:name w:val="WW8Num9z0"/>
    <w:uiPriority w:val="99"/>
    <w:rsid w:val="005C2446"/>
    <w:rPr>
      <w:rFonts w:ascii="Symbol" w:hAnsi="Symbol" w:cs="Symbol"/>
    </w:rPr>
  </w:style>
  <w:style w:type="character" w:customStyle="1" w:styleId="WW8Num11z0">
    <w:name w:val="WW8Num11z0"/>
    <w:uiPriority w:val="99"/>
    <w:rsid w:val="005C2446"/>
    <w:rPr>
      <w:rFonts w:ascii="Symbol" w:hAnsi="Symbol" w:cs="Symbol"/>
    </w:rPr>
  </w:style>
  <w:style w:type="character" w:customStyle="1" w:styleId="WW8Num14z0">
    <w:name w:val="WW8Num14z0"/>
    <w:uiPriority w:val="99"/>
    <w:rsid w:val="005C2446"/>
    <w:rPr>
      <w:rFonts w:ascii="Symbol" w:hAnsi="Symbol" w:cs="Symbol"/>
    </w:rPr>
  </w:style>
  <w:style w:type="character" w:customStyle="1" w:styleId="WW8Num14z1">
    <w:name w:val="WW8Num14z1"/>
    <w:uiPriority w:val="99"/>
    <w:rsid w:val="005C2446"/>
    <w:rPr>
      <w:rFonts w:ascii="Courier New" w:hAnsi="Courier New" w:cs="Courier New"/>
    </w:rPr>
  </w:style>
  <w:style w:type="character" w:customStyle="1" w:styleId="WW8Num14z2">
    <w:name w:val="WW8Num14z2"/>
    <w:uiPriority w:val="99"/>
    <w:rsid w:val="005C2446"/>
    <w:rPr>
      <w:rFonts w:ascii="Wingdings" w:hAnsi="Wingdings" w:cs="Wingdings"/>
    </w:rPr>
  </w:style>
  <w:style w:type="character" w:customStyle="1" w:styleId="WW8Num15z0">
    <w:name w:val="WW8Num15z0"/>
    <w:uiPriority w:val="99"/>
    <w:rsid w:val="005C2446"/>
    <w:rPr>
      <w:rFonts w:ascii="Symbol" w:hAnsi="Symbol" w:cs="Symbol"/>
    </w:rPr>
  </w:style>
  <w:style w:type="character" w:customStyle="1" w:styleId="WW8Num15z1">
    <w:name w:val="WW8Num15z1"/>
    <w:uiPriority w:val="99"/>
    <w:rsid w:val="005C2446"/>
    <w:rPr>
      <w:rFonts w:ascii="Courier New" w:hAnsi="Courier New" w:cs="Courier New"/>
    </w:rPr>
  </w:style>
  <w:style w:type="character" w:customStyle="1" w:styleId="WW8Num15z2">
    <w:name w:val="WW8Num15z2"/>
    <w:uiPriority w:val="99"/>
    <w:rsid w:val="005C2446"/>
    <w:rPr>
      <w:rFonts w:ascii="Wingdings" w:hAnsi="Wingdings" w:cs="Wingdings"/>
    </w:rPr>
  </w:style>
  <w:style w:type="character" w:customStyle="1" w:styleId="Absatz-Standardschriftart">
    <w:name w:val="Absatz-Standardschriftart"/>
    <w:uiPriority w:val="99"/>
    <w:rsid w:val="005C2446"/>
  </w:style>
  <w:style w:type="character" w:customStyle="1" w:styleId="WW-Absatz-Standardschriftart">
    <w:name w:val="WW-Absatz-Standardschriftart"/>
    <w:uiPriority w:val="99"/>
    <w:rsid w:val="005C2446"/>
  </w:style>
  <w:style w:type="character" w:customStyle="1" w:styleId="WW-Absatz-Standardschriftart1">
    <w:name w:val="WW-Absatz-Standardschriftart1"/>
    <w:uiPriority w:val="99"/>
    <w:rsid w:val="005C2446"/>
  </w:style>
  <w:style w:type="character" w:customStyle="1" w:styleId="WW-Absatz-Standardschriftart11">
    <w:name w:val="WW-Absatz-Standardschriftart11"/>
    <w:uiPriority w:val="99"/>
    <w:rsid w:val="005C2446"/>
  </w:style>
  <w:style w:type="character" w:customStyle="1" w:styleId="WW-Absatz-Standardschriftart111">
    <w:name w:val="WW-Absatz-Standardschriftart111"/>
    <w:uiPriority w:val="99"/>
    <w:rsid w:val="005C2446"/>
  </w:style>
  <w:style w:type="character" w:customStyle="1" w:styleId="WW-Absatz-Standardschriftart1111">
    <w:name w:val="WW-Absatz-Standardschriftart1111"/>
    <w:uiPriority w:val="99"/>
    <w:rsid w:val="005C2446"/>
  </w:style>
  <w:style w:type="character" w:customStyle="1" w:styleId="WW-Absatz-Standardschriftart11111">
    <w:name w:val="WW-Absatz-Standardschriftart11111"/>
    <w:uiPriority w:val="99"/>
    <w:rsid w:val="005C2446"/>
  </w:style>
  <w:style w:type="character" w:customStyle="1" w:styleId="WW-Absatz-Standardschriftart111111">
    <w:name w:val="WW-Absatz-Standardschriftart111111"/>
    <w:uiPriority w:val="99"/>
    <w:rsid w:val="005C2446"/>
  </w:style>
  <w:style w:type="character" w:customStyle="1" w:styleId="WW-Absatz-Standardschriftart1111111">
    <w:name w:val="WW-Absatz-Standardschriftart1111111"/>
    <w:uiPriority w:val="99"/>
    <w:rsid w:val="005C2446"/>
  </w:style>
  <w:style w:type="character" w:customStyle="1" w:styleId="WW-Absatz-Standardschriftart11111111">
    <w:name w:val="WW-Absatz-Standardschriftart11111111"/>
    <w:uiPriority w:val="99"/>
    <w:rsid w:val="005C2446"/>
  </w:style>
  <w:style w:type="character" w:customStyle="1" w:styleId="BalloonTextChar">
    <w:name w:val="Balloon Text Char"/>
    <w:basedOn w:val="Absatz-Standardschriftart"/>
    <w:uiPriority w:val="99"/>
    <w:rsid w:val="005C2446"/>
  </w:style>
  <w:style w:type="character" w:customStyle="1" w:styleId="BalloonTextChar1">
    <w:name w:val="Balloon Text Char1"/>
    <w:basedOn w:val="DefaultParagraphFont"/>
    <w:uiPriority w:val="99"/>
    <w:rsid w:val="005C2446"/>
  </w:style>
  <w:style w:type="character" w:customStyle="1" w:styleId="FooterChar">
    <w:name w:val="Footer Char"/>
    <w:basedOn w:val="DefaultParagraphFont"/>
    <w:uiPriority w:val="99"/>
    <w:rsid w:val="005C2446"/>
  </w:style>
  <w:style w:type="character" w:customStyle="1" w:styleId="PageNumber1">
    <w:name w:val="Page Number1"/>
    <w:basedOn w:val="DefaultParagraphFont"/>
    <w:uiPriority w:val="99"/>
    <w:rsid w:val="005C2446"/>
  </w:style>
  <w:style w:type="character" w:styleId="Emphasis">
    <w:name w:val="Emphasis"/>
    <w:basedOn w:val="DefaultParagraphFont"/>
    <w:uiPriority w:val="20"/>
    <w:qFormat/>
    <w:rsid w:val="005C2446"/>
    <w:rPr>
      <w:i/>
      <w:iCs/>
    </w:rPr>
  </w:style>
  <w:style w:type="character" w:customStyle="1" w:styleId="apple-style-span">
    <w:name w:val="apple-style-span"/>
    <w:basedOn w:val="DefaultParagraphFont"/>
    <w:uiPriority w:val="99"/>
    <w:rsid w:val="005C2446"/>
  </w:style>
  <w:style w:type="character" w:customStyle="1" w:styleId="BodyTextChar1">
    <w:name w:val="Body Text Char1"/>
    <w:basedOn w:val="Absatz-Standardschriftart"/>
    <w:uiPriority w:val="99"/>
    <w:rsid w:val="005C2446"/>
    <w:rPr>
      <w:rFonts w:ascii="Cambria" w:eastAsia="SimSun" w:hAnsi="Cambria" w:cs="Cambria"/>
      <w:kern w:val="1"/>
      <w:sz w:val="24"/>
      <w:szCs w:val="24"/>
    </w:rPr>
  </w:style>
  <w:style w:type="character" w:customStyle="1" w:styleId="BalloonTextChar2">
    <w:name w:val="Balloon Text Char2"/>
    <w:basedOn w:val="Absatz-Standardschriftart"/>
    <w:uiPriority w:val="99"/>
    <w:rsid w:val="005C2446"/>
    <w:rPr>
      <w:rFonts w:ascii="Cambria" w:eastAsia="SimSun" w:hAnsi="Cambria" w:cs="Cambria"/>
      <w:kern w:val="1"/>
      <w:sz w:val="24"/>
      <w:szCs w:val="24"/>
    </w:rPr>
  </w:style>
  <w:style w:type="character" w:customStyle="1" w:styleId="FooterChar1">
    <w:name w:val="Footer Char1"/>
    <w:basedOn w:val="Absatz-Standardschriftart"/>
    <w:uiPriority w:val="99"/>
    <w:rsid w:val="005C2446"/>
    <w:rPr>
      <w:rFonts w:ascii="Cambria" w:eastAsia="SimSun" w:hAnsi="Cambria" w:cs="Cambria"/>
      <w:kern w:val="1"/>
      <w:sz w:val="24"/>
      <w:szCs w:val="24"/>
    </w:rPr>
  </w:style>
  <w:style w:type="character" w:customStyle="1" w:styleId="HeaderChar1">
    <w:name w:val="Header Char1"/>
    <w:basedOn w:val="Absatz-Standardschriftart"/>
    <w:uiPriority w:val="99"/>
    <w:rsid w:val="005C2446"/>
    <w:rPr>
      <w:rFonts w:ascii="Cambria" w:eastAsia="SimSun" w:hAnsi="Cambria" w:cs="Cambria"/>
      <w:kern w:val="1"/>
      <w:sz w:val="24"/>
      <w:szCs w:val="24"/>
    </w:rPr>
  </w:style>
  <w:style w:type="character" w:customStyle="1" w:styleId="WW-Absatz-Standardschriftart111111111">
    <w:name w:val="WW-Absatz-Standardschriftart111111111"/>
    <w:uiPriority w:val="99"/>
    <w:rsid w:val="005C2446"/>
  </w:style>
  <w:style w:type="character" w:customStyle="1" w:styleId="WW-Absatz-Standardschriftart1111111111">
    <w:name w:val="WW-Absatz-Standardschriftart1111111111"/>
    <w:uiPriority w:val="99"/>
    <w:rsid w:val="005C2446"/>
  </w:style>
  <w:style w:type="character" w:customStyle="1" w:styleId="WW-Absatz-Standardschriftart11111111111">
    <w:name w:val="WW-Absatz-Standardschriftart11111111111"/>
    <w:uiPriority w:val="99"/>
    <w:rsid w:val="005C2446"/>
  </w:style>
  <w:style w:type="character" w:customStyle="1" w:styleId="WW-PageNumber1">
    <w:name w:val="WW-Page Number1"/>
    <w:basedOn w:val="Absatz-Standardschriftart"/>
    <w:uiPriority w:val="99"/>
    <w:rsid w:val="005C2446"/>
  </w:style>
  <w:style w:type="character" w:customStyle="1" w:styleId="BodyTextChar">
    <w:name w:val="Body Text Char"/>
    <w:basedOn w:val="Absatz-Standardschriftart"/>
    <w:uiPriority w:val="99"/>
    <w:rsid w:val="005C2446"/>
    <w:rPr>
      <w:rFonts w:ascii="Cambria" w:eastAsia="SimSun" w:hAnsi="Cambria" w:cs="Cambria"/>
      <w:kern w:val="1"/>
    </w:rPr>
  </w:style>
  <w:style w:type="character" w:customStyle="1" w:styleId="apple-converted-space">
    <w:name w:val="apple-converted-space"/>
    <w:basedOn w:val="DefaultParagraphFont"/>
    <w:rsid w:val="005C2446"/>
  </w:style>
  <w:style w:type="character" w:styleId="CommentReference">
    <w:name w:val="annotation reference"/>
    <w:basedOn w:val="DefaultParagraphFont"/>
    <w:uiPriority w:val="99"/>
    <w:semiHidden/>
    <w:rsid w:val="005C2446"/>
    <w:rPr>
      <w:sz w:val="18"/>
      <w:szCs w:val="18"/>
    </w:rPr>
  </w:style>
  <w:style w:type="character" w:customStyle="1" w:styleId="CommentTextChar">
    <w:name w:val="Comment Text Char"/>
    <w:basedOn w:val="DefaultParagraphFont"/>
    <w:uiPriority w:val="99"/>
    <w:rsid w:val="005C2446"/>
    <w:rPr>
      <w:rFonts w:ascii="Cambria" w:eastAsia="SimSun" w:hAnsi="Cambria" w:cs="Cambria"/>
      <w:kern w:val="1"/>
      <w:sz w:val="24"/>
      <w:szCs w:val="24"/>
    </w:rPr>
  </w:style>
  <w:style w:type="character" w:customStyle="1" w:styleId="CommentSubjectChar">
    <w:name w:val="Comment Subject Char"/>
    <w:basedOn w:val="CommentTextChar"/>
    <w:uiPriority w:val="99"/>
    <w:rsid w:val="005C2446"/>
    <w:rPr>
      <w:rFonts w:ascii="Cambria" w:eastAsia="SimSun" w:hAnsi="Cambria" w:cs="Cambria"/>
      <w:b/>
      <w:bCs/>
      <w:kern w:val="1"/>
      <w:sz w:val="24"/>
      <w:szCs w:val="24"/>
    </w:rPr>
  </w:style>
  <w:style w:type="paragraph" w:customStyle="1" w:styleId="Heading">
    <w:name w:val="Heading"/>
    <w:basedOn w:val="Normal"/>
    <w:next w:val="BodyText"/>
    <w:uiPriority w:val="99"/>
    <w:rsid w:val="005C2446"/>
    <w:pPr>
      <w:keepNext/>
      <w:spacing w:before="240" w:after="120"/>
    </w:pPr>
    <w:rPr>
      <w:rFonts w:ascii="Arial" w:hAnsi="Arial" w:cs="Arial"/>
      <w:sz w:val="28"/>
      <w:szCs w:val="28"/>
    </w:rPr>
  </w:style>
  <w:style w:type="paragraph" w:customStyle="1" w:styleId="Style">
    <w:name w:val="Style"/>
    <w:basedOn w:val="Normal"/>
    <w:next w:val="BodyText"/>
    <w:link w:val="BodyTextChar2"/>
    <w:uiPriority w:val="99"/>
    <w:rsid w:val="005C2446"/>
    <w:pPr>
      <w:spacing w:after="120"/>
    </w:pPr>
  </w:style>
  <w:style w:type="paragraph" w:styleId="List">
    <w:name w:val="List"/>
    <w:basedOn w:val="BodyText"/>
    <w:uiPriority w:val="99"/>
    <w:rsid w:val="005C2446"/>
  </w:style>
  <w:style w:type="paragraph" w:styleId="Caption">
    <w:name w:val="caption"/>
    <w:basedOn w:val="Normal"/>
    <w:uiPriority w:val="99"/>
    <w:qFormat/>
    <w:rsid w:val="005C2446"/>
    <w:pPr>
      <w:suppressLineNumbers/>
      <w:spacing w:before="120" w:after="120"/>
    </w:pPr>
    <w:rPr>
      <w:i/>
      <w:iCs/>
    </w:rPr>
  </w:style>
  <w:style w:type="paragraph" w:customStyle="1" w:styleId="Index">
    <w:name w:val="Index"/>
    <w:basedOn w:val="Normal"/>
    <w:uiPriority w:val="99"/>
    <w:rsid w:val="005C2446"/>
    <w:pPr>
      <w:suppressLineNumbers/>
    </w:pPr>
  </w:style>
  <w:style w:type="paragraph" w:styleId="BalloonText">
    <w:name w:val="Balloon Text"/>
    <w:basedOn w:val="Normal"/>
    <w:link w:val="BalloonTextChar3"/>
    <w:uiPriority w:val="99"/>
    <w:semiHidden/>
    <w:rsid w:val="005C2446"/>
  </w:style>
  <w:style w:type="character" w:customStyle="1" w:styleId="BalloonTextChar3">
    <w:name w:val="Balloon Text Char3"/>
    <w:basedOn w:val="DefaultParagraphFont"/>
    <w:link w:val="BalloonText"/>
    <w:uiPriority w:val="99"/>
    <w:locked/>
    <w:rsid w:val="005C2446"/>
    <w:rPr>
      <w:rFonts w:ascii="Cambria" w:hAnsi="Cambria" w:cs="Cambria"/>
      <w:kern w:val="1"/>
      <w:lang w:eastAsia="ar-SA" w:bidi="ar-SA"/>
    </w:rPr>
  </w:style>
  <w:style w:type="paragraph" w:styleId="ListParagraph">
    <w:name w:val="List Paragraph"/>
    <w:basedOn w:val="Normal"/>
    <w:uiPriority w:val="99"/>
    <w:qFormat/>
    <w:rsid w:val="005C2446"/>
  </w:style>
  <w:style w:type="paragraph" w:styleId="Footer">
    <w:name w:val="footer"/>
    <w:basedOn w:val="Normal"/>
    <w:link w:val="FooterChar2"/>
    <w:uiPriority w:val="99"/>
    <w:rsid w:val="005C2446"/>
    <w:pPr>
      <w:suppressLineNumbers/>
    </w:pPr>
  </w:style>
  <w:style w:type="character" w:customStyle="1" w:styleId="FooterChar2">
    <w:name w:val="Footer Char2"/>
    <w:basedOn w:val="DefaultParagraphFont"/>
    <w:link w:val="Footer"/>
    <w:uiPriority w:val="99"/>
    <w:locked/>
    <w:rsid w:val="005C2446"/>
    <w:rPr>
      <w:rFonts w:ascii="Cambria" w:hAnsi="Cambria" w:cs="Cambria"/>
      <w:kern w:val="1"/>
      <w:lang w:eastAsia="ar-SA" w:bidi="ar-SA"/>
    </w:rPr>
  </w:style>
  <w:style w:type="paragraph" w:customStyle="1" w:styleId="Framecontents">
    <w:name w:val="Frame contents"/>
    <w:basedOn w:val="BodyText"/>
    <w:uiPriority w:val="99"/>
    <w:rsid w:val="005C2446"/>
  </w:style>
  <w:style w:type="paragraph" w:customStyle="1" w:styleId="FreeForm">
    <w:name w:val="Free Form"/>
    <w:uiPriority w:val="99"/>
    <w:rsid w:val="005C2446"/>
    <w:pPr>
      <w:suppressAutoHyphens/>
    </w:pPr>
    <w:rPr>
      <w:rFonts w:ascii="Times New Roman" w:eastAsia="?????? Pro W3" w:hAnsi="Times New Roman"/>
      <w:color w:val="000000"/>
      <w:sz w:val="24"/>
      <w:szCs w:val="24"/>
      <w:lang w:eastAsia="ar-SA"/>
    </w:rPr>
  </w:style>
  <w:style w:type="paragraph" w:styleId="NormalWeb">
    <w:name w:val="Normal (Web)"/>
    <w:basedOn w:val="Normal"/>
    <w:uiPriority w:val="99"/>
    <w:rsid w:val="005C2446"/>
    <w:pPr>
      <w:suppressAutoHyphens w:val="0"/>
    </w:pPr>
    <w:rPr>
      <w:rFonts w:ascii="Times" w:hAnsi="Times" w:cs="Times"/>
      <w:sz w:val="20"/>
      <w:szCs w:val="20"/>
    </w:rPr>
  </w:style>
  <w:style w:type="paragraph" w:styleId="CommentText">
    <w:name w:val="annotation text"/>
    <w:basedOn w:val="Normal"/>
    <w:link w:val="CommentTextChar1"/>
    <w:uiPriority w:val="99"/>
    <w:semiHidden/>
    <w:rsid w:val="005C2446"/>
  </w:style>
  <w:style w:type="character" w:customStyle="1" w:styleId="CommentTextChar1">
    <w:name w:val="Comment Text Char1"/>
    <w:basedOn w:val="DefaultParagraphFont"/>
    <w:link w:val="CommentText"/>
    <w:uiPriority w:val="99"/>
    <w:locked/>
    <w:rsid w:val="005C2446"/>
    <w:rPr>
      <w:rFonts w:ascii="Cambria" w:hAnsi="Cambria" w:cs="Cambria"/>
      <w:kern w:val="1"/>
      <w:lang w:eastAsia="ar-SA" w:bidi="ar-SA"/>
    </w:rPr>
  </w:style>
  <w:style w:type="paragraph" w:styleId="CommentSubject">
    <w:name w:val="annotation subject"/>
    <w:basedOn w:val="CommentText"/>
    <w:next w:val="CommentText"/>
    <w:link w:val="CommentSubjectChar1"/>
    <w:uiPriority w:val="99"/>
    <w:semiHidden/>
    <w:rsid w:val="005C2446"/>
    <w:rPr>
      <w:b/>
      <w:bCs/>
      <w:sz w:val="20"/>
      <w:szCs w:val="20"/>
    </w:rPr>
  </w:style>
  <w:style w:type="character" w:customStyle="1" w:styleId="CommentSubjectChar1">
    <w:name w:val="Comment Subject Char1"/>
    <w:basedOn w:val="CommentTextChar1"/>
    <w:link w:val="CommentSubject"/>
    <w:uiPriority w:val="99"/>
    <w:locked/>
    <w:rsid w:val="005C2446"/>
    <w:rPr>
      <w:rFonts w:ascii="Cambria" w:hAnsi="Cambria" w:cs="Cambria"/>
      <w:b/>
      <w:bCs/>
      <w:kern w:val="1"/>
      <w:sz w:val="20"/>
      <w:szCs w:val="20"/>
      <w:lang w:eastAsia="ar-SA" w:bidi="ar-SA"/>
    </w:rPr>
  </w:style>
  <w:style w:type="character" w:customStyle="1" w:styleId="BodyTextChar2">
    <w:name w:val="Body Text Char2"/>
    <w:basedOn w:val="DefaultParagraphFont"/>
    <w:link w:val="Style"/>
    <w:uiPriority w:val="99"/>
    <w:locked/>
    <w:rsid w:val="005C2446"/>
    <w:rPr>
      <w:rFonts w:ascii="Cambria" w:eastAsia="SimSun" w:hAnsi="Cambria" w:cs="Cambria"/>
      <w:kern w:val="1"/>
      <w:sz w:val="24"/>
      <w:szCs w:val="24"/>
      <w:lang w:eastAsia="ar-SA" w:bidi="ar-SA"/>
    </w:rPr>
  </w:style>
  <w:style w:type="paragraph" w:styleId="BodyText">
    <w:name w:val="Body Text"/>
    <w:basedOn w:val="Normal"/>
    <w:link w:val="BodyTextChar3"/>
    <w:uiPriority w:val="99"/>
    <w:semiHidden/>
    <w:rsid w:val="005C2446"/>
    <w:pPr>
      <w:spacing w:after="120"/>
    </w:pPr>
  </w:style>
  <w:style w:type="character" w:customStyle="1" w:styleId="BodyTextChar3">
    <w:name w:val="Body Text Char3"/>
    <w:basedOn w:val="DefaultParagraphFont"/>
    <w:link w:val="BodyText"/>
    <w:uiPriority w:val="99"/>
    <w:semiHidden/>
    <w:locked/>
    <w:rsid w:val="005C2446"/>
    <w:rPr>
      <w:rFonts w:ascii="Cambria" w:hAnsi="Cambria" w:cs="Cambria"/>
      <w:kern w:val="1"/>
      <w:lang w:eastAsia="ar-SA" w:bidi="ar-SA"/>
    </w:rPr>
  </w:style>
  <w:style w:type="paragraph" w:customStyle="1" w:styleId="Style5">
    <w:name w:val="Style5"/>
    <w:basedOn w:val="Normal"/>
    <w:next w:val="BodyText"/>
    <w:uiPriority w:val="99"/>
    <w:rsid w:val="00461F47"/>
    <w:pPr>
      <w:spacing w:after="120"/>
    </w:pPr>
  </w:style>
  <w:style w:type="paragraph" w:customStyle="1" w:styleId="Style4">
    <w:name w:val="Style4"/>
    <w:basedOn w:val="Normal"/>
    <w:next w:val="BodyText"/>
    <w:uiPriority w:val="99"/>
    <w:rsid w:val="00FA4D0C"/>
    <w:pPr>
      <w:spacing w:after="120"/>
    </w:pPr>
  </w:style>
  <w:style w:type="paragraph" w:customStyle="1" w:styleId="Style3">
    <w:name w:val="Style3"/>
    <w:basedOn w:val="Normal"/>
    <w:next w:val="BodyText"/>
    <w:uiPriority w:val="99"/>
    <w:rsid w:val="00FE140D"/>
    <w:pPr>
      <w:spacing w:after="120"/>
    </w:pPr>
  </w:style>
  <w:style w:type="paragraph" w:customStyle="1" w:styleId="Style2">
    <w:name w:val="Style2"/>
    <w:basedOn w:val="Normal"/>
    <w:next w:val="BodyText"/>
    <w:uiPriority w:val="99"/>
    <w:rsid w:val="00A56425"/>
    <w:pPr>
      <w:spacing w:after="120"/>
    </w:pPr>
  </w:style>
  <w:style w:type="character" w:styleId="Hyperlink">
    <w:name w:val="Hyperlink"/>
    <w:basedOn w:val="DefaultParagraphFont"/>
    <w:uiPriority w:val="99"/>
    <w:rsid w:val="00EA4269"/>
    <w:rPr>
      <w:color w:val="0000FF"/>
      <w:u w:val="single"/>
    </w:rPr>
  </w:style>
  <w:style w:type="paragraph" w:customStyle="1" w:styleId="Style1">
    <w:name w:val="Style1"/>
    <w:basedOn w:val="Normal"/>
    <w:next w:val="BodyText"/>
    <w:uiPriority w:val="99"/>
    <w:rsid w:val="00CE7BB0"/>
    <w:pPr>
      <w:spacing w:after="120"/>
    </w:pPr>
  </w:style>
  <w:style w:type="character" w:customStyle="1" w:styleId="Heading1Char1">
    <w:name w:val="Heading 1 Char1"/>
    <w:basedOn w:val="DefaultParagraphFont"/>
    <w:link w:val="Heading1"/>
    <w:uiPriority w:val="9"/>
    <w:rsid w:val="0041653F"/>
    <w:rPr>
      <w:rFonts w:ascii="Orgreave" w:eastAsiaTheme="majorEastAsia" w:hAnsi="Orgreave" w:cstheme="majorBidi"/>
      <w:b/>
      <w:bCs/>
      <w:kern w:val="1"/>
      <w:sz w:val="24"/>
      <w:szCs w:val="32"/>
      <w:lang w:eastAsia="ar-SA"/>
    </w:rPr>
  </w:style>
  <w:style w:type="character" w:customStyle="1" w:styleId="Heading2Char">
    <w:name w:val="Heading 2 Char"/>
    <w:basedOn w:val="DefaultParagraphFont"/>
    <w:link w:val="Heading2"/>
    <w:uiPriority w:val="9"/>
    <w:rsid w:val="002568C9"/>
    <w:rPr>
      <w:rFonts w:eastAsiaTheme="majorEastAsia" w:cstheme="majorBidi"/>
      <w:b/>
      <w:bCs/>
      <w:sz w:val="32"/>
      <w:szCs w:val="26"/>
    </w:rPr>
  </w:style>
  <w:style w:type="paragraph" w:customStyle="1" w:styleId="H1">
    <w:name w:val="H1"/>
    <w:basedOn w:val="Header"/>
    <w:next w:val="BodyText"/>
    <w:uiPriority w:val="99"/>
    <w:rsid w:val="00DC5C5F"/>
    <w:pPr>
      <w:keepNext/>
      <w:spacing w:before="240" w:after="120" w:line="480" w:lineRule="auto"/>
      <w:jc w:val="center"/>
    </w:pPr>
    <w:rPr>
      <w:rFonts w:ascii="Orgreave" w:hAnsi="Orgreave" w:cs="Arial"/>
      <w:b/>
      <w:i w:val="0"/>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SimSun" w:hAnsi="Cambria" w:cs="Times New Roman"/>
        <w:sz w:val="22"/>
        <w:szCs w:val="22"/>
        <w:lang w:val="en-US" w:eastAsia="en-US" w:bidi="ar-SA"/>
      </w:rPr>
    </w:rPrDefault>
    <w:pPrDefault/>
  </w:docDefaults>
  <w:latentStyles w:defLockedState="0" w:defUIPriority="0" w:defSemiHidden="0" w:defUnhideWhenUsed="0" w:defQFormat="0" w:count="276">
    <w:lsdException w:name="Emphasis" w:uiPriority="20"/>
    <w:lsdException w:name="Normal (Web)" w:uiPriority="99"/>
  </w:latentStyles>
  <w:style w:type="paragraph" w:default="1" w:styleId="Normal">
    <w:name w:val="Normal"/>
    <w:qFormat/>
    <w:rsid w:val="005C2446"/>
    <w:pPr>
      <w:suppressAutoHyphens/>
    </w:pPr>
    <w:rPr>
      <w:rFonts w:cs="Cambria"/>
      <w:kern w:val="1"/>
      <w:sz w:val="24"/>
      <w:szCs w:val="24"/>
      <w:lang w:eastAsia="ar-SA"/>
    </w:rPr>
  </w:style>
  <w:style w:type="paragraph" w:styleId="Heading1">
    <w:name w:val="heading 1"/>
    <w:basedOn w:val="Normal"/>
    <w:next w:val="Normal"/>
    <w:link w:val="Heading1Char1"/>
    <w:autoRedefine/>
    <w:uiPriority w:val="9"/>
    <w:qFormat/>
    <w:locked/>
    <w:rsid w:val="0041653F"/>
    <w:pPr>
      <w:keepNext/>
      <w:keepLines/>
      <w:spacing w:before="1320" w:after="840"/>
      <w:jc w:val="center"/>
      <w:outlineLvl w:val="0"/>
    </w:pPr>
    <w:rPr>
      <w:rFonts w:ascii="Orgreave" w:eastAsiaTheme="majorEastAsia" w:hAnsi="Orgreave" w:cstheme="majorBidi"/>
      <w:b/>
      <w:bCs/>
      <w:szCs w:val="32"/>
    </w:rPr>
  </w:style>
  <w:style w:type="paragraph" w:styleId="Heading2">
    <w:name w:val="heading 2"/>
    <w:basedOn w:val="Normal"/>
    <w:next w:val="Normal"/>
    <w:link w:val="Heading2Char"/>
    <w:autoRedefine/>
    <w:uiPriority w:val="9"/>
    <w:unhideWhenUsed/>
    <w:qFormat/>
    <w:locked/>
    <w:rsid w:val="002568C9"/>
    <w:pPr>
      <w:keepNext/>
      <w:keepLines/>
      <w:suppressAutoHyphens w:val="0"/>
      <w:spacing w:before="200"/>
      <w:jc w:val="center"/>
      <w:outlineLvl w:val="1"/>
    </w:pPr>
    <w:rPr>
      <w:rFonts w:eastAsiaTheme="majorEastAsia" w:cstheme="majorBidi"/>
      <w:b/>
      <w:bCs/>
      <w:kern w:val="0"/>
      <w:sz w:val="32"/>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9"/>
    <w:rsid w:val="00B37FAE"/>
    <w:rPr>
      <w:rFonts w:ascii="Times New Roman" w:hAnsi="Times New Roman" w:cs="Times New Roman"/>
      <w:b/>
      <w:bCs/>
      <w:color w:val="auto"/>
      <w:kern w:val="32"/>
      <w:sz w:val="32"/>
      <w:szCs w:val="32"/>
    </w:rPr>
  </w:style>
  <w:style w:type="character" w:styleId="PageNumber">
    <w:name w:val="page number"/>
    <w:basedOn w:val="DefaultParagraphFont"/>
    <w:uiPriority w:val="99"/>
    <w:rsid w:val="00B37FAE"/>
    <w:rPr>
      <w:rFonts w:ascii="Times New Roman" w:hAnsi="Times New Roman" w:cs="Times New Roman"/>
      <w:sz w:val="24"/>
      <w:szCs w:val="24"/>
    </w:rPr>
  </w:style>
  <w:style w:type="paragraph" w:styleId="Header">
    <w:name w:val="header"/>
    <w:basedOn w:val="Normal"/>
    <w:link w:val="HeaderChar"/>
    <w:autoRedefine/>
    <w:uiPriority w:val="99"/>
    <w:rsid w:val="006242EB"/>
    <w:pPr>
      <w:suppressLineNumbers/>
    </w:pPr>
    <w:rPr>
      <w:rFonts w:ascii="Times New Roman" w:hAnsi="Times New Roman" w:cs="Times New Roman"/>
      <w:i/>
      <w:iCs/>
    </w:rPr>
  </w:style>
  <w:style w:type="character" w:customStyle="1" w:styleId="HeaderChar">
    <w:name w:val="Header Char"/>
    <w:basedOn w:val="DefaultParagraphFont"/>
    <w:link w:val="Header"/>
    <w:uiPriority w:val="99"/>
    <w:locked/>
    <w:rsid w:val="006242EB"/>
    <w:rPr>
      <w:rFonts w:ascii="Times New Roman" w:hAnsi="Times New Roman" w:cs="Times New Roman"/>
      <w:i/>
      <w:iCs/>
      <w:kern w:val="1"/>
      <w:lang w:eastAsia="ar-SA" w:bidi="ar-SA"/>
    </w:rPr>
  </w:style>
  <w:style w:type="character" w:customStyle="1" w:styleId="HeaderChar2">
    <w:name w:val="Header Char2"/>
    <w:basedOn w:val="DefaultParagraphFont"/>
    <w:uiPriority w:val="99"/>
    <w:rsid w:val="00B37FAE"/>
    <w:rPr>
      <w:rFonts w:ascii="Times New Roman" w:eastAsia="SimSun" w:hAnsi="Times New Roman" w:cs="Times New Roman"/>
      <w:kern w:val="1"/>
      <w:lang w:eastAsia="ar-SA" w:bidi="ar-SA"/>
    </w:rPr>
  </w:style>
  <w:style w:type="character" w:customStyle="1" w:styleId="WW8Num1z0">
    <w:name w:val="WW8Num1z0"/>
    <w:uiPriority w:val="99"/>
    <w:rsid w:val="005C2446"/>
    <w:rPr>
      <w:rFonts w:ascii="Symbol" w:hAnsi="Symbol" w:cs="Symbol"/>
    </w:rPr>
  </w:style>
  <w:style w:type="character" w:customStyle="1" w:styleId="WW8Num1z2">
    <w:name w:val="WW8Num1z2"/>
    <w:uiPriority w:val="99"/>
    <w:rsid w:val="005C2446"/>
    <w:rPr>
      <w:rFonts w:ascii="Courier New" w:hAnsi="Courier New" w:cs="Courier New"/>
    </w:rPr>
  </w:style>
  <w:style w:type="character" w:customStyle="1" w:styleId="WW8Num1z3">
    <w:name w:val="WW8Num1z3"/>
    <w:uiPriority w:val="99"/>
    <w:rsid w:val="005C2446"/>
    <w:rPr>
      <w:rFonts w:ascii="Wingdings" w:hAnsi="Wingdings" w:cs="Wingdings"/>
    </w:rPr>
  </w:style>
  <w:style w:type="character" w:customStyle="1" w:styleId="WW8Num6z0">
    <w:name w:val="WW8Num6z0"/>
    <w:uiPriority w:val="99"/>
    <w:rsid w:val="005C2446"/>
    <w:rPr>
      <w:rFonts w:ascii="Symbol" w:hAnsi="Symbol" w:cs="Symbol"/>
    </w:rPr>
  </w:style>
  <w:style w:type="character" w:customStyle="1" w:styleId="WW8Num7z0">
    <w:name w:val="WW8Num7z0"/>
    <w:uiPriority w:val="99"/>
    <w:rsid w:val="005C2446"/>
    <w:rPr>
      <w:rFonts w:ascii="Symbol" w:hAnsi="Symbol" w:cs="Symbol"/>
    </w:rPr>
  </w:style>
  <w:style w:type="character" w:customStyle="1" w:styleId="WW8Num8z0">
    <w:name w:val="WW8Num8z0"/>
    <w:uiPriority w:val="99"/>
    <w:rsid w:val="005C2446"/>
    <w:rPr>
      <w:rFonts w:ascii="Symbol" w:hAnsi="Symbol" w:cs="Symbol"/>
    </w:rPr>
  </w:style>
  <w:style w:type="character" w:customStyle="1" w:styleId="WW8Num9z0">
    <w:name w:val="WW8Num9z0"/>
    <w:uiPriority w:val="99"/>
    <w:rsid w:val="005C2446"/>
    <w:rPr>
      <w:rFonts w:ascii="Symbol" w:hAnsi="Symbol" w:cs="Symbol"/>
    </w:rPr>
  </w:style>
  <w:style w:type="character" w:customStyle="1" w:styleId="WW8Num11z0">
    <w:name w:val="WW8Num11z0"/>
    <w:uiPriority w:val="99"/>
    <w:rsid w:val="005C2446"/>
    <w:rPr>
      <w:rFonts w:ascii="Symbol" w:hAnsi="Symbol" w:cs="Symbol"/>
    </w:rPr>
  </w:style>
  <w:style w:type="character" w:customStyle="1" w:styleId="WW8Num14z0">
    <w:name w:val="WW8Num14z0"/>
    <w:uiPriority w:val="99"/>
    <w:rsid w:val="005C2446"/>
    <w:rPr>
      <w:rFonts w:ascii="Symbol" w:hAnsi="Symbol" w:cs="Symbol"/>
    </w:rPr>
  </w:style>
  <w:style w:type="character" w:customStyle="1" w:styleId="WW8Num14z1">
    <w:name w:val="WW8Num14z1"/>
    <w:uiPriority w:val="99"/>
    <w:rsid w:val="005C2446"/>
    <w:rPr>
      <w:rFonts w:ascii="Courier New" w:hAnsi="Courier New" w:cs="Courier New"/>
    </w:rPr>
  </w:style>
  <w:style w:type="character" w:customStyle="1" w:styleId="WW8Num14z2">
    <w:name w:val="WW8Num14z2"/>
    <w:uiPriority w:val="99"/>
    <w:rsid w:val="005C2446"/>
    <w:rPr>
      <w:rFonts w:ascii="Wingdings" w:hAnsi="Wingdings" w:cs="Wingdings"/>
    </w:rPr>
  </w:style>
  <w:style w:type="character" w:customStyle="1" w:styleId="WW8Num15z0">
    <w:name w:val="WW8Num15z0"/>
    <w:uiPriority w:val="99"/>
    <w:rsid w:val="005C2446"/>
    <w:rPr>
      <w:rFonts w:ascii="Symbol" w:hAnsi="Symbol" w:cs="Symbol"/>
    </w:rPr>
  </w:style>
  <w:style w:type="character" w:customStyle="1" w:styleId="WW8Num15z1">
    <w:name w:val="WW8Num15z1"/>
    <w:uiPriority w:val="99"/>
    <w:rsid w:val="005C2446"/>
    <w:rPr>
      <w:rFonts w:ascii="Courier New" w:hAnsi="Courier New" w:cs="Courier New"/>
    </w:rPr>
  </w:style>
  <w:style w:type="character" w:customStyle="1" w:styleId="WW8Num15z2">
    <w:name w:val="WW8Num15z2"/>
    <w:uiPriority w:val="99"/>
    <w:rsid w:val="005C2446"/>
    <w:rPr>
      <w:rFonts w:ascii="Wingdings" w:hAnsi="Wingdings" w:cs="Wingdings"/>
    </w:rPr>
  </w:style>
  <w:style w:type="character" w:customStyle="1" w:styleId="Absatz-Standardschriftart">
    <w:name w:val="Absatz-Standardschriftart"/>
    <w:uiPriority w:val="99"/>
    <w:rsid w:val="005C2446"/>
  </w:style>
  <w:style w:type="character" w:customStyle="1" w:styleId="WW-Absatz-Standardschriftart">
    <w:name w:val="WW-Absatz-Standardschriftart"/>
    <w:uiPriority w:val="99"/>
    <w:rsid w:val="005C2446"/>
  </w:style>
  <w:style w:type="character" w:customStyle="1" w:styleId="WW-Absatz-Standardschriftart1">
    <w:name w:val="WW-Absatz-Standardschriftart1"/>
    <w:uiPriority w:val="99"/>
    <w:rsid w:val="005C2446"/>
  </w:style>
  <w:style w:type="character" w:customStyle="1" w:styleId="WW-Absatz-Standardschriftart11">
    <w:name w:val="WW-Absatz-Standardschriftart11"/>
    <w:uiPriority w:val="99"/>
    <w:rsid w:val="005C2446"/>
  </w:style>
  <w:style w:type="character" w:customStyle="1" w:styleId="WW-Absatz-Standardschriftart111">
    <w:name w:val="WW-Absatz-Standardschriftart111"/>
    <w:uiPriority w:val="99"/>
    <w:rsid w:val="005C2446"/>
  </w:style>
  <w:style w:type="character" w:customStyle="1" w:styleId="WW-Absatz-Standardschriftart1111">
    <w:name w:val="WW-Absatz-Standardschriftart1111"/>
    <w:uiPriority w:val="99"/>
    <w:rsid w:val="005C2446"/>
  </w:style>
  <w:style w:type="character" w:customStyle="1" w:styleId="WW-Absatz-Standardschriftart11111">
    <w:name w:val="WW-Absatz-Standardschriftart11111"/>
    <w:uiPriority w:val="99"/>
    <w:rsid w:val="005C2446"/>
  </w:style>
  <w:style w:type="character" w:customStyle="1" w:styleId="WW-Absatz-Standardschriftart111111">
    <w:name w:val="WW-Absatz-Standardschriftart111111"/>
    <w:uiPriority w:val="99"/>
    <w:rsid w:val="005C2446"/>
  </w:style>
  <w:style w:type="character" w:customStyle="1" w:styleId="WW-Absatz-Standardschriftart1111111">
    <w:name w:val="WW-Absatz-Standardschriftart1111111"/>
    <w:uiPriority w:val="99"/>
    <w:rsid w:val="005C2446"/>
  </w:style>
  <w:style w:type="character" w:customStyle="1" w:styleId="WW-Absatz-Standardschriftart11111111">
    <w:name w:val="WW-Absatz-Standardschriftart11111111"/>
    <w:uiPriority w:val="99"/>
    <w:rsid w:val="005C2446"/>
  </w:style>
  <w:style w:type="character" w:customStyle="1" w:styleId="BalloonTextChar">
    <w:name w:val="Balloon Text Char"/>
    <w:basedOn w:val="Absatz-Standardschriftart"/>
    <w:uiPriority w:val="99"/>
    <w:rsid w:val="005C2446"/>
  </w:style>
  <w:style w:type="character" w:customStyle="1" w:styleId="BalloonTextChar1">
    <w:name w:val="Balloon Text Char1"/>
    <w:basedOn w:val="DefaultParagraphFont"/>
    <w:uiPriority w:val="99"/>
    <w:rsid w:val="005C2446"/>
  </w:style>
  <w:style w:type="character" w:customStyle="1" w:styleId="FooterChar">
    <w:name w:val="Footer Char"/>
    <w:basedOn w:val="DefaultParagraphFont"/>
    <w:uiPriority w:val="99"/>
    <w:rsid w:val="005C2446"/>
  </w:style>
  <w:style w:type="character" w:customStyle="1" w:styleId="PageNumber1">
    <w:name w:val="Page Number1"/>
    <w:basedOn w:val="DefaultParagraphFont"/>
    <w:uiPriority w:val="99"/>
    <w:rsid w:val="005C2446"/>
  </w:style>
  <w:style w:type="character" w:styleId="Emphasis">
    <w:name w:val="Emphasis"/>
    <w:basedOn w:val="DefaultParagraphFont"/>
    <w:uiPriority w:val="20"/>
    <w:qFormat/>
    <w:rsid w:val="005C2446"/>
    <w:rPr>
      <w:i/>
      <w:iCs/>
    </w:rPr>
  </w:style>
  <w:style w:type="character" w:customStyle="1" w:styleId="apple-style-span">
    <w:name w:val="apple-style-span"/>
    <w:basedOn w:val="DefaultParagraphFont"/>
    <w:uiPriority w:val="99"/>
    <w:rsid w:val="005C2446"/>
  </w:style>
  <w:style w:type="character" w:customStyle="1" w:styleId="BodyTextChar1">
    <w:name w:val="Body Text Char1"/>
    <w:basedOn w:val="Absatz-Standardschriftart"/>
    <w:uiPriority w:val="99"/>
    <w:rsid w:val="005C2446"/>
    <w:rPr>
      <w:rFonts w:ascii="Cambria" w:eastAsia="SimSun" w:hAnsi="Cambria" w:cs="Cambria"/>
      <w:kern w:val="1"/>
      <w:sz w:val="24"/>
      <w:szCs w:val="24"/>
    </w:rPr>
  </w:style>
  <w:style w:type="character" w:customStyle="1" w:styleId="BalloonTextChar2">
    <w:name w:val="Balloon Text Char2"/>
    <w:basedOn w:val="Absatz-Standardschriftart"/>
    <w:uiPriority w:val="99"/>
    <w:rsid w:val="005C2446"/>
    <w:rPr>
      <w:rFonts w:ascii="Cambria" w:eastAsia="SimSun" w:hAnsi="Cambria" w:cs="Cambria"/>
      <w:kern w:val="1"/>
      <w:sz w:val="24"/>
      <w:szCs w:val="24"/>
    </w:rPr>
  </w:style>
  <w:style w:type="character" w:customStyle="1" w:styleId="FooterChar1">
    <w:name w:val="Footer Char1"/>
    <w:basedOn w:val="Absatz-Standardschriftart"/>
    <w:uiPriority w:val="99"/>
    <w:rsid w:val="005C2446"/>
    <w:rPr>
      <w:rFonts w:ascii="Cambria" w:eastAsia="SimSun" w:hAnsi="Cambria" w:cs="Cambria"/>
      <w:kern w:val="1"/>
      <w:sz w:val="24"/>
      <w:szCs w:val="24"/>
    </w:rPr>
  </w:style>
  <w:style w:type="character" w:customStyle="1" w:styleId="HeaderChar1">
    <w:name w:val="Header Char1"/>
    <w:basedOn w:val="Absatz-Standardschriftart"/>
    <w:uiPriority w:val="99"/>
    <w:rsid w:val="005C2446"/>
    <w:rPr>
      <w:rFonts w:ascii="Cambria" w:eastAsia="SimSun" w:hAnsi="Cambria" w:cs="Cambria"/>
      <w:kern w:val="1"/>
      <w:sz w:val="24"/>
      <w:szCs w:val="24"/>
    </w:rPr>
  </w:style>
  <w:style w:type="character" w:customStyle="1" w:styleId="WW-Absatz-Standardschriftart111111111">
    <w:name w:val="WW-Absatz-Standardschriftart111111111"/>
    <w:uiPriority w:val="99"/>
    <w:rsid w:val="005C2446"/>
  </w:style>
  <w:style w:type="character" w:customStyle="1" w:styleId="WW-Absatz-Standardschriftart1111111111">
    <w:name w:val="WW-Absatz-Standardschriftart1111111111"/>
    <w:uiPriority w:val="99"/>
    <w:rsid w:val="005C2446"/>
  </w:style>
  <w:style w:type="character" w:customStyle="1" w:styleId="WW-Absatz-Standardschriftart11111111111">
    <w:name w:val="WW-Absatz-Standardschriftart11111111111"/>
    <w:uiPriority w:val="99"/>
    <w:rsid w:val="005C2446"/>
  </w:style>
  <w:style w:type="character" w:customStyle="1" w:styleId="WW-PageNumber1">
    <w:name w:val="WW-Page Number1"/>
    <w:basedOn w:val="Absatz-Standardschriftart"/>
    <w:uiPriority w:val="99"/>
    <w:rsid w:val="005C2446"/>
  </w:style>
  <w:style w:type="character" w:customStyle="1" w:styleId="BodyTextChar">
    <w:name w:val="Body Text Char"/>
    <w:basedOn w:val="Absatz-Standardschriftart"/>
    <w:uiPriority w:val="99"/>
    <w:rsid w:val="005C2446"/>
    <w:rPr>
      <w:rFonts w:ascii="Cambria" w:eastAsia="SimSun" w:hAnsi="Cambria" w:cs="Cambria"/>
      <w:kern w:val="1"/>
    </w:rPr>
  </w:style>
  <w:style w:type="character" w:customStyle="1" w:styleId="apple-converted-space">
    <w:name w:val="apple-converted-space"/>
    <w:basedOn w:val="DefaultParagraphFont"/>
    <w:rsid w:val="005C2446"/>
  </w:style>
  <w:style w:type="character" w:styleId="CommentReference">
    <w:name w:val="annotation reference"/>
    <w:basedOn w:val="DefaultParagraphFont"/>
    <w:uiPriority w:val="99"/>
    <w:semiHidden/>
    <w:rsid w:val="005C2446"/>
    <w:rPr>
      <w:sz w:val="18"/>
      <w:szCs w:val="18"/>
    </w:rPr>
  </w:style>
  <w:style w:type="character" w:customStyle="1" w:styleId="CommentTextChar">
    <w:name w:val="Comment Text Char"/>
    <w:basedOn w:val="DefaultParagraphFont"/>
    <w:uiPriority w:val="99"/>
    <w:rsid w:val="005C2446"/>
    <w:rPr>
      <w:rFonts w:ascii="Cambria" w:eastAsia="SimSun" w:hAnsi="Cambria" w:cs="Cambria"/>
      <w:kern w:val="1"/>
      <w:sz w:val="24"/>
      <w:szCs w:val="24"/>
    </w:rPr>
  </w:style>
  <w:style w:type="character" w:customStyle="1" w:styleId="CommentSubjectChar">
    <w:name w:val="Comment Subject Char"/>
    <w:basedOn w:val="CommentTextChar"/>
    <w:uiPriority w:val="99"/>
    <w:rsid w:val="005C2446"/>
    <w:rPr>
      <w:rFonts w:ascii="Cambria" w:eastAsia="SimSun" w:hAnsi="Cambria" w:cs="Cambria"/>
      <w:b/>
      <w:bCs/>
      <w:kern w:val="1"/>
      <w:sz w:val="24"/>
      <w:szCs w:val="24"/>
    </w:rPr>
  </w:style>
  <w:style w:type="paragraph" w:customStyle="1" w:styleId="Heading">
    <w:name w:val="Heading"/>
    <w:basedOn w:val="Normal"/>
    <w:next w:val="BodyText"/>
    <w:uiPriority w:val="99"/>
    <w:rsid w:val="005C2446"/>
    <w:pPr>
      <w:keepNext/>
      <w:spacing w:before="240" w:after="120"/>
    </w:pPr>
    <w:rPr>
      <w:rFonts w:ascii="Arial" w:hAnsi="Arial" w:cs="Arial"/>
      <w:sz w:val="28"/>
      <w:szCs w:val="28"/>
    </w:rPr>
  </w:style>
  <w:style w:type="paragraph" w:customStyle="1" w:styleId="Style">
    <w:name w:val="Style"/>
    <w:basedOn w:val="Normal"/>
    <w:next w:val="BodyText"/>
    <w:link w:val="BodyTextChar2"/>
    <w:uiPriority w:val="99"/>
    <w:rsid w:val="005C2446"/>
    <w:pPr>
      <w:spacing w:after="120"/>
    </w:pPr>
  </w:style>
  <w:style w:type="paragraph" w:styleId="List">
    <w:name w:val="List"/>
    <w:basedOn w:val="BodyText"/>
    <w:uiPriority w:val="99"/>
    <w:rsid w:val="005C2446"/>
  </w:style>
  <w:style w:type="paragraph" w:styleId="Caption">
    <w:name w:val="caption"/>
    <w:basedOn w:val="Normal"/>
    <w:uiPriority w:val="99"/>
    <w:qFormat/>
    <w:rsid w:val="005C2446"/>
    <w:pPr>
      <w:suppressLineNumbers/>
      <w:spacing w:before="120" w:after="120"/>
    </w:pPr>
    <w:rPr>
      <w:i/>
      <w:iCs/>
    </w:rPr>
  </w:style>
  <w:style w:type="paragraph" w:customStyle="1" w:styleId="Index">
    <w:name w:val="Index"/>
    <w:basedOn w:val="Normal"/>
    <w:uiPriority w:val="99"/>
    <w:rsid w:val="005C2446"/>
    <w:pPr>
      <w:suppressLineNumbers/>
    </w:pPr>
  </w:style>
  <w:style w:type="paragraph" w:styleId="BalloonText">
    <w:name w:val="Balloon Text"/>
    <w:basedOn w:val="Normal"/>
    <w:link w:val="BalloonTextChar3"/>
    <w:uiPriority w:val="99"/>
    <w:semiHidden/>
    <w:rsid w:val="005C2446"/>
  </w:style>
  <w:style w:type="character" w:customStyle="1" w:styleId="BalloonTextChar3">
    <w:name w:val="Balloon Text Char3"/>
    <w:basedOn w:val="DefaultParagraphFont"/>
    <w:link w:val="BalloonText"/>
    <w:uiPriority w:val="99"/>
    <w:locked/>
    <w:rsid w:val="005C2446"/>
    <w:rPr>
      <w:rFonts w:ascii="Cambria" w:hAnsi="Cambria" w:cs="Cambria"/>
      <w:kern w:val="1"/>
      <w:lang w:eastAsia="ar-SA" w:bidi="ar-SA"/>
    </w:rPr>
  </w:style>
  <w:style w:type="paragraph" w:styleId="ListParagraph">
    <w:name w:val="List Paragraph"/>
    <w:basedOn w:val="Normal"/>
    <w:uiPriority w:val="99"/>
    <w:qFormat/>
    <w:rsid w:val="005C2446"/>
  </w:style>
  <w:style w:type="paragraph" w:styleId="Footer">
    <w:name w:val="footer"/>
    <w:basedOn w:val="Normal"/>
    <w:link w:val="FooterChar2"/>
    <w:uiPriority w:val="99"/>
    <w:rsid w:val="005C2446"/>
    <w:pPr>
      <w:suppressLineNumbers/>
    </w:pPr>
  </w:style>
  <w:style w:type="character" w:customStyle="1" w:styleId="FooterChar2">
    <w:name w:val="Footer Char2"/>
    <w:basedOn w:val="DefaultParagraphFont"/>
    <w:link w:val="Footer"/>
    <w:uiPriority w:val="99"/>
    <w:locked/>
    <w:rsid w:val="005C2446"/>
    <w:rPr>
      <w:rFonts w:ascii="Cambria" w:hAnsi="Cambria" w:cs="Cambria"/>
      <w:kern w:val="1"/>
      <w:lang w:eastAsia="ar-SA" w:bidi="ar-SA"/>
    </w:rPr>
  </w:style>
  <w:style w:type="paragraph" w:customStyle="1" w:styleId="Framecontents">
    <w:name w:val="Frame contents"/>
    <w:basedOn w:val="BodyText"/>
    <w:uiPriority w:val="99"/>
    <w:rsid w:val="005C2446"/>
  </w:style>
  <w:style w:type="paragraph" w:customStyle="1" w:styleId="FreeForm">
    <w:name w:val="Free Form"/>
    <w:uiPriority w:val="99"/>
    <w:rsid w:val="005C2446"/>
    <w:pPr>
      <w:suppressAutoHyphens/>
    </w:pPr>
    <w:rPr>
      <w:rFonts w:ascii="Times New Roman" w:eastAsia="?????? Pro W3" w:hAnsi="Times New Roman"/>
      <w:color w:val="000000"/>
      <w:sz w:val="24"/>
      <w:szCs w:val="24"/>
      <w:lang w:eastAsia="ar-SA"/>
    </w:rPr>
  </w:style>
  <w:style w:type="paragraph" w:styleId="NormalWeb">
    <w:name w:val="Normal (Web)"/>
    <w:basedOn w:val="Normal"/>
    <w:uiPriority w:val="99"/>
    <w:rsid w:val="005C2446"/>
    <w:pPr>
      <w:suppressAutoHyphens w:val="0"/>
    </w:pPr>
    <w:rPr>
      <w:rFonts w:ascii="Times" w:hAnsi="Times" w:cs="Times"/>
      <w:sz w:val="20"/>
      <w:szCs w:val="20"/>
    </w:rPr>
  </w:style>
  <w:style w:type="paragraph" w:styleId="CommentText">
    <w:name w:val="annotation text"/>
    <w:basedOn w:val="Normal"/>
    <w:link w:val="CommentTextChar1"/>
    <w:uiPriority w:val="99"/>
    <w:semiHidden/>
    <w:rsid w:val="005C2446"/>
  </w:style>
  <w:style w:type="character" w:customStyle="1" w:styleId="CommentTextChar1">
    <w:name w:val="Comment Text Char1"/>
    <w:basedOn w:val="DefaultParagraphFont"/>
    <w:link w:val="CommentText"/>
    <w:uiPriority w:val="99"/>
    <w:locked/>
    <w:rsid w:val="005C2446"/>
    <w:rPr>
      <w:rFonts w:ascii="Cambria" w:hAnsi="Cambria" w:cs="Cambria"/>
      <w:kern w:val="1"/>
      <w:lang w:eastAsia="ar-SA" w:bidi="ar-SA"/>
    </w:rPr>
  </w:style>
  <w:style w:type="paragraph" w:styleId="CommentSubject">
    <w:name w:val="annotation subject"/>
    <w:basedOn w:val="CommentText"/>
    <w:next w:val="CommentText"/>
    <w:link w:val="CommentSubjectChar1"/>
    <w:uiPriority w:val="99"/>
    <w:semiHidden/>
    <w:rsid w:val="005C2446"/>
    <w:rPr>
      <w:b/>
      <w:bCs/>
      <w:sz w:val="20"/>
      <w:szCs w:val="20"/>
    </w:rPr>
  </w:style>
  <w:style w:type="character" w:customStyle="1" w:styleId="CommentSubjectChar1">
    <w:name w:val="Comment Subject Char1"/>
    <w:basedOn w:val="CommentTextChar1"/>
    <w:link w:val="CommentSubject"/>
    <w:uiPriority w:val="99"/>
    <w:locked/>
    <w:rsid w:val="005C2446"/>
    <w:rPr>
      <w:rFonts w:ascii="Cambria" w:hAnsi="Cambria" w:cs="Cambria"/>
      <w:b/>
      <w:bCs/>
      <w:kern w:val="1"/>
      <w:sz w:val="20"/>
      <w:szCs w:val="20"/>
      <w:lang w:eastAsia="ar-SA" w:bidi="ar-SA"/>
    </w:rPr>
  </w:style>
  <w:style w:type="character" w:customStyle="1" w:styleId="BodyTextChar2">
    <w:name w:val="Body Text Char2"/>
    <w:basedOn w:val="DefaultParagraphFont"/>
    <w:link w:val="Style"/>
    <w:uiPriority w:val="99"/>
    <w:locked/>
    <w:rsid w:val="005C2446"/>
    <w:rPr>
      <w:rFonts w:ascii="Cambria" w:eastAsia="SimSun" w:hAnsi="Cambria" w:cs="Cambria"/>
      <w:kern w:val="1"/>
      <w:sz w:val="24"/>
      <w:szCs w:val="24"/>
      <w:lang w:eastAsia="ar-SA" w:bidi="ar-SA"/>
    </w:rPr>
  </w:style>
  <w:style w:type="paragraph" w:styleId="BodyText">
    <w:name w:val="Body Text"/>
    <w:basedOn w:val="Normal"/>
    <w:link w:val="BodyTextChar3"/>
    <w:uiPriority w:val="99"/>
    <w:semiHidden/>
    <w:rsid w:val="005C2446"/>
    <w:pPr>
      <w:spacing w:after="120"/>
    </w:pPr>
  </w:style>
  <w:style w:type="character" w:customStyle="1" w:styleId="BodyTextChar3">
    <w:name w:val="Body Text Char3"/>
    <w:basedOn w:val="DefaultParagraphFont"/>
    <w:link w:val="BodyText"/>
    <w:uiPriority w:val="99"/>
    <w:semiHidden/>
    <w:locked/>
    <w:rsid w:val="005C2446"/>
    <w:rPr>
      <w:rFonts w:ascii="Cambria" w:hAnsi="Cambria" w:cs="Cambria"/>
      <w:kern w:val="1"/>
      <w:lang w:eastAsia="ar-SA" w:bidi="ar-SA"/>
    </w:rPr>
  </w:style>
  <w:style w:type="paragraph" w:customStyle="1" w:styleId="Style5">
    <w:name w:val="Style5"/>
    <w:basedOn w:val="Normal"/>
    <w:next w:val="BodyText"/>
    <w:uiPriority w:val="99"/>
    <w:rsid w:val="00461F47"/>
    <w:pPr>
      <w:spacing w:after="120"/>
    </w:pPr>
  </w:style>
  <w:style w:type="paragraph" w:customStyle="1" w:styleId="Style4">
    <w:name w:val="Style4"/>
    <w:basedOn w:val="Normal"/>
    <w:next w:val="BodyText"/>
    <w:uiPriority w:val="99"/>
    <w:rsid w:val="00FA4D0C"/>
    <w:pPr>
      <w:spacing w:after="120"/>
    </w:pPr>
  </w:style>
  <w:style w:type="paragraph" w:customStyle="1" w:styleId="Style3">
    <w:name w:val="Style3"/>
    <w:basedOn w:val="Normal"/>
    <w:next w:val="BodyText"/>
    <w:uiPriority w:val="99"/>
    <w:rsid w:val="00FE140D"/>
    <w:pPr>
      <w:spacing w:after="120"/>
    </w:pPr>
  </w:style>
  <w:style w:type="paragraph" w:customStyle="1" w:styleId="Style2">
    <w:name w:val="Style2"/>
    <w:basedOn w:val="Normal"/>
    <w:next w:val="BodyText"/>
    <w:uiPriority w:val="99"/>
    <w:rsid w:val="00A56425"/>
    <w:pPr>
      <w:spacing w:after="120"/>
    </w:pPr>
  </w:style>
  <w:style w:type="character" w:styleId="Hyperlink">
    <w:name w:val="Hyperlink"/>
    <w:basedOn w:val="DefaultParagraphFont"/>
    <w:uiPriority w:val="99"/>
    <w:rsid w:val="00EA4269"/>
    <w:rPr>
      <w:color w:val="0000FF"/>
      <w:u w:val="single"/>
    </w:rPr>
  </w:style>
  <w:style w:type="paragraph" w:customStyle="1" w:styleId="Style1">
    <w:name w:val="Style1"/>
    <w:basedOn w:val="Normal"/>
    <w:next w:val="BodyText"/>
    <w:uiPriority w:val="99"/>
    <w:rsid w:val="00CE7BB0"/>
    <w:pPr>
      <w:spacing w:after="120"/>
    </w:pPr>
  </w:style>
  <w:style w:type="character" w:customStyle="1" w:styleId="Heading1Char1">
    <w:name w:val="Heading 1 Char1"/>
    <w:basedOn w:val="DefaultParagraphFont"/>
    <w:link w:val="Heading1"/>
    <w:uiPriority w:val="9"/>
    <w:rsid w:val="0041653F"/>
    <w:rPr>
      <w:rFonts w:ascii="Orgreave" w:eastAsiaTheme="majorEastAsia" w:hAnsi="Orgreave" w:cstheme="majorBidi"/>
      <w:b/>
      <w:bCs/>
      <w:kern w:val="1"/>
      <w:sz w:val="24"/>
      <w:szCs w:val="32"/>
      <w:lang w:eastAsia="ar-SA"/>
    </w:rPr>
  </w:style>
  <w:style w:type="character" w:customStyle="1" w:styleId="Heading2Char">
    <w:name w:val="Heading 2 Char"/>
    <w:basedOn w:val="DefaultParagraphFont"/>
    <w:link w:val="Heading2"/>
    <w:uiPriority w:val="9"/>
    <w:rsid w:val="002568C9"/>
    <w:rPr>
      <w:rFonts w:eastAsiaTheme="majorEastAsia" w:cstheme="majorBidi"/>
      <w:b/>
      <w:bCs/>
      <w:sz w:val="32"/>
      <w:szCs w:val="26"/>
    </w:rPr>
  </w:style>
  <w:style w:type="paragraph" w:customStyle="1" w:styleId="H1">
    <w:name w:val="H1"/>
    <w:basedOn w:val="Header"/>
    <w:next w:val="BodyText"/>
    <w:uiPriority w:val="99"/>
    <w:rsid w:val="00DC5C5F"/>
    <w:pPr>
      <w:keepNext/>
      <w:spacing w:before="240" w:after="120" w:line="480" w:lineRule="auto"/>
      <w:jc w:val="center"/>
    </w:pPr>
    <w:rPr>
      <w:rFonts w:ascii="Orgreave" w:hAnsi="Orgreave" w:cs="Arial"/>
      <w:b/>
      <w:i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306281">
      <w:bodyDiv w:val="1"/>
      <w:marLeft w:val="0"/>
      <w:marRight w:val="0"/>
      <w:marTop w:val="0"/>
      <w:marBottom w:val="0"/>
      <w:divBdr>
        <w:top w:val="none" w:sz="0" w:space="0" w:color="auto"/>
        <w:left w:val="none" w:sz="0" w:space="0" w:color="auto"/>
        <w:bottom w:val="none" w:sz="0" w:space="0" w:color="auto"/>
        <w:right w:val="none" w:sz="0" w:space="0" w:color="auto"/>
      </w:divBdr>
    </w:div>
    <w:div w:id="1884554622">
      <w:marLeft w:val="0"/>
      <w:marRight w:val="0"/>
      <w:marTop w:val="0"/>
      <w:marBottom w:val="0"/>
      <w:divBdr>
        <w:top w:val="none" w:sz="0" w:space="0" w:color="auto"/>
        <w:left w:val="none" w:sz="0" w:space="0" w:color="auto"/>
        <w:bottom w:val="none" w:sz="0" w:space="0" w:color="auto"/>
        <w:right w:val="none" w:sz="0" w:space="0" w:color="auto"/>
      </w:divBdr>
    </w:div>
    <w:div w:id="1884554623">
      <w:marLeft w:val="0"/>
      <w:marRight w:val="0"/>
      <w:marTop w:val="0"/>
      <w:marBottom w:val="0"/>
      <w:divBdr>
        <w:top w:val="none" w:sz="0" w:space="0" w:color="auto"/>
        <w:left w:val="none" w:sz="0" w:space="0" w:color="auto"/>
        <w:bottom w:val="none" w:sz="0" w:space="0" w:color="auto"/>
        <w:right w:val="none" w:sz="0" w:space="0" w:color="auto"/>
      </w:divBdr>
    </w:div>
    <w:div w:id="203962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73</Pages>
  <Words>17534</Words>
  <Characters>99945</Characters>
  <Application>Microsoft Macintosh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
    </vt:vector>
  </TitlesOfParts>
  <Company>David Black Literary Agency</Company>
  <LinksUpToDate>false</LinksUpToDate>
  <CharactersWithSpaces>117245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Thomas</dc:creator>
  <cp:keywords/>
  <dc:description/>
  <cp:lastModifiedBy>Administrator</cp:lastModifiedBy>
  <cp:revision>3</cp:revision>
  <cp:lastPrinted>2012-08-04T00:16:00Z</cp:lastPrinted>
  <dcterms:created xsi:type="dcterms:W3CDTF">2015-01-06T18:46:00Z</dcterms:created>
  <dcterms:modified xsi:type="dcterms:W3CDTF">2015-01-06T18:47:00Z</dcterms:modified>
</cp:coreProperties>
</file>